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2F" w:rsidRDefault="003E712F">
      <w:pPr>
        <w:spacing w:before="4" w:line="160" w:lineRule="exact"/>
        <w:rPr>
          <w:sz w:val="17"/>
          <w:szCs w:val="17"/>
        </w:rPr>
      </w:pPr>
    </w:p>
    <w:p w:rsidR="003E712F" w:rsidRDefault="00547E1A">
      <w:pPr>
        <w:tabs>
          <w:tab w:val="left" w:pos="9620"/>
        </w:tabs>
        <w:spacing w:before="40"/>
        <w:ind w:left="322"/>
        <w:rPr>
          <w:sz w:val="16"/>
          <w:szCs w:val="16"/>
        </w:rPr>
      </w:pPr>
      <w:r>
        <w:pict>
          <v:group id="_x0000_s1097" style="position:absolute;left:0;text-align:left;margin-left:1in;margin-top:10.65pt;width:2.05pt;height:0;z-index:-251673600;mso-position-horizontal-relative:page" coordorigin="1440,213" coordsize="41,0">
            <v:shape id="_x0000_s1098" style="position:absolute;left:1440;top:213;width:41;height:0" coordorigin="1440,213" coordsize="41,0" path="m1440,213r41,e" filled="f" strokecolor="#759139" strokeweight=".82pt">
              <v:path arrowok="t"/>
            </v:shape>
            <w10:wrap anchorx="page"/>
          </v:group>
        </w:pict>
      </w:r>
      <w:r>
        <w:pict>
          <v:group id="_x0000_s1095" style="position:absolute;left:0;text-align:left;margin-left:258.65pt;margin-top:10.65pt;width:1.9pt;height:0;z-index:-251672576;mso-position-horizontal-relative:page" coordorigin="5173,213" coordsize="38,0">
            <v:shape id="_x0000_s1096" style="position:absolute;left:5173;top:213;width:38;height:0" coordorigin="5173,213" coordsize="38,0" path="m5173,213r38,e" filled="f" strokecolor="#759139" strokeweight=".82pt">
              <v:path arrowok="t"/>
            </v:shape>
            <w10:wrap anchorx="page"/>
          </v:group>
        </w:pict>
      </w:r>
      <w:r>
        <w:pict>
          <v:group id="_x0000_s1093" style="position:absolute;left:0;text-align:left;margin-left:454.5pt;margin-top:10.65pt;width:1.9pt;height:0;z-index:-251671552;mso-position-horizontal-relative:page" coordorigin="9090,213" coordsize="38,0">
            <v:shape id="_x0000_s1094" style="position:absolute;left:9090;top:213;width:38;height:0" coordorigin="9090,213" coordsize="38,0" path="m9090,213r39,e" filled="f" strokecolor="#759139" strokeweight=".82pt">
              <v:path arrowok="t"/>
            </v:shape>
            <w10:wrap anchorx="page"/>
          </v:group>
        </w:pict>
      </w:r>
      <w:proofErr w:type="gramStart"/>
      <w:r w:rsidR="00F64D13">
        <w:rPr>
          <w:b/>
          <w:color w:val="76923A"/>
          <w:sz w:val="16"/>
          <w:szCs w:val="16"/>
        </w:rPr>
        <w:t>:Student</w:t>
      </w:r>
      <w:proofErr w:type="gramEnd"/>
      <w:r w:rsidR="00F64D13">
        <w:rPr>
          <w:b/>
          <w:color w:val="76923A"/>
          <w:sz w:val="16"/>
          <w:szCs w:val="16"/>
        </w:rPr>
        <w:t xml:space="preserve"> Name</w:t>
      </w:r>
      <w:r w:rsidR="00F64D13">
        <w:rPr>
          <w:b/>
          <w:color w:val="76923A"/>
          <w:sz w:val="16"/>
          <w:szCs w:val="16"/>
          <w:u w:val="single" w:color="759139"/>
        </w:rPr>
        <w:t xml:space="preserve">                                                       </w:t>
      </w:r>
      <w:r w:rsidR="00F64D13">
        <w:rPr>
          <w:b/>
          <w:color w:val="76923A"/>
          <w:sz w:val="16"/>
          <w:szCs w:val="16"/>
        </w:rPr>
        <w:t xml:space="preserve">              :Roll No</w:t>
      </w:r>
      <w:r w:rsidR="00F64D13">
        <w:rPr>
          <w:b/>
          <w:color w:val="76923A"/>
          <w:sz w:val="16"/>
          <w:szCs w:val="16"/>
          <w:u w:val="single" w:color="759139"/>
        </w:rPr>
        <w:t xml:space="preserve">                                 </w:t>
      </w:r>
      <w:r w:rsidR="00F64D13">
        <w:rPr>
          <w:b/>
          <w:color w:val="76923A"/>
          <w:sz w:val="16"/>
          <w:szCs w:val="16"/>
        </w:rPr>
        <w:t xml:space="preserve">                                                    :Section</w:t>
      </w:r>
      <w:r w:rsidR="00F64D13">
        <w:rPr>
          <w:b/>
          <w:color w:val="76923A"/>
          <w:sz w:val="16"/>
          <w:szCs w:val="16"/>
          <w:u w:val="single" w:color="759139"/>
        </w:rPr>
        <w:t xml:space="preserve"> </w:t>
      </w:r>
      <w:r w:rsidR="00F64D13">
        <w:rPr>
          <w:b/>
          <w:color w:val="76923A"/>
          <w:sz w:val="16"/>
          <w:szCs w:val="16"/>
          <w:u w:val="single" w:color="759139"/>
        </w:rPr>
        <w:tab/>
      </w:r>
    </w:p>
    <w:p w:rsidR="003E712F" w:rsidRDefault="00547E1A">
      <w:pPr>
        <w:spacing w:line="580" w:lineRule="exact"/>
        <w:ind w:left="240"/>
        <w:rPr>
          <w:rFonts w:ascii="Georgia" w:eastAsia="Georgia" w:hAnsi="Georgia" w:cs="Georgia"/>
          <w:sz w:val="52"/>
          <w:szCs w:val="52"/>
        </w:rPr>
      </w:pPr>
      <w:r>
        <w:pict>
          <v:group id="_x0000_s1091" style="position:absolute;left:0;text-align:left;margin-left:70.6pt;margin-top:33.7pt;width:470.95pt;height:0;z-index:-251670528;mso-position-horizontal-relative:page" coordorigin="1412,674" coordsize="9419,0">
            <v:shape id="_x0000_s1092" style="position:absolute;left:1412;top:674;width:9419;height:0" coordorigin="1412,674" coordsize="9419,0" path="m1412,674r9419,e" filled="f" strokecolor="#4f81bb" strokeweight=".96pt">
              <v:path arrowok="t"/>
            </v:shape>
            <w10:wrap anchorx="page"/>
          </v:group>
        </w:pict>
      </w:r>
      <w:r w:rsidR="00F64D13">
        <w:rPr>
          <w:rFonts w:ascii="Georgia" w:eastAsia="Georgia" w:hAnsi="Georgia" w:cs="Georgia"/>
          <w:sz w:val="52"/>
          <w:szCs w:val="52"/>
        </w:rPr>
        <w:t xml:space="preserve">Experiment No. </w:t>
      </w:r>
      <w:r w:rsidR="0041548F">
        <w:rPr>
          <w:rFonts w:ascii="Georgia" w:eastAsia="Georgia" w:hAnsi="Georgia" w:cs="Georgia"/>
          <w:sz w:val="52"/>
          <w:szCs w:val="52"/>
        </w:rPr>
        <w:t>10</w:t>
      </w:r>
    </w:p>
    <w:p w:rsidR="003E712F" w:rsidRDefault="00F64D13">
      <w:pPr>
        <w:spacing w:before="95" w:line="280" w:lineRule="exact"/>
        <w:ind w:left="101"/>
        <w:rPr>
          <w:sz w:val="25"/>
          <w:szCs w:val="25"/>
        </w:rPr>
      </w:pPr>
      <w:r>
        <w:rPr>
          <w:w w:val="96"/>
          <w:position w:val="-1"/>
          <w:sz w:val="25"/>
          <w:szCs w:val="25"/>
        </w:rPr>
        <w:t>Lab</w:t>
      </w:r>
      <w:r>
        <w:rPr>
          <w:position w:val="-1"/>
          <w:sz w:val="25"/>
          <w:szCs w:val="25"/>
        </w:rPr>
        <w:t xml:space="preserve"> </w:t>
      </w:r>
      <w:r w:rsidR="0041548F">
        <w:rPr>
          <w:w w:val="96"/>
          <w:position w:val="-1"/>
          <w:sz w:val="25"/>
          <w:szCs w:val="25"/>
        </w:rPr>
        <w:t>10</w:t>
      </w:r>
      <w:bookmarkStart w:id="0" w:name="_GoBack"/>
      <w:bookmarkEnd w:id="0"/>
      <w:r>
        <w:rPr>
          <w:position w:val="-1"/>
          <w:sz w:val="25"/>
          <w:szCs w:val="25"/>
        </w:rPr>
        <w:t xml:space="preserve"> </w:t>
      </w:r>
      <w:r>
        <w:rPr>
          <w:rFonts w:ascii="Arial" w:eastAsia="Arial" w:hAnsi="Arial" w:cs="Arial"/>
          <w:w w:val="96"/>
          <w:position w:val="-1"/>
          <w:sz w:val="25"/>
          <w:szCs w:val="25"/>
        </w:rPr>
        <w:t>–</w:t>
      </w:r>
      <w:r>
        <w:rPr>
          <w:rFonts w:ascii="Arial" w:eastAsia="Arial" w:hAnsi="Arial" w:cs="Arial"/>
          <w:position w:val="-1"/>
          <w:sz w:val="25"/>
          <w:szCs w:val="25"/>
        </w:rPr>
        <w:t xml:space="preserve"> </w:t>
      </w:r>
      <w:r>
        <w:rPr>
          <w:w w:val="96"/>
          <w:position w:val="-1"/>
          <w:sz w:val="25"/>
          <w:szCs w:val="25"/>
        </w:rPr>
        <w:t>Introduc</w:t>
      </w:r>
      <w:r>
        <w:rPr>
          <w:w w:val="95"/>
          <w:position w:val="-1"/>
          <w:sz w:val="25"/>
          <w:szCs w:val="25"/>
        </w:rPr>
        <w:t>tion</w:t>
      </w:r>
      <w:r>
        <w:rPr>
          <w:position w:val="-1"/>
          <w:sz w:val="25"/>
          <w:szCs w:val="25"/>
        </w:rPr>
        <w:t xml:space="preserve"> </w:t>
      </w:r>
      <w:r>
        <w:rPr>
          <w:w w:val="95"/>
          <w:position w:val="-1"/>
          <w:sz w:val="25"/>
          <w:szCs w:val="25"/>
        </w:rPr>
        <w:t>to</w:t>
      </w:r>
      <w:r>
        <w:rPr>
          <w:position w:val="-1"/>
          <w:sz w:val="25"/>
          <w:szCs w:val="25"/>
        </w:rPr>
        <w:t xml:space="preserve"> </w:t>
      </w:r>
      <w:r>
        <w:rPr>
          <w:w w:val="95"/>
          <w:position w:val="-1"/>
          <w:sz w:val="25"/>
          <w:szCs w:val="25"/>
        </w:rPr>
        <w:t>Files</w:t>
      </w:r>
    </w:p>
    <w:p w:rsidR="003E712F" w:rsidRDefault="003E712F">
      <w:pPr>
        <w:spacing w:line="200" w:lineRule="exact"/>
      </w:pPr>
    </w:p>
    <w:p w:rsidR="003E712F" w:rsidRDefault="003E712F">
      <w:pPr>
        <w:spacing w:before="15" w:line="280" w:lineRule="exact"/>
        <w:rPr>
          <w:sz w:val="28"/>
          <w:szCs w:val="28"/>
        </w:rPr>
      </w:pPr>
    </w:p>
    <w:p w:rsidR="003E712F" w:rsidRDefault="00F64D13">
      <w:pPr>
        <w:spacing w:before="32" w:line="240" w:lineRule="exact"/>
        <w:ind w:left="240"/>
        <w:rPr>
          <w:sz w:val="22"/>
          <w:szCs w:val="22"/>
        </w:rPr>
      </w:pPr>
      <w:proofErr w:type="gramStart"/>
      <w:r>
        <w:rPr>
          <w:b/>
          <w:position w:val="-1"/>
          <w:sz w:val="22"/>
          <w:szCs w:val="22"/>
        </w:rPr>
        <w:t>:Lab</w:t>
      </w:r>
      <w:proofErr w:type="gramEnd"/>
      <w:r>
        <w:rPr>
          <w:b/>
          <w:position w:val="-1"/>
          <w:sz w:val="22"/>
          <w:szCs w:val="22"/>
        </w:rPr>
        <w:t xml:space="preserve"> Objectives</w:t>
      </w:r>
    </w:p>
    <w:p w:rsidR="003E712F" w:rsidRDefault="003E712F">
      <w:pPr>
        <w:spacing w:before="15" w:line="220" w:lineRule="exact"/>
        <w:rPr>
          <w:sz w:val="22"/>
          <w:szCs w:val="22"/>
        </w:rPr>
      </w:pPr>
    </w:p>
    <w:p w:rsidR="003E712F" w:rsidRDefault="00F64D13">
      <w:pPr>
        <w:spacing w:before="32" w:line="240" w:lineRule="exact"/>
        <w:ind w:left="600"/>
        <w:rPr>
          <w:sz w:val="22"/>
          <w:szCs w:val="22"/>
        </w:rPr>
      </w:pPr>
      <w:r>
        <w:rPr>
          <w:position w:val="-1"/>
          <w:sz w:val="22"/>
          <w:szCs w:val="22"/>
        </w:rPr>
        <w:t>1.    Introduction to Files</w:t>
      </w:r>
    </w:p>
    <w:p w:rsidR="003E712F" w:rsidRDefault="003E712F">
      <w:pPr>
        <w:spacing w:before="2" w:line="100" w:lineRule="exact"/>
        <w:rPr>
          <w:sz w:val="10"/>
          <w:szCs w:val="10"/>
        </w:rPr>
      </w:pPr>
    </w:p>
    <w:p w:rsidR="003E712F" w:rsidRDefault="003E712F">
      <w:pPr>
        <w:spacing w:line="200" w:lineRule="exact"/>
      </w:pPr>
    </w:p>
    <w:p w:rsidR="003E712F" w:rsidRDefault="00F64D13">
      <w:pPr>
        <w:spacing w:before="24"/>
        <w:ind w:left="821"/>
        <w:rPr>
          <w:sz w:val="28"/>
          <w:szCs w:val="28"/>
        </w:rPr>
      </w:pPr>
      <w:r>
        <w:rPr>
          <w:b/>
          <w:sz w:val="28"/>
          <w:szCs w:val="28"/>
        </w:rPr>
        <w:t>Files 1.1</w:t>
      </w:r>
    </w:p>
    <w:p w:rsidR="003E712F" w:rsidRDefault="00F64D13">
      <w:pPr>
        <w:spacing w:before="39" w:line="277" w:lineRule="auto"/>
        <w:ind w:left="821" w:right="99"/>
        <w:rPr>
          <w:sz w:val="24"/>
          <w:szCs w:val="24"/>
        </w:rPr>
      </w:pPr>
      <w:r>
        <w:rPr>
          <w:sz w:val="24"/>
          <w:szCs w:val="24"/>
        </w:rPr>
        <w:t xml:space="preserve">.A file is a sequence of bytes stored on a secondary memory device, such as a disk drive </w:t>
      </w:r>
      <w:proofErr w:type="gramStart"/>
      <w:r>
        <w:rPr>
          <w:sz w:val="24"/>
          <w:szCs w:val="24"/>
        </w:rPr>
        <w:t>A</w:t>
      </w:r>
      <w:proofErr w:type="gramEnd"/>
      <w:r>
        <w:rPr>
          <w:sz w:val="24"/>
          <w:szCs w:val="24"/>
        </w:rPr>
        <w:t xml:space="preserve"> file could be a text document or spreadsheet, an HTML file, or a Python module. Such files are referred to as text files. Text files contain a sequence of characters that are encoded using some encoding (ASCII, utf-8, etc.). A file also can be an executable application (like python.exe), an image, or an audio file. These files are referred to as binary files because they are just a sequence of bytes and there is no encoding. All files are managed by the file</w:t>
      </w:r>
    </w:p>
    <w:p w:rsidR="003E712F" w:rsidRDefault="00F64D13">
      <w:pPr>
        <w:spacing w:line="220" w:lineRule="exact"/>
        <w:ind w:left="821"/>
        <w:rPr>
          <w:sz w:val="24"/>
          <w:szCs w:val="24"/>
        </w:rPr>
      </w:pPr>
      <w:r>
        <w:rPr>
          <w:sz w:val="24"/>
          <w:szCs w:val="24"/>
        </w:rPr>
        <w:t>.system, which we introduce next</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821"/>
        <w:rPr>
          <w:sz w:val="24"/>
          <w:szCs w:val="24"/>
        </w:rPr>
      </w:pPr>
      <w:proofErr w:type="gramStart"/>
      <w:r>
        <w:rPr>
          <w:sz w:val="24"/>
          <w:szCs w:val="24"/>
        </w:rPr>
        <w:t>:Opening</w:t>
      </w:r>
      <w:proofErr w:type="gramEnd"/>
      <w:r>
        <w:rPr>
          <w:sz w:val="24"/>
          <w:szCs w:val="24"/>
        </w:rPr>
        <w:t xml:space="preserve"> and Closing a File Processing a file consists of these three steps</w:t>
      </w:r>
    </w:p>
    <w:p w:rsidR="003E712F" w:rsidRDefault="00F64D13">
      <w:pPr>
        <w:spacing w:before="43"/>
        <w:ind w:left="821"/>
        <w:rPr>
          <w:sz w:val="24"/>
          <w:szCs w:val="24"/>
        </w:rPr>
      </w:pPr>
      <w:r>
        <w:rPr>
          <w:sz w:val="24"/>
          <w:szCs w:val="24"/>
        </w:rPr>
        <w:t>Opening a file for reading or writing .1</w:t>
      </w:r>
    </w:p>
    <w:p w:rsidR="003E712F" w:rsidRDefault="00F64D13">
      <w:pPr>
        <w:spacing w:before="41"/>
        <w:ind w:left="821"/>
        <w:rPr>
          <w:sz w:val="24"/>
          <w:szCs w:val="24"/>
        </w:rPr>
      </w:pPr>
      <w:r>
        <w:rPr>
          <w:sz w:val="24"/>
          <w:szCs w:val="24"/>
        </w:rPr>
        <w:t>Reading from the file and/or writing to the file .2</w:t>
      </w:r>
    </w:p>
    <w:p w:rsidR="003E712F" w:rsidRDefault="00F64D13">
      <w:pPr>
        <w:spacing w:before="43" w:line="260" w:lineRule="exact"/>
        <w:ind w:left="821"/>
        <w:rPr>
          <w:sz w:val="24"/>
          <w:szCs w:val="24"/>
        </w:rPr>
      </w:pPr>
      <w:r>
        <w:rPr>
          <w:position w:val="-1"/>
          <w:sz w:val="24"/>
          <w:szCs w:val="24"/>
        </w:rPr>
        <w:t>Closing the file .3</w:t>
      </w:r>
    </w:p>
    <w:p w:rsidR="003E712F" w:rsidRDefault="003E712F">
      <w:pPr>
        <w:spacing w:before="9" w:line="120" w:lineRule="exact"/>
        <w:rPr>
          <w:sz w:val="13"/>
          <w:szCs w:val="13"/>
        </w:rPr>
      </w:pPr>
    </w:p>
    <w:p w:rsidR="003E712F" w:rsidRDefault="003E712F">
      <w:pPr>
        <w:spacing w:line="200" w:lineRule="exact"/>
      </w:pPr>
    </w:p>
    <w:p w:rsidR="003E712F" w:rsidRDefault="00F64D13">
      <w:pPr>
        <w:spacing w:before="29"/>
        <w:ind w:left="821"/>
        <w:rPr>
          <w:sz w:val="24"/>
          <w:szCs w:val="24"/>
        </w:rPr>
      </w:pPr>
      <w:r>
        <w:rPr>
          <w:sz w:val="24"/>
          <w:szCs w:val="24"/>
        </w:rPr>
        <w:t xml:space="preserve">The built-in function </w:t>
      </w:r>
      <w:proofErr w:type="gramStart"/>
      <w:r>
        <w:rPr>
          <w:sz w:val="24"/>
          <w:szCs w:val="24"/>
        </w:rPr>
        <w:t>open(</w:t>
      </w:r>
      <w:proofErr w:type="gramEnd"/>
      <w:r>
        <w:rPr>
          <w:sz w:val="24"/>
          <w:szCs w:val="24"/>
        </w:rPr>
        <w:t>) is used to open a file, whether the file is a text file or a binary</w:t>
      </w:r>
    </w:p>
    <w:p w:rsidR="003E712F" w:rsidRDefault="00F64D13">
      <w:pPr>
        <w:ind w:left="821"/>
        <w:rPr>
          <w:sz w:val="24"/>
          <w:szCs w:val="24"/>
        </w:rPr>
      </w:pPr>
      <w:proofErr w:type="gramStart"/>
      <w:r>
        <w:rPr>
          <w:sz w:val="24"/>
          <w:szCs w:val="24"/>
        </w:rPr>
        <w:t>:file</w:t>
      </w:r>
      <w:proofErr w:type="gramEnd"/>
      <w:r>
        <w:rPr>
          <w:sz w:val="24"/>
          <w:szCs w:val="24"/>
        </w:rPr>
        <w:t>. In order to read file example.txt, we must first open it</w:t>
      </w:r>
    </w:p>
    <w:p w:rsidR="003E712F" w:rsidRDefault="00F64D13">
      <w:pPr>
        <w:spacing w:before="43" w:line="260" w:lineRule="exact"/>
        <w:ind w:left="821"/>
        <w:rPr>
          <w:sz w:val="24"/>
          <w:szCs w:val="24"/>
        </w:rPr>
      </w:pPr>
      <w:proofErr w:type="spellStart"/>
      <w:proofErr w:type="gramStart"/>
      <w:r>
        <w:rPr>
          <w:position w:val="-1"/>
          <w:sz w:val="24"/>
          <w:szCs w:val="24"/>
        </w:rPr>
        <w:t>infile</w:t>
      </w:r>
      <w:proofErr w:type="spellEnd"/>
      <w:proofErr w:type="gramEnd"/>
      <w:r>
        <w:rPr>
          <w:position w:val="-1"/>
          <w:sz w:val="24"/>
          <w:szCs w:val="24"/>
        </w:rPr>
        <w:t xml:space="preserve"> = open('example.txt', 'r')</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821" w:right="76"/>
        <w:jc w:val="both"/>
        <w:rPr>
          <w:sz w:val="24"/>
          <w:szCs w:val="24"/>
        </w:rPr>
      </w:pPr>
      <w:r>
        <w:rPr>
          <w:sz w:val="24"/>
          <w:szCs w:val="24"/>
        </w:rPr>
        <w:t xml:space="preserve">The function </w:t>
      </w:r>
      <w:proofErr w:type="gramStart"/>
      <w:r>
        <w:rPr>
          <w:sz w:val="24"/>
          <w:szCs w:val="24"/>
        </w:rPr>
        <w:t>open(</w:t>
      </w:r>
      <w:proofErr w:type="gramEnd"/>
      <w:r>
        <w:rPr>
          <w:sz w:val="24"/>
          <w:szCs w:val="24"/>
        </w:rPr>
        <w:t xml:space="preserve">) takes three string arguments: a file name and, optionally, a mode and an encoding; we will not discuss the encoding argument until Chapter 6. The file name is really the  pathname  (absolute  or  relative)  of  the  file  to  be  opened.  </w:t>
      </w:r>
      <w:proofErr w:type="gramStart"/>
      <w:r>
        <w:rPr>
          <w:sz w:val="24"/>
          <w:szCs w:val="24"/>
        </w:rPr>
        <w:t>In  the</w:t>
      </w:r>
      <w:proofErr w:type="gramEnd"/>
      <w:r>
        <w:rPr>
          <w:sz w:val="24"/>
          <w:szCs w:val="24"/>
        </w:rPr>
        <w:t xml:space="preserve">  last  example,  the  file relative pathname is example.txt. Python will look for a file named example.txt in the current working  directory  (recall  that  this  will  be  the  folder  containing  the  module  that  was  last</w:t>
      </w:r>
    </w:p>
    <w:p w:rsidR="003E712F" w:rsidRDefault="00F64D13">
      <w:pPr>
        <w:spacing w:line="260" w:lineRule="exact"/>
        <w:ind w:left="821" w:right="2537"/>
        <w:jc w:val="both"/>
        <w:rPr>
          <w:sz w:val="24"/>
          <w:szCs w:val="24"/>
        </w:rPr>
      </w:pPr>
      <w:proofErr w:type="gramStart"/>
      <w:r>
        <w:rPr>
          <w:position w:val="-1"/>
          <w:sz w:val="24"/>
          <w:szCs w:val="24"/>
        </w:rPr>
        <w:t>:imported</w:t>
      </w:r>
      <w:proofErr w:type="gramEnd"/>
      <w:r>
        <w:rPr>
          <w:position w:val="-1"/>
          <w:sz w:val="24"/>
          <w:szCs w:val="24"/>
        </w:rPr>
        <w:t>); if no such file exists, an exception occurs. For example</w:t>
      </w:r>
    </w:p>
    <w:p w:rsidR="003E712F" w:rsidRDefault="003E712F">
      <w:pPr>
        <w:spacing w:before="9" w:line="120" w:lineRule="exact"/>
        <w:rPr>
          <w:sz w:val="13"/>
          <w:szCs w:val="13"/>
        </w:rPr>
      </w:pPr>
    </w:p>
    <w:p w:rsidR="003E712F" w:rsidRDefault="003E712F">
      <w:pPr>
        <w:spacing w:line="200" w:lineRule="exact"/>
      </w:pPr>
    </w:p>
    <w:p w:rsidR="003E712F" w:rsidRDefault="00F64D13">
      <w:pPr>
        <w:spacing w:before="29"/>
        <w:ind w:left="821"/>
        <w:rPr>
          <w:sz w:val="24"/>
          <w:szCs w:val="24"/>
        </w:rPr>
      </w:pPr>
      <w:proofErr w:type="spellStart"/>
      <w:proofErr w:type="gramStart"/>
      <w:r>
        <w:rPr>
          <w:sz w:val="24"/>
          <w:szCs w:val="24"/>
        </w:rPr>
        <w:t>infile</w:t>
      </w:r>
      <w:proofErr w:type="spellEnd"/>
      <w:proofErr w:type="gramEnd"/>
      <w:r>
        <w:rPr>
          <w:sz w:val="24"/>
          <w:szCs w:val="24"/>
        </w:rPr>
        <w:t xml:space="preserve"> = open('sample.txt') &gt;&gt;&gt;</w:t>
      </w:r>
    </w:p>
    <w:p w:rsidR="003E712F" w:rsidRDefault="00F64D13">
      <w:pPr>
        <w:spacing w:before="43"/>
        <w:ind w:left="821"/>
        <w:rPr>
          <w:sz w:val="24"/>
          <w:szCs w:val="24"/>
        </w:rPr>
      </w:pPr>
      <w:proofErr w:type="gramStart"/>
      <w:r>
        <w:rPr>
          <w:sz w:val="24"/>
          <w:szCs w:val="24"/>
        </w:rPr>
        <w:t>:</w:t>
      </w:r>
      <w:proofErr w:type="spellStart"/>
      <w:r>
        <w:rPr>
          <w:sz w:val="24"/>
          <w:szCs w:val="24"/>
        </w:rPr>
        <w:t>Traceback</w:t>
      </w:r>
      <w:proofErr w:type="spellEnd"/>
      <w:proofErr w:type="gramEnd"/>
      <w:r>
        <w:rPr>
          <w:sz w:val="24"/>
          <w:szCs w:val="24"/>
        </w:rPr>
        <w:t xml:space="preserve"> (most recent call last)</w:t>
      </w:r>
    </w:p>
    <w:p w:rsidR="003E712F" w:rsidRDefault="00F64D13">
      <w:pPr>
        <w:spacing w:before="41"/>
        <w:ind w:left="821"/>
        <w:rPr>
          <w:sz w:val="24"/>
          <w:szCs w:val="24"/>
        </w:rPr>
      </w:pPr>
      <w:r>
        <w:rPr>
          <w:sz w:val="24"/>
          <w:szCs w:val="24"/>
        </w:rPr>
        <w:t xml:space="preserve">File "&gt;pyshell#339&gt;", line 1, in &gt;module&gt; </w:t>
      </w:r>
      <w:proofErr w:type="spellStart"/>
      <w:r>
        <w:rPr>
          <w:sz w:val="24"/>
          <w:szCs w:val="24"/>
        </w:rPr>
        <w:t>infile</w:t>
      </w:r>
      <w:proofErr w:type="spellEnd"/>
      <w:r>
        <w:rPr>
          <w:sz w:val="24"/>
          <w:szCs w:val="24"/>
        </w:rPr>
        <w:t xml:space="preserve"> = </w:t>
      </w:r>
      <w:proofErr w:type="gramStart"/>
      <w:r>
        <w:rPr>
          <w:sz w:val="24"/>
          <w:szCs w:val="24"/>
        </w:rPr>
        <w:t>open(</w:t>
      </w:r>
      <w:proofErr w:type="gramEnd"/>
      <w:r>
        <w:rPr>
          <w:sz w:val="24"/>
          <w:szCs w:val="24"/>
        </w:rPr>
        <w:t>'sample.txt')</w:t>
      </w:r>
    </w:p>
    <w:p w:rsidR="003E712F" w:rsidRDefault="00F64D13">
      <w:pPr>
        <w:spacing w:before="43"/>
        <w:ind w:left="821"/>
        <w:rPr>
          <w:sz w:val="24"/>
          <w:szCs w:val="24"/>
        </w:rPr>
      </w:pPr>
      <w:r>
        <w:rPr>
          <w:sz w:val="24"/>
          <w:szCs w:val="24"/>
        </w:rPr>
        <w:t>'</w:t>
      </w:r>
      <w:proofErr w:type="spellStart"/>
      <w:r>
        <w:rPr>
          <w:sz w:val="24"/>
          <w:szCs w:val="24"/>
        </w:rPr>
        <w:t>IOError</w:t>
      </w:r>
      <w:proofErr w:type="spellEnd"/>
      <w:r>
        <w:rPr>
          <w:sz w:val="24"/>
          <w:szCs w:val="24"/>
        </w:rPr>
        <w:t>: [</w:t>
      </w:r>
      <w:proofErr w:type="spellStart"/>
      <w:r>
        <w:rPr>
          <w:sz w:val="24"/>
          <w:szCs w:val="24"/>
        </w:rPr>
        <w:t>Errno</w:t>
      </w:r>
      <w:proofErr w:type="spellEnd"/>
      <w:r>
        <w:rPr>
          <w:sz w:val="24"/>
          <w:szCs w:val="24"/>
        </w:rPr>
        <w:t xml:space="preserve"> 2] No such file or directory: 'sample.txt</w:t>
      </w:r>
    </w:p>
    <w:p w:rsidR="003E712F" w:rsidRDefault="00F64D13">
      <w:pPr>
        <w:spacing w:before="43"/>
        <w:ind w:left="821"/>
        <w:rPr>
          <w:sz w:val="24"/>
          <w:szCs w:val="24"/>
        </w:rPr>
      </w:pPr>
      <w:r>
        <w:rPr>
          <w:sz w:val="24"/>
          <w:szCs w:val="24"/>
        </w:rPr>
        <w:t>The file name could also be the absolute path of the file such as, for example</w:t>
      </w:r>
    </w:p>
    <w:p w:rsidR="003E712F" w:rsidRDefault="00F64D13">
      <w:pPr>
        <w:spacing w:before="43" w:line="277" w:lineRule="auto"/>
        <w:ind w:left="821" w:right="5949"/>
        <w:rPr>
          <w:sz w:val="24"/>
          <w:szCs w:val="24"/>
        </w:rPr>
        <w:sectPr w:rsidR="003E712F">
          <w:headerReference w:type="default" r:id="rId7"/>
          <w:pgSz w:w="12240" w:h="15840"/>
          <w:pgMar w:top="1140" w:right="1220" w:bottom="280" w:left="1200" w:header="639" w:footer="0" w:gutter="0"/>
          <w:cols w:space="720"/>
        </w:sectPr>
      </w:pPr>
      <w:r>
        <w:rPr>
          <w:sz w:val="24"/>
          <w:szCs w:val="24"/>
        </w:rPr>
        <w:t>Users/</w:t>
      </w:r>
      <w:proofErr w:type="spellStart"/>
      <w:r>
        <w:rPr>
          <w:sz w:val="24"/>
          <w:szCs w:val="24"/>
        </w:rPr>
        <w:t>lperkovic</w:t>
      </w:r>
      <w:proofErr w:type="spellEnd"/>
      <w:r>
        <w:rPr>
          <w:sz w:val="24"/>
          <w:szCs w:val="24"/>
        </w:rPr>
        <w:t>/example.txt/ on a UNIX box or C:/Users/lperkovic/example.txt</w:t>
      </w:r>
    </w:p>
    <w:p w:rsidR="003E712F" w:rsidRDefault="003E712F">
      <w:pPr>
        <w:spacing w:before="4" w:line="160" w:lineRule="exact"/>
        <w:rPr>
          <w:sz w:val="17"/>
          <w:szCs w:val="17"/>
        </w:rPr>
      </w:pPr>
    </w:p>
    <w:p w:rsidR="003E712F" w:rsidRDefault="00F64D13">
      <w:pPr>
        <w:tabs>
          <w:tab w:val="left" w:pos="9620"/>
        </w:tabs>
        <w:spacing w:before="40" w:line="140" w:lineRule="exact"/>
        <w:ind w:left="322"/>
        <w:rPr>
          <w:sz w:val="16"/>
          <w:szCs w:val="16"/>
        </w:rPr>
      </w:pPr>
      <w:proofErr w:type="gramStart"/>
      <w:r>
        <w:rPr>
          <w:b/>
          <w:color w:val="76923A"/>
          <w:position w:val="-3"/>
          <w:sz w:val="16"/>
          <w:szCs w:val="16"/>
        </w:rPr>
        <w:t>:Student</w:t>
      </w:r>
      <w:proofErr w:type="gramEnd"/>
      <w:r>
        <w:rPr>
          <w:b/>
          <w:color w:val="76923A"/>
          <w:position w:val="-3"/>
          <w:sz w:val="16"/>
          <w:szCs w:val="16"/>
        </w:rPr>
        <w:t xml:space="preserve"> Name</w:t>
      </w:r>
      <w:r>
        <w:rPr>
          <w:b/>
          <w:color w:val="76923A"/>
          <w:position w:val="-3"/>
          <w:sz w:val="16"/>
          <w:szCs w:val="16"/>
          <w:u w:val="single" w:color="759139"/>
        </w:rPr>
        <w:t xml:space="preserve">                                                       </w:t>
      </w:r>
      <w:r>
        <w:rPr>
          <w:b/>
          <w:color w:val="76923A"/>
          <w:position w:val="-3"/>
          <w:sz w:val="16"/>
          <w:szCs w:val="16"/>
        </w:rPr>
        <w:t xml:space="preserve">              :Roll No</w:t>
      </w:r>
      <w:r>
        <w:rPr>
          <w:b/>
          <w:color w:val="76923A"/>
          <w:position w:val="-3"/>
          <w:sz w:val="16"/>
          <w:szCs w:val="16"/>
          <w:u w:val="single" w:color="759139"/>
        </w:rPr>
        <w:t xml:space="preserve">                                 </w:t>
      </w:r>
      <w:r>
        <w:rPr>
          <w:b/>
          <w:color w:val="76923A"/>
          <w:position w:val="-3"/>
          <w:sz w:val="16"/>
          <w:szCs w:val="16"/>
        </w:rPr>
        <w:t xml:space="preserve">                                                    :Section</w:t>
      </w:r>
      <w:r>
        <w:rPr>
          <w:b/>
          <w:color w:val="76923A"/>
          <w:position w:val="-3"/>
          <w:sz w:val="16"/>
          <w:szCs w:val="16"/>
          <w:u w:val="single" w:color="759139"/>
        </w:rPr>
        <w:t xml:space="preserve"> </w:t>
      </w:r>
      <w:r>
        <w:rPr>
          <w:b/>
          <w:color w:val="76923A"/>
          <w:position w:val="-3"/>
          <w:sz w:val="16"/>
          <w:szCs w:val="16"/>
          <w:u w:val="single" w:color="759139"/>
        </w:rPr>
        <w:tab/>
      </w:r>
    </w:p>
    <w:p w:rsidR="003E712F" w:rsidRDefault="00547E1A">
      <w:pPr>
        <w:spacing w:line="200" w:lineRule="exact"/>
        <w:ind w:left="821"/>
        <w:rPr>
          <w:sz w:val="24"/>
          <w:szCs w:val="24"/>
        </w:rPr>
      </w:pPr>
      <w:r>
        <w:pict>
          <v:group id="_x0000_s1089" style="position:absolute;left:0;text-align:left;margin-left:1in;margin-top:77.15pt;width:2.05pt;height:0;z-index:-251669504;mso-position-horizontal-relative:page;mso-position-vertical-relative:page" coordorigin="1440,1543" coordsize="41,0">
            <v:shape id="_x0000_s1090" style="position:absolute;left:1440;top:1543;width:41;height:0" coordorigin="1440,1543" coordsize="41,0" path="m1440,1543r41,e" filled="f" strokecolor="#759139" strokeweight=".82pt">
              <v:path arrowok="t"/>
            </v:shape>
            <w10:wrap anchorx="page" anchory="page"/>
          </v:group>
        </w:pict>
      </w:r>
      <w:r>
        <w:pict>
          <v:group id="_x0000_s1087" style="position:absolute;left:0;text-align:left;margin-left:258.65pt;margin-top:1.2pt;width:1.9pt;height:0;z-index:-251668480;mso-position-horizontal-relative:page" coordorigin="5173,24" coordsize="38,0">
            <v:shape id="_x0000_s1088" style="position:absolute;left:5173;top:24;width:38;height:0" coordorigin="5173,24" coordsize="38,0" path="m5173,24r38,e" filled="f" strokecolor="#759139" strokeweight=".82pt">
              <v:path arrowok="t"/>
            </v:shape>
            <w10:wrap anchorx="page"/>
          </v:group>
        </w:pict>
      </w:r>
      <w:r>
        <w:pict>
          <v:group id="_x0000_s1085" style="position:absolute;left:0;text-align:left;margin-left:454.5pt;margin-top:77.15pt;width:1.9pt;height:0;z-index:-251667456;mso-position-horizontal-relative:page;mso-position-vertical-relative:page" coordorigin="9090,1543" coordsize="38,0">
            <v:shape id="_x0000_s1086" style="position:absolute;left:9090;top:1543;width:38;height:0" coordorigin="9090,1543" coordsize="38,0" path="m9090,1543r39,e" filled="f" strokecolor="#759139" strokeweight=".82pt">
              <v:path arrowok="t"/>
            </v:shape>
            <w10:wrap anchorx="page" anchory="page"/>
          </v:group>
        </w:pict>
      </w:r>
      <w:r w:rsidR="00F64D13">
        <w:rPr>
          <w:position w:val="1"/>
          <w:sz w:val="24"/>
          <w:szCs w:val="24"/>
        </w:rPr>
        <w:t>.on a Windows machine</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101"/>
        <w:rPr>
          <w:sz w:val="24"/>
          <w:szCs w:val="24"/>
        </w:rPr>
      </w:pPr>
      <w:r>
        <w:rPr>
          <w:sz w:val="24"/>
          <w:szCs w:val="24"/>
        </w:rPr>
        <w:t>The mode is a string that specifies how we will interact with the opened file. In function</w:t>
      </w:r>
    </w:p>
    <w:p w:rsidR="003E712F" w:rsidRDefault="00F64D13">
      <w:pPr>
        <w:spacing w:before="43"/>
        <w:ind w:left="821"/>
        <w:rPr>
          <w:sz w:val="24"/>
          <w:szCs w:val="24"/>
        </w:rPr>
      </w:pPr>
      <w:proofErr w:type="gramStart"/>
      <w:r>
        <w:rPr>
          <w:sz w:val="24"/>
          <w:szCs w:val="24"/>
        </w:rPr>
        <w:t>call</w:t>
      </w:r>
      <w:proofErr w:type="gramEnd"/>
      <w:r>
        <w:rPr>
          <w:sz w:val="24"/>
          <w:szCs w:val="24"/>
        </w:rPr>
        <w:t xml:space="preserve"> open('example.txt', 'r'), the mode 'r' indicates that the opened file will be read from; it also</w:t>
      </w:r>
    </w:p>
    <w:p w:rsidR="003E712F" w:rsidRDefault="00F64D13">
      <w:pPr>
        <w:spacing w:line="260" w:lineRule="exact"/>
        <w:ind w:left="821"/>
        <w:rPr>
          <w:sz w:val="24"/>
          <w:szCs w:val="24"/>
        </w:rPr>
      </w:pPr>
      <w:r>
        <w:rPr>
          <w:position w:val="-1"/>
          <w:sz w:val="24"/>
          <w:szCs w:val="24"/>
        </w:rPr>
        <w:t>.specifies that the file will be read from as a text file</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821" w:right="801"/>
        <w:jc w:val="both"/>
        <w:rPr>
          <w:sz w:val="24"/>
          <w:szCs w:val="24"/>
        </w:rPr>
      </w:pPr>
      <w:r>
        <w:rPr>
          <w:sz w:val="24"/>
          <w:szCs w:val="24"/>
        </w:rPr>
        <w:t xml:space="preserve">In general, the mode string may contain one of r, w, a, or r+ to indicate whether the file should be opened for reading, writing, appending, or reading and writing, respectively. If missing, the default is r. In addition, t or b could also appear in the mode string: indicates that the file is a text file, while b indicates it is a binary file. If neither is present, the file will be opened </w:t>
      </w:r>
      <w:proofErr w:type="gramStart"/>
      <w:r>
        <w:rPr>
          <w:sz w:val="24"/>
          <w:szCs w:val="24"/>
        </w:rPr>
        <w:t>as  a</w:t>
      </w:r>
      <w:proofErr w:type="gramEnd"/>
      <w:r>
        <w:rPr>
          <w:sz w:val="24"/>
          <w:szCs w:val="24"/>
        </w:rPr>
        <w:t xml:space="preserve">  text  file.  So  open('example.txt',  'r')  is  equivalent  to  open('example.txt',  '</w:t>
      </w:r>
      <w:proofErr w:type="spellStart"/>
      <w:r>
        <w:rPr>
          <w:sz w:val="24"/>
          <w:szCs w:val="24"/>
        </w:rPr>
        <w:t>rt</w:t>
      </w:r>
      <w:proofErr w:type="spellEnd"/>
      <w:r>
        <w:rPr>
          <w:sz w:val="24"/>
          <w:szCs w:val="24"/>
        </w:rPr>
        <w:t>'),  which  is</w:t>
      </w:r>
    </w:p>
    <w:p w:rsidR="003E712F" w:rsidRDefault="00F64D13">
      <w:pPr>
        <w:ind w:left="821" w:right="2962"/>
        <w:jc w:val="both"/>
        <w:rPr>
          <w:sz w:val="24"/>
          <w:szCs w:val="24"/>
        </w:rPr>
      </w:pPr>
      <w:r>
        <w:rPr>
          <w:sz w:val="24"/>
          <w:szCs w:val="24"/>
        </w:rPr>
        <w:t xml:space="preserve">.equivalent to </w:t>
      </w:r>
      <w:proofErr w:type="gramStart"/>
      <w:r>
        <w:rPr>
          <w:sz w:val="24"/>
          <w:szCs w:val="24"/>
        </w:rPr>
        <w:t>open(</w:t>
      </w:r>
      <w:proofErr w:type="gramEnd"/>
      <w:r>
        <w:rPr>
          <w:sz w:val="24"/>
          <w:szCs w:val="24"/>
        </w:rPr>
        <w:t>'example.txt'). This is all summarized in Table 4.4</w:t>
      </w:r>
    </w:p>
    <w:p w:rsidR="003E712F" w:rsidRDefault="00547E1A">
      <w:pPr>
        <w:spacing w:before="48"/>
        <w:ind w:left="8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43.25pt">
            <v:imagedata r:id="rId8" o:title=""/>
          </v:shape>
        </w:pict>
      </w:r>
    </w:p>
    <w:p w:rsidR="003E712F" w:rsidRDefault="00F64D13">
      <w:pPr>
        <w:spacing w:before="38" w:line="277" w:lineRule="auto"/>
        <w:ind w:left="821" w:right="1026"/>
        <w:rPr>
          <w:sz w:val="24"/>
          <w:szCs w:val="24"/>
        </w:rPr>
      </w:pPr>
      <w:r>
        <w:rPr>
          <w:sz w:val="24"/>
          <w:szCs w:val="24"/>
        </w:rPr>
        <w:t>The difference between opening a file as a text or binary file is that binary files are treated as a sequence of bytes and are not decoded when read or encoded when written to. Text</w:t>
      </w:r>
    </w:p>
    <w:p w:rsidR="003E712F" w:rsidRDefault="00F64D13">
      <w:pPr>
        <w:spacing w:line="220" w:lineRule="exact"/>
        <w:ind w:left="821" w:right="3457"/>
        <w:jc w:val="both"/>
        <w:rPr>
          <w:sz w:val="24"/>
          <w:szCs w:val="24"/>
        </w:rPr>
      </w:pPr>
      <w:r>
        <w:rPr>
          <w:sz w:val="24"/>
          <w:szCs w:val="24"/>
        </w:rPr>
        <w:t>.files, however, are treated as encoded files using some encoding</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line="276" w:lineRule="auto"/>
        <w:ind w:left="821" w:right="976"/>
        <w:rPr>
          <w:sz w:val="24"/>
          <w:szCs w:val="24"/>
        </w:rPr>
      </w:pPr>
      <w:r>
        <w:rPr>
          <w:sz w:val="24"/>
          <w:szCs w:val="24"/>
        </w:rPr>
        <w:t xml:space="preserve">The </w:t>
      </w:r>
      <w:proofErr w:type="gramStart"/>
      <w:r>
        <w:rPr>
          <w:sz w:val="24"/>
          <w:szCs w:val="24"/>
        </w:rPr>
        <w:t>open(</w:t>
      </w:r>
      <w:proofErr w:type="gramEnd"/>
      <w:r>
        <w:rPr>
          <w:sz w:val="24"/>
          <w:szCs w:val="24"/>
        </w:rPr>
        <w:t>) function returns an object of an Input or Output Stream type that supports methods to read and/or write characters. We refer to this object as a file object. Different modes will give us file objects of different file types. Depending on the mode, the file type will support all or some of the methods described in Table 4.5.The separate read methods</w:t>
      </w:r>
    </w:p>
    <w:p w:rsidR="003E712F" w:rsidRDefault="00F64D13">
      <w:pPr>
        <w:spacing w:line="220" w:lineRule="exact"/>
        <w:ind w:left="821"/>
        <w:rPr>
          <w:sz w:val="24"/>
          <w:szCs w:val="24"/>
        </w:rPr>
      </w:pPr>
      <w:proofErr w:type="gramStart"/>
      <w:r>
        <w:rPr>
          <w:sz w:val="24"/>
          <w:szCs w:val="24"/>
        </w:rPr>
        <w:t>are</w:t>
      </w:r>
      <w:proofErr w:type="gramEnd"/>
      <w:r>
        <w:rPr>
          <w:sz w:val="24"/>
          <w:szCs w:val="24"/>
        </w:rPr>
        <w:t xml:space="preserve"> used to read the content of the file in different ways. We show the difference between</w:t>
      </w:r>
    </w:p>
    <w:p w:rsidR="003E712F" w:rsidRDefault="00F64D13">
      <w:pPr>
        <w:ind w:left="821"/>
        <w:rPr>
          <w:sz w:val="24"/>
          <w:szCs w:val="24"/>
        </w:rPr>
      </w:pPr>
      <w:proofErr w:type="gramStart"/>
      <w:r>
        <w:rPr>
          <w:sz w:val="24"/>
          <w:szCs w:val="24"/>
        </w:rPr>
        <w:t>the</w:t>
      </w:r>
      <w:proofErr w:type="gramEnd"/>
      <w:r>
        <w:rPr>
          <w:sz w:val="24"/>
          <w:szCs w:val="24"/>
        </w:rPr>
        <w:t xml:space="preserve"> t</w:t>
      </w:r>
    </w:p>
    <w:p w:rsidR="003E712F" w:rsidRDefault="00547E1A">
      <w:pPr>
        <w:spacing w:before="5"/>
        <w:ind w:left="820"/>
      </w:pPr>
      <w:r>
        <w:pict>
          <v:shape id="_x0000_i1026" type="#_x0000_t75" style="width:450.75pt;height:116.25pt">
            <v:imagedata r:id="rId9" o:title=""/>
          </v:shape>
        </w:pict>
      </w:r>
    </w:p>
    <w:p w:rsidR="003E712F" w:rsidRDefault="003E712F">
      <w:pPr>
        <w:spacing w:line="200" w:lineRule="exact"/>
      </w:pPr>
    </w:p>
    <w:p w:rsidR="003E712F" w:rsidRDefault="003E712F">
      <w:pPr>
        <w:spacing w:line="200" w:lineRule="exact"/>
      </w:pPr>
    </w:p>
    <w:p w:rsidR="003E712F" w:rsidRDefault="003E712F">
      <w:pPr>
        <w:spacing w:before="16" w:line="260" w:lineRule="exact"/>
        <w:rPr>
          <w:sz w:val="26"/>
          <w:szCs w:val="26"/>
        </w:rPr>
      </w:pPr>
    </w:p>
    <w:p w:rsidR="003E712F" w:rsidRDefault="00F64D13">
      <w:pPr>
        <w:ind w:left="821"/>
        <w:rPr>
          <w:sz w:val="24"/>
          <w:szCs w:val="24"/>
        </w:rPr>
        <w:sectPr w:rsidR="003E712F">
          <w:pgSz w:w="12240" w:h="15840"/>
          <w:pgMar w:top="1140" w:right="500" w:bottom="280" w:left="1200" w:header="639" w:footer="0" w:gutter="0"/>
          <w:cols w:space="720"/>
        </w:sectPr>
      </w:pPr>
      <w:proofErr w:type="gramStart"/>
      <w:r>
        <w:rPr>
          <w:sz w:val="24"/>
          <w:szCs w:val="24"/>
        </w:rPr>
        <w:t>:here</w:t>
      </w:r>
      <w:proofErr w:type="gramEnd"/>
      <w:r>
        <w:rPr>
          <w:sz w:val="24"/>
          <w:szCs w:val="24"/>
        </w:rPr>
        <w:t xml:space="preserve"> on file example.txt whose content is</w:t>
      </w:r>
    </w:p>
    <w:p w:rsidR="003E712F" w:rsidRDefault="003E712F">
      <w:pPr>
        <w:spacing w:before="4" w:line="160" w:lineRule="exact"/>
        <w:rPr>
          <w:sz w:val="17"/>
          <w:szCs w:val="17"/>
        </w:rPr>
      </w:pPr>
    </w:p>
    <w:p w:rsidR="003E712F" w:rsidRDefault="00F64D13">
      <w:pPr>
        <w:tabs>
          <w:tab w:val="left" w:pos="9620"/>
        </w:tabs>
        <w:spacing w:before="40" w:line="140" w:lineRule="exact"/>
        <w:ind w:left="322"/>
        <w:rPr>
          <w:sz w:val="16"/>
          <w:szCs w:val="16"/>
        </w:rPr>
      </w:pPr>
      <w:proofErr w:type="gramStart"/>
      <w:r>
        <w:rPr>
          <w:b/>
          <w:color w:val="76923A"/>
          <w:position w:val="-3"/>
          <w:sz w:val="16"/>
          <w:szCs w:val="16"/>
        </w:rPr>
        <w:t>:Student</w:t>
      </w:r>
      <w:proofErr w:type="gramEnd"/>
      <w:r>
        <w:rPr>
          <w:b/>
          <w:color w:val="76923A"/>
          <w:position w:val="-3"/>
          <w:sz w:val="16"/>
          <w:szCs w:val="16"/>
        </w:rPr>
        <w:t xml:space="preserve"> Name</w:t>
      </w:r>
      <w:r>
        <w:rPr>
          <w:b/>
          <w:color w:val="76923A"/>
          <w:position w:val="-3"/>
          <w:sz w:val="16"/>
          <w:szCs w:val="16"/>
          <w:u w:val="single" w:color="759139"/>
        </w:rPr>
        <w:t xml:space="preserve">                                                       </w:t>
      </w:r>
      <w:r>
        <w:rPr>
          <w:b/>
          <w:color w:val="76923A"/>
          <w:position w:val="-3"/>
          <w:sz w:val="16"/>
          <w:szCs w:val="16"/>
        </w:rPr>
        <w:t xml:space="preserve">              :Roll No</w:t>
      </w:r>
      <w:r>
        <w:rPr>
          <w:b/>
          <w:color w:val="76923A"/>
          <w:position w:val="-3"/>
          <w:sz w:val="16"/>
          <w:szCs w:val="16"/>
          <w:u w:val="single" w:color="759139"/>
        </w:rPr>
        <w:t xml:space="preserve">                                 </w:t>
      </w:r>
      <w:r>
        <w:rPr>
          <w:b/>
          <w:color w:val="76923A"/>
          <w:position w:val="-3"/>
          <w:sz w:val="16"/>
          <w:szCs w:val="16"/>
        </w:rPr>
        <w:t xml:space="preserve">                                                    :Section</w:t>
      </w:r>
      <w:r>
        <w:rPr>
          <w:b/>
          <w:color w:val="76923A"/>
          <w:position w:val="-3"/>
          <w:sz w:val="16"/>
          <w:szCs w:val="16"/>
          <w:u w:val="single" w:color="759139"/>
        </w:rPr>
        <w:t xml:space="preserve"> </w:t>
      </w:r>
      <w:r>
        <w:rPr>
          <w:b/>
          <w:color w:val="76923A"/>
          <w:position w:val="-3"/>
          <w:sz w:val="16"/>
          <w:szCs w:val="16"/>
          <w:u w:val="single" w:color="759139"/>
        </w:rPr>
        <w:tab/>
      </w:r>
    </w:p>
    <w:p w:rsidR="003E712F" w:rsidRDefault="00547E1A">
      <w:pPr>
        <w:spacing w:line="200" w:lineRule="exact"/>
        <w:ind w:left="821" w:right="128"/>
        <w:jc w:val="both"/>
        <w:rPr>
          <w:sz w:val="24"/>
          <w:szCs w:val="24"/>
        </w:rPr>
      </w:pPr>
      <w:r>
        <w:pict>
          <v:group id="_x0000_s1081" style="position:absolute;left:0;text-align:left;margin-left:1in;margin-top:77.15pt;width:2.05pt;height:0;z-index:-251666432;mso-position-horizontal-relative:page;mso-position-vertical-relative:page" coordorigin="1440,1543" coordsize="41,0">
            <v:shape id="_x0000_s1082" style="position:absolute;left:1440;top:1543;width:41;height:0" coordorigin="1440,1543" coordsize="41,0" path="m1440,1543r41,e" filled="f" strokecolor="#759139" strokeweight=".82pt">
              <v:path arrowok="t"/>
            </v:shape>
            <w10:wrap anchorx="page" anchory="page"/>
          </v:group>
        </w:pict>
      </w:r>
      <w:r>
        <w:pict>
          <v:group id="_x0000_s1079" style="position:absolute;left:0;text-align:left;margin-left:258.65pt;margin-top:1.2pt;width:1.9pt;height:0;z-index:-251665408;mso-position-horizontal-relative:page" coordorigin="5173,24" coordsize="38,0">
            <v:shape id="_x0000_s1080" style="position:absolute;left:5173;top:24;width:38;height:0" coordorigin="5173,24" coordsize="38,0" path="m5173,24r38,e" filled="f" strokecolor="#759139" strokeweight=".82pt">
              <v:path arrowok="t"/>
            </v:shape>
            <w10:wrap anchorx="page"/>
          </v:group>
        </w:pict>
      </w:r>
      <w:r>
        <w:pict>
          <v:group id="_x0000_s1077" style="position:absolute;left:0;text-align:left;margin-left:454.5pt;margin-top:1.2pt;width:1.9pt;height:0;z-index:-251664384;mso-position-horizontal-relative:page" coordorigin="9090,24" coordsize="38,0">
            <v:shape id="_x0000_s1078" style="position:absolute;left:9090;top:24;width:38;height:0" coordorigin="9090,24" coordsize="38,0" path="m9090,24r39,e" filled="f" strokecolor="#759139" strokeweight=".82pt">
              <v:path arrowok="t"/>
            </v:shape>
            <w10:wrap anchorx="page"/>
          </v:group>
        </w:pict>
      </w:r>
      <w:r w:rsidR="00F64D13">
        <w:rPr>
          <w:position w:val="1"/>
          <w:sz w:val="24"/>
          <w:szCs w:val="24"/>
        </w:rPr>
        <w:t>With every opened file, the file system will associate a cursor that points to a character in the</w:t>
      </w:r>
    </w:p>
    <w:p w:rsidR="003E712F" w:rsidRDefault="00F64D13">
      <w:pPr>
        <w:ind w:left="821" w:right="123"/>
        <w:jc w:val="both"/>
        <w:rPr>
          <w:sz w:val="24"/>
          <w:szCs w:val="24"/>
        </w:rPr>
      </w:pPr>
      <w:proofErr w:type="gramStart"/>
      <w:r>
        <w:rPr>
          <w:sz w:val="24"/>
          <w:szCs w:val="24"/>
        </w:rPr>
        <w:t>file</w:t>
      </w:r>
      <w:proofErr w:type="gramEnd"/>
      <w:r>
        <w:rPr>
          <w:sz w:val="24"/>
          <w:szCs w:val="24"/>
        </w:rPr>
        <w:t>. When the file is first opened, the cursor typically points to the beginning of the file (i.e., the first character of the file), as shown in Figure 4.8. When reading the file, characters that are read are the characters that start at the cursor; if we are writing to the file, then anything</w:t>
      </w:r>
    </w:p>
    <w:p w:rsidR="003E712F" w:rsidRDefault="00F64D13">
      <w:pPr>
        <w:spacing w:line="260" w:lineRule="exact"/>
        <w:ind w:left="821" w:right="3790"/>
        <w:jc w:val="both"/>
        <w:rPr>
          <w:sz w:val="24"/>
          <w:szCs w:val="24"/>
        </w:rPr>
      </w:pPr>
      <w:r>
        <w:rPr>
          <w:position w:val="-1"/>
          <w:sz w:val="24"/>
          <w:szCs w:val="24"/>
        </w:rPr>
        <w:t>.we write will be written starting at the cursor position</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821" w:right="1082"/>
        <w:jc w:val="both"/>
        <w:rPr>
          <w:sz w:val="24"/>
          <w:szCs w:val="24"/>
        </w:rPr>
      </w:pPr>
      <w:r>
        <w:rPr>
          <w:sz w:val="24"/>
          <w:szCs w:val="24"/>
        </w:rPr>
        <w:t xml:space="preserve">We now use the </w:t>
      </w:r>
      <w:proofErr w:type="gramStart"/>
      <w:r>
        <w:rPr>
          <w:sz w:val="24"/>
          <w:szCs w:val="24"/>
        </w:rPr>
        <w:t>read(</w:t>
      </w:r>
      <w:proofErr w:type="gramEnd"/>
      <w:r>
        <w:rPr>
          <w:sz w:val="24"/>
          <w:szCs w:val="24"/>
        </w:rPr>
        <w:t xml:space="preserve">) function to read just one character. The </w:t>
      </w:r>
      <w:proofErr w:type="gramStart"/>
      <w:r>
        <w:rPr>
          <w:sz w:val="24"/>
          <w:szCs w:val="24"/>
        </w:rPr>
        <w:t>read(</w:t>
      </w:r>
      <w:proofErr w:type="gramEnd"/>
      <w:r>
        <w:rPr>
          <w:sz w:val="24"/>
          <w:szCs w:val="24"/>
        </w:rPr>
        <w:t>) function will</w:t>
      </w:r>
    </w:p>
    <w:p w:rsidR="003E712F" w:rsidRDefault="00F64D13">
      <w:pPr>
        <w:spacing w:before="43"/>
        <w:ind w:left="821" w:right="3084"/>
        <w:jc w:val="both"/>
        <w:rPr>
          <w:sz w:val="24"/>
          <w:szCs w:val="24"/>
        </w:rPr>
      </w:pPr>
      <w:r>
        <w:rPr>
          <w:sz w:val="24"/>
          <w:szCs w:val="24"/>
        </w:rPr>
        <w:t>.return the first character in the file as a (one-character) string</w:t>
      </w:r>
    </w:p>
    <w:p w:rsidR="003E712F" w:rsidRDefault="00F64D13">
      <w:pPr>
        <w:spacing w:before="43"/>
        <w:ind w:left="821" w:right="7276"/>
        <w:jc w:val="both"/>
        <w:rPr>
          <w:sz w:val="24"/>
          <w:szCs w:val="24"/>
        </w:rPr>
      </w:pPr>
      <w:r>
        <w:rPr>
          <w:sz w:val="24"/>
          <w:szCs w:val="24"/>
        </w:rPr>
        <w:t>(1</w:t>
      </w:r>
      <w:proofErr w:type="gramStart"/>
      <w:r>
        <w:rPr>
          <w:sz w:val="24"/>
          <w:szCs w:val="24"/>
        </w:rPr>
        <w:t>)</w:t>
      </w:r>
      <w:proofErr w:type="spellStart"/>
      <w:r>
        <w:rPr>
          <w:sz w:val="24"/>
          <w:szCs w:val="24"/>
        </w:rPr>
        <w:t>infile.read</w:t>
      </w:r>
      <w:proofErr w:type="spellEnd"/>
      <w:proofErr w:type="gramEnd"/>
      <w:r>
        <w:rPr>
          <w:sz w:val="24"/>
          <w:szCs w:val="24"/>
        </w:rPr>
        <w:t xml:space="preserve"> &gt;&gt;&gt;</w:t>
      </w:r>
    </w:p>
    <w:p w:rsidR="003E712F" w:rsidRDefault="00F64D13">
      <w:pPr>
        <w:spacing w:before="43"/>
        <w:ind w:left="821" w:right="8768"/>
        <w:jc w:val="both"/>
        <w:rPr>
          <w:sz w:val="24"/>
          <w:szCs w:val="24"/>
        </w:rPr>
      </w:pPr>
      <w:r>
        <w:rPr>
          <w:sz w:val="24"/>
          <w:szCs w:val="24"/>
        </w:rPr>
        <w:t>'T'</w:t>
      </w:r>
    </w:p>
    <w:p w:rsidR="003E712F" w:rsidRDefault="00F64D13">
      <w:pPr>
        <w:spacing w:before="43"/>
        <w:ind w:left="821" w:right="73"/>
        <w:jc w:val="both"/>
        <w:rPr>
          <w:sz w:val="24"/>
          <w:szCs w:val="24"/>
        </w:rPr>
      </w:pPr>
      <w:r>
        <w:rPr>
          <w:sz w:val="24"/>
          <w:szCs w:val="24"/>
        </w:rPr>
        <w:t xml:space="preserve">After the character 'T' is read, the cursor will move and point to the next character, which is h' (i.e., the first unread character); see Figure 4.8. Let’s use the </w:t>
      </w:r>
      <w:proofErr w:type="gramStart"/>
      <w:r>
        <w:rPr>
          <w:sz w:val="24"/>
          <w:szCs w:val="24"/>
        </w:rPr>
        <w:t>read(</w:t>
      </w:r>
      <w:proofErr w:type="gramEnd"/>
      <w:r>
        <w:rPr>
          <w:sz w:val="24"/>
          <w:szCs w:val="24"/>
        </w:rPr>
        <w:t>) function again, but now ' to read five characters at a time. What is returned is a string of the five characters following</w:t>
      </w:r>
    </w:p>
    <w:p w:rsidR="003E712F" w:rsidRDefault="00F64D13">
      <w:pPr>
        <w:spacing w:line="260" w:lineRule="exact"/>
        <w:ind w:left="821" w:right="5791"/>
        <w:jc w:val="both"/>
        <w:rPr>
          <w:sz w:val="24"/>
          <w:szCs w:val="24"/>
        </w:rPr>
      </w:pPr>
      <w:proofErr w:type="gramStart"/>
      <w:r>
        <w:rPr>
          <w:position w:val="-1"/>
          <w:sz w:val="24"/>
          <w:szCs w:val="24"/>
        </w:rPr>
        <w:t>:the</w:t>
      </w:r>
      <w:proofErr w:type="gramEnd"/>
      <w:r>
        <w:rPr>
          <w:position w:val="-1"/>
          <w:sz w:val="24"/>
          <w:szCs w:val="24"/>
        </w:rPr>
        <w:t xml:space="preserve"> character 'T' we initially read</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821"/>
        <w:rPr>
          <w:sz w:val="24"/>
          <w:szCs w:val="24"/>
        </w:rPr>
      </w:pPr>
      <w:r>
        <w:rPr>
          <w:sz w:val="24"/>
          <w:szCs w:val="24"/>
        </w:rPr>
        <w:t>(5</w:t>
      </w:r>
      <w:proofErr w:type="gramStart"/>
      <w:r>
        <w:rPr>
          <w:sz w:val="24"/>
          <w:szCs w:val="24"/>
        </w:rPr>
        <w:t>)</w:t>
      </w:r>
      <w:proofErr w:type="spellStart"/>
      <w:r>
        <w:rPr>
          <w:sz w:val="24"/>
          <w:szCs w:val="24"/>
        </w:rPr>
        <w:t>infile.read</w:t>
      </w:r>
      <w:proofErr w:type="spellEnd"/>
      <w:proofErr w:type="gramEnd"/>
      <w:r>
        <w:rPr>
          <w:sz w:val="24"/>
          <w:szCs w:val="24"/>
        </w:rPr>
        <w:t xml:space="preserve"> &gt;&gt;&gt;</w:t>
      </w:r>
    </w:p>
    <w:p w:rsidR="003E712F" w:rsidRDefault="00F64D13">
      <w:pPr>
        <w:spacing w:before="41"/>
        <w:ind w:left="821"/>
        <w:rPr>
          <w:sz w:val="24"/>
          <w:szCs w:val="24"/>
        </w:rPr>
      </w:pPr>
      <w:proofErr w:type="gramStart"/>
      <w:r>
        <w:rPr>
          <w:sz w:val="24"/>
          <w:szCs w:val="24"/>
        </w:rPr>
        <w:t>' he</w:t>
      </w:r>
      <w:proofErr w:type="gramEnd"/>
      <w:r>
        <w:rPr>
          <w:sz w:val="24"/>
          <w:szCs w:val="24"/>
        </w:rPr>
        <w:t xml:space="preserve"> 3'</w:t>
      </w:r>
    </w:p>
    <w:p w:rsidR="003E712F" w:rsidRDefault="00F64D13">
      <w:pPr>
        <w:spacing w:before="43"/>
        <w:ind w:left="821" w:right="135"/>
        <w:rPr>
          <w:sz w:val="24"/>
          <w:szCs w:val="24"/>
        </w:rPr>
      </w:pPr>
      <w:r>
        <w:rPr>
          <w:sz w:val="24"/>
          <w:szCs w:val="24"/>
        </w:rPr>
        <w:t xml:space="preserve">The function </w:t>
      </w:r>
      <w:proofErr w:type="spellStart"/>
      <w:proofErr w:type="gramStart"/>
      <w:r>
        <w:rPr>
          <w:sz w:val="24"/>
          <w:szCs w:val="24"/>
        </w:rPr>
        <w:t>readline</w:t>
      </w:r>
      <w:proofErr w:type="spellEnd"/>
      <w:r>
        <w:rPr>
          <w:sz w:val="24"/>
          <w:szCs w:val="24"/>
        </w:rPr>
        <w:t>(</w:t>
      </w:r>
      <w:proofErr w:type="gramEnd"/>
      <w:r>
        <w:rPr>
          <w:sz w:val="24"/>
          <w:szCs w:val="24"/>
        </w:rPr>
        <w:t>) will read characters from the file up to the end of the line (i.e., the new line character \n) or until the end of the file, whichever happens first. Note that in our</w:t>
      </w:r>
    </w:p>
    <w:p w:rsidR="003E712F" w:rsidRDefault="00F64D13">
      <w:pPr>
        <w:spacing w:line="260" w:lineRule="exact"/>
        <w:ind w:left="821"/>
        <w:rPr>
          <w:sz w:val="24"/>
          <w:szCs w:val="24"/>
        </w:rPr>
      </w:pPr>
      <w:proofErr w:type="gramStart"/>
      <w:r>
        <w:rPr>
          <w:position w:val="-1"/>
          <w:sz w:val="24"/>
          <w:szCs w:val="24"/>
        </w:rPr>
        <w:t>:case</w:t>
      </w:r>
      <w:proofErr w:type="gramEnd"/>
      <w:r>
        <w:rPr>
          <w:position w:val="-1"/>
          <w:sz w:val="24"/>
          <w:szCs w:val="24"/>
        </w:rPr>
        <w:t xml:space="preserve"> the last character of the string returned by </w:t>
      </w:r>
      <w:proofErr w:type="spellStart"/>
      <w:r>
        <w:rPr>
          <w:position w:val="-1"/>
          <w:sz w:val="24"/>
          <w:szCs w:val="24"/>
        </w:rPr>
        <w:t>readline</w:t>
      </w:r>
      <w:proofErr w:type="spellEnd"/>
      <w:r>
        <w:rPr>
          <w:position w:val="-1"/>
          <w:sz w:val="24"/>
          <w:szCs w:val="24"/>
        </w:rPr>
        <w:t>() is the new line character</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821"/>
        <w:rPr>
          <w:sz w:val="24"/>
          <w:szCs w:val="24"/>
        </w:rPr>
      </w:pPr>
      <w:proofErr w:type="gramStart"/>
      <w:r>
        <w:rPr>
          <w:sz w:val="24"/>
          <w:szCs w:val="24"/>
        </w:rPr>
        <w:t>()</w:t>
      </w:r>
      <w:proofErr w:type="spellStart"/>
      <w:r>
        <w:rPr>
          <w:sz w:val="24"/>
          <w:szCs w:val="24"/>
        </w:rPr>
        <w:t>infile.readline</w:t>
      </w:r>
      <w:proofErr w:type="spellEnd"/>
      <w:proofErr w:type="gramEnd"/>
      <w:r>
        <w:rPr>
          <w:sz w:val="24"/>
          <w:szCs w:val="24"/>
        </w:rPr>
        <w:t xml:space="preserve"> &gt;&gt;&gt;</w:t>
      </w:r>
    </w:p>
    <w:p w:rsidR="003E712F" w:rsidRDefault="00F64D13">
      <w:pPr>
        <w:spacing w:before="43"/>
        <w:ind w:left="821" w:right="214"/>
        <w:rPr>
          <w:sz w:val="24"/>
          <w:szCs w:val="24"/>
        </w:rPr>
      </w:pPr>
      <w:proofErr w:type="gramStart"/>
      <w:r>
        <w:rPr>
          <w:sz w:val="24"/>
          <w:szCs w:val="24"/>
        </w:rPr>
        <w:t>lines</w:t>
      </w:r>
      <w:proofErr w:type="gramEnd"/>
      <w:r>
        <w:rPr>
          <w:sz w:val="24"/>
          <w:szCs w:val="24"/>
        </w:rPr>
        <w:t xml:space="preserve"> in this file end with the new line character.\n' The cursor now points to the beginning ' of the second line, as shown in Figure 4.8. Finally, we use the </w:t>
      </w:r>
      <w:proofErr w:type="gramStart"/>
      <w:r>
        <w:rPr>
          <w:sz w:val="24"/>
          <w:szCs w:val="24"/>
        </w:rPr>
        <w:t>read(</w:t>
      </w:r>
      <w:proofErr w:type="gramEnd"/>
      <w:r>
        <w:rPr>
          <w:sz w:val="24"/>
          <w:szCs w:val="24"/>
        </w:rPr>
        <w:t>) function without</w:t>
      </w:r>
    </w:p>
    <w:p w:rsidR="003E712F" w:rsidRDefault="00F64D13">
      <w:pPr>
        <w:spacing w:line="260" w:lineRule="exact"/>
        <w:ind w:left="821"/>
        <w:rPr>
          <w:sz w:val="24"/>
          <w:szCs w:val="24"/>
        </w:rPr>
      </w:pPr>
      <w:proofErr w:type="gramStart"/>
      <w:r>
        <w:rPr>
          <w:sz w:val="24"/>
          <w:szCs w:val="24"/>
        </w:rPr>
        <w:t>:arguments</w:t>
      </w:r>
      <w:proofErr w:type="gramEnd"/>
      <w:r>
        <w:rPr>
          <w:sz w:val="24"/>
          <w:szCs w:val="24"/>
        </w:rPr>
        <w:t xml:space="preserve"> to read the remainder of the file</w:t>
      </w:r>
    </w:p>
    <w:p w:rsidR="003E712F" w:rsidRDefault="00F64D13">
      <w:pPr>
        <w:spacing w:before="43"/>
        <w:ind w:left="101"/>
        <w:rPr>
          <w:sz w:val="24"/>
          <w:szCs w:val="24"/>
        </w:rPr>
      </w:pPr>
      <w:proofErr w:type="gramStart"/>
      <w:r>
        <w:rPr>
          <w:sz w:val="24"/>
          <w:szCs w:val="24"/>
        </w:rPr>
        <w:t>()</w:t>
      </w:r>
      <w:proofErr w:type="spellStart"/>
      <w:r>
        <w:rPr>
          <w:sz w:val="24"/>
          <w:szCs w:val="24"/>
        </w:rPr>
        <w:t>infile.read</w:t>
      </w:r>
      <w:proofErr w:type="spellEnd"/>
      <w:proofErr w:type="gramEnd"/>
      <w:r>
        <w:rPr>
          <w:sz w:val="24"/>
          <w:szCs w:val="24"/>
        </w:rPr>
        <w:t xml:space="preserve"> &gt;&gt;&gt;</w:t>
      </w:r>
    </w:p>
    <w:p w:rsidR="003E712F" w:rsidRDefault="00F64D13">
      <w:pPr>
        <w:spacing w:before="43"/>
        <w:ind w:left="821"/>
        <w:rPr>
          <w:sz w:val="24"/>
          <w:szCs w:val="24"/>
        </w:rPr>
      </w:pPr>
      <w:r>
        <w:rPr>
          <w:sz w:val="24"/>
          <w:szCs w:val="24"/>
        </w:rPr>
        <w:t>'</w:t>
      </w:r>
      <w:proofErr w:type="spellStart"/>
      <w:proofErr w:type="gramStart"/>
      <w:r>
        <w:rPr>
          <w:sz w:val="24"/>
          <w:szCs w:val="24"/>
        </w:rPr>
        <w:t>nThere</w:t>
      </w:r>
      <w:proofErr w:type="spellEnd"/>
      <w:proofErr w:type="gramEnd"/>
      <w:r>
        <w:rPr>
          <w:sz w:val="24"/>
          <w:szCs w:val="24"/>
        </w:rPr>
        <w:t xml:space="preserve"> is a blank line above this line.\n\'</w:t>
      </w:r>
    </w:p>
    <w:p w:rsidR="003E712F" w:rsidRDefault="00F64D13">
      <w:pPr>
        <w:spacing w:before="43"/>
        <w:ind w:left="821"/>
        <w:rPr>
          <w:sz w:val="24"/>
          <w:szCs w:val="24"/>
        </w:rPr>
      </w:pPr>
      <w:r>
        <w:rPr>
          <w:sz w:val="24"/>
          <w:szCs w:val="24"/>
        </w:rPr>
        <w:t>The cursor now points at the “End-Of-File” (EOF) character, which indicates the end of the</w:t>
      </w:r>
    </w:p>
    <w:p w:rsidR="003E712F" w:rsidRDefault="00F64D13">
      <w:pPr>
        <w:spacing w:before="43"/>
        <w:ind w:left="821"/>
        <w:rPr>
          <w:sz w:val="24"/>
          <w:szCs w:val="24"/>
        </w:rPr>
      </w:pPr>
      <w:r>
        <w:rPr>
          <w:sz w:val="24"/>
          <w:szCs w:val="24"/>
        </w:rPr>
        <w:t>.file</w:t>
      </w:r>
    </w:p>
    <w:p w:rsidR="003E712F" w:rsidRDefault="00547E1A">
      <w:pPr>
        <w:spacing w:before="46"/>
        <w:ind w:left="820"/>
      </w:pPr>
      <w:r>
        <w:pict>
          <v:shape id="_x0000_i1027" type="#_x0000_t75" style="width:399.75pt;height:154.5pt">
            <v:imagedata r:id="rId10" o:title=""/>
          </v:shape>
        </w:pict>
      </w:r>
    </w:p>
    <w:p w:rsidR="003E712F" w:rsidRDefault="003E712F">
      <w:pPr>
        <w:spacing w:before="6" w:line="180" w:lineRule="exact"/>
        <w:rPr>
          <w:sz w:val="19"/>
          <w:szCs w:val="19"/>
        </w:rPr>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F64D13">
      <w:pPr>
        <w:ind w:left="821"/>
        <w:rPr>
          <w:sz w:val="24"/>
          <w:szCs w:val="24"/>
        </w:rPr>
        <w:sectPr w:rsidR="003E712F">
          <w:pgSz w:w="12240" w:h="15840"/>
          <w:pgMar w:top="1140" w:right="1180" w:bottom="280" w:left="1200" w:header="639" w:footer="0" w:gutter="0"/>
          <w:cols w:space="720"/>
        </w:sectPr>
      </w:pPr>
      <w:proofErr w:type="gramStart"/>
      <w:r>
        <w:rPr>
          <w:sz w:val="24"/>
          <w:szCs w:val="24"/>
        </w:rPr>
        <w:t>:To</w:t>
      </w:r>
      <w:proofErr w:type="gramEnd"/>
      <w:r>
        <w:rPr>
          <w:sz w:val="24"/>
          <w:szCs w:val="24"/>
        </w:rPr>
        <w:t xml:space="preserve"> close the opened file that </w:t>
      </w:r>
      <w:proofErr w:type="spellStart"/>
      <w:r>
        <w:rPr>
          <w:sz w:val="24"/>
          <w:szCs w:val="24"/>
        </w:rPr>
        <w:t>infile</w:t>
      </w:r>
      <w:proofErr w:type="spellEnd"/>
      <w:r>
        <w:rPr>
          <w:sz w:val="24"/>
          <w:szCs w:val="24"/>
        </w:rPr>
        <w:t xml:space="preserve"> refers to, you just do</w:t>
      </w:r>
    </w:p>
    <w:p w:rsidR="003E712F" w:rsidRDefault="003E712F">
      <w:pPr>
        <w:spacing w:before="4" w:line="160" w:lineRule="exact"/>
        <w:rPr>
          <w:sz w:val="17"/>
          <w:szCs w:val="17"/>
        </w:rPr>
      </w:pPr>
    </w:p>
    <w:p w:rsidR="003E712F" w:rsidRDefault="00F64D13">
      <w:pPr>
        <w:tabs>
          <w:tab w:val="left" w:pos="9520"/>
        </w:tabs>
        <w:spacing w:before="40" w:line="140" w:lineRule="exact"/>
        <w:ind w:left="222"/>
        <w:rPr>
          <w:sz w:val="16"/>
          <w:szCs w:val="16"/>
        </w:rPr>
      </w:pPr>
      <w:proofErr w:type="gramStart"/>
      <w:r>
        <w:rPr>
          <w:b/>
          <w:color w:val="76923A"/>
          <w:position w:val="-3"/>
          <w:sz w:val="16"/>
          <w:szCs w:val="16"/>
        </w:rPr>
        <w:t>:Student</w:t>
      </w:r>
      <w:proofErr w:type="gramEnd"/>
      <w:r>
        <w:rPr>
          <w:b/>
          <w:color w:val="76923A"/>
          <w:position w:val="-3"/>
          <w:sz w:val="16"/>
          <w:szCs w:val="16"/>
        </w:rPr>
        <w:t xml:space="preserve"> Name</w:t>
      </w:r>
      <w:r>
        <w:rPr>
          <w:b/>
          <w:color w:val="76923A"/>
          <w:position w:val="-3"/>
          <w:sz w:val="16"/>
          <w:szCs w:val="16"/>
          <w:u w:val="single" w:color="759139"/>
        </w:rPr>
        <w:t xml:space="preserve">                                                       </w:t>
      </w:r>
      <w:r>
        <w:rPr>
          <w:b/>
          <w:color w:val="76923A"/>
          <w:position w:val="-3"/>
          <w:sz w:val="16"/>
          <w:szCs w:val="16"/>
        </w:rPr>
        <w:t xml:space="preserve">              :Roll No</w:t>
      </w:r>
      <w:r>
        <w:rPr>
          <w:b/>
          <w:color w:val="76923A"/>
          <w:position w:val="-3"/>
          <w:sz w:val="16"/>
          <w:szCs w:val="16"/>
          <w:u w:val="single" w:color="759139"/>
        </w:rPr>
        <w:t xml:space="preserve">                                 </w:t>
      </w:r>
      <w:r>
        <w:rPr>
          <w:b/>
          <w:color w:val="76923A"/>
          <w:position w:val="-3"/>
          <w:sz w:val="16"/>
          <w:szCs w:val="16"/>
        </w:rPr>
        <w:t xml:space="preserve">                                                    :Section</w:t>
      </w:r>
      <w:r>
        <w:rPr>
          <w:b/>
          <w:color w:val="76923A"/>
          <w:position w:val="-3"/>
          <w:sz w:val="16"/>
          <w:szCs w:val="16"/>
          <w:u w:val="single" w:color="759139"/>
        </w:rPr>
        <w:t xml:space="preserve"> </w:t>
      </w:r>
      <w:r>
        <w:rPr>
          <w:b/>
          <w:color w:val="76923A"/>
          <w:position w:val="-3"/>
          <w:sz w:val="16"/>
          <w:szCs w:val="16"/>
          <w:u w:val="single" w:color="759139"/>
        </w:rPr>
        <w:tab/>
      </w:r>
    </w:p>
    <w:p w:rsidR="003E712F" w:rsidRDefault="00547E1A">
      <w:pPr>
        <w:spacing w:line="200" w:lineRule="exact"/>
        <w:ind w:left="721"/>
        <w:rPr>
          <w:sz w:val="24"/>
          <w:szCs w:val="24"/>
        </w:rPr>
      </w:pPr>
      <w:r>
        <w:pict>
          <v:group id="_x0000_s1074" style="position:absolute;left:0;text-align:left;margin-left:1in;margin-top:77.15pt;width:2.05pt;height:0;z-index:-251663360;mso-position-horizontal-relative:page;mso-position-vertical-relative:page" coordorigin="1440,1543" coordsize="41,0">
            <v:shape id="_x0000_s1075" style="position:absolute;left:1440;top:1543;width:41;height:0" coordorigin="1440,1543" coordsize="41,0" path="m1440,1543r41,e" filled="f" strokecolor="#759139" strokeweight=".82pt">
              <v:path arrowok="t"/>
            </v:shape>
            <w10:wrap anchorx="page" anchory="page"/>
          </v:group>
        </w:pict>
      </w:r>
      <w:r>
        <w:pict>
          <v:group id="_x0000_s1072" style="position:absolute;left:0;text-align:left;margin-left:258.65pt;margin-top:1.2pt;width:1.9pt;height:0;z-index:-251662336;mso-position-horizontal-relative:page" coordorigin="5173,24" coordsize="38,0">
            <v:shape id="_x0000_s1073" style="position:absolute;left:5173;top:24;width:38;height:0" coordorigin="5173,24" coordsize="38,0" path="m5173,24r38,e" filled="f" strokecolor="#759139" strokeweight=".82pt">
              <v:path arrowok="t"/>
            </v:shape>
            <w10:wrap anchorx="page"/>
          </v:group>
        </w:pict>
      </w:r>
      <w:r>
        <w:pict>
          <v:group id="_x0000_s1070" style="position:absolute;left:0;text-align:left;margin-left:454.5pt;margin-top:77.15pt;width:1.9pt;height:0;z-index:-251661312;mso-position-horizontal-relative:page;mso-position-vertical-relative:page" coordorigin="9090,1543" coordsize="38,0">
            <v:shape id="_x0000_s1071" style="position:absolute;left:9090;top:1543;width:38;height:0" coordorigin="9090,1543" coordsize="38,0" path="m9090,1543r39,e" filled="f" strokecolor="#759139" strokeweight=".82pt">
              <v:path arrowok="t"/>
            </v:shape>
            <w10:wrap anchorx="page" anchory="page"/>
          </v:group>
        </w:pict>
      </w:r>
      <w:proofErr w:type="gramStart"/>
      <w:r w:rsidR="00F64D13">
        <w:rPr>
          <w:position w:val="1"/>
          <w:sz w:val="24"/>
          <w:szCs w:val="24"/>
        </w:rPr>
        <w:t>()</w:t>
      </w:r>
      <w:proofErr w:type="spellStart"/>
      <w:r w:rsidR="00F64D13">
        <w:rPr>
          <w:position w:val="1"/>
          <w:sz w:val="24"/>
          <w:szCs w:val="24"/>
        </w:rPr>
        <w:t>infile.close</w:t>
      </w:r>
      <w:proofErr w:type="spellEnd"/>
      <w:proofErr w:type="gramEnd"/>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Pr>
          <w:sz w:val="24"/>
          <w:szCs w:val="24"/>
        </w:rPr>
      </w:pPr>
      <w:r>
        <w:rPr>
          <w:sz w:val="24"/>
          <w:szCs w:val="24"/>
        </w:rPr>
        <w:t>Closing a file releases the file system resources that keep track of information about the</w:t>
      </w:r>
    </w:p>
    <w:p w:rsidR="003E712F" w:rsidRDefault="00F64D13">
      <w:pPr>
        <w:spacing w:before="43" w:line="260" w:lineRule="exact"/>
        <w:ind w:left="721"/>
        <w:rPr>
          <w:sz w:val="24"/>
          <w:szCs w:val="24"/>
        </w:rPr>
      </w:pPr>
      <w:r>
        <w:rPr>
          <w:position w:val="-1"/>
          <w:sz w:val="24"/>
          <w:szCs w:val="24"/>
        </w:rPr>
        <w:t>.opened file (i.e., the cursor position information)</w:t>
      </w:r>
    </w:p>
    <w:p w:rsidR="003E712F" w:rsidRDefault="003E712F">
      <w:pPr>
        <w:spacing w:before="6" w:line="140" w:lineRule="exact"/>
        <w:rPr>
          <w:sz w:val="14"/>
          <w:szCs w:val="14"/>
        </w:rPr>
      </w:pPr>
    </w:p>
    <w:p w:rsidR="003E712F" w:rsidRDefault="003E712F">
      <w:pPr>
        <w:spacing w:line="200" w:lineRule="exact"/>
      </w:pPr>
    </w:p>
    <w:p w:rsidR="003E712F" w:rsidRDefault="00F64D13">
      <w:pPr>
        <w:spacing w:before="24" w:line="300" w:lineRule="exact"/>
        <w:ind w:left="721"/>
        <w:rPr>
          <w:sz w:val="28"/>
          <w:szCs w:val="28"/>
        </w:rPr>
      </w:pPr>
      <w:r>
        <w:rPr>
          <w:b/>
          <w:position w:val="-1"/>
          <w:sz w:val="28"/>
          <w:szCs w:val="28"/>
        </w:rPr>
        <w:t>Patterns for Reading a Text File 1.1</w:t>
      </w:r>
    </w:p>
    <w:p w:rsidR="003E712F" w:rsidRDefault="003E712F">
      <w:pPr>
        <w:spacing w:before="5" w:line="120" w:lineRule="exact"/>
        <w:rPr>
          <w:sz w:val="13"/>
          <w:szCs w:val="13"/>
        </w:rPr>
      </w:pPr>
    </w:p>
    <w:p w:rsidR="003E712F" w:rsidRDefault="003E712F">
      <w:pPr>
        <w:spacing w:line="200" w:lineRule="exact"/>
      </w:pPr>
    </w:p>
    <w:p w:rsidR="003E712F" w:rsidRDefault="00F64D13">
      <w:pPr>
        <w:spacing w:before="29"/>
        <w:ind w:left="721" w:right="801"/>
        <w:jc w:val="both"/>
        <w:rPr>
          <w:sz w:val="24"/>
          <w:szCs w:val="24"/>
        </w:rPr>
      </w:pPr>
      <w:r>
        <w:rPr>
          <w:sz w:val="24"/>
          <w:szCs w:val="24"/>
        </w:rPr>
        <w:t xml:space="preserve">Depending on what you need to do with a file, there are several ways to access the file content and prepare it for </w:t>
      </w:r>
      <w:proofErr w:type="spellStart"/>
      <w:r>
        <w:rPr>
          <w:sz w:val="24"/>
          <w:szCs w:val="24"/>
        </w:rPr>
        <w:t>processing.We</w:t>
      </w:r>
      <w:proofErr w:type="spellEnd"/>
      <w:r>
        <w:rPr>
          <w:sz w:val="24"/>
          <w:szCs w:val="24"/>
        </w:rPr>
        <w:t xml:space="preserve"> describe several patterns to open a file for reading and read</w:t>
      </w:r>
    </w:p>
    <w:p w:rsidR="003E712F" w:rsidRDefault="00F64D13">
      <w:pPr>
        <w:ind w:left="721" w:right="1475"/>
        <w:jc w:val="both"/>
        <w:rPr>
          <w:sz w:val="24"/>
          <w:szCs w:val="24"/>
        </w:rPr>
      </w:pPr>
      <w:proofErr w:type="gramStart"/>
      <w:r>
        <w:rPr>
          <w:sz w:val="24"/>
          <w:szCs w:val="24"/>
        </w:rPr>
        <w:t>:the</w:t>
      </w:r>
      <w:proofErr w:type="gramEnd"/>
      <w:r>
        <w:rPr>
          <w:sz w:val="24"/>
          <w:szCs w:val="24"/>
        </w:rPr>
        <w:t xml:space="preserve"> content of the file. We will use the file example.txt again to illustrate the patterns</w:t>
      </w:r>
    </w:p>
    <w:p w:rsidR="003E712F" w:rsidRDefault="003E712F">
      <w:pPr>
        <w:spacing w:before="7" w:line="160" w:lineRule="exact"/>
        <w:rPr>
          <w:sz w:val="16"/>
          <w:szCs w:val="16"/>
        </w:rPr>
      </w:pPr>
    </w:p>
    <w:p w:rsidR="003E712F" w:rsidRDefault="003E712F">
      <w:pPr>
        <w:spacing w:line="200" w:lineRule="exact"/>
      </w:pPr>
    </w:p>
    <w:p w:rsidR="003E712F" w:rsidRDefault="00547E1A">
      <w:pPr>
        <w:ind w:left="720"/>
      </w:pPr>
      <w:r>
        <w:pict>
          <v:shape id="_x0000_i1028" type="#_x0000_t75" style="width:446.25pt;height:50.25pt">
            <v:imagedata r:id="rId11" o:title=""/>
          </v:shape>
        </w:pict>
      </w:r>
    </w:p>
    <w:p w:rsidR="003E712F" w:rsidRDefault="00F64D13">
      <w:pPr>
        <w:spacing w:before="8"/>
        <w:ind w:left="721" w:right="9623"/>
        <w:jc w:val="both"/>
        <w:rPr>
          <w:sz w:val="24"/>
          <w:szCs w:val="24"/>
        </w:rPr>
      </w:pPr>
      <w:r>
        <w:rPr>
          <w:sz w:val="24"/>
          <w:szCs w:val="24"/>
        </w:rPr>
        <w:t>.</w:t>
      </w:r>
    </w:p>
    <w:p w:rsidR="003E712F" w:rsidRDefault="00F64D13">
      <w:pPr>
        <w:spacing w:before="43"/>
        <w:ind w:left="721" w:right="817"/>
        <w:jc w:val="both"/>
        <w:rPr>
          <w:sz w:val="24"/>
          <w:szCs w:val="24"/>
        </w:rPr>
      </w:pPr>
      <w:r>
        <w:rPr>
          <w:sz w:val="24"/>
          <w:szCs w:val="24"/>
        </w:rPr>
        <w:t xml:space="preserve">One way to access the text file content is to read the content of the file into a string object. This pattern is useful when the file is not too large and string operations will be </w:t>
      </w:r>
      <w:proofErr w:type="gramStart"/>
      <w:r>
        <w:rPr>
          <w:sz w:val="24"/>
          <w:szCs w:val="24"/>
        </w:rPr>
        <w:t>used  to</w:t>
      </w:r>
      <w:proofErr w:type="gramEnd"/>
      <w:r>
        <w:rPr>
          <w:sz w:val="24"/>
          <w:szCs w:val="24"/>
        </w:rPr>
        <w:t xml:space="preserve"> process the file content. For example, this pattern can be used to search the file content or to</w:t>
      </w:r>
    </w:p>
    <w:p w:rsidR="003E712F" w:rsidRDefault="00F64D13">
      <w:pPr>
        <w:spacing w:line="260" w:lineRule="exact"/>
        <w:ind w:left="721" w:right="4594"/>
        <w:jc w:val="both"/>
        <w:rPr>
          <w:sz w:val="24"/>
          <w:szCs w:val="24"/>
        </w:rPr>
      </w:pPr>
      <w:r>
        <w:rPr>
          <w:position w:val="-1"/>
          <w:sz w:val="24"/>
          <w:szCs w:val="24"/>
        </w:rPr>
        <w:t>.replace every occurrence of a substring with another</w:t>
      </w:r>
    </w:p>
    <w:p w:rsidR="003E712F" w:rsidRDefault="003E712F">
      <w:pPr>
        <w:spacing w:before="6" w:line="120" w:lineRule="exact"/>
        <w:rPr>
          <w:sz w:val="13"/>
          <w:szCs w:val="13"/>
        </w:rPr>
      </w:pPr>
    </w:p>
    <w:p w:rsidR="003E712F" w:rsidRDefault="003E712F">
      <w:pPr>
        <w:spacing w:line="200" w:lineRule="exact"/>
      </w:pPr>
    </w:p>
    <w:p w:rsidR="003E712F" w:rsidRDefault="00F64D13">
      <w:pPr>
        <w:spacing w:before="29"/>
        <w:ind w:left="721" w:right="801"/>
        <w:rPr>
          <w:sz w:val="24"/>
          <w:szCs w:val="24"/>
        </w:rPr>
      </w:pPr>
      <w:r>
        <w:rPr>
          <w:sz w:val="24"/>
          <w:szCs w:val="24"/>
        </w:rPr>
        <w:t xml:space="preserve">We illustrate this pattern by implementing function </w:t>
      </w:r>
      <w:proofErr w:type="spellStart"/>
      <w:proofErr w:type="gramStart"/>
      <w:r>
        <w:rPr>
          <w:sz w:val="24"/>
          <w:szCs w:val="24"/>
        </w:rPr>
        <w:t>numChars</w:t>
      </w:r>
      <w:proofErr w:type="spellEnd"/>
      <w:r>
        <w:rPr>
          <w:sz w:val="24"/>
          <w:szCs w:val="24"/>
        </w:rPr>
        <w:t>(</w:t>
      </w:r>
      <w:proofErr w:type="gramEnd"/>
      <w:r>
        <w:rPr>
          <w:sz w:val="24"/>
          <w:szCs w:val="24"/>
        </w:rPr>
        <w:t xml:space="preserve">), which takes the name of a file as input and returns the number of characters in the </w:t>
      </w:r>
      <w:proofErr w:type="spellStart"/>
      <w:r>
        <w:rPr>
          <w:sz w:val="24"/>
          <w:szCs w:val="24"/>
        </w:rPr>
        <w:t>file.We</w:t>
      </w:r>
      <w:proofErr w:type="spellEnd"/>
      <w:r>
        <w:rPr>
          <w:sz w:val="24"/>
          <w:szCs w:val="24"/>
        </w:rPr>
        <w:t xml:space="preserve"> use the read() function to read</w:t>
      </w:r>
    </w:p>
    <w:p w:rsidR="003E712F" w:rsidRDefault="00F64D13">
      <w:pPr>
        <w:ind w:left="721"/>
        <w:rPr>
          <w:sz w:val="24"/>
          <w:szCs w:val="24"/>
        </w:rPr>
      </w:pPr>
      <w:proofErr w:type="gramStart"/>
      <w:r>
        <w:rPr>
          <w:sz w:val="24"/>
          <w:szCs w:val="24"/>
        </w:rPr>
        <w:t>:the</w:t>
      </w:r>
      <w:proofErr w:type="gramEnd"/>
      <w:r>
        <w:rPr>
          <w:sz w:val="24"/>
          <w:szCs w:val="24"/>
        </w:rPr>
        <w:t xml:space="preserve"> file content into a string</w:t>
      </w:r>
    </w:p>
    <w:p w:rsidR="003E712F" w:rsidRDefault="00547E1A">
      <w:pPr>
        <w:spacing w:before="48"/>
        <w:ind w:left="720"/>
      </w:pPr>
      <w:r>
        <w:pict>
          <v:shape id="_x0000_i1029" type="#_x0000_t75" style="width:480.75pt;height:129pt">
            <v:imagedata r:id="rId12" o:title=""/>
          </v:shape>
        </w:pict>
      </w:r>
    </w:p>
    <w:p w:rsidR="003E712F" w:rsidRDefault="003E712F">
      <w:pPr>
        <w:spacing w:before="4" w:line="160" w:lineRule="exact"/>
        <w:rPr>
          <w:sz w:val="16"/>
          <w:szCs w:val="16"/>
        </w:rPr>
      </w:pPr>
    </w:p>
    <w:p w:rsidR="003E712F" w:rsidRDefault="003E712F">
      <w:pPr>
        <w:spacing w:line="200" w:lineRule="exact"/>
      </w:pPr>
    </w:p>
    <w:p w:rsidR="003E712F" w:rsidRDefault="00F64D13">
      <w:pPr>
        <w:spacing w:line="278" w:lineRule="auto"/>
        <w:ind w:left="721" w:right="4060"/>
        <w:rPr>
          <w:sz w:val="24"/>
          <w:szCs w:val="24"/>
        </w:rPr>
      </w:pPr>
      <w:proofErr w:type="gramStart"/>
      <w:r>
        <w:rPr>
          <w:sz w:val="24"/>
          <w:szCs w:val="24"/>
        </w:rPr>
        <w:t>:When</w:t>
      </w:r>
      <w:proofErr w:type="gramEnd"/>
      <w:r>
        <w:rPr>
          <w:sz w:val="24"/>
          <w:szCs w:val="24"/>
        </w:rPr>
        <w:t xml:space="preserve"> we run this function on our example file, we obtain </w:t>
      </w:r>
      <w:proofErr w:type="spellStart"/>
      <w:r>
        <w:rPr>
          <w:sz w:val="24"/>
          <w:szCs w:val="24"/>
        </w:rPr>
        <w:t>numChars</w:t>
      </w:r>
      <w:proofErr w:type="spellEnd"/>
      <w:r>
        <w:rPr>
          <w:sz w:val="24"/>
          <w:szCs w:val="24"/>
        </w:rPr>
        <w:t>('example.txt') &gt;&gt;&gt;</w:t>
      </w:r>
    </w:p>
    <w:p w:rsidR="003E712F" w:rsidRDefault="00F64D13">
      <w:pPr>
        <w:spacing w:before="1" w:line="260" w:lineRule="exact"/>
        <w:ind w:left="721"/>
        <w:rPr>
          <w:sz w:val="24"/>
          <w:szCs w:val="24"/>
        </w:rPr>
      </w:pPr>
      <w:r>
        <w:rPr>
          <w:position w:val="-1"/>
          <w:sz w:val="24"/>
          <w:szCs w:val="24"/>
        </w:rPr>
        <w:t>98</w:t>
      </w: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before="14" w:line="280" w:lineRule="exact"/>
        <w:rPr>
          <w:sz w:val="28"/>
          <w:szCs w:val="28"/>
        </w:rPr>
      </w:pPr>
    </w:p>
    <w:p w:rsidR="003E712F" w:rsidRDefault="00F64D13">
      <w:pPr>
        <w:spacing w:before="29"/>
        <w:ind w:left="721"/>
        <w:rPr>
          <w:sz w:val="24"/>
          <w:szCs w:val="24"/>
        </w:rPr>
      </w:pPr>
      <w:r>
        <w:rPr>
          <w:sz w:val="24"/>
          <w:szCs w:val="24"/>
        </w:rPr>
        <w:t xml:space="preserve">—Write function </w:t>
      </w:r>
      <w:proofErr w:type="spellStart"/>
      <w:proofErr w:type="gramStart"/>
      <w:r>
        <w:rPr>
          <w:sz w:val="24"/>
          <w:szCs w:val="24"/>
        </w:rPr>
        <w:t>stringCount</w:t>
      </w:r>
      <w:proofErr w:type="spellEnd"/>
      <w:r>
        <w:rPr>
          <w:sz w:val="24"/>
          <w:szCs w:val="24"/>
        </w:rPr>
        <w:t>(</w:t>
      </w:r>
      <w:proofErr w:type="gramEnd"/>
      <w:r>
        <w:rPr>
          <w:sz w:val="24"/>
          <w:szCs w:val="24"/>
        </w:rPr>
        <w:t>) that takes two string inputs—a file name and a target string</w:t>
      </w:r>
    </w:p>
    <w:p w:rsidR="003E712F" w:rsidRDefault="00F64D13">
      <w:pPr>
        <w:spacing w:before="43"/>
        <w:ind w:left="721"/>
        <w:rPr>
          <w:sz w:val="24"/>
          <w:szCs w:val="24"/>
        </w:rPr>
        <w:sectPr w:rsidR="003E712F">
          <w:pgSz w:w="12240" w:h="15840"/>
          <w:pgMar w:top="1140" w:right="500" w:bottom="280" w:left="1300" w:header="639" w:footer="0" w:gutter="0"/>
          <w:cols w:space="720"/>
        </w:sectPr>
      </w:pPr>
      <w:r>
        <w:rPr>
          <w:sz w:val="24"/>
          <w:szCs w:val="24"/>
        </w:rPr>
        <w:t>.and returns the number of occurrences of the target string in the file</w:t>
      </w:r>
    </w:p>
    <w:p w:rsidR="003E712F" w:rsidRDefault="003E712F">
      <w:pPr>
        <w:spacing w:before="4" w:line="160" w:lineRule="exact"/>
        <w:rPr>
          <w:sz w:val="17"/>
          <w:szCs w:val="17"/>
        </w:rPr>
      </w:pPr>
    </w:p>
    <w:p w:rsidR="003E712F" w:rsidRDefault="00F64D13">
      <w:pPr>
        <w:tabs>
          <w:tab w:val="left" w:pos="9520"/>
        </w:tabs>
        <w:spacing w:before="40" w:line="140" w:lineRule="exact"/>
        <w:ind w:left="222"/>
        <w:rPr>
          <w:sz w:val="16"/>
          <w:szCs w:val="16"/>
        </w:rPr>
      </w:pPr>
      <w:proofErr w:type="gramStart"/>
      <w:r>
        <w:rPr>
          <w:b/>
          <w:color w:val="76923A"/>
          <w:position w:val="-3"/>
          <w:sz w:val="16"/>
          <w:szCs w:val="16"/>
        </w:rPr>
        <w:t>:Student</w:t>
      </w:r>
      <w:proofErr w:type="gramEnd"/>
      <w:r>
        <w:rPr>
          <w:b/>
          <w:color w:val="76923A"/>
          <w:position w:val="-3"/>
          <w:sz w:val="16"/>
          <w:szCs w:val="16"/>
        </w:rPr>
        <w:t xml:space="preserve"> Name</w:t>
      </w:r>
      <w:r>
        <w:rPr>
          <w:b/>
          <w:color w:val="76923A"/>
          <w:position w:val="-3"/>
          <w:sz w:val="16"/>
          <w:szCs w:val="16"/>
          <w:u w:val="single" w:color="759139"/>
        </w:rPr>
        <w:t xml:space="preserve">                                                       </w:t>
      </w:r>
      <w:r>
        <w:rPr>
          <w:b/>
          <w:color w:val="76923A"/>
          <w:position w:val="-3"/>
          <w:sz w:val="16"/>
          <w:szCs w:val="16"/>
        </w:rPr>
        <w:t xml:space="preserve">              :Roll No</w:t>
      </w:r>
      <w:r>
        <w:rPr>
          <w:b/>
          <w:color w:val="76923A"/>
          <w:position w:val="-3"/>
          <w:sz w:val="16"/>
          <w:szCs w:val="16"/>
          <w:u w:val="single" w:color="759139"/>
        </w:rPr>
        <w:t xml:space="preserve">                                 </w:t>
      </w:r>
      <w:r>
        <w:rPr>
          <w:b/>
          <w:color w:val="76923A"/>
          <w:position w:val="-3"/>
          <w:sz w:val="16"/>
          <w:szCs w:val="16"/>
        </w:rPr>
        <w:t xml:space="preserve">                                                    :Section</w:t>
      </w:r>
      <w:r>
        <w:rPr>
          <w:b/>
          <w:color w:val="76923A"/>
          <w:position w:val="-3"/>
          <w:sz w:val="16"/>
          <w:szCs w:val="16"/>
          <w:u w:val="single" w:color="759139"/>
        </w:rPr>
        <w:t xml:space="preserve"> </w:t>
      </w:r>
      <w:r>
        <w:rPr>
          <w:b/>
          <w:color w:val="76923A"/>
          <w:position w:val="-3"/>
          <w:sz w:val="16"/>
          <w:szCs w:val="16"/>
          <w:u w:val="single" w:color="759139"/>
        </w:rPr>
        <w:tab/>
      </w:r>
    </w:p>
    <w:p w:rsidR="003E712F" w:rsidRDefault="00547E1A">
      <w:pPr>
        <w:spacing w:line="200" w:lineRule="exact"/>
        <w:ind w:left="721"/>
        <w:rPr>
          <w:sz w:val="24"/>
          <w:szCs w:val="24"/>
        </w:rPr>
      </w:pPr>
      <w:r>
        <w:pict>
          <v:group id="_x0000_s1066" style="position:absolute;left:0;text-align:left;margin-left:1in;margin-top:77.15pt;width:2.05pt;height:0;z-index:-251660288;mso-position-horizontal-relative:page;mso-position-vertical-relative:page" coordorigin="1440,1543" coordsize="41,0">
            <v:shape id="_x0000_s1067" style="position:absolute;left:1440;top:1543;width:41;height:0" coordorigin="1440,1543" coordsize="41,0" path="m1440,1543r41,e" filled="f" strokecolor="#759139" strokeweight=".82pt">
              <v:path arrowok="t"/>
            </v:shape>
            <w10:wrap anchorx="page" anchory="page"/>
          </v:group>
        </w:pict>
      </w:r>
      <w:r>
        <w:pict>
          <v:group id="_x0000_s1064" style="position:absolute;left:0;text-align:left;margin-left:258.65pt;margin-top:1.2pt;width:1.9pt;height:0;z-index:-251659264;mso-position-horizontal-relative:page" coordorigin="5173,24" coordsize="38,0">
            <v:shape id="_x0000_s1065" style="position:absolute;left:5173;top:24;width:38;height:0" coordorigin="5173,24" coordsize="38,0" path="m5173,24r38,e" filled="f" strokecolor="#759139" strokeweight=".82pt">
              <v:path arrowok="t"/>
            </v:shape>
            <w10:wrap anchorx="page"/>
          </v:group>
        </w:pict>
      </w:r>
      <w:r>
        <w:pict>
          <v:group id="_x0000_s1062" style="position:absolute;left:0;text-align:left;margin-left:454.5pt;margin-top:77.15pt;width:1.9pt;height:0;z-index:-251658240;mso-position-horizontal-relative:page;mso-position-vertical-relative:page" coordorigin="9090,1543" coordsize="38,0">
            <v:shape id="_x0000_s1063" style="position:absolute;left:9090;top:1543;width:38;height:0" coordorigin="9090,1543" coordsize="38,0" path="m9090,1543r39,e" filled="f" strokecolor="#759139" strokeweight=".82pt">
              <v:path arrowok="t"/>
            </v:shape>
            <w10:wrap anchorx="page" anchory="page"/>
          </v:group>
        </w:pict>
      </w:r>
      <w:proofErr w:type="spellStart"/>
      <w:proofErr w:type="gramStart"/>
      <w:r w:rsidR="00F64D13">
        <w:rPr>
          <w:position w:val="1"/>
          <w:sz w:val="24"/>
          <w:szCs w:val="24"/>
        </w:rPr>
        <w:t>stringCount</w:t>
      </w:r>
      <w:proofErr w:type="spellEnd"/>
      <w:r w:rsidR="00F64D13">
        <w:rPr>
          <w:position w:val="1"/>
          <w:sz w:val="24"/>
          <w:szCs w:val="24"/>
        </w:rPr>
        <w:t>(</w:t>
      </w:r>
      <w:proofErr w:type="gramEnd"/>
      <w:r w:rsidR="00F64D13">
        <w:rPr>
          <w:position w:val="1"/>
          <w:sz w:val="24"/>
          <w:szCs w:val="24"/>
        </w:rPr>
        <w:t>'example.txt', 'line') &gt;&gt;&gt;</w:t>
      </w:r>
    </w:p>
    <w:p w:rsidR="003E712F" w:rsidRDefault="00F64D13">
      <w:pPr>
        <w:spacing w:before="43" w:line="260" w:lineRule="exact"/>
        <w:ind w:left="721"/>
        <w:rPr>
          <w:sz w:val="24"/>
          <w:szCs w:val="24"/>
        </w:rPr>
      </w:pPr>
      <w:r>
        <w:rPr>
          <w:position w:val="-1"/>
          <w:sz w:val="24"/>
          <w:szCs w:val="24"/>
        </w:rPr>
        <w:t>4</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ight="778"/>
        <w:jc w:val="both"/>
        <w:rPr>
          <w:sz w:val="24"/>
          <w:szCs w:val="24"/>
        </w:rPr>
      </w:pPr>
      <w:r>
        <w:rPr>
          <w:sz w:val="24"/>
          <w:szCs w:val="24"/>
        </w:rPr>
        <w:t xml:space="preserve">The file reading pattern we discuss next is useful when we need to process the words of a file. To access the words of a file, we can read the file content into a string and use the string </w:t>
      </w:r>
      <w:proofErr w:type="gramStart"/>
      <w:r>
        <w:rPr>
          <w:sz w:val="24"/>
          <w:szCs w:val="24"/>
        </w:rPr>
        <w:t>split(</w:t>
      </w:r>
      <w:proofErr w:type="gramEnd"/>
      <w:r>
        <w:rPr>
          <w:sz w:val="24"/>
          <w:szCs w:val="24"/>
        </w:rPr>
        <w:t>) function, in its default form, to split the content into a list of words. (So, our definition (.of a word in this example is just a contiguous sequence of nonblank characters</w:t>
      </w:r>
    </w:p>
    <w:p w:rsidR="003E712F" w:rsidRDefault="003E712F">
      <w:pPr>
        <w:spacing w:before="3" w:line="120" w:lineRule="exact"/>
        <w:rPr>
          <w:sz w:val="13"/>
          <w:szCs w:val="13"/>
        </w:rPr>
      </w:pPr>
    </w:p>
    <w:p w:rsidR="003E712F" w:rsidRDefault="003E712F">
      <w:pPr>
        <w:spacing w:line="200" w:lineRule="exact"/>
      </w:pPr>
    </w:p>
    <w:p w:rsidR="003E712F" w:rsidRDefault="00F64D13">
      <w:pPr>
        <w:spacing w:before="29"/>
        <w:ind w:left="721"/>
        <w:rPr>
          <w:sz w:val="24"/>
          <w:szCs w:val="24"/>
        </w:rPr>
      </w:pPr>
      <w:r>
        <w:rPr>
          <w:sz w:val="24"/>
          <w:szCs w:val="24"/>
        </w:rPr>
        <w:t>.We illustrate this pattern on the next function, which returns the number of words in a file</w:t>
      </w:r>
    </w:p>
    <w:p w:rsidR="003E712F" w:rsidRDefault="00547E1A">
      <w:pPr>
        <w:spacing w:before="43" w:line="260" w:lineRule="exact"/>
        <w:ind w:left="721"/>
        <w:rPr>
          <w:sz w:val="24"/>
          <w:szCs w:val="24"/>
        </w:rPr>
      </w:pPr>
      <w:r>
        <w:pict>
          <v:group id="_x0000_s1059" style="position:absolute;left:0;text-align:left;margin-left:101pt;margin-top:18.35pt;width:480.7pt;height:258pt;z-index:-251657216;mso-position-horizontal-relative:page" coordorigin="2020,367" coordsize="9613,5160">
            <v:shape id="_x0000_s1061" type="#_x0000_t75" style="position:absolute;left:2020;top:367;width:9123;height:3001">
              <v:imagedata r:id="rId13" o:title=""/>
            </v:shape>
            <v:shape id="_x0000_s1060" type="#_x0000_t75" style="position:absolute;left:2020;top:3411;width:9613;height:2116">
              <v:imagedata r:id="rId14" o:title=""/>
            </v:shape>
            <w10:wrap anchorx="page"/>
          </v:group>
        </w:pict>
      </w:r>
      <w:r w:rsidR="00F64D13">
        <w:rPr>
          <w:position w:val="-1"/>
          <w:sz w:val="24"/>
          <w:szCs w:val="24"/>
        </w:rPr>
        <w:t>.It also prints the list of words, so we can see the list of words</w:t>
      </w: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before="15" w:line="220" w:lineRule="exact"/>
        <w:rPr>
          <w:sz w:val="22"/>
          <w:szCs w:val="22"/>
        </w:rPr>
      </w:pPr>
    </w:p>
    <w:p w:rsidR="003E712F" w:rsidRDefault="00F64D13">
      <w:pPr>
        <w:spacing w:before="29"/>
        <w:ind w:left="721" w:right="795"/>
        <w:rPr>
          <w:sz w:val="24"/>
          <w:szCs w:val="24"/>
        </w:rPr>
      </w:pPr>
      <w:r>
        <w:rPr>
          <w:sz w:val="24"/>
          <w:szCs w:val="24"/>
        </w:rPr>
        <w:t xml:space="preserve">In function </w:t>
      </w:r>
      <w:proofErr w:type="spellStart"/>
      <w:proofErr w:type="gramStart"/>
      <w:r>
        <w:rPr>
          <w:sz w:val="24"/>
          <w:szCs w:val="24"/>
        </w:rPr>
        <w:t>numWords</w:t>
      </w:r>
      <w:proofErr w:type="spellEnd"/>
      <w:r>
        <w:rPr>
          <w:sz w:val="24"/>
          <w:szCs w:val="24"/>
        </w:rPr>
        <w:t>(</w:t>
      </w:r>
      <w:proofErr w:type="gramEnd"/>
      <w:r>
        <w:rPr>
          <w:sz w:val="24"/>
          <w:szCs w:val="24"/>
        </w:rPr>
        <w:t xml:space="preserve">), the words in the list may include punctuation symbols, such as the period in 'line.'.  It would </w:t>
      </w:r>
      <w:proofErr w:type="gramStart"/>
      <w:r>
        <w:rPr>
          <w:sz w:val="24"/>
          <w:szCs w:val="24"/>
        </w:rPr>
        <w:t>be  nice</w:t>
      </w:r>
      <w:proofErr w:type="gramEnd"/>
      <w:r>
        <w:rPr>
          <w:sz w:val="24"/>
          <w:szCs w:val="24"/>
        </w:rPr>
        <w:t xml:space="preserve"> if we removed punctuation symbols before splitting  the</w:t>
      </w:r>
    </w:p>
    <w:p w:rsidR="003E712F" w:rsidRDefault="00F64D13">
      <w:pPr>
        <w:spacing w:line="260" w:lineRule="exact"/>
        <w:ind w:left="721"/>
        <w:rPr>
          <w:sz w:val="24"/>
          <w:szCs w:val="24"/>
        </w:rPr>
      </w:pPr>
      <w:r>
        <w:rPr>
          <w:position w:val="-1"/>
          <w:sz w:val="24"/>
          <w:szCs w:val="24"/>
        </w:rPr>
        <w:t>.content into words. Doing so is the aim of the next problem</w:t>
      </w:r>
    </w:p>
    <w:p w:rsidR="003E712F" w:rsidRDefault="003E712F">
      <w:pPr>
        <w:spacing w:before="6" w:line="140" w:lineRule="exact"/>
        <w:rPr>
          <w:sz w:val="14"/>
          <w:szCs w:val="14"/>
        </w:rPr>
      </w:pPr>
    </w:p>
    <w:p w:rsidR="003E712F" w:rsidRDefault="003E712F">
      <w:pPr>
        <w:spacing w:line="200" w:lineRule="exact"/>
      </w:pPr>
    </w:p>
    <w:p w:rsidR="003E712F" w:rsidRDefault="00F64D13">
      <w:pPr>
        <w:spacing w:before="24"/>
        <w:ind w:left="721"/>
        <w:rPr>
          <w:sz w:val="28"/>
          <w:szCs w:val="28"/>
        </w:rPr>
      </w:pPr>
      <w:r>
        <w:rPr>
          <w:b/>
          <w:sz w:val="28"/>
          <w:szCs w:val="28"/>
        </w:rPr>
        <w:t>Example</w:t>
      </w:r>
      <w:proofErr w:type="gramStart"/>
      <w:r>
        <w:rPr>
          <w:b/>
          <w:sz w:val="28"/>
          <w:szCs w:val="28"/>
        </w:rPr>
        <w:t>:1</w:t>
      </w:r>
      <w:proofErr w:type="gramEnd"/>
    </w:p>
    <w:p w:rsidR="003E712F" w:rsidRDefault="00F64D13">
      <w:pPr>
        <w:spacing w:before="39"/>
        <w:ind w:left="721"/>
        <w:rPr>
          <w:sz w:val="24"/>
          <w:szCs w:val="24"/>
        </w:rPr>
      </w:pPr>
      <w:r>
        <w:rPr>
          <w:sz w:val="24"/>
          <w:szCs w:val="24"/>
        </w:rPr>
        <w:t xml:space="preserve">Write function </w:t>
      </w:r>
      <w:proofErr w:type="gramStart"/>
      <w:r>
        <w:rPr>
          <w:sz w:val="24"/>
          <w:szCs w:val="24"/>
        </w:rPr>
        <w:t>words(</w:t>
      </w:r>
      <w:proofErr w:type="gramEnd"/>
      <w:r>
        <w:rPr>
          <w:sz w:val="24"/>
          <w:szCs w:val="24"/>
        </w:rPr>
        <w:t>) that takes one input argument—a file name—and returns the list</w:t>
      </w:r>
    </w:p>
    <w:p w:rsidR="003E712F" w:rsidRDefault="00F64D13">
      <w:pPr>
        <w:spacing w:before="43"/>
        <w:ind w:left="721"/>
        <w:rPr>
          <w:sz w:val="24"/>
          <w:szCs w:val="24"/>
        </w:rPr>
      </w:pPr>
      <w:r>
        <w:rPr>
          <w:sz w:val="24"/>
          <w:szCs w:val="24"/>
        </w:rPr>
        <w:t xml:space="preserve">.of actual words (without punctuation </w:t>
      </w:r>
      <w:proofErr w:type="gramStart"/>
      <w:r>
        <w:rPr>
          <w:sz w:val="24"/>
          <w:szCs w:val="24"/>
        </w:rPr>
        <w:t>symbols !</w:t>
      </w:r>
      <w:proofErr w:type="gramEnd"/>
      <w:r>
        <w:rPr>
          <w:sz w:val="24"/>
          <w:szCs w:val="24"/>
        </w:rPr>
        <w:t>,.:;?) in the file</w:t>
      </w:r>
    </w:p>
    <w:p w:rsidR="003E712F" w:rsidRDefault="00547E1A">
      <w:pPr>
        <w:spacing w:before="48"/>
        <w:ind w:left="720"/>
      </w:pPr>
      <w:r>
        <w:pict>
          <v:shape id="_x0000_i1030" type="#_x0000_t75" style="width:480pt;height:76.5pt">
            <v:imagedata r:id="rId15" o:title=""/>
          </v:shape>
        </w:pict>
      </w:r>
    </w:p>
    <w:p w:rsidR="003E712F" w:rsidRDefault="003E712F">
      <w:pPr>
        <w:spacing w:line="200" w:lineRule="exact"/>
      </w:pPr>
    </w:p>
    <w:p w:rsidR="003E712F" w:rsidRDefault="003E712F">
      <w:pPr>
        <w:spacing w:before="12" w:line="200" w:lineRule="exact"/>
      </w:pPr>
    </w:p>
    <w:p w:rsidR="003E712F" w:rsidRDefault="00F64D13">
      <w:pPr>
        <w:ind w:left="721" w:right="794"/>
        <w:rPr>
          <w:sz w:val="24"/>
          <w:szCs w:val="24"/>
        </w:rPr>
        <w:sectPr w:rsidR="003E712F">
          <w:pgSz w:w="12240" w:h="15840"/>
          <w:pgMar w:top="1140" w:right="520" w:bottom="280" w:left="1300" w:header="639" w:footer="0" w:gutter="0"/>
          <w:cols w:space="720"/>
        </w:sectPr>
      </w:pPr>
      <w:r>
        <w:rPr>
          <w:sz w:val="24"/>
          <w:szCs w:val="24"/>
        </w:rPr>
        <w:t>Sometimes a text file needs to be processed line by line. This is done, for example, when searching a web server log file for records containing a suspicious IP address. A log file is a</w:t>
      </w:r>
    </w:p>
    <w:p w:rsidR="003E712F" w:rsidRDefault="003E712F">
      <w:pPr>
        <w:spacing w:before="4" w:line="160" w:lineRule="exact"/>
        <w:rPr>
          <w:sz w:val="17"/>
          <w:szCs w:val="17"/>
        </w:rPr>
      </w:pPr>
    </w:p>
    <w:p w:rsidR="003E712F" w:rsidRDefault="00F64D13">
      <w:pPr>
        <w:tabs>
          <w:tab w:val="left" w:pos="9520"/>
        </w:tabs>
        <w:spacing w:before="40" w:line="140" w:lineRule="exact"/>
        <w:ind w:left="222"/>
        <w:rPr>
          <w:sz w:val="16"/>
          <w:szCs w:val="16"/>
        </w:rPr>
      </w:pPr>
      <w:proofErr w:type="gramStart"/>
      <w:r>
        <w:rPr>
          <w:b/>
          <w:color w:val="76923A"/>
          <w:position w:val="-3"/>
          <w:sz w:val="16"/>
          <w:szCs w:val="16"/>
        </w:rPr>
        <w:t>:Student</w:t>
      </w:r>
      <w:proofErr w:type="gramEnd"/>
      <w:r>
        <w:rPr>
          <w:b/>
          <w:color w:val="76923A"/>
          <w:position w:val="-3"/>
          <w:sz w:val="16"/>
          <w:szCs w:val="16"/>
        </w:rPr>
        <w:t xml:space="preserve"> Name</w:t>
      </w:r>
      <w:r>
        <w:rPr>
          <w:b/>
          <w:color w:val="76923A"/>
          <w:position w:val="-3"/>
          <w:sz w:val="16"/>
          <w:szCs w:val="16"/>
          <w:u w:val="single" w:color="759139"/>
        </w:rPr>
        <w:t xml:space="preserve">                                                       </w:t>
      </w:r>
      <w:r>
        <w:rPr>
          <w:b/>
          <w:color w:val="76923A"/>
          <w:position w:val="-3"/>
          <w:sz w:val="16"/>
          <w:szCs w:val="16"/>
        </w:rPr>
        <w:t xml:space="preserve">              :Roll No</w:t>
      </w:r>
      <w:r>
        <w:rPr>
          <w:b/>
          <w:color w:val="76923A"/>
          <w:position w:val="-3"/>
          <w:sz w:val="16"/>
          <w:szCs w:val="16"/>
          <w:u w:val="single" w:color="759139"/>
        </w:rPr>
        <w:t xml:space="preserve">                                 </w:t>
      </w:r>
      <w:r>
        <w:rPr>
          <w:b/>
          <w:color w:val="76923A"/>
          <w:position w:val="-3"/>
          <w:sz w:val="16"/>
          <w:szCs w:val="16"/>
        </w:rPr>
        <w:t xml:space="preserve">                                                    :Section</w:t>
      </w:r>
      <w:r>
        <w:rPr>
          <w:b/>
          <w:color w:val="76923A"/>
          <w:position w:val="-3"/>
          <w:sz w:val="16"/>
          <w:szCs w:val="16"/>
          <w:u w:val="single" w:color="759139"/>
        </w:rPr>
        <w:t xml:space="preserve"> </w:t>
      </w:r>
      <w:r>
        <w:rPr>
          <w:b/>
          <w:color w:val="76923A"/>
          <w:position w:val="-3"/>
          <w:sz w:val="16"/>
          <w:szCs w:val="16"/>
          <w:u w:val="single" w:color="759139"/>
        </w:rPr>
        <w:tab/>
      </w:r>
    </w:p>
    <w:p w:rsidR="003E712F" w:rsidRDefault="00547E1A">
      <w:pPr>
        <w:spacing w:line="200" w:lineRule="exact"/>
        <w:ind w:left="721" w:right="845"/>
        <w:jc w:val="both"/>
        <w:rPr>
          <w:sz w:val="24"/>
          <w:szCs w:val="24"/>
        </w:rPr>
      </w:pPr>
      <w:r>
        <w:pict>
          <v:group id="_x0000_s1056" style="position:absolute;left:0;text-align:left;margin-left:1in;margin-top:77.15pt;width:2.05pt;height:0;z-index:-251656192;mso-position-horizontal-relative:page;mso-position-vertical-relative:page" coordorigin="1440,1543" coordsize="41,0">
            <v:shape id="_x0000_s1057" style="position:absolute;left:1440;top:1543;width:41;height:0" coordorigin="1440,1543" coordsize="41,0" path="m1440,1543r41,e" filled="f" strokecolor="#759139" strokeweight=".82pt">
              <v:path arrowok="t"/>
            </v:shape>
            <w10:wrap anchorx="page" anchory="page"/>
          </v:group>
        </w:pict>
      </w:r>
      <w:r>
        <w:pict>
          <v:group id="_x0000_s1054" style="position:absolute;left:0;text-align:left;margin-left:258.65pt;margin-top:1.2pt;width:1.9pt;height:0;z-index:-251655168;mso-position-horizontal-relative:page" coordorigin="5173,24" coordsize="38,0">
            <v:shape id="_x0000_s1055" style="position:absolute;left:5173;top:24;width:38;height:0" coordorigin="5173,24" coordsize="38,0" path="m5173,24r38,e" filled="f" strokecolor="#759139" strokeweight=".82pt">
              <v:path arrowok="t"/>
            </v:shape>
            <w10:wrap anchorx="page"/>
          </v:group>
        </w:pict>
      </w:r>
      <w:r>
        <w:pict>
          <v:group id="_x0000_s1052" style="position:absolute;left:0;text-align:left;margin-left:454.5pt;margin-top:1.2pt;width:1.9pt;height:0;z-index:-251654144;mso-position-horizontal-relative:page" coordorigin="9090,24" coordsize="38,0">
            <v:shape id="_x0000_s1053" style="position:absolute;left:9090;top:24;width:38;height:0" coordorigin="9090,24" coordsize="38,0" path="m9090,24r39,e" filled="f" strokecolor="#759139" strokeweight=".82pt">
              <v:path arrowok="t"/>
            </v:shape>
            <w10:wrap anchorx="page"/>
          </v:group>
        </w:pict>
      </w:r>
      <w:proofErr w:type="gramStart"/>
      <w:r w:rsidR="00F64D13">
        <w:rPr>
          <w:position w:val="1"/>
          <w:sz w:val="24"/>
          <w:szCs w:val="24"/>
        </w:rPr>
        <w:t>file</w:t>
      </w:r>
      <w:proofErr w:type="gramEnd"/>
      <w:r w:rsidR="00F64D13">
        <w:rPr>
          <w:position w:val="1"/>
          <w:sz w:val="24"/>
          <w:szCs w:val="24"/>
        </w:rPr>
        <w:t xml:space="preserve"> in which every line is a record of some transaction (e.g., the processing of a web page</w:t>
      </w:r>
    </w:p>
    <w:p w:rsidR="003E712F" w:rsidRDefault="00F64D13">
      <w:pPr>
        <w:ind w:left="721" w:right="837"/>
        <w:jc w:val="both"/>
        <w:rPr>
          <w:sz w:val="24"/>
          <w:szCs w:val="24"/>
        </w:rPr>
      </w:pPr>
      <w:proofErr w:type="gramStart"/>
      <w:r>
        <w:rPr>
          <w:sz w:val="24"/>
          <w:szCs w:val="24"/>
        </w:rPr>
        <w:t>request</w:t>
      </w:r>
      <w:proofErr w:type="gramEnd"/>
      <w:r>
        <w:rPr>
          <w:sz w:val="24"/>
          <w:szCs w:val="24"/>
        </w:rPr>
        <w:t xml:space="preserve"> by a web server). In this third pattern, the </w:t>
      </w:r>
      <w:proofErr w:type="spellStart"/>
      <w:proofErr w:type="gramStart"/>
      <w:r>
        <w:rPr>
          <w:sz w:val="24"/>
          <w:szCs w:val="24"/>
        </w:rPr>
        <w:t>readlines</w:t>
      </w:r>
      <w:proofErr w:type="spellEnd"/>
      <w:r>
        <w:rPr>
          <w:sz w:val="24"/>
          <w:szCs w:val="24"/>
        </w:rPr>
        <w:t>(</w:t>
      </w:r>
      <w:proofErr w:type="gramEnd"/>
      <w:r>
        <w:rPr>
          <w:sz w:val="24"/>
          <w:szCs w:val="24"/>
        </w:rPr>
        <w:t>) function is used to obtain the content of the file as a list of lines. We illustrate the pattern on a simple function that counts the number of lines in a file by returning the length of this list. It also will print the list of</w:t>
      </w:r>
    </w:p>
    <w:p w:rsidR="003E712F" w:rsidRDefault="00F64D13">
      <w:pPr>
        <w:ind w:left="721" w:right="5586"/>
        <w:jc w:val="both"/>
        <w:rPr>
          <w:sz w:val="24"/>
          <w:szCs w:val="24"/>
        </w:rPr>
      </w:pPr>
      <w:r>
        <w:rPr>
          <w:sz w:val="24"/>
          <w:szCs w:val="24"/>
        </w:rPr>
        <w:t>.lines so we can see what the list looks like</w:t>
      </w:r>
    </w:p>
    <w:p w:rsidR="003E712F" w:rsidRDefault="00547E1A">
      <w:pPr>
        <w:spacing w:before="49"/>
        <w:ind w:left="720"/>
      </w:pPr>
      <w:r>
        <w:pict>
          <v:shape id="_x0000_i1031" type="#_x0000_t75" style="width:482.25pt;height:136.5pt">
            <v:imagedata r:id="rId16" o:title=""/>
          </v:shape>
        </w:pict>
      </w:r>
    </w:p>
    <w:p w:rsidR="003E712F" w:rsidRDefault="00F64D13">
      <w:pPr>
        <w:spacing w:before="37"/>
        <w:ind w:left="721" w:right="1138"/>
        <w:jc w:val="both"/>
        <w:rPr>
          <w:sz w:val="24"/>
          <w:szCs w:val="24"/>
        </w:rPr>
      </w:pPr>
      <w:r>
        <w:rPr>
          <w:sz w:val="24"/>
          <w:szCs w:val="24"/>
        </w:rPr>
        <w:t>Let’s test the function on our example file. Note that the new line character \n is included</w:t>
      </w:r>
    </w:p>
    <w:p w:rsidR="003E712F" w:rsidRDefault="00F64D13">
      <w:pPr>
        <w:spacing w:before="43"/>
        <w:ind w:left="721" w:right="8528"/>
        <w:jc w:val="both"/>
        <w:rPr>
          <w:sz w:val="24"/>
          <w:szCs w:val="24"/>
        </w:rPr>
      </w:pPr>
      <w:proofErr w:type="gramStart"/>
      <w:r>
        <w:rPr>
          <w:sz w:val="24"/>
          <w:szCs w:val="24"/>
        </w:rPr>
        <w:t>:in</w:t>
      </w:r>
      <w:proofErr w:type="gramEnd"/>
      <w:r>
        <w:rPr>
          <w:sz w:val="24"/>
          <w:szCs w:val="24"/>
        </w:rPr>
        <w:t xml:space="preserve"> each line</w:t>
      </w:r>
    </w:p>
    <w:p w:rsidR="003E712F" w:rsidRDefault="00547E1A">
      <w:pPr>
        <w:spacing w:before="49"/>
        <w:ind w:left="720"/>
      </w:pPr>
      <w:r>
        <w:pict>
          <v:shape id="_x0000_i1032" type="#_x0000_t75" style="width:480pt;height:68.25pt">
            <v:imagedata r:id="rId17" o:title=""/>
          </v:shape>
        </w:pict>
      </w:r>
    </w:p>
    <w:p w:rsidR="003E712F" w:rsidRDefault="00F64D13">
      <w:pPr>
        <w:spacing w:before="45"/>
        <w:ind w:left="721" w:right="822"/>
        <w:jc w:val="both"/>
        <w:rPr>
          <w:sz w:val="24"/>
          <w:szCs w:val="24"/>
        </w:rPr>
      </w:pPr>
      <w:r>
        <w:rPr>
          <w:sz w:val="24"/>
          <w:szCs w:val="24"/>
        </w:rPr>
        <w:t xml:space="preserve">All file processing patterns we have seen so far read the whole file content into a string or a list of strings (lines). This approach is OK if the file is not too large. If the file is large, a better approach would be to process the file line by line; that way we avoid having the whole file in main memory. Python supports iteration over lines of a file </w:t>
      </w:r>
      <w:proofErr w:type="spellStart"/>
      <w:r>
        <w:rPr>
          <w:sz w:val="24"/>
          <w:szCs w:val="24"/>
        </w:rPr>
        <w:t>object.We</w:t>
      </w:r>
      <w:proofErr w:type="spellEnd"/>
      <w:r>
        <w:rPr>
          <w:sz w:val="24"/>
          <w:szCs w:val="24"/>
        </w:rPr>
        <w:t xml:space="preserve"> use this</w:t>
      </w:r>
    </w:p>
    <w:p w:rsidR="003E712F" w:rsidRDefault="00F64D13">
      <w:pPr>
        <w:spacing w:before="43"/>
        <w:ind w:left="721" w:right="5210"/>
        <w:jc w:val="both"/>
        <w:rPr>
          <w:sz w:val="24"/>
          <w:szCs w:val="24"/>
        </w:rPr>
      </w:pPr>
      <w:proofErr w:type="gramStart"/>
      <w:r>
        <w:rPr>
          <w:sz w:val="24"/>
          <w:szCs w:val="24"/>
        </w:rPr>
        <w:t>:approach</w:t>
      </w:r>
      <w:proofErr w:type="gramEnd"/>
      <w:r>
        <w:rPr>
          <w:sz w:val="24"/>
          <w:szCs w:val="24"/>
        </w:rPr>
        <w:t xml:space="preserve"> to print each line of the example file</w:t>
      </w:r>
    </w:p>
    <w:p w:rsidR="003E712F" w:rsidRDefault="00547E1A">
      <w:pPr>
        <w:spacing w:before="48"/>
        <w:ind w:left="720"/>
      </w:pPr>
      <w:r>
        <w:pict>
          <v:shape id="_x0000_i1033" type="#_x0000_t75" style="width:464.25pt;height:122.25pt">
            <v:imagedata r:id="rId18" o:title=""/>
          </v:shape>
        </w:pict>
      </w:r>
    </w:p>
    <w:p w:rsidR="003E712F" w:rsidRDefault="00F64D13">
      <w:pPr>
        <w:spacing w:before="51"/>
        <w:ind w:left="721" w:right="780"/>
        <w:jc w:val="both"/>
        <w:rPr>
          <w:sz w:val="24"/>
          <w:szCs w:val="24"/>
        </w:rPr>
      </w:pPr>
      <w:r>
        <w:rPr>
          <w:sz w:val="24"/>
          <w:szCs w:val="24"/>
        </w:rPr>
        <w:t xml:space="preserve">In every iteration of </w:t>
      </w:r>
      <w:proofErr w:type="gramStart"/>
      <w:r>
        <w:rPr>
          <w:sz w:val="24"/>
          <w:szCs w:val="24"/>
        </w:rPr>
        <w:t>the for</w:t>
      </w:r>
      <w:proofErr w:type="gramEnd"/>
      <w:r>
        <w:rPr>
          <w:sz w:val="24"/>
          <w:szCs w:val="24"/>
        </w:rPr>
        <w:t xml:space="preserve"> loop, the variable line will refer to the next line of the file. In the first iteration, variable line refers to the line 'The three lines in ...</w:t>
      </w:r>
      <w:proofErr w:type="gramStart"/>
      <w:r>
        <w:rPr>
          <w:sz w:val="24"/>
          <w:szCs w:val="24"/>
        </w:rPr>
        <w:t>';</w:t>
      </w:r>
      <w:proofErr w:type="gramEnd"/>
      <w:r>
        <w:rPr>
          <w:sz w:val="24"/>
          <w:szCs w:val="24"/>
        </w:rPr>
        <w:t xml:space="preserve"> in the second, it refers to</w:t>
      </w:r>
    </w:p>
    <w:p w:rsidR="003E712F" w:rsidRDefault="00F64D13">
      <w:pPr>
        <w:spacing w:line="260" w:lineRule="exact"/>
        <w:ind w:left="721" w:right="3901"/>
        <w:jc w:val="both"/>
        <w:rPr>
          <w:sz w:val="24"/>
          <w:szCs w:val="24"/>
        </w:rPr>
      </w:pPr>
      <w:r>
        <w:rPr>
          <w:sz w:val="24"/>
          <w:szCs w:val="24"/>
        </w:rPr>
        <w:t xml:space="preserve">.'... </w:t>
      </w:r>
      <w:proofErr w:type="gramStart"/>
      <w:r>
        <w:rPr>
          <w:sz w:val="24"/>
          <w:szCs w:val="24"/>
        </w:rPr>
        <w:t>n</w:t>
      </w:r>
      <w:proofErr w:type="gramEnd"/>
      <w:r>
        <w:rPr>
          <w:sz w:val="24"/>
          <w:szCs w:val="24"/>
        </w:rPr>
        <w:t>'; and in the final iteration, it refers to 'There is a blank\'</w:t>
      </w:r>
    </w:p>
    <w:p w:rsidR="003E712F" w:rsidRDefault="00F64D13">
      <w:pPr>
        <w:spacing w:before="43" w:line="260" w:lineRule="exact"/>
        <w:ind w:left="721" w:right="2149"/>
        <w:jc w:val="both"/>
        <w:rPr>
          <w:sz w:val="24"/>
          <w:szCs w:val="24"/>
        </w:rPr>
      </w:pPr>
      <w:r>
        <w:rPr>
          <w:position w:val="-1"/>
          <w:sz w:val="24"/>
          <w:szCs w:val="24"/>
        </w:rPr>
        <w:t>Thus, at any point in time, only one line of the file needs to be kept in memory</w:t>
      </w:r>
    </w:p>
    <w:p w:rsidR="003E712F" w:rsidRDefault="003E712F">
      <w:pPr>
        <w:spacing w:before="3" w:line="140" w:lineRule="exact"/>
        <w:rPr>
          <w:sz w:val="14"/>
          <w:szCs w:val="14"/>
        </w:rPr>
      </w:pPr>
    </w:p>
    <w:p w:rsidR="003E712F" w:rsidRDefault="003E712F">
      <w:pPr>
        <w:spacing w:line="200" w:lineRule="exact"/>
      </w:pPr>
    </w:p>
    <w:p w:rsidR="003E712F" w:rsidRDefault="00F64D13">
      <w:pPr>
        <w:spacing w:before="29"/>
        <w:ind w:left="721"/>
        <w:rPr>
          <w:sz w:val="24"/>
          <w:szCs w:val="24"/>
        </w:rPr>
      </w:pPr>
      <w:r>
        <w:rPr>
          <w:b/>
          <w:sz w:val="24"/>
          <w:szCs w:val="24"/>
        </w:rPr>
        <w:t>Example</w:t>
      </w:r>
      <w:proofErr w:type="gramStart"/>
      <w:r>
        <w:rPr>
          <w:b/>
          <w:sz w:val="24"/>
          <w:szCs w:val="24"/>
        </w:rPr>
        <w:t>:2</w:t>
      </w:r>
      <w:proofErr w:type="gramEnd"/>
    </w:p>
    <w:p w:rsidR="003E712F" w:rsidRDefault="00F64D13">
      <w:pPr>
        <w:spacing w:before="36"/>
        <w:ind w:left="721"/>
        <w:rPr>
          <w:sz w:val="24"/>
          <w:szCs w:val="24"/>
        </w:rPr>
      </w:pPr>
      <w:r>
        <w:rPr>
          <w:sz w:val="24"/>
          <w:szCs w:val="24"/>
        </w:rPr>
        <w:t xml:space="preserve">Implement function </w:t>
      </w:r>
      <w:proofErr w:type="spellStart"/>
      <w:proofErr w:type="gramStart"/>
      <w:r>
        <w:rPr>
          <w:sz w:val="24"/>
          <w:szCs w:val="24"/>
        </w:rPr>
        <w:t>myGrep</w:t>
      </w:r>
      <w:proofErr w:type="spellEnd"/>
      <w:r>
        <w:rPr>
          <w:sz w:val="24"/>
          <w:szCs w:val="24"/>
        </w:rPr>
        <w:t>(</w:t>
      </w:r>
      <w:proofErr w:type="gramEnd"/>
      <w:r>
        <w:rPr>
          <w:sz w:val="24"/>
          <w:szCs w:val="24"/>
        </w:rPr>
        <w:t>) that takes as input two strings, a file name and a target string,</w:t>
      </w:r>
    </w:p>
    <w:p w:rsidR="003E712F" w:rsidRDefault="00F64D13">
      <w:pPr>
        <w:ind w:left="721"/>
        <w:rPr>
          <w:sz w:val="24"/>
          <w:szCs w:val="24"/>
        </w:rPr>
        <w:sectPr w:rsidR="003E712F">
          <w:pgSz w:w="12240" w:h="15840"/>
          <w:pgMar w:top="1140" w:right="480" w:bottom="280" w:left="1300" w:header="639" w:footer="0" w:gutter="0"/>
          <w:cols w:space="720"/>
        </w:sectPr>
      </w:pPr>
      <w:r>
        <w:rPr>
          <w:sz w:val="24"/>
          <w:szCs w:val="24"/>
        </w:rPr>
        <w:t>.and prints every line of the file that contains the target string as a substring</w:t>
      </w:r>
    </w:p>
    <w:p w:rsidR="003E712F" w:rsidRDefault="00547E1A">
      <w:pPr>
        <w:spacing w:before="4" w:line="160" w:lineRule="exact"/>
        <w:rPr>
          <w:sz w:val="17"/>
          <w:szCs w:val="17"/>
        </w:rPr>
      </w:pPr>
      <w:r>
        <w:lastRenderedPageBreak/>
        <w:pict>
          <v:group id="_x0000_s1043" style="position:absolute;margin-left:101pt;margin-top:73pt;width:481.95pt;height:59.75pt;z-index:-251651072;mso-position-horizontal-relative:page;mso-position-vertical-relative:page" coordorigin="2020,1460" coordsize="9639,1195">
            <v:shape id="_x0000_s1048" style="position:absolute;left:5173;top:1543;width:38;height:0" coordorigin="5173,1543" coordsize="38,0" path="m5173,1543r38,e" filled="f" strokecolor="#759139" strokeweight=".82pt">
              <v:path arrowok="t"/>
            </v:shape>
            <v:shape id="_x0000_s1047" style="position:absolute;left:5823;top:1543;width:1280;height:0" coordorigin="5823,1543" coordsize="1280,0" path="m5823,1543r1280,e" filled="f" strokecolor="#759139" strokeweight=".82pt">
              <v:path arrowok="t"/>
            </v:shape>
            <v:shape id="_x0000_s1046" style="position:absolute;left:9090;top:1543;width:38;height:0" coordorigin="9090,1543" coordsize="38,0" path="m9090,1543r39,e" filled="f" strokecolor="#759139" strokeweight=".82pt">
              <v:path arrowok="t"/>
            </v:shape>
            <v:shape id="_x0000_s1045" style="position:absolute;left:9722;top:1543;width:1116;height:0" coordorigin="9722,1543" coordsize="1116,0" path="m9722,1543r1116,e" filled="f" strokecolor="#759139" strokeweight=".82pt">
              <v:path arrowok="t"/>
            </v:shape>
            <v:shape id="_x0000_s1044" type="#_x0000_t75" style="position:absolute;left:2020;top:1460;width:9639;height:1195">
              <v:imagedata r:id="rId19" o:title=""/>
            </v:shape>
            <w10:wrap anchorx="page" anchory="page"/>
          </v:group>
        </w:pict>
      </w:r>
      <w:r>
        <w:pict>
          <v:shapetype id="_x0000_t202" coordsize="21600,21600" o:spt="202" path="m,l,21600r21600,l21600,xe">
            <v:stroke joinstyle="miter"/>
            <v:path gradientshapeok="t" o:connecttype="rect"/>
          </v:shapetype>
          <v:shape id="_x0000_s1042" type="#_x0000_t202" style="position:absolute;margin-left:98.3pt;margin-top:69.5pt;width:484.65pt;height:63.25pt;z-index:-251653120;mso-position-horizontal-relative:page;mso-position-vertical-relative:page" filled="f" stroked="f">
            <v:textbox inset="0,0,0,0">
              <w:txbxContent>
                <w:p w:rsidR="003E712F" w:rsidRDefault="00F64D13">
                  <w:pPr>
                    <w:spacing w:line="160" w:lineRule="exact"/>
                    <w:rPr>
                      <w:sz w:val="16"/>
                      <w:szCs w:val="16"/>
                    </w:rPr>
                  </w:pPr>
                  <w:proofErr w:type="spellStart"/>
                  <w:proofErr w:type="gramStart"/>
                  <w:r>
                    <w:rPr>
                      <w:b/>
                      <w:color w:val="76923A"/>
                      <w:sz w:val="16"/>
                      <w:szCs w:val="16"/>
                    </w:rPr>
                    <w:t>nt</w:t>
                  </w:r>
                  <w:proofErr w:type="spellEnd"/>
                  <w:proofErr w:type="gramEnd"/>
                  <w:r>
                    <w:rPr>
                      <w:b/>
                      <w:color w:val="76923A"/>
                      <w:sz w:val="16"/>
                      <w:szCs w:val="16"/>
                    </w:rPr>
                    <w:t xml:space="preserve"> Name                                                                    :Roll No                                                                                    :Section</w:t>
                  </w:r>
                </w:p>
              </w:txbxContent>
            </v:textbox>
            <w10:wrap anchorx="page" anchory="page"/>
          </v:shape>
        </w:pict>
      </w:r>
    </w:p>
    <w:p w:rsidR="003E712F" w:rsidRDefault="00547E1A">
      <w:pPr>
        <w:tabs>
          <w:tab w:val="left" w:pos="3400"/>
        </w:tabs>
        <w:spacing w:before="40" w:line="180" w:lineRule="exact"/>
        <w:ind w:left="222"/>
        <w:rPr>
          <w:sz w:val="16"/>
          <w:szCs w:val="16"/>
        </w:rPr>
      </w:pPr>
      <w:r>
        <w:pict>
          <v:group id="_x0000_s1040" style="position:absolute;left:0;text-align:left;margin-left:1in;margin-top:10.65pt;width:2.05pt;height:0;z-index:-251652096;mso-position-horizontal-relative:page" coordorigin="1440,213" coordsize="41,0">
            <v:shape id="_x0000_s1041" style="position:absolute;left:1440;top:213;width:41;height:0" coordorigin="1440,213" coordsize="41,0" path="m1440,213r41,e" filled="f" strokecolor="#759139" strokeweight=".82pt">
              <v:path arrowok="t"/>
            </v:shape>
            <w10:wrap anchorx="page"/>
          </v:group>
        </w:pict>
      </w:r>
      <w:proofErr w:type="gramStart"/>
      <w:r w:rsidR="00F64D13">
        <w:rPr>
          <w:b/>
          <w:color w:val="76923A"/>
          <w:sz w:val="16"/>
          <w:szCs w:val="16"/>
        </w:rPr>
        <w:t>:</w:t>
      </w:r>
      <w:proofErr w:type="spellStart"/>
      <w:r w:rsidR="00F64D13">
        <w:rPr>
          <w:b/>
          <w:color w:val="76923A"/>
          <w:sz w:val="16"/>
          <w:szCs w:val="16"/>
        </w:rPr>
        <w:t>Stude</w:t>
      </w:r>
      <w:proofErr w:type="spellEnd"/>
      <w:proofErr w:type="gramEnd"/>
      <w:r w:rsidR="00F64D13">
        <w:rPr>
          <w:b/>
          <w:color w:val="76923A"/>
          <w:sz w:val="16"/>
          <w:szCs w:val="16"/>
        </w:rPr>
        <w:t xml:space="preserve">              </w:t>
      </w:r>
      <w:r w:rsidR="00F64D13">
        <w:rPr>
          <w:b/>
          <w:color w:val="76923A"/>
          <w:sz w:val="16"/>
          <w:szCs w:val="16"/>
          <w:u w:val="single" w:color="759139"/>
        </w:rPr>
        <w:t xml:space="preserve"> </w:t>
      </w:r>
      <w:r w:rsidR="00F64D13">
        <w:rPr>
          <w:b/>
          <w:color w:val="76923A"/>
          <w:sz w:val="16"/>
          <w:szCs w:val="16"/>
          <w:u w:val="single" w:color="759139"/>
        </w:rPr>
        <w:tab/>
      </w:r>
    </w:p>
    <w:p w:rsidR="003E712F" w:rsidRDefault="003E712F">
      <w:pPr>
        <w:spacing w:before="5" w:line="120" w:lineRule="exact"/>
        <w:rPr>
          <w:sz w:val="12"/>
          <w:szCs w:val="12"/>
        </w:rPr>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3E712F">
      <w:pPr>
        <w:spacing w:line="200" w:lineRule="exact"/>
      </w:pPr>
    </w:p>
    <w:p w:rsidR="003E712F" w:rsidRDefault="00F64D13">
      <w:pPr>
        <w:spacing w:before="24"/>
        <w:ind w:left="721"/>
        <w:rPr>
          <w:sz w:val="28"/>
          <w:szCs w:val="28"/>
        </w:rPr>
      </w:pPr>
      <w:r>
        <w:rPr>
          <w:b/>
          <w:sz w:val="28"/>
          <w:szCs w:val="28"/>
        </w:rPr>
        <w:t>Writing to a Text File 1.3</w:t>
      </w:r>
    </w:p>
    <w:p w:rsidR="003E712F" w:rsidRDefault="00F64D13">
      <w:pPr>
        <w:spacing w:before="39" w:line="260" w:lineRule="exact"/>
        <w:ind w:left="721"/>
        <w:rPr>
          <w:sz w:val="24"/>
          <w:szCs w:val="24"/>
        </w:rPr>
      </w:pPr>
      <w:proofErr w:type="gramStart"/>
      <w:r>
        <w:rPr>
          <w:position w:val="-1"/>
          <w:sz w:val="24"/>
          <w:szCs w:val="24"/>
        </w:rPr>
        <w:t>:In</w:t>
      </w:r>
      <w:proofErr w:type="gramEnd"/>
      <w:r>
        <w:rPr>
          <w:position w:val="-1"/>
          <w:sz w:val="24"/>
          <w:szCs w:val="24"/>
        </w:rPr>
        <w:t xml:space="preserve"> order to write to a text file, the file must be opened for writing</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ight="5855"/>
        <w:jc w:val="both"/>
        <w:rPr>
          <w:sz w:val="24"/>
          <w:szCs w:val="24"/>
        </w:rPr>
      </w:pPr>
      <w:proofErr w:type="spellStart"/>
      <w:proofErr w:type="gramStart"/>
      <w:r>
        <w:rPr>
          <w:sz w:val="24"/>
          <w:szCs w:val="24"/>
        </w:rPr>
        <w:t>outfile</w:t>
      </w:r>
      <w:proofErr w:type="spellEnd"/>
      <w:proofErr w:type="gramEnd"/>
      <w:r>
        <w:rPr>
          <w:sz w:val="24"/>
          <w:szCs w:val="24"/>
        </w:rPr>
        <w:t xml:space="preserve"> = open('test.txt', 'w') &gt;&gt;&gt;</w:t>
      </w:r>
    </w:p>
    <w:p w:rsidR="003E712F" w:rsidRDefault="00F64D13">
      <w:pPr>
        <w:spacing w:before="43"/>
        <w:ind w:left="721" w:right="63"/>
        <w:jc w:val="both"/>
        <w:rPr>
          <w:sz w:val="24"/>
          <w:szCs w:val="24"/>
        </w:rPr>
      </w:pPr>
      <w:r>
        <w:rPr>
          <w:sz w:val="24"/>
          <w:szCs w:val="24"/>
        </w:rPr>
        <w:t xml:space="preserve">If there is no file test.txt in the current working directory, the </w:t>
      </w:r>
      <w:proofErr w:type="gramStart"/>
      <w:r>
        <w:rPr>
          <w:sz w:val="24"/>
          <w:szCs w:val="24"/>
        </w:rPr>
        <w:t>open(</w:t>
      </w:r>
      <w:proofErr w:type="gramEnd"/>
      <w:r>
        <w:rPr>
          <w:sz w:val="24"/>
          <w:szCs w:val="24"/>
        </w:rPr>
        <w:t xml:space="preserve">) function will create it. If a file text.txt exists, its content will be erased.  In both cases, </w:t>
      </w:r>
      <w:proofErr w:type="gramStart"/>
      <w:r>
        <w:rPr>
          <w:sz w:val="24"/>
          <w:szCs w:val="24"/>
        </w:rPr>
        <w:t>the  cursor</w:t>
      </w:r>
      <w:proofErr w:type="gramEnd"/>
      <w:r>
        <w:rPr>
          <w:sz w:val="24"/>
          <w:szCs w:val="24"/>
        </w:rPr>
        <w:t xml:space="preserve">  will point  to the beginning of the (empty) file. (If we wanted to add more content to the (existing) file, we (.'</w:t>
      </w:r>
      <w:proofErr w:type="gramStart"/>
      <w:r>
        <w:rPr>
          <w:sz w:val="24"/>
          <w:szCs w:val="24"/>
        </w:rPr>
        <w:t>would</w:t>
      </w:r>
      <w:proofErr w:type="gramEnd"/>
      <w:r>
        <w:rPr>
          <w:sz w:val="24"/>
          <w:szCs w:val="24"/>
        </w:rPr>
        <w:t xml:space="preserve"> use the mode 'a' instead of 'w</w:t>
      </w:r>
    </w:p>
    <w:p w:rsidR="003E712F" w:rsidRDefault="003E712F">
      <w:pPr>
        <w:spacing w:before="4" w:line="120" w:lineRule="exact"/>
        <w:rPr>
          <w:sz w:val="13"/>
          <w:szCs w:val="13"/>
        </w:rPr>
      </w:pPr>
    </w:p>
    <w:p w:rsidR="003E712F" w:rsidRDefault="003E712F">
      <w:pPr>
        <w:spacing w:line="200" w:lineRule="exact"/>
      </w:pPr>
    </w:p>
    <w:p w:rsidR="003E712F" w:rsidRDefault="00F64D13">
      <w:pPr>
        <w:spacing w:before="29"/>
        <w:ind w:left="721"/>
        <w:rPr>
          <w:sz w:val="24"/>
          <w:szCs w:val="24"/>
        </w:rPr>
      </w:pPr>
      <w:r>
        <w:rPr>
          <w:sz w:val="24"/>
          <w:szCs w:val="24"/>
        </w:rPr>
        <w:t xml:space="preserve">Once a file is opened for writing, function </w:t>
      </w:r>
      <w:proofErr w:type="gramStart"/>
      <w:r>
        <w:rPr>
          <w:sz w:val="24"/>
          <w:szCs w:val="24"/>
        </w:rPr>
        <w:t>write(</w:t>
      </w:r>
      <w:proofErr w:type="gramEnd"/>
      <w:r>
        <w:rPr>
          <w:sz w:val="24"/>
          <w:szCs w:val="24"/>
        </w:rPr>
        <w:t>) is used to write strings to it. It will</w:t>
      </w:r>
    </w:p>
    <w:p w:rsidR="003E712F" w:rsidRDefault="00F64D13">
      <w:pPr>
        <w:spacing w:before="43" w:line="277" w:lineRule="auto"/>
        <w:ind w:left="721" w:right="842"/>
        <w:rPr>
          <w:sz w:val="24"/>
          <w:szCs w:val="24"/>
        </w:rPr>
      </w:pPr>
      <w:proofErr w:type="gramStart"/>
      <w:r>
        <w:rPr>
          <w:sz w:val="24"/>
          <w:szCs w:val="24"/>
        </w:rPr>
        <w:t>:write</w:t>
      </w:r>
      <w:proofErr w:type="gramEnd"/>
      <w:r>
        <w:rPr>
          <w:sz w:val="24"/>
          <w:szCs w:val="24"/>
        </w:rPr>
        <w:t xml:space="preserve"> the string starting at the cursor position. Let’s start with a one-character string </w:t>
      </w:r>
      <w:proofErr w:type="spellStart"/>
      <w:proofErr w:type="gramStart"/>
      <w:r>
        <w:rPr>
          <w:sz w:val="24"/>
          <w:szCs w:val="24"/>
        </w:rPr>
        <w:t>outfile.write</w:t>
      </w:r>
      <w:proofErr w:type="spellEnd"/>
      <w:r>
        <w:rPr>
          <w:sz w:val="24"/>
          <w:szCs w:val="24"/>
        </w:rPr>
        <w:t>(</w:t>
      </w:r>
      <w:proofErr w:type="gramEnd"/>
      <w:r>
        <w:rPr>
          <w:sz w:val="24"/>
          <w:szCs w:val="24"/>
        </w:rPr>
        <w:t>'T') &gt;&gt;&gt;</w:t>
      </w:r>
    </w:p>
    <w:p w:rsidR="003E712F" w:rsidRDefault="00F64D13">
      <w:pPr>
        <w:spacing w:before="1"/>
        <w:ind w:left="721"/>
        <w:rPr>
          <w:sz w:val="24"/>
          <w:szCs w:val="24"/>
        </w:rPr>
      </w:pPr>
      <w:r>
        <w:rPr>
          <w:sz w:val="24"/>
          <w:szCs w:val="24"/>
        </w:rPr>
        <w:t>1</w:t>
      </w:r>
    </w:p>
    <w:p w:rsidR="003E712F" w:rsidRDefault="003E712F">
      <w:pPr>
        <w:spacing w:line="160" w:lineRule="exact"/>
        <w:rPr>
          <w:sz w:val="16"/>
          <w:szCs w:val="16"/>
        </w:rPr>
      </w:pPr>
    </w:p>
    <w:p w:rsidR="003E712F" w:rsidRDefault="003E712F">
      <w:pPr>
        <w:spacing w:line="200" w:lineRule="exact"/>
      </w:pPr>
    </w:p>
    <w:p w:rsidR="003E712F" w:rsidRDefault="00F64D13">
      <w:pPr>
        <w:ind w:left="721"/>
        <w:rPr>
          <w:sz w:val="24"/>
          <w:szCs w:val="24"/>
        </w:rPr>
      </w:pPr>
      <w:r>
        <w:rPr>
          <w:sz w:val="24"/>
          <w:szCs w:val="24"/>
        </w:rPr>
        <w:t>The value returned is the number of characters written to the file. The cursor now points to</w:t>
      </w:r>
    </w:p>
    <w:p w:rsidR="003E712F" w:rsidRDefault="00F64D13">
      <w:pPr>
        <w:spacing w:before="43" w:line="277" w:lineRule="auto"/>
        <w:ind w:left="721" w:right="1966"/>
        <w:rPr>
          <w:sz w:val="24"/>
          <w:szCs w:val="24"/>
        </w:rPr>
      </w:pPr>
      <w:r>
        <w:rPr>
          <w:sz w:val="24"/>
          <w:szCs w:val="24"/>
        </w:rPr>
        <w:t xml:space="preserve">.the position after T, and the next write will be done starting at that point </w:t>
      </w:r>
      <w:proofErr w:type="spellStart"/>
      <w:proofErr w:type="gramStart"/>
      <w:r>
        <w:rPr>
          <w:sz w:val="24"/>
          <w:szCs w:val="24"/>
        </w:rPr>
        <w:t>outfile.write</w:t>
      </w:r>
      <w:proofErr w:type="spellEnd"/>
      <w:r>
        <w:rPr>
          <w:sz w:val="24"/>
          <w:szCs w:val="24"/>
        </w:rPr>
        <w:t>(</w:t>
      </w:r>
      <w:proofErr w:type="gramEnd"/>
      <w:r>
        <w:rPr>
          <w:sz w:val="24"/>
          <w:szCs w:val="24"/>
        </w:rPr>
        <w:t>'his is the first line.') &gt;&gt;&gt;</w:t>
      </w:r>
    </w:p>
    <w:p w:rsidR="003E712F" w:rsidRDefault="00F64D13">
      <w:pPr>
        <w:spacing w:before="1"/>
        <w:ind w:left="721"/>
        <w:rPr>
          <w:sz w:val="24"/>
          <w:szCs w:val="24"/>
        </w:rPr>
      </w:pPr>
      <w:r>
        <w:rPr>
          <w:sz w:val="24"/>
          <w:szCs w:val="24"/>
        </w:rPr>
        <w:t>22</w:t>
      </w:r>
    </w:p>
    <w:p w:rsidR="003E712F" w:rsidRDefault="003E712F">
      <w:pPr>
        <w:spacing w:before="3" w:line="160" w:lineRule="exact"/>
        <w:rPr>
          <w:sz w:val="16"/>
          <w:szCs w:val="16"/>
        </w:rPr>
      </w:pPr>
    </w:p>
    <w:p w:rsidR="003E712F" w:rsidRDefault="003E712F">
      <w:pPr>
        <w:spacing w:line="200" w:lineRule="exact"/>
      </w:pPr>
    </w:p>
    <w:p w:rsidR="003E712F" w:rsidRDefault="00F64D13">
      <w:pPr>
        <w:ind w:left="721"/>
        <w:rPr>
          <w:sz w:val="24"/>
          <w:szCs w:val="24"/>
        </w:rPr>
      </w:pPr>
      <w:r>
        <w:rPr>
          <w:sz w:val="24"/>
          <w:szCs w:val="24"/>
        </w:rPr>
        <w:t>In this write, 22 characters are written to the first line of the file, right after T. The cursor</w:t>
      </w:r>
    </w:p>
    <w:p w:rsidR="003E712F" w:rsidRDefault="00F64D13">
      <w:pPr>
        <w:spacing w:before="43" w:line="277" w:lineRule="auto"/>
        <w:ind w:left="721" w:right="4519"/>
        <w:rPr>
          <w:sz w:val="24"/>
          <w:szCs w:val="24"/>
        </w:rPr>
      </w:pPr>
      <w:r>
        <w:rPr>
          <w:sz w:val="24"/>
          <w:szCs w:val="24"/>
        </w:rPr>
        <w:t xml:space="preserve">.will now point to the position after the period </w:t>
      </w:r>
      <w:proofErr w:type="spellStart"/>
      <w:proofErr w:type="gramStart"/>
      <w:r>
        <w:rPr>
          <w:sz w:val="24"/>
          <w:szCs w:val="24"/>
        </w:rPr>
        <w:t>outfile.write</w:t>
      </w:r>
      <w:proofErr w:type="spellEnd"/>
      <w:r>
        <w:rPr>
          <w:sz w:val="24"/>
          <w:szCs w:val="24"/>
        </w:rPr>
        <w:t>(</w:t>
      </w:r>
      <w:proofErr w:type="gramEnd"/>
      <w:r>
        <w:rPr>
          <w:sz w:val="24"/>
          <w:szCs w:val="24"/>
        </w:rPr>
        <w:t>' Still the first line...\n') &gt;&gt;&gt;</w:t>
      </w:r>
    </w:p>
    <w:p w:rsidR="003E712F" w:rsidRDefault="00F64D13">
      <w:pPr>
        <w:spacing w:before="1" w:line="260" w:lineRule="exact"/>
        <w:ind w:left="721"/>
        <w:rPr>
          <w:sz w:val="24"/>
          <w:szCs w:val="24"/>
        </w:rPr>
      </w:pPr>
      <w:r>
        <w:rPr>
          <w:position w:val="-1"/>
          <w:sz w:val="24"/>
          <w:szCs w:val="24"/>
        </w:rPr>
        <w:t>25</w:t>
      </w:r>
    </w:p>
    <w:p w:rsidR="003E712F" w:rsidRDefault="003E712F">
      <w:pPr>
        <w:spacing w:before="6" w:line="120" w:lineRule="exact"/>
        <w:rPr>
          <w:sz w:val="13"/>
          <w:szCs w:val="13"/>
        </w:rPr>
      </w:pPr>
    </w:p>
    <w:p w:rsidR="003E712F" w:rsidRDefault="003E712F">
      <w:pPr>
        <w:spacing w:line="200" w:lineRule="exact"/>
      </w:pPr>
    </w:p>
    <w:p w:rsidR="003E712F" w:rsidRDefault="00F64D13">
      <w:pPr>
        <w:spacing w:before="29"/>
        <w:ind w:left="721"/>
        <w:rPr>
          <w:sz w:val="24"/>
          <w:szCs w:val="24"/>
        </w:rPr>
      </w:pPr>
      <w:r>
        <w:rPr>
          <w:sz w:val="24"/>
          <w:szCs w:val="24"/>
        </w:rPr>
        <w:t xml:space="preserve">'Everything written up until the new line character is written in the same </w:t>
      </w:r>
      <w:proofErr w:type="spellStart"/>
      <w:r>
        <w:rPr>
          <w:sz w:val="24"/>
          <w:szCs w:val="24"/>
        </w:rPr>
        <w:t>line.With</w:t>
      </w:r>
      <w:proofErr w:type="spellEnd"/>
      <w:r>
        <w:rPr>
          <w:sz w:val="24"/>
          <w:szCs w:val="24"/>
        </w:rPr>
        <w:t xml:space="preserve"> the '\n</w:t>
      </w:r>
    </w:p>
    <w:p w:rsidR="003E712F" w:rsidRDefault="00F64D13">
      <w:pPr>
        <w:spacing w:before="43" w:line="277" w:lineRule="auto"/>
        <w:ind w:left="721" w:right="3222"/>
        <w:rPr>
          <w:sz w:val="24"/>
          <w:szCs w:val="24"/>
        </w:rPr>
      </w:pPr>
      <w:proofErr w:type="gramStart"/>
      <w:r>
        <w:rPr>
          <w:sz w:val="24"/>
          <w:szCs w:val="24"/>
        </w:rPr>
        <w:t>:character</w:t>
      </w:r>
      <w:proofErr w:type="gramEnd"/>
      <w:r>
        <w:rPr>
          <w:sz w:val="24"/>
          <w:szCs w:val="24"/>
        </w:rPr>
        <w:t xml:space="preserve"> written, what follows will go into the second line </w:t>
      </w:r>
      <w:proofErr w:type="spellStart"/>
      <w:r>
        <w:rPr>
          <w:sz w:val="24"/>
          <w:szCs w:val="24"/>
        </w:rPr>
        <w:t>outfile.write</w:t>
      </w:r>
      <w:proofErr w:type="spellEnd"/>
      <w:r>
        <w:rPr>
          <w:sz w:val="24"/>
          <w:szCs w:val="24"/>
        </w:rPr>
        <w:t>('Now we are in the second line.\n') &gt;&gt;&gt;</w:t>
      </w:r>
    </w:p>
    <w:p w:rsidR="003E712F" w:rsidRDefault="00F64D13">
      <w:pPr>
        <w:spacing w:before="1" w:line="260" w:lineRule="exact"/>
        <w:ind w:left="721"/>
        <w:rPr>
          <w:sz w:val="24"/>
          <w:szCs w:val="24"/>
        </w:rPr>
      </w:pPr>
      <w:r>
        <w:rPr>
          <w:position w:val="-1"/>
          <w:sz w:val="24"/>
          <w:szCs w:val="24"/>
        </w:rPr>
        <w:t>31</w:t>
      </w:r>
    </w:p>
    <w:p w:rsidR="003E712F" w:rsidRDefault="003E712F">
      <w:pPr>
        <w:spacing w:before="9" w:line="120" w:lineRule="exact"/>
        <w:rPr>
          <w:sz w:val="13"/>
          <w:szCs w:val="13"/>
        </w:rPr>
      </w:pPr>
    </w:p>
    <w:p w:rsidR="003E712F" w:rsidRDefault="003E712F">
      <w:pPr>
        <w:spacing w:line="200" w:lineRule="exact"/>
      </w:pPr>
    </w:p>
    <w:p w:rsidR="003E712F" w:rsidRDefault="00F64D13">
      <w:pPr>
        <w:spacing w:before="29" w:line="277" w:lineRule="auto"/>
        <w:ind w:left="721" w:right="375"/>
        <w:rPr>
          <w:sz w:val="24"/>
          <w:szCs w:val="24"/>
        </w:rPr>
      </w:pPr>
      <w:r>
        <w:rPr>
          <w:sz w:val="24"/>
          <w:szCs w:val="24"/>
        </w:rPr>
        <w:t>The \n escape sequence indicates that we are done with the second line and will write the third line next. To write something other than a string, it needs to be converted to a string</w:t>
      </w:r>
    </w:p>
    <w:p w:rsidR="003E712F" w:rsidRDefault="00F64D13">
      <w:pPr>
        <w:spacing w:before="1"/>
        <w:ind w:left="721"/>
        <w:rPr>
          <w:sz w:val="24"/>
          <w:szCs w:val="24"/>
        </w:rPr>
      </w:pPr>
      <w:proofErr w:type="gramStart"/>
      <w:r>
        <w:rPr>
          <w:sz w:val="24"/>
          <w:szCs w:val="24"/>
        </w:rPr>
        <w:t>:first</w:t>
      </w:r>
      <w:proofErr w:type="gramEnd"/>
    </w:p>
    <w:p w:rsidR="003E712F" w:rsidRDefault="00F64D13">
      <w:pPr>
        <w:spacing w:before="43" w:line="277" w:lineRule="auto"/>
        <w:ind w:left="721" w:right="3396"/>
        <w:rPr>
          <w:sz w:val="24"/>
          <w:szCs w:val="24"/>
        </w:rPr>
      </w:pPr>
      <w:proofErr w:type="spellStart"/>
      <w:proofErr w:type="gramStart"/>
      <w:r>
        <w:rPr>
          <w:sz w:val="24"/>
          <w:szCs w:val="24"/>
        </w:rPr>
        <w:t>outfile.write</w:t>
      </w:r>
      <w:proofErr w:type="spellEnd"/>
      <w:r>
        <w:rPr>
          <w:sz w:val="24"/>
          <w:szCs w:val="24"/>
        </w:rPr>
        <w:t>(</w:t>
      </w:r>
      <w:proofErr w:type="gramEnd"/>
      <w:r>
        <w:rPr>
          <w:sz w:val="24"/>
          <w:szCs w:val="24"/>
        </w:rPr>
        <w:t>'Non string value like '+</w:t>
      </w:r>
      <w:proofErr w:type="spellStart"/>
      <w:r>
        <w:rPr>
          <w:sz w:val="24"/>
          <w:szCs w:val="24"/>
        </w:rPr>
        <w:t>str</w:t>
      </w:r>
      <w:proofErr w:type="spellEnd"/>
      <w:r>
        <w:rPr>
          <w:sz w:val="24"/>
          <w:szCs w:val="24"/>
        </w:rPr>
        <w:t>(5)+' must be &gt;&gt;&gt; ('converted first.\n</w:t>
      </w:r>
    </w:p>
    <w:p w:rsidR="003E712F" w:rsidRDefault="00F64D13">
      <w:pPr>
        <w:spacing w:line="260" w:lineRule="exact"/>
        <w:ind w:left="721"/>
        <w:rPr>
          <w:sz w:val="24"/>
          <w:szCs w:val="24"/>
        </w:rPr>
      </w:pPr>
      <w:r>
        <w:rPr>
          <w:position w:val="-1"/>
          <w:sz w:val="24"/>
          <w:szCs w:val="24"/>
        </w:rPr>
        <w:t>49</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Pr>
          <w:sz w:val="24"/>
          <w:szCs w:val="24"/>
        </w:rPr>
        <w:sectPr w:rsidR="003E712F">
          <w:pgSz w:w="12240" w:h="15840"/>
          <w:pgMar w:top="1140" w:right="1240" w:bottom="280" w:left="1300" w:header="639" w:footer="0" w:gutter="0"/>
          <w:cols w:space="720"/>
        </w:sectPr>
      </w:pPr>
      <w:r>
        <w:rPr>
          <w:sz w:val="24"/>
          <w:szCs w:val="24"/>
        </w:rPr>
        <w:t xml:space="preserve">Here is where the string </w:t>
      </w:r>
      <w:proofErr w:type="gramStart"/>
      <w:r>
        <w:rPr>
          <w:sz w:val="24"/>
          <w:szCs w:val="24"/>
        </w:rPr>
        <w:t>format(</w:t>
      </w:r>
      <w:proofErr w:type="gramEnd"/>
      <w:r>
        <w:rPr>
          <w:sz w:val="24"/>
          <w:szCs w:val="24"/>
        </w:rPr>
        <w:t>) function is helpful. To illustrate the benefit of using</w:t>
      </w:r>
    </w:p>
    <w:p w:rsidR="003E712F" w:rsidRDefault="003E712F">
      <w:pPr>
        <w:spacing w:before="4" w:line="160" w:lineRule="exact"/>
        <w:rPr>
          <w:sz w:val="17"/>
          <w:szCs w:val="17"/>
        </w:rPr>
      </w:pPr>
    </w:p>
    <w:p w:rsidR="003E712F" w:rsidRDefault="00F64D13">
      <w:pPr>
        <w:tabs>
          <w:tab w:val="left" w:pos="9500"/>
        </w:tabs>
        <w:spacing w:before="40" w:line="140" w:lineRule="exact"/>
        <w:ind w:left="190" w:right="70"/>
        <w:jc w:val="center"/>
        <w:rPr>
          <w:sz w:val="16"/>
          <w:szCs w:val="16"/>
        </w:rPr>
      </w:pPr>
      <w:proofErr w:type="gramStart"/>
      <w:r>
        <w:rPr>
          <w:b/>
          <w:color w:val="76923A"/>
          <w:position w:val="-3"/>
          <w:sz w:val="16"/>
          <w:szCs w:val="16"/>
        </w:rPr>
        <w:t>:Student</w:t>
      </w:r>
      <w:proofErr w:type="gramEnd"/>
      <w:r>
        <w:rPr>
          <w:b/>
          <w:color w:val="76923A"/>
          <w:position w:val="-3"/>
          <w:sz w:val="16"/>
          <w:szCs w:val="16"/>
        </w:rPr>
        <w:t xml:space="preserve"> Name</w:t>
      </w:r>
      <w:r>
        <w:rPr>
          <w:b/>
          <w:color w:val="76923A"/>
          <w:position w:val="-3"/>
          <w:sz w:val="16"/>
          <w:szCs w:val="16"/>
          <w:u w:val="single" w:color="759139"/>
        </w:rPr>
        <w:t xml:space="preserve">                                                       </w:t>
      </w:r>
      <w:r>
        <w:rPr>
          <w:b/>
          <w:color w:val="76923A"/>
          <w:position w:val="-3"/>
          <w:sz w:val="16"/>
          <w:szCs w:val="16"/>
        </w:rPr>
        <w:t xml:space="preserve">              :Roll No</w:t>
      </w:r>
      <w:r>
        <w:rPr>
          <w:b/>
          <w:color w:val="76923A"/>
          <w:position w:val="-3"/>
          <w:sz w:val="16"/>
          <w:szCs w:val="16"/>
          <w:u w:val="single" w:color="759139"/>
        </w:rPr>
        <w:t xml:space="preserve">                                 </w:t>
      </w:r>
      <w:r>
        <w:rPr>
          <w:b/>
          <w:color w:val="76923A"/>
          <w:position w:val="-3"/>
          <w:sz w:val="16"/>
          <w:szCs w:val="16"/>
        </w:rPr>
        <w:t xml:space="preserve">                                                    :Section</w:t>
      </w:r>
      <w:r>
        <w:rPr>
          <w:b/>
          <w:color w:val="76923A"/>
          <w:position w:val="-3"/>
          <w:sz w:val="16"/>
          <w:szCs w:val="16"/>
          <w:u w:val="single" w:color="759139"/>
        </w:rPr>
        <w:t xml:space="preserve"> </w:t>
      </w:r>
      <w:r>
        <w:rPr>
          <w:b/>
          <w:color w:val="76923A"/>
          <w:position w:val="-3"/>
          <w:sz w:val="16"/>
          <w:szCs w:val="16"/>
          <w:u w:val="single" w:color="759139"/>
        </w:rPr>
        <w:tab/>
      </w:r>
    </w:p>
    <w:p w:rsidR="003E712F" w:rsidRDefault="00547E1A">
      <w:pPr>
        <w:spacing w:line="200" w:lineRule="exact"/>
        <w:ind w:left="721"/>
        <w:rPr>
          <w:sz w:val="24"/>
          <w:szCs w:val="24"/>
        </w:rPr>
      </w:pPr>
      <w:r>
        <w:pict>
          <v:group id="_x0000_s1038" style="position:absolute;left:0;text-align:left;margin-left:1in;margin-top:77.15pt;width:2.05pt;height:0;z-index:-251650048;mso-position-horizontal-relative:page;mso-position-vertical-relative:page" coordorigin="1440,1543" coordsize="41,0">
            <v:shape id="_x0000_s1039" style="position:absolute;left:1440;top:1543;width:41;height:0" coordorigin="1440,1543" coordsize="41,0" path="m1440,1543r41,e" filled="f" strokecolor="#759139" strokeweight=".82pt">
              <v:path arrowok="t"/>
            </v:shape>
            <w10:wrap anchorx="page" anchory="page"/>
          </v:group>
        </w:pict>
      </w:r>
      <w:r>
        <w:pict>
          <v:group id="_x0000_s1036" style="position:absolute;left:0;text-align:left;margin-left:258.65pt;margin-top:1.2pt;width:1.9pt;height:0;z-index:-251649024;mso-position-horizontal-relative:page" coordorigin="5173,24" coordsize="38,0">
            <v:shape id="_x0000_s1037" style="position:absolute;left:5173;top:24;width:38;height:0" coordorigin="5173,24" coordsize="38,0" path="m5173,24r38,e" filled="f" strokecolor="#759139" strokeweight=".82pt">
              <v:path arrowok="t"/>
            </v:shape>
            <w10:wrap anchorx="page"/>
          </v:group>
        </w:pict>
      </w:r>
      <w:r>
        <w:pict>
          <v:group id="_x0000_s1034" style="position:absolute;left:0;text-align:left;margin-left:454.5pt;margin-top:1.2pt;width:1.9pt;height:0;z-index:-251648000;mso-position-horizontal-relative:page" coordorigin="9090,24" coordsize="38,0">
            <v:shape id="_x0000_s1035" style="position:absolute;left:9090;top:24;width:38;height:0" coordorigin="9090,24" coordsize="38,0" path="m9090,24r39,e" filled="f" strokecolor="#759139" strokeweight=".82pt">
              <v:path arrowok="t"/>
            </v:shape>
            <w10:wrap anchorx="page"/>
          </v:group>
        </w:pict>
      </w:r>
      <w:proofErr w:type="gramStart"/>
      <w:r w:rsidR="00F64D13">
        <w:rPr>
          <w:position w:val="1"/>
          <w:sz w:val="24"/>
          <w:szCs w:val="24"/>
        </w:rPr>
        <w:t>:string</w:t>
      </w:r>
      <w:proofErr w:type="gramEnd"/>
      <w:r w:rsidR="00F64D13">
        <w:rPr>
          <w:position w:val="1"/>
          <w:sz w:val="24"/>
          <w:szCs w:val="24"/>
        </w:rPr>
        <w:t xml:space="preserve"> formatting, we print an exact copy of the previous line using string formatting</w:t>
      </w:r>
    </w:p>
    <w:p w:rsidR="003E712F" w:rsidRDefault="00F64D13">
      <w:pPr>
        <w:spacing w:before="43" w:line="277" w:lineRule="auto"/>
        <w:ind w:left="721" w:right="2976"/>
        <w:rPr>
          <w:sz w:val="24"/>
          <w:szCs w:val="24"/>
        </w:rPr>
      </w:pPr>
      <w:proofErr w:type="spellStart"/>
      <w:proofErr w:type="gramStart"/>
      <w:r>
        <w:rPr>
          <w:sz w:val="24"/>
          <w:szCs w:val="24"/>
        </w:rPr>
        <w:t>outfile.write</w:t>
      </w:r>
      <w:proofErr w:type="spellEnd"/>
      <w:r>
        <w:rPr>
          <w:sz w:val="24"/>
          <w:szCs w:val="24"/>
        </w:rPr>
        <w:t>(</w:t>
      </w:r>
      <w:proofErr w:type="gramEnd"/>
      <w:r>
        <w:rPr>
          <w:sz w:val="24"/>
          <w:szCs w:val="24"/>
        </w:rPr>
        <w:t>'Non string value like {} must be converted &gt;&gt;&gt; ((5(first.\</w:t>
      </w:r>
      <w:proofErr w:type="spellStart"/>
      <w:r>
        <w:rPr>
          <w:sz w:val="24"/>
          <w:szCs w:val="24"/>
        </w:rPr>
        <w:t>n'.format</w:t>
      </w:r>
      <w:proofErr w:type="spellEnd"/>
    </w:p>
    <w:p w:rsidR="003E712F" w:rsidRDefault="00F64D13">
      <w:pPr>
        <w:spacing w:before="1"/>
        <w:ind w:left="721"/>
        <w:rPr>
          <w:sz w:val="24"/>
          <w:szCs w:val="24"/>
        </w:rPr>
      </w:pPr>
      <w:r>
        <w:rPr>
          <w:sz w:val="24"/>
          <w:szCs w:val="24"/>
        </w:rPr>
        <w:t>49</w:t>
      </w:r>
    </w:p>
    <w:p w:rsidR="003E712F" w:rsidRDefault="00F64D13">
      <w:pPr>
        <w:spacing w:before="43"/>
        <w:ind w:left="721"/>
        <w:rPr>
          <w:sz w:val="24"/>
          <w:szCs w:val="24"/>
        </w:rPr>
      </w:pPr>
      <w:proofErr w:type="gramStart"/>
      <w:r>
        <w:rPr>
          <w:sz w:val="24"/>
          <w:szCs w:val="24"/>
        </w:rPr>
        <w:t>:Just</w:t>
      </w:r>
      <w:proofErr w:type="gramEnd"/>
      <w:r>
        <w:rPr>
          <w:sz w:val="24"/>
          <w:szCs w:val="24"/>
        </w:rPr>
        <w:t xml:space="preserve"> as for reading, we must close the file after we are done writing</w:t>
      </w:r>
    </w:p>
    <w:p w:rsidR="003E712F" w:rsidRDefault="00F64D13">
      <w:pPr>
        <w:spacing w:before="43"/>
        <w:ind w:left="721"/>
        <w:rPr>
          <w:sz w:val="24"/>
          <w:szCs w:val="24"/>
        </w:rPr>
      </w:pPr>
      <w:proofErr w:type="gramStart"/>
      <w:r>
        <w:rPr>
          <w:sz w:val="24"/>
          <w:szCs w:val="24"/>
        </w:rPr>
        <w:t>()</w:t>
      </w:r>
      <w:proofErr w:type="spellStart"/>
      <w:r>
        <w:rPr>
          <w:sz w:val="24"/>
          <w:szCs w:val="24"/>
        </w:rPr>
        <w:t>outfile.close</w:t>
      </w:r>
      <w:proofErr w:type="spellEnd"/>
      <w:proofErr w:type="gramEnd"/>
      <w:r>
        <w:rPr>
          <w:sz w:val="24"/>
          <w:szCs w:val="24"/>
        </w:rPr>
        <w:t xml:space="preserve"> &gt;&gt;&gt;</w:t>
      </w:r>
    </w:p>
    <w:p w:rsidR="003E712F" w:rsidRDefault="00F64D13">
      <w:pPr>
        <w:spacing w:before="43" w:line="260" w:lineRule="exact"/>
        <w:ind w:left="721"/>
        <w:rPr>
          <w:sz w:val="24"/>
          <w:szCs w:val="24"/>
        </w:rPr>
      </w:pPr>
      <w:proofErr w:type="gramStart"/>
      <w:r>
        <w:rPr>
          <w:position w:val="-1"/>
          <w:sz w:val="24"/>
          <w:szCs w:val="24"/>
        </w:rPr>
        <w:t>:The</w:t>
      </w:r>
      <w:proofErr w:type="gramEnd"/>
      <w:r>
        <w:rPr>
          <w:position w:val="-1"/>
          <w:sz w:val="24"/>
          <w:szCs w:val="24"/>
        </w:rPr>
        <w:t xml:space="preserve"> file test.txt will be saved in the current working directory and will have this content</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Pr>
          <w:sz w:val="24"/>
          <w:szCs w:val="24"/>
        </w:rPr>
      </w:pPr>
      <w:r>
        <w:rPr>
          <w:sz w:val="24"/>
          <w:szCs w:val="24"/>
        </w:rPr>
        <w:t>...This is the first line. Still the first line 1</w:t>
      </w:r>
    </w:p>
    <w:p w:rsidR="003E712F" w:rsidRDefault="00F64D13">
      <w:pPr>
        <w:spacing w:before="41"/>
        <w:ind w:left="721"/>
        <w:rPr>
          <w:sz w:val="24"/>
          <w:szCs w:val="24"/>
        </w:rPr>
      </w:pPr>
      <w:r>
        <w:rPr>
          <w:sz w:val="24"/>
          <w:szCs w:val="24"/>
        </w:rPr>
        <w:t>.Now we are in the second line 2</w:t>
      </w:r>
    </w:p>
    <w:p w:rsidR="003E712F" w:rsidRDefault="00F64D13">
      <w:pPr>
        <w:spacing w:before="43"/>
        <w:ind w:left="721"/>
        <w:rPr>
          <w:sz w:val="24"/>
          <w:szCs w:val="24"/>
        </w:rPr>
      </w:pPr>
      <w:r>
        <w:rPr>
          <w:sz w:val="24"/>
          <w:szCs w:val="24"/>
        </w:rPr>
        <w:t>.Non string value like 5 must be converted first 3</w:t>
      </w:r>
    </w:p>
    <w:p w:rsidR="003E712F" w:rsidRDefault="00F64D13">
      <w:pPr>
        <w:spacing w:before="44"/>
        <w:ind w:left="721"/>
        <w:rPr>
          <w:sz w:val="24"/>
          <w:szCs w:val="24"/>
        </w:rPr>
        <w:sectPr w:rsidR="003E712F">
          <w:pgSz w:w="12240" w:h="15840"/>
          <w:pgMar w:top="1140" w:right="1300" w:bottom="280" w:left="1300" w:header="639" w:footer="0" w:gutter="0"/>
          <w:cols w:space="720"/>
        </w:sectPr>
      </w:pPr>
      <w:r>
        <w:rPr>
          <w:sz w:val="24"/>
          <w:szCs w:val="24"/>
        </w:rPr>
        <w:t>.Non string value like 5 must be converted first 4</w:t>
      </w:r>
    </w:p>
    <w:p w:rsidR="003E712F" w:rsidRDefault="003E712F">
      <w:pPr>
        <w:spacing w:before="4" w:line="160" w:lineRule="exact"/>
        <w:rPr>
          <w:sz w:val="17"/>
          <w:szCs w:val="17"/>
        </w:rPr>
      </w:pPr>
    </w:p>
    <w:p w:rsidR="003E712F" w:rsidRDefault="00547E1A">
      <w:pPr>
        <w:tabs>
          <w:tab w:val="left" w:pos="9520"/>
        </w:tabs>
        <w:spacing w:before="40"/>
        <w:ind w:left="222"/>
        <w:rPr>
          <w:sz w:val="16"/>
          <w:szCs w:val="16"/>
        </w:rPr>
      </w:pPr>
      <w:r>
        <w:pict>
          <v:group id="_x0000_s1032" style="position:absolute;left:0;text-align:left;margin-left:1in;margin-top:10.65pt;width:2.05pt;height:0;z-index:-251646976;mso-position-horizontal-relative:page" coordorigin="1440,213" coordsize="41,0">
            <v:shape id="_x0000_s1033" style="position:absolute;left:1440;top:213;width:41;height:0" coordorigin="1440,213" coordsize="41,0" path="m1440,213r41,e" filled="f" strokecolor="#759139" strokeweight=".82pt">
              <v:path arrowok="t"/>
            </v:shape>
            <w10:wrap anchorx="page"/>
          </v:group>
        </w:pict>
      </w:r>
      <w:r>
        <w:pict>
          <v:group id="_x0000_s1030" style="position:absolute;left:0;text-align:left;margin-left:258.65pt;margin-top:10.65pt;width:1.9pt;height:0;z-index:-251645952;mso-position-horizontal-relative:page" coordorigin="5173,213" coordsize="38,0">
            <v:shape id="_x0000_s1031" style="position:absolute;left:5173;top:213;width:38;height:0" coordorigin="5173,213" coordsize="38,0" path="m5173,213r38,e" filled="f" strokecolor="#759139" strokeweight=".82pt">
              <v:path arrowok="t"/>
            </v:shape>
            <w10:wrap anchorx="page"/>
          </v:group>
        </w:pict>
      </w:r>
      <w:r>
        <w:pict>
          <v:group id="_x0000_s1028" style="position:absolute;left:0;text-align:left;margin-left:454.5pt;margin-top:10.65pt;width:1.9pt;height:0;z-index:-251644928;mso-position-horizontal-relative:page" coordorigin="9090,213" coordsize="38,0">
            <v:shape id="_x0000_s1029" style="position:absolute;left:9090;top:213;width:38;height:0" coordorigin="9090,213" coordsize="38,0" path="m9090,213r39,e" filled="f" strokecolor="#759139" strokeweight=".82pt">
              <v:path arrowok="t"/>
            </v:shape>
            <w10:wrap anchorx="page"/>
          </v:group>
        </w:pict>
      </w:r>
      <w:proofErr w:type="gramStart"/>
      <w:r w:rsidR="00F64D13">
        <w:rPr>
          <w:b/>
          <w:color w:val="76923A"/>
          <w:sz w:val="16"/>
          <w:szCs w:val="16"/>
        </w:rPr>
        <w:t>:Student</w:t>
      </w:r>
      <w:proofErr w:type="gramEnd"/>
      <w:r w:rsidR="00F64D13">
        <w:rPr>
          <w:b/>
          <w:color w:val="76923A"/>
          <w:sz w:val="16"/>
          <w:szCs w:val="16"/>
        </w:rPr>
        <w:t xml:space="preserve"> Name</w:t>
      </w:r>
      <w:r w:rsidR="00F64D13">
        <w:rPr>
          <w:b/>
          <w:color w:val="76923A"/>
          <w:sz w:val="16"/>
          <w:szCs w:val="16"/>
          <w:u w:val="single" w:color="759139"/>
        </w:rPr>
        <w:t xml:space="preserve">                                                       </w:t>
      </w:r>
      <w:r w:rsidR="00F64D13">
        <w:rPr>
          <w:b/>
          <w:color w:val="76923A"/>
          <w:sz w:val="16"/>
          <w:szCs w:val="16"/>
        </w:rPr>
        <w:t xml:space="preserve">              :Roll No</w:t>
      </w:r>
      <w:r w:rsidR="00F64D13">
        <w:rPr>
          <w:b/>
          <w:color w:val="76923A"/>
          <w:sz w:val="16"/>
          <w:szCs w:val="16"/>
          <w:u w:val="single" w:color="759139"/>
        </w:rPr>
        <w:t xml:space="preserve">                                 </w:t>
      </w:r>
      <w:r w:rsidR="00F64D13">
        <w:rPr>
          <w:b/>
          <w:color w:val="76923A"/>
          <w:sz w:val="16"/>
          <w:szCs w:val="16"/>
        </w:rPr>
        <w:t xml:space="preserve">                                                    :Section</w:t>
      </w:r>
      <w:r w:rsidR="00F64D13">
        <w:rPr>
          <w:b/>
          <w:color w:val="76923A"/>
          <w:sz w:val="16"/>
          <w:szCs w:val="16"/>
          <w:u w:val="single" w:color="759139"/>
        </w:rPr>
        <w:t xml:space="preserve"> </w:t>
      </w:r>
      <w:r w:rsidR="00F64D13">
        <w:rPr>
          <w:b/>
          <w:color w:val="76923A"/>
          <w:sz w:val="16"/>
          <w:szCs w:val="16"/>
          <w:u w:val="single" w:color="759139"/>
        </w:rPr>
        <w:tab/>
      </w:r>
    </w:p>
    <w:p w:rsidR="003E712F" w:rsidRDefault="003E712F">
      <w:pPr>
        <w:spacing w:before="3" w:line="180" w:lineRule="exact"/>
        <w:rPr>
          <w:sz w:val="19"/>
          <w:szCs w:val="19"/>
        </w:rPr>
      </w:pPr>
    </w:p>
    <w:p w:rsidR="003E712F" w:rsidRDefault="00547E1A">
      <w:pPr>
        <w:spacing w:line="280" w:lineRule="exact"/>
        <w:ind w:left="145"/>
        <w:rPr>
          <w:rFonts w:ascii="Georgia" w:eastAsia="Georgia" w:hAnsi="Georgia" w:cs="Georgia"/>
          <w:sz w:val="26"/>
          <w:szCs w:val="26"/>
        </w:rPr>
      </w:pPr>
      <w:r>
        <w:pict>
          <v:group id="_x0000_s1026" style="position:absolute;left:0;text-align:left;margin-left:70.75pt;margin-top:-.55pt;width:470.95pt;height:18.6pt;z-index:-251643904;mso-position-horizontal-relative:page" coordorigin="1415,-11" coordsize="9419,372">
            <v:shape id="_x0000_s1027" style="position:absolute;left:1415;top:-11;width:9419;height:372" coordorigin="1415,-11" coordsize="9419,372" path="m1415,361r9419,l10834,-11r-9419,l1415,361xe" fillcolor="#d9d9d9" stroked="f">
              <v:path arrowok="t"/>
            </v:shape>
            <w10:wrap anchorx="page"/>
          </v:group>
        </w:pict>
      </w:r>
      <w:r w:rsidR="00F64D13">
        <w:rPr>
          <w:rFonts w:ascii="Georgia" w:eastAsia="Georgia" w:hAnsi="Georgia" w:cs="Georgia"/>
          <w:b/>
          <w:w w:val="99"/>
          <w:position w:val="-1"/>
          <w:sz w:val="26"/>
          <w:szCs w:val="26"/>
        </w:rPr>
        <w:t>Programming</w:t>
      </w:r>
      <w:r w:rsidR="00F64D13">
        <w:rPr>
          <w:rFonts w:ascii="Georgia" w:eastAsia="Georgia" w:hAnsi="Georgia" w:cs="Georgia"/>
          <w:b/>
          <w:position w:val="-1"/>
          <w:sz w:val="26"/>
          <w:szCs w:val="26"/>
        </w:rPr>
        <w:t xml:space="preserve"> </w:t>
      </w:r>
      <w:r w:rsidR="00F64D13">
        <w:rPr>
          <w:rFonts w:ascii="Georgia" w:eastAsia="Georgia" w:hAnsi="Georgia" w:cs="Georgia"/>
          <w:b/>
          <w:w w:val="99"/>
          <w:position w:val="-1"/>
          <w:sz w:val="26"/>
          <w:szCs w:val="26"/>
        </w:rPr>
        <w:t>Exercise</w:t>
      </w:r>
    </w:p>
    <w:p w:rsidR="003E712F" w:rsidRDefault="003E712F">
      <w:pPr>
        <w:spacing w:line="200" w:lineRule="exact"/>
      </w:pPr>
    </w:p>
    <w:p w:rsidR="003E712F" w:rsidRDefault="003E712F">
      <w:pPr>
        <w:spacing w:before="5" w:line="200" w:lineRule="exact"/>
      </w:pPr>
    </w:p>
    <w:p w:rsidR="003E712F" w:rsidRDefault="00F64D13">
      <w:pPr>
        <w:spacing w:before="29" w:line="260" w:lineRule="exact"/>
        <w:ind w:left="721"/>
        <w:rPr>
          <w:sz w:val="24"/>
          <w:szCs w:val="24"/>
        </w:rPr>
      </w:pPr>
      <w:r>
        <w:rPr>
          <w:position w:val="-1"/>
          <w:sz w:val="24"/>
          <w:szCs w:val="24"/>
        </w:rPr>
        <w:t xml:space="preserve">1.   Write a function </w:t>
      </w:r>
      <w:proofErr w:type="gramStart"/>
      <w:r>
        <w:rPr>
          <w:position w:val="-1"/>
          <w:sz w:val="24"/>
          <w:szCs w:val="24"/>
        </w:rPr>
        <w:t>stats(</w:t>
      </w:r>
      <w:proofErr w:type="gramEnd"/>
      <w:r>
        <w:rPr>
          <w:position w:val="-1"/>
          <w:sz w:val="24"/>
          <w:szCs w:val="24"/>
        </w:rPr>
        <w:t>) that takes one input argument: the name of a text file. The</w:t>
      </w:r>
    </w:p>
    <w:p w:rsidR="003E712F" w:rsidRDefault="00F64D13">
      <w:pPr>
        <w:spacing w:before="48"/>
        <w:ind w:left="721"/>
        <w:rPr>
          <w:sz w:val="24"/>
          <w:szCs w:val="24"/>
        </w:rPr>
      </w:pPr>
      <w:proofErr w:type="gramStart"/>
      <w:r>
        <w:rPr>
          <w:sz w:val="24"/>
          <w:szCs w:val="24"/>
        </w:rPr>
        <w:t>;function</w:t>
      </w:r>
      <w:proofErr w:type="gramEnd"/>
      <w:r>
        <w:rPr>
          <w:sz w:val="24"/>
          <w:szCs w:val="24"/>
        </w:rPr>
        <w:t xml:space="preserve"> should print, on the screen, the number of lines, words, and characters in the file</w:t>
      </w:r>
    </w:p>
    <w:p w:rsidR="003E712F" w:rsidRDefault="00F64D13">
      <w:pPr>
        <w:spacing w:before="43" w:line="260" w:lineRule="exact"/>
        <w:ind w:left="721"/>
        <w:rPr>
          <w:sz w:val="24"/>
          <w:szCs w:val="24"/>
        </w:rPr>
      </w:pPr>
      <w:r>
        <w:rPr>
          <w:position w:val="-1"/>
          <w:sz w:val="24"/>
          <w:szCs w:val="24"/>
        </w:rPr>
        <w:t>.your function should open the file only once</w:t>
      </w:r>
    </w:p>
    <w:p w:rsidR="003E712F" w:rsidRDefault="003E712F">
      <w:pPr>
        <w:spacing w:before="6" w:line="120" w:lineRule="exact"/>
        <w:rPr>
          <w:sz w:val="13"/>
          <w:szCs w:val="13"/>
        </w:rPr>
      </w:pPr>
    </w:p>
    <w:p w:rsidR="003E712F" w:rsidRDefault="003E712F">
      <w:pPr>
        <w:spacing w:line="200" w:lineRule="exact"/>
      </w:pPr>
    </w:p>
    <w:p w:rsidR="003E712F" w:rsidRDefault="00F64D13">
      <w:pPr>
        <w:spacing w:before="29"/>
        <w:ind w:left="781"/>
        <w:rPr>
          <w:sz w:val="24"/>
          <w:szCs w:val="24"/>
        </w:rPr>
      </w:pPr>
      <w:proofErr w:type="gramStart"/>
      <w:r>
        <w:rPr>
          <w:sz w:val="24"/>
          <w:szCs w:val="24"/>
        </w:rPr>
        <w:t>stats(</w:t>
      </w:r>
      <w:proofErr w:type="gramEnd"/>
      <w:r>
        <w:rPr>
          <w:sz w:val="24"/>
          <w:szCs w:val="24"/>
        </w:rPr>
        <w:t>'example.txt') &gt;&gt;&gt;</w:t>
      </w:r>
    </w:p>
    <w:p w:rsidR="003E712F" w:rsidRDefault="00F64D13">
      <w:pPr>
        <w:spacing w:line="320" w:lineRule="atLeast"/>
        <w:ind w:left="721" w:right="7100"/>
        <w:rPr>
          <w:sz w:val="24"/>
          <w:szCs w:val="24"/>
        </w:rPr>
      </w:pPr>
      <w:proofErr w:type="gramStart"/>
      <w:r>
        <w:rPr>
          <w:sz w:val="24"/>
          <w:szCs w:val="24"/>
        </w:rPr>
        <w:t>line</w:t>
      </w:r>
      <w:proofErr w:type="gramEnd"/>
      <w:r>
        <w:rPr>
          <w:sz w:val="24"/>
          <w:szCs w:val="24"/>
        </w:rPr>
        <w:t xml:space="preserve"> count: 3 word count: 20 character count: 98</w:t>
      </w:r>
    </w:p>
    <w:p w:rsidR="003E712F" w:rsidRDefault="003E712F">
      <w:pPr>
        <w:spacing w:before="4" w:line="120" w:lineRule="exact"/>
        <w:rPr>
          <w:sz w:val="13"/>
          <w:szCs w:val="13"/>
        </w:rPr>
      </w:pPr>
    </w:p>
    <w:p w:rsidR="003E712F" w:rsidRDefault="003E712F">
      <w:pPr>
        <w:spacing w:line="200" w:lineRule="exact"/>
      </w:pPr>
    </w:p>
    <w:p w:rsidR="003E712F" w:rsidRDefault="00F64D13">
      <w:pPr>
        <w:spacing w:before="29"/>
        <w:ind w:left="992" w:right="73" w:hanging="360"/>
        <w:rPr>
          <w:sz w:val="24"/>
          <w:szCs w:val="24"/>
        </w:rPr>
      </w:pPr>
      <w:r>
        <w:rPr>
          <w:sz w:val="24"/>
          <w:szCs w:val="24"/>
        </w:rPr>
        <w:t xml:space="preserve">2.   Implement function </w:t>
      </w:r>
      <w:proofErr w:type="gramStart"/>
      <w:r>
        <w:rPr>
          <w:sz w:val="24"/>
          <w:szCs w:val="24"/>
        </w:rPr>
        <w:t>distribution(</w:t>
      </w:r>
      <w:proofErr w:type="gramEnd"/>
      <w:r>
        <w:rPr>
          <w:sz w:val="24"/>
          <w:szCs w:val="24"/>
        </w:rPr>
        <w:t xml:space="preserve">) that takes as input the name of a file (as a string). This one-line file will contain letter grades separated by </w:t>
      </w:r>
      <w:proofErr w:type="spellStart"/>
      <w:r>
        <w:rPr>
          <w:sz w:val="24"/>
          <w:szCs w:val="24"/>
        </w:rPr>
        <w:t>blanks.Your</w:t>
      </w:r>
      <w:proofErr w:type="spellEnd"/>
      <w:r>
        <w:rPr>
          <w:sz w:val="24"/>
          <w:szCs w:val="24"/>
        </w:rPr>
        <w:t xml:space="preserve"> function should</w:t>
      </w:r>
    </w:p>
    <w:p w:rsidR="003E712F" w:rsidRDefault="00F64D13">
      <w:pPr>
        <w:spacing w:before="43" w:line="260" w:lineRule="exact"/>
        <w:ind w:left="721"/>
        <w:rPr>
          <w:sz w:val="24"/>
          <w:szCs w:val="24"/>
        </w:rPr>
      </w:pPr>
      <w:r>
        <w:rPr>
          <w:position w:val="-1"/>
          <w:sz w:val="24"/>
          <w:szCs w:val="24"/>
        </w:rPr>
        <w:t>.print the distribution of grades, as shown</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Pr>
          <w:sz w:val="24"/>
          <w:szCs w:val="24"/>
        </w:rPr>
      </w:pPr>
      <w:proofErr w:type="gramStart"/>
      <w:r>
        <w:rPr>
          <w:sz w:val="24"/>
          <w:szCs w:val="24"/>
        </w:rPr>
        <w:t>distribution(</w:t>
      </w:r>
      <w:proofErr w:type="gramEnd"/>
      <w:r>
        <w:rPr>
          <w:sz w:val="24"/>
          <w:szCs w:val="24"/>
        </w:rPr>
        <w:t>'grades.txt') &gt;&gt;&gt;</w:t>
      </w:r>
    </w:p>
    <w:p w:rsidR="003E712F" w:rsidRDefault="00F64D13">
      <w:pPr>
        <w:spacing w:before="43"/>
        <w:ind w:left="721"/>
        <w:rPr>
          <w:sz w:val="24"/>
          <w:szCs w:val="24"/>
        </w:rPr>
      </w:pPr>
      <w:proofErr w:type="gramStart"/>
      <w:r>
        <w:rPr>
          <w:sz w:val="24"/>
          <w:szCs w:val="24"/>
        </w:rPr>
        <w:t>students</w:t>
      </w:r>
      <w:proofErr w:type="gramEnd"/>
      <w:r>
        <w:rPr>
          <w:sz w:val="24"/>
          <w:szCs w:val="24"/>
        </w:rPr>
        <w:t xml:space="preserve"> got A 6</w:t>
      </w:r>
    </w:p>
    <w:p w:rsidR="003E712F" w:rsidRDefault="00F64D13">
      <w:pPr>
        <w:spacing w:before="41"/>
        <w:ind w:left="721"/>
        <w:rPr>
          <w:sz w:val="24"/>
          <w:szCs w:val="24"/>
        </w:rPr>
      </w:pPr>
      <w:r>
        <w:rPr>
          <w:sz w:val="24"/>
          <w:szCs w:val="24"/>
        </w:rPr>
        <w:t>-students got A 2</w:t>
      </w:r>
    </w:p>
    <w:p w:rsidR="003E712F" w:rsidRDefault="00F64D13">
      <w:pPr>
        <w:spacing w:before="43" w:line="277" w:lineRule="auto"/>
        <w:ind w:left="721" w:right="7248"/>
        <w:rPr>
          <w:sz w:val="24"/>
          <w:szCs w:val="24"/>
        </w:rPr>
      </w:pPr>
      <w:r>
        <w:rPr>
          <w:sz w:val="24"/>
          <w:szCs w:val="24"/>
        </w:rPr>
        <w:t>+students got B 3 students got B 2</w:t>
      </w:r>
    </w:p>
    <w:p w:rsidR="003E712F" w:rsidRDefault="00F64D13">
      <w:pPr>
        <w:spacing w:before="1" w:line="277" w:lineRule="auto"/>
        <w:ind w:left="721" w:right="7303"/>
        <w:rPr>
          <w:sz w:val="24"/>
          <w:szCs w:val="24"/>
        </w:rPr>
      </w:pPr>
      <w:r>
        <w:rPr>
          <w:sz w:val="24"/>
          <w:szCs w:val="24"/>
        </w:rPr>
        <w:t>-students got B 2 students got C 4</w:t>
      </w:r>
    </w:p>
    <w:p w:rsidR="003E712F" w:rsidRDefault="00F64D13">
      <w:pPr>
        <w:spacing w:before="1"/>
        <w:ind w:left="721"/>
        <w:rPr>
          <w:sz w:val="24"/>
          <w:szCs w:val="24"/>
        </w:rPr>
      </w:pPr>
      <w:r>
        <w:rPr>
          <w:sz w:val="24"/>
          <w:szCs w:val="24"/>
        </w:rPr>
        <w:t>-student got C 1</w:t>
      </w:r>
    </w:p>
    <w:p w:rsidR="003E712F" w:rsidRDefault="00F64D13">
      <w:pPr>
        <w:spacing w:before="43" w:line="260" w:lineRule="exact"/>
        <w:ind w:left="721"/>
        <w:rPr>
          <w:sz w:val="24"/>
          <w:szCs w:val="24"/>
        </w:rPr>
      </w:pPr>
      <w:proofErr w:type="gramStart"/>
      <w:r>
        <w:rPr>
          <w:position w:val="-1"/>
          <w:sz w:val="24"/>
          <w:szCs w:val="24"/>
        </w:rPr>
        <w:t>students</w:t>
      </w:r>
      <w:proofErr w:type="gramEnd"/>
      <w:r>
        <w:rPr>
          <w:position w:val="-1"/>
          <w:sz w:val="24"/>
          <w:szCs w:val="24"/>
        </w:rPr>
        <w:t xml:space="preserve"> got F 2</w:t>
      </w:r>
    </w:p>
    <w:p w:rsidR="003E712F" w:rsidRDefault="003E712F">
      <w:pPr>
        <w:spacing w:before="8" w:line="120" w:lineRule="exact"/>
        <w:rPr>
          <w:sz w:val="13"/>
          <w:szCs w:val="13"/>
        </w:rPr>
      </w:pPr>
    </w:p>
    <w:p w:rsidR="003E712F" w:rsidRDefault="003E712F">
      <w:pPr>
        <w:spacing w:line="200" w:lineRule="exact"/>
      </w:pPr>
    </w:p>
    <w:p w:rsidR="003E712F" w:rsidRDefault="00F64D13">
      <w:pPr>
        <w:spacing w:before="29"/>
        <w:ind w:left="721"/>
        <w:rPr>
          <w:sz w:val="24"/>
          <w:szCs w:val="24"/>
        </w:rPr>
      </w:pPr>
      <w:r>
        <w:rPr>
          <w:sz w:val="24"/>
          <w:szCs w:val="24"/>
        </w:rPr>
        <w:t xml:space="preserve">3.   Implement function </w:t>
      </w:r>
      <w:proofErr w:type="gramStart"/>
      <w:r>
        <w:rPr>
          <w:sz w:val="24"/>
          <w:szCs w:val="24"/>
        </w:rPr>
        <w:t>duplicate(</w:t>
      </w:r>
      <w:proofErr w:type="gramEnd"/>
      <w:r>
        <w:rPr>
          <w:sz w:val="24"/>
          <w:szCs w:val="24"/>
        </w:rPr>
        <w:t>) that takes as input the name (a string) of a file in the</w:t>
      </w:r>
    </w:p>
    <w:p w:rsidR="003E712F" w:rsidRDefault="00F64D13">
      <w:pPr>
        <w:spacing w:before="43" w:line="260" w:lineRule="exact"/>
        <w:ind w:left="721"/>
        <w:rPr>
          <w:sz w:val="24"/>
          <w:szCs w:val="24"/>
        </w:rPr>
      </w:pPr>
      <w:r>
        <w:rPr>
          <w:position w:val="-1"/>
          <w:sz w:val="24"/>
          <w:szCs w:val="24"/>
        </w:rPr>
        <w:t xml:space="preserve">.current directory and returns </w:t>
      </w:r>
      <w:proofErr w:type="gramStart"/>
      <w:r>
        <w:rPr>
          <w:position w:val="-1"/>
          <w:sz w:val="24"/>
          <w:szCs w:val="24"/>
        </w:rPr>
        <w:t>True</w:t>
      </w:r>
      <w:proofErr w:type="gramEnd"/>
      <w:r>
        <w:rPr>
          <w:position w:val="-1"/>
          <w:sz w:val="24"/>
          <w:szCs w:val="24"/>
        </w:rPr>
        <w:t xml:space="preserve"> if the file contains duplicate words and False otherwise</w:t>
      </w:r>
    </w:p>
    <w:p w:rsidR="003E712F" w:rsidRDefault="003E712F">
      <w:pPr>
        <w:spacing w:before="6" w:line="120" w:lineRule="exact"/>
        <w:rPr>
          <w:sz w:val="13"/>
          <w:szCs w:val="13"/>
        </w:rPr>
      </w:pPr>
    </w:p>
    <w:p w:rsidR="003E712F" w:rsidRDefault="003E712F">
      <w:pPr>
        <w:spacing w:line="200" w:lineRule="exact"/>
      </w:pPr>
    </w:p>
    <w:p w:rsidR="003E712F" w:rsidRDefault="00F64D13">
      <w:pPr>
        <w:spacing w:before="29" w:line="277" w:lineRule="auto"/>
        <w:ind w:left="721" w:right="6003"/>
        <w:rPr>
          <w:sz w:val="24"/>
          <w:szCs w:val="24"/>
        </w:rPr>
      </w:pPr>
      <w:proofErr w:type="gramStart"/>
      <w:r>
        <w:rPr>
          <w:sz w:val="24"/>
          <w:szCs w:val="24"/>
        </w:rPr>
        <w:t>duplicate(</w:t>
      </w:r>
      <w:proofErr w:type="gramEnd"/>
      <w:r>
        <w:rPr>
          <w:sz w:val="24"/>
          <w:szCs w:val="24"/>
        </w:rPr>
        <w:t>'Duplicates.txt') &gt;&gt;&gt; True</w:t>
      </w:r>
    </w:p>
    <w:p w:rsidR="003E712F" w:rsidRDefault="00F64D13">
      <w:pPr>
        <w:spacing w:before="1"/>
        <w:ind w:left="721"/>
        <w:rPr>
          <w:sz w:val="24"/>
          <w:szCs w:val="24"/>
        </w:rPr>
      </w:pPr>
      <w:proofErr w:type="gramStart"/>
      <w:r>
        <w:rPr>
          <w:sz w:val="24"/>
          <w:szCs w:val="24"/>
        </w:rPr>
        <w:t>duplicate(</w:t>
      </w:r>
      <w:proofErr w:type="gramEnd"/>
      <w:r>
        <w:rPr>
          <w:sz w:val="24"/>
          <w:szCs w:val="24"/>
        </w:rPr>
        <w:t>'noDuplicates.txt') &gt;&gt;&gt;</w:t>
      </w:r>
    </w:p>
    <w:p w:rsidR="003E712F" w:rsidRDefault="00F64D13">
      <w:pPr>
        <w:spacing w:before="43" w:line="260" w:lineRule="exact"/>
        <w:ind w:left="721"/>
        <w:rPr>
          <w:sz w:val="24"/>
          <w:szCs w:val="24"/>
        </w:rPr>
      </w:pPr>
      <w:r>
        <w:rPr>
          <w:position w:val="-1"/>
          <w:sz w:val="24"/>
          <w:szCs w:val="24"/>
        </w:rPr>
        <w:t>False</w:t>
      </w:r>
    </w:p>
    <w:p w:rsidR="003E712F" w:rsidRDefault="003E712F">
      <w:pPr>
        <w:spacing w:before="9" w:line="120" w:lineRule="exact"/>
        <w:rPr>
          <w:sz w:val="13"/>
          <w:szCs w:val="13"/>
        </w:rPr>
      </w:pPr>
    </w:p>
    <w:p w:rsidR="003E712F" w:rsidRDefault="003E712F">
      <w:pPr>
        <w:spacing w:line="200" w:lineRule="exact"/>
      </w:pPr>
    </w:p>
    <w:p w:rsidR="003E712F" w:rsidRDefault="00F64D13">
      <w:pPr>
        <w:spacing w:before="29" w:line="277" w:lineRule="auto"/>
        <w:ind w:left="721" w:right="819"/>
        <w:rPr>
          <w:sz w:val="24"/>
          <w:szCs w:val="24"/>
        </w:rPr>
      </w:pPr>
      <w:r>
        <w:rPr>
          <w:sz w:val="24"/>
          <w:szCs w:val="24"/>
        </w:rPr>
        <w:t xml:space="preserve">The function </w:t>
      </w:r>
      <w:proofErr w:type="spellStart"/>
      <w:proofErr w:type="gramStart"/>
      <w:r>
        <w:rPr>
          <w:sz w:val="24"/>
          <w:szCs w:val="24"/>
        </w:rPr>
        <w:t>abc</w:t>
      </w:r>
      <w:proofErr w:type="spellEnd"/>
      <w:r>
        <w:rPr>
          <w:sz w:val="24"/>
          <w:szCs w:val="24"/>
        </w:rPr>
        <w:t>(</w:t>
      </w:r>
      <w:proofErr w:type="gramEnd"/>
      <w:r>
        <w:rPr>
          <w:sz w:val="24"/>
          <w:szCs w:val="24"/>
        </w:rPr>
        <w:t>) takes the name of a file (a string) as input. The function should .4 open the file, read it, and then write it into file abc.txt with this modification: Every</w:t>
      </w:r>
    </w:p>
    <w:p w:rsidR="003E712F" w:rsidRDefault="00F64D13">
      <w:pPr>
        <w:spacing w:before="1" w:line="277" w:lineRule="auto"/>
        <w:ind w:left="781" w:right="1256" w:hanging="60"/>
        <w:rPr>
          <w:sz w:val="24"/>
          <w:szCs w:val="24"/>
        </w:rPr>
      </w:pPr>
      <w:r>
        <w:rPr>
          <w:sz w:val="24"/>
          <w:szCs w:val="24"/>
        </w:rPr>
        <w:t>.'</w:t>
      </w:r>
      <w:proofErr w:type="gramStart"/>
      <w:r>
        <w:rPr>
          <w:sz w:val="24"/>
          <w:szCs w:val="24"/>
        </w:rPr>
        <w:t>occurrence</w:t>
      </w:r>
      <w:proofErr w:type="gramEnd"/>
      <w:r>
        <w:rPr>
          <w:sz w:val="24"/>
          <w:szCs w:val="24"/>
        </w:rPr>
        <w:t xml:space="preserve"> of a four-letter word in the file should be replaced with string '</w:t>
      </w:r>
      <w:proofErr w:type="spellStart"/>
      <w:r>
        <w:rPr>
          <w:sz w:val="24"/>
          <w:szCs w:val="24"/>
        </w:rPr>
        <w:t>xxxx</w:t>
      </w:r>
      <w:proofErr w:type="spellEnd"/>
      <w:r>
        <w:rPr>
          <w:sz w:val="24"/>
          <w:szCs w:val="24"/>
        </w:rPr>
        <w:t xml:space="preserve"> </w:t>
      </w:r>
      <w:proofErr w:type="spellStart"/>
      <w:r>
        <w:rPr>
          <w:sz w:val="24"/>
          <w:szCs w:val="24"/>
        </w:rPr>
        <w:t>abc</w:t>
      </w:r>
      <w:proofErr w:type="spellEnd"/>
      <w:r>
        <w:rPr>
          <w:sz w:val="24"/>
          <w:szCs w:val="24"/>
        </w:rPr>
        <w:t>('example.txt') &gt;&gt;&gt;</w:t>
      </w:r>
    </w:p>
    <w:p w:rsidR="003E712F" w:rsidRDefault="00F64D13">
      <w:pPr>
        <w:spacing w:before="1" w:line="277" w:lineRule="auto"/>
        <w:ind w:left="721" w:right="1446"/>
        <w:rPr>
          <w:sz w:val="24"/>
          <w:szCs w:val="24"/>
        </w:rPr>
      </w:pPr>
      <w:r>
        <w:rPr>
          <w:sz w:val="24"/>
          <w:szCs w:val="24"/>
        </w:rPr>
        <w:t>Note that this function produces no output, but it does create file abc.txt in the current folder</w:t>
      </w:r>
    </w:p>
    <w:sectPr w:rsidR="003E712F">
      <w:pgSz w:w="12240" w:h="15840"/>
      <w:pgMar w:top="1140" w:right="1240" w:bottom="280" w:left="1300" w:header="63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E1A" w:rsidRDefault="00547E1A">
      <w:r>
        <w:separator/>
      </w:r>
    </w:p>
  </w:endnote>
  <w:endnote w:type="continuationSeparator" w:id="0">
    <w:p w:rsidR="00547E1A" w:rsidRDefault="0054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E1A" w:rsidRDefault="00547E1A">
      <w:r>
        <w:separator/>
      </w:r>
    </w:p>
  </w:footnote>
  <w:footnote w:type="continuationSeparator" w:id="0">
    <w:p w:rsidR="00547E1A" w:rsidRDefault="00547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F" w:rsidRDefault="00547E1A">
    <w:pPr>
      <w:spacing w:line="200" w:lineRule="exact"/>
    </w:pPr>
    <w:r>
      <w:pict>
        <v:group id="_x0000_s2051" style="position:absolute;margin-left:70.15pt;margin-top:35.5pt;width:470.2pt;height:22.3pt;z-index:-251659776;mso-position-horizontal-relative:page;mso-position-vertical-relative:page" coordorigin="1403,710" coordsize="9404,446">
          <v:shape id="_x0000_s2057" style="position:absolute;left:1440;top:720;width:2809;height:396" coordorigin="1440,720" coordsize="2809,396" path="m1440,1116r2809,l4249,720r-2809,l1440,1116xe" fillcolor="#8db3e0" stroked="f">
            <v:path arrowok="t"/>
          </v:shape>
          <v:shape id="_x0000_s2056" style="position:absolute;left:1440;top:1045;width:2809;height:74" coordorigin="1440,1045" coordsize="2809,74" path="m1440,1119r2809,l4249,1045r-2809,l1440,1119xe" fillcolor="#8db3e0" stroked="f">
            <v:path arrowok="t"/>
          </v:shape>
          <v:shape id="_x0000_s2055" style="position:absolute;left:1440;top:756;width:2809;height:0" coordorigin="1440,756" coordsize="2809,0" path="m1440,756r2809,e" filled="f" strokecolor="#8db3e0" strokeweight="3.7pt">
            <v:path arrowok="t"/>
          </v:shape>
          <v:shape id="_x0000_s2054" style="position:absolute;left:1426;top:1118;width:2823;height:10" coordorigin="1426,1118" coordsize="2823,10" path="m1426,1128r2823,l4249,1118r-2823,l1426,1128xe" fillcolor="#923634" stroked="f">
            <v:path arrowok="t"/>
          </v:shape>
          <v:shape id="_x0000_s2053" style="position:absolute;left:4234;top:1123;width:10;height:0" coordorigin="4234,1123" coordsize="10,0" path="m4234,1123r10,e" filled="f" strokeweight=".6pt">
            <v:path arrowok="t"/>
          </v:shape>
          <v:shape id="_x0000_s2052" style="position:absolute;left:4244;top:1123;width:6558;height:0" coordorigin="4244,1123" coordsize="6558,0" path="m4244,1123r6558,e" filled="f" strokeweight=".4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227.9pt;margin-top:30.95pt;width:118.8pt;height:11.05pt;z-index:-251658752;mso-position-horizontal-relative:page;mso-position-vertical-relative:page" filled="f" stroked="f">
          <v:textbox inset="0,0,0,0">
            <w:txbxContent>
              <w:p w:rsidR="003E712F" w:rsidRDefault="00F64D13">
                <w:pPr>
                  <w:spacing w:line="200" w:lineRule="exact"/>
                  <w:ind w:left="20" w:right="-27"/>
                  <w:rPr>
                    <w:rFonts w:ascii="Georgia" w:eastAsia="Georgia" w:hAnsi="Georgia" w:cs="Georgia"/>
                    <w:sz w:val="18"/>
                    <w:szCs w:val="18"/>
                  </w:rPr>
                </w:pPr>
                <w:r>
                  <w:rPr>
                    <w:rFonts w:ascii="Georgia" w:eastAsia="Georgia" w:hAnsi="Georgia" w:cs="Georgia"/>
                    <w:sz w:val="18"/>
                    <w:szCs w:val="18"/>
                  </w:rPr>
                  <w:t xml:space="preserve">Lab 09 </w:t>
                </w:r>
                <w:r>
                  <w:rPr>
                    <w:rFonts w:ascii="Arial" w:eastAsia="Arial" w:hAnsi="Arial" w:cs="Arial"/>
                    <w:sz w:val="18"/>
                    <w:szCs w:val="18"/>
                  </w:rPr>
                  <w:t>–</w:t>
                </w:r>
                <w:r>
                  <w:rPr>
                    <w:rFonts w:ascii="Georgia" w:eastAsia="Georgia" w:hAnsi="Georgia" w:cs="Georgia"/>
                    <w:sz w:val="18"/>
                    <w:szCs w:val="18"/>
                  </w:rPr>
                  <w:t>Introduction to Files</w:t>
                </w:r>
              </w:p>
            </w:txbxContent>
          </v:textbox>
          <w10:wrap anchorx="page" anchory="page"/>
        </v:shape>
      </w:pict>
    </w:r>
    <w:r>
      <w:pict>
        <v:shape id="_x0000_s2049" type="#_x0000_t202" style="position:absolute;margin-left:85.9pt;margin-top:40.9pt;width:77.6pt;height:13.05pt;z-index:-251657728;mso-position-horizontal-relative:page;mso-position-vertical-relative:page" filled="f" stroked="f">
          <v:textbox inset="0,0,0,0">
            <w:txbxContent>
              <w:p w:rsidR="003E712F" w:rsidRDefault="003E712F">
                <w:pPr>
                  <w:spacing w:line="240" w:lineRule="exact"/>
                  <w:ind w:left="20" w:right="-33"/>
                  <w:rPr>
                    <w:sz w:val="22"/>
                    <w:szCs w:val="22"/>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0FE"/>
    <w:multiLevelType w:val="multilevel"/>
    <w:tmpl w:val="93E8C0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2F"/>
    <w:rsid w:val="003E712F"/>
    <w:rsid w:val="0041548F"/>
    <w:rsid w:val="00547E1A"/>
    <w:rsid w:val="009C180B"/>
    <w:rsid w:val="00F6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CB49CB28-B256-4258-92BD-5F0D7809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C180B"/>
    <w:pPr>
      <w:tabs>
        <w:tab w:val="center" w:pos="4680"/>
        <w:tab w:val="right" w:pos="9360"/>
      </w:tabs>
    </w:pPr>
  </w:style>
  <w:style w:type="character" w:customStyle="1" w:styleId="HeaderChar">
    <w:name w:val="Header Char"/>
    <w:basedOn w:val="DefaultParagraphFont"/>
    <w:link w:val="Header"/>
    <w:uiPriority w:val="99"/>
    <w:rsid w:val="009C180B"/>
  </w:style>
  <w:style w:type="paragraph" w:styleId="Footer">
    <w:name w:val="footer"/>
    <w:basedOn w:val="Normal"/>
    <w:link w:val="FooterChar"/>
    <w:uiPriority w:val="99"/>
    <w:unhideWhenUsed/>
    <w:rsid w:val="009C180B"/>
    <w:pPr>
      <w:tabs>
        <w:tab w:val="center" w:pos="4680"/>
        <w:tab w:val="right" w:pos="9360"/>
      </w:tabs>
    </w:pPr>
  </w:style>
  <w:style w:type="character" w:customStyle="1" w:styleId="FooterChar">
    <w:name w:val="Footer Char"/>
    <w:basedOn w:val="DefaultParagraphFont"/>
    <w:link w:val="Footer"/>
    <w:uiPriority w:val="99"/>
    <w:rsid w:val="009C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AsmaKhan</cp:lastModifiedBy>
  <cp:revision>3</cp:revision>
  <dcterms:created xsi:type="dcterms:W3CDTF">2019-10-24T10:17:00Z</dcterms:created>
  <dcterms:modified xsi:type="dcterms:W3CDTF">2019-12-13T09:20:00Z</dcterms:modified>
</cp:coreProperties>
</file>