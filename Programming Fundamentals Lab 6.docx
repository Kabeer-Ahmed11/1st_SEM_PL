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D9" w:rsidRDefault="008C21B4" w:rsidP="0058505F">
      <w:pPr>
        <w:spacing w:before="8"/>
        <w:rPr>
          <w:rFonts w:ascii="Georgia" w:eastAsia="Georgia" w:hAnsi="Georgia" w:cs="Georgia"/>
          <w:sz w:val="52"/>
          <w:szCs w:val="52"/>
        </w:rPr>
      </w:pPr>
      <w:r>
        <w:rPr>
          <w:rFonts w:ascii="Georgia" w:eastAsia="Georgia" w:hAnsi="Georgia" w:cs="Georgia"/>
          <w:sz w:val="52"/>
          <w:szCs w:val="52"/>
        </w:rPr>
        <w:t>Experiment No. 0</w:t>
      </w:r>
      <w:r w:rsidR="00CE2AD3">
        <w:rPr>
          <w:rFonts w:ascii="Georgia" w:eastAsia="Georgia" w:hAnsi="Georgia" w:cs="Georgia"/>
          <w:sz w:val="52"/>
          <w:szCs w:val="52"/>
        </w:rPr>
        <w:t>6</w:t>
      </w:r>
    </w:p>
    <w:p w:rsidR="001157D9" w:rsidRDefault="00F7145F">
      <w:pPr>
        <w:spacing w:before="97"/>
        <w:ind w:left="140"/>
        <w:rPr>
          <w:rFonts w:ascii="Cambria" w:eastAsia="Cambria" w:hAnsi="Cambria" w:cs="Cambria"/>
          <w:sz w:val="24"/>
          <w:szCs w:val="24"/>
        </w:rPr>
      </w:pPr>
      <w:r>
        <w:pict>
          <v:group id="_x0000_s1153" style="position:absolute;left:0;text-align:left;margin-left:70.6pt;margin-top:4.35pt;width:470.95pt;height:0;z-index:-251666432;mso-position-horizontal-relative:page" coordorigin="1412,87" coordsize="9419,0">
            <v:shape id="_x0000_s1154" style="position:absolute;left:1412;top:87;width:9419;height:0" coordorigin="1412,87" coordsize="9419,0" path="m1412,87r9419,e" filled="f" strokecolor="#4f81bc" strokeweight="1.06pt">
              <v:path arrowok="t"/>
            </v:shape>
            <w10:wrap anchorx="page"/>
          </v:group>
        </w:pict>
      </w:r>
      <w:proofErr w:type="gramStart"/>
      <w:r w:rsidR="008C21B4">
        <w:rPr>
          <w:rFonts w:ascii="Cambria" w:eastAsia="Cambria" w:hAnsi="Cambria" w:cs="Cambria"/>
          <w:i/>
          <w:sz w:val="24"/>
          <w:szCs w:val="24"/>
        </w:rPr>
        <w:t>Lab  0</w:t>
      </w:r>
      <w:r w:rsidR="00CE2AD3">
        <w:rPr>
          <w:rFonts w:ascii="Cambria" w:eastAsia="Cambria" w:hAnsi="Cambria" w:cs="Cambria"/>
          <w:i/>
          <w:sz w:val="24"/>
          <w:szCs w:val="24"/>
        </w:rPr>
        <w:t>6</w:t>
      </w:r>
      <w:proofErr w:type="gramEnd"/>
      <w:r w:rsidR="008C21B4">
        <w:rPr>
          <w:rFonts w:ascii="Cambria" w:eastAsia="Cambria" w:hAnsi="Cambria" w:cs="Cambria"/>
          <w:i/>
          <w:sz w:val="24"/>
          <w:szCs w:val="24"/>
        </w:rPr>
        <w:t xml:space="preserve">  –</w:t>
      </w:r>
      <w:r w:rsidR="00F724B5">
        <w:rPr>
          <w:rFonts w:ascii="Cambria" w:eastAsia="Cambria" w:hAnsi="Cambria" w:cs="Cambria"/>
          <w:i/>
          <w:sz w:val="24"/>
          <w:szCs w:val="24"/>
        </w:rPr>
        <w:t xml:space="preserve">Python lists </w:t>
      </w:r>
    </w:p>
    <w:p w:rsidR="001157D9" w:rsidRDefault="001157D9">
      <w:pPr>
        <w:spacing w:before="3" w:line="240" w:lineRule="exact"/>
        <w:rPr>
          <w:sz w:val="24"/>
          <w:szCs w:val="24"/>
        </w:rPr>
      </w:pPr>
    </w:p>
    <w:p w:rsidR="001157D9" w:rsidRDefault="008C21B4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Lab Objectives:</w:t>
      </w:r>
    </w:p>
    <w:p w:rsidR="001157D9" w:rsidRDefault="001157D9">
      <w:pPr>
        <w:spacing w:before="12" w:line="220" w:lineRule="exact"/>
        <w:rPr>
          <w:sz w:val="22"/>
          <w:szCs w:val="22"/>
        </w:rPr>
      </w:pPr>
    </w:p>
    <w:p w:rsidR="001157D9" w:rsidRPr="0058505F" w:rsidRDefault="0058505F" w:rsidP="0058505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8505F">
        <w:rPr>
          <w:sz w:val="22"/>
          <w:szCs w:val="22"/>
        </w:rPr>
        <w:t xml:space="preserve">Introduction to Python Lists </w:t>
      </w:r>
    </w:p>
    <w:p w:rsidR="0058505F" w:rsidRPr="0058505F" w:rsidRDefault="0058505F" w:rsidP="00F724B5">
      <w:pPr>
        <w:pStyle w:val="ListParagraph"/>
        <w:ind w:left="890"/>
        <w:rPr>
          <w:sz w:val="22"/>
          <w:szCs w:val="22"/>
        </w:rPr>
      </w:pPr>
    </w:p>
    <w:p w:rsidR="001157D9" w:rsidRDefault="001157D9">
      <w:pPr>
        <w:spacing w:before="2" w:line="120" w:lineRule="exact"/>
        <w:rPr>
          <w:sz w:val="12"/>
          <w:szCs w:val="12"/>
        </w:rPr>
      </w:pPr>
    </w:p>
    <w:p w:rsidR="001157D9" w:rsidRDefault="00CE2AD3" w:rsidP="00CE2AD3">
      <w:pPr>
        <w:tabs>
          <w:tab w:val="left" w:pos="2063"/>
        </w:tabs>
        <w:spacing w:line="200" w:lineRule="exact"/>
      </w:pPr>
      <w:r>
        <w:tab/>
      </w:r>
    </w:p>
    <w:p w:rsidR="001157D9" w:rsidRDefault="00F14680" w:rsidP="00F724B5">
      <w:pPr>
        <w:spacing w:before="21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Python List </w:t>
      </w:r>
    </w:p>
    <w:p w:rsidR="001157D9" w:rsidRDefault="008C21B4">
      <w:pPr>
        <w:spacing w:before="47" w:line="276" w:lineRule="auto"/>
        <w:ind w:left="140" w:right="99"/>
        <w:jc w:val="both"/>
        <w:rPr>
          <w:sz w:val="24"/>
          <w:szCs w:val="24"/>
        </w:rPr>
      </w:pPr>
      <w:r>
        <w:rPr>
          <w:sz w:val="24"/>
          <w:szCs w:val="24"/>
        </w:rPr>
        <w:t>A list is a container which holds comma separated values (items or  elements) between square brackets where items or elements need not all have the same type. In general, we can define a list as an object that contains multiple data items (elements). The contents of a list can be changed during program execution. The size of a list can also change during execution, as elements are added or removed from it.</w:t>
      </w:r>
    </w:p>
    <w:p w:rsidR="001157D9" w:rsidRDefault="001157D9">
      <w:pPr>
        <w:spacing w:line="200" w:lineRule="exact"/>
      </w:pPr>
    </w:p>
    <w:p w:rsidR="001157D9" w:rsidRDefault="008C21B4">
      <w:pPr>
        <w:ind w:left="140" w:right="5075"/>
        <w:jc w:val="both"/>
        <w:rPr>
          <w:sz w:val="24"/>
          <w:szCs w:val="24"/>
        </w:rPr>
      </w:pPr>
      <w:r>
        <w:rPr>
          <w:b/>
          <w:sz w:val="24"/>
          <w:szCs w:val="24"/>
        </w:rPr>
        <w:t>Program 1: Write a program to copy a list.</w:t>
      </w:r>
    </w:p>
    <w:p w:rsidR="001157D9" w:rsidRDefault="001157D9">
      <w:pPr>
        <w:spacing w:before="16" w:line="260" w:lineRule="exact"/>
        <w:rPr>
          <w:sz w:val="26"/>
          <w:szCs w:val="26"/>
        </w:rPr>
      </w:pPr>
    </w:p>
    <w:p w:rsidR="001157D9" w:rsidRDefault="008C21B4">
      <w:pPr>
        <w:ind w:left="140" w:right="8850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1157D9" w:rsidRDefault="008C21B4">
      <w:pPr>
        <w:spacing w:line="260" w:lineRule="exact"/>
        <w:ind w:left="140" w:right="6209"/>
        <w:jc w:val="both"/>
        <w:rPr>
          <w:sz w:val="24"/>
          <w:szCs w:val="24"/>
        </w:rPr>
      </w:pPr>
      <w:r>
        <w:rPr>
          <w:sz w:val="24"/>
          <w:szCs w:val="24"/>
        </w:rPr>
        <w:t>original_list1 = [10, 22, 44, 23, 4]</w:t>
      </w:r>
    </w:p>
    <w:p w:rsidR="001157D9" w:rsidRDefault="008C21B4">
      <w:pPr>
        <w:ind w:left="140" w:right="6656"/>
        <w:rPr>
          <w:sz w:val="24"/>
          <w:szCs w:val="24"/>
        </w:rPr>
      </w:pPr>
      <w:r>
        <w:rPr>
          <w:sz w:val="24"/>
          <w:szCs w:val="24"/>
        </w:rPr>
        <w:t xml:space="preserve">new_list2 = </w:t>
      </w:r>
      <w:proofErr w:type="gramStart"/>
      <w:r>
        <w:rPr>
          <w:sz w:val="24"/>
          <w:szCs w:val="24"/>
        </w:rPr>
        <w:t>list(</w:t>
      </w:r>
      <w:proofErr w:type="spellStart"/>
      <w:proofErr w:type="gramEnd"/>
      <w:r>
        <w:rPr>
          <w:sz w:val="24"/>
          <w:szCs w:val="24"/>
        </w:rPr>
        <w:t>original_list</w:t>
      </w:r>
      <w:proofErr w:type="spellEnd"/>
      <w:r>
        <w:rPr>
          <w:sz w:val="24"/>
          <w:szCs w:val="24"/>
        </w:rPr>
        <w:t>) print(original_list1) print(new_list2)</w:t>
      </w:r>
    </w:p>
    <w:p w:rsidR="001157D9" w:rsidRDefault="001157D9">
      <w:pPr>
        <w:spacing w:before="1" w:line="280" w:lineRule="exact"/>
        <w:rPr>
          <w:sz w:val="28"/>
          <w:szCs w:val="28"/>
        </w:rPr>
      </w:pPr>
    </w:p>
    <w:p w:rsidR="001157D9" w:rsidRDefault="00F7145F">
      <w:pPr>
        <w:spacing w:line="260" w:lineRule="exact"/>
        <w:ind w:left="140" w:right="8635"/>
        <w:jc w:val="both"/>
        <w:rPr>
          <w:sz w:val="24"/>
          <w:szCs w:val="24"/>
        </w:rPr>
      </w:pPr>
      <w:r>
        <w:pict>
          <v:group id="_x0000_s1082" style="position:absolute;left:0;text-align:left;margin-left:66.1pt;margin-top:15.6pt;width:479.95pt;height:82.9pt;z-index:-251657216;mso-position-horizontal-relative:page" coordorigin="1322,312" coordsize="9599,1658">
            <v:shape id="_x0000_s1091" style="position:absolute;left:1332;top:327;width:9577;height:338" coordorigin="1332,327" coordsize="9577,338" path="m1332,666r9578,l10910,327r-9578,l1332,666xe" fillcolor="#d9d9d9" stroked="f">
              <v:path arrowok="t"/>
            </v:shape>
            <v:shape id="_x0000_s1090" style="position:absolute;left:1332;top:322;width:9577;height:0" coordorigin="1332,322" coordsize="9577,0" path="m1332,322r9578,e" filled="f" strokeweight=".58pt">
              <v:path arrowok="t"/>
            </v:shape>
            <v:shape id="_x0000_s1089" style="position:absolute;left:1332;top:666;width:9577;height:317" coordorigin="1332,666" coordsize="9577,317" path="m1332,983r9578,l10910,666r-9578,l1332,983xe" fillcolor="#d9d9d9" stroked="f">
              <v:path arrowok="t"/>
            </v:shape>
            <v:shape id="_x0000_s1088" style="position:absolute;left:1332;top:983;width:9577;height:317" coordorigin="1332,983" coordsize="9577,317" path="m1332,1300r9578,l10910,983r-9578,l1332,1300xe" fillcolor="#d9d9d9" stroked="f">
              <v:path arrowok="t"/>
            </v:shape>
            <v:shape id="_x0000_s1087" style="position:absolute;left:1332;top:1300;width:9577;height:319" coordorigin="1332,1300" coordsize="9577,319" path="m1332,1619r9578,l10910,1300r-9578,l1332,1619xe" fillcolor="#d9d9d9" stroked="f">
              <v:path arrowok="t"/>
            </v:shape>
            <v:shape id="_x0000_s1086" style="position:absolute;left:1332;top:1619;width:9577;height:336" coordorigin="1332,1619" coordsize="9577,336" path="m1332,1955r9578,l10910,1619r-9578,l1332,1955xe" fillcolor="#d9d9d9" stroked="f">
              <v:path arrowok="t"/>
            </v:shape>
            <v:shape id="_x0000_s1085" style="position:absolute;left:1332;top:1960;width:9577;height:0" coordorigin="1332,1960" coordsize="9577,0" path="m1332,1960r9578,e" filled="f" strokeweight=".58pt">
              <v:path arrowok="t"/>
            </v:shape>
            <v:shape id="_x0000_s1084" style="position:absolute;left:1328;top:318;width:0;height:1647" coordorigin="1328,318" coordsize="0,1647" path="m1328,318r,1646e" filled="f" strokeweight=".58pt">
              <v:path arrowok="t"/>
            </v:shape>
            <v:shape id="_x0000_s1083" style="position:absolute;left:10915;top:318;width:0;height:1647" coordorigin="10915,318" coordsize="0,1647" path="m10915,318r,1646e" filled="f" strokeweight=".58pt">
              <v:path arrowok="t"/>
            </v:shape>
            <w10:wrap anchorx="page"/>
          </v:group>
        </w:pict>
      </w:r>
      <w:r w:rsidR="008C21B4">
        <w:rPr>
          <w:b/>
          <w:position w:val="-1"/>
          <w:sz w:val="24"/>
          <w:szCs w:val="24"/>
        </w:rPr>
        <w:t>Output:</w:t>
      </w:r>
    </w:p>
    <w:p w:rsidR="001157D9" w:rsidRDefault="001157D9">
      <w:pPr>
        <w:spacing w:before="10" w:line="120" w:lineRule="exact"/>
        <w:rPr>
          <w:sz w:val="13"/>
          <w:szCs w:val="13"/>
        </w:rPr>
      </w:pPr>
    </w:p>
    <w:p w:rsidR="001157D9" w:rsidRDefault="001157D9">
      <w:pPr>
        <w:spacing w:line="200" w:lineRule="exact"/>
      </w:pPr>
    </w:p>
    <w:p w:rsidR="001157D9" w:rsidRDefault="001157D9">
      <w:pPr>
        <w:spacing w:line="200" w:lineRule="exact"/>
      </w:pPr>
    </w:p>
    <w:p w:rsidR="001157D9" w:rsidRDefault="001157D9">
      <w:pPr>
        <w:spacing w:line="200" w:lineRule="exact"/>
      </w:pPr>
    </w:p>
    <w:p w:rsidR="001157D9" w:rsidRDefault="001157D9">
      <w:pPr>
        <w:spacing w:line="200" w:lineRule="exact"/>
      </w:pPr>
    </w:p>
    <w:p w:rsidR="001157D9" w:rsidRDefault="001157D9">
      <w:pPr>
        <w:spacing w:line="200" w:lineRule="exact"/>
      </w:pPr>
    </w:p>
    <w:p w:rsidR="001157D9" w:rsidRDefault="001157D9">
      <w:pPr>
        <w:spacing w:line="200" w:lineRule="exact"/>
      </w:pPr>
    </w:p>
    <w:p w:rsidR="001157D9" w:rsidRDefault="001157D9">
      <w:pPr>
        <w:spacing w:line="200" w:lineRule="exact"/>
      </w:pPr>
    </w:p>
    <w:p w:rsidR="001157D9" w:rsidRDefault="001157D9">
      <w:pPr>
        <w:spacing w:line="200" w:lineRule="exact"/>
      </w:pPr>
    </w:p>
    <w:p w:rsidR="001157D9" w:rsidRDefault="001157D9">
      <w:pPr>
        <w:spacing w:line="200" w:lineRule="exact"/>
      </w:pPr>
    </w:p>
    <w:p w:rsidR="001157D9" w:rsidRDefault="001157D9">
      <w:pPr>
        <w:spacing w:before="9" w:line="160" w:lineRule="exact"/>
        <w:rPr>
          <w:sz w:val="16"/>
          <w:szCs w:val="16"/>
        </w:rPr>
        <w:sectPr w:rsidR="001157D9">
          <w:headerReference w:type="default" r:id="rId7"/>
          <w:footerReference w:type="default" r:id="rId8"/>
          <w:pgSz w:w="12240" w:h="15840"/>
          <w:pgMar w:top="1140" w:right="1300" w:bottom="280" w:left="1300" w:header="710" w:footer="1080" w:gutter="0"/>
          <w:cols w:space="720"/>
        </w:sectPr>
      </w:pPr>
    </w:p>
    <w:p w:rsidR="001157D9" w:rsidRDefault="008C21B4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157D9" w:rsidRDefault="008C21B4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157D9" w:rsidRDefault="008C21B4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157D9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7" w:space="506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157D9" w:rsidRDefault="008C21B4">
      <w:pPr>
        <w:spacing w:line="260" w:lineRule="exact"/>
        <w:ind w:left="1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6D37E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Using the following interactive session as an aid, explain in your own words what</w:t>
      </w:r>
    </w:p>
    <w:p w:rsidR="001157D9" w:rsidRDefault="008C21B4">
      <w:pPr>
        <w:spacing w:before="41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list methods extend(), copy(), and clear() do.</w:t>
      </w:r>
    </w:p>
    <w:p w:rsidR="001157D9" w:rsidRDefault="008C21B4">
      <w:pPr>
        <w:spacing w:before="43"/>
        <w:ind w:left="1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proofErr w:type="gramStart"/>
      <w:r>
        <w:rPr>
          <w:sz w:val="24"/>
          <w:szCs w:val="24"/>
        </w:rPr>
        <w:t>lst</w:t>
      </w:r>
      <w:proofErr w:type="spellEnd"/>
      <w:proofErr w:type="gramEnd"/>
      <w:r>
        <w:rPr>
          <w:sz w:val="24"/>
          <w:szCs w:val="24"/>
        </w:rPr>
        <w:t xml:space="preserve"> = [2, 3, 4]</w:t>
      </w:r>
    </w:p>
    <w:p w:rsidR="001157D9" w:rsidRDefault="008C21B4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proofErr w:type="gramStart"/>
      <w:r>
        <w:rPr>
          <w:sz w:val="24"/>
          <w:szCs w:val="24"/>
        </w:rPr>
        <w:t>lst.extend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[5, 6])</w:t>
      </w:r>
    </w:p>
    <w:p w:rsidR="001157D9" w:rsidRDefault="008C21B4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proofErr w:type="gramStart"/>
      <w:r>
        <w:rPr>
          <w:sz w:val="24"/>
          <w:szCs w:val="24"/>
        </w:rPr>
        <w:t>lst</w:t>
      </w:r>
      <w:proofErr w:type="spellEnd"/>
      <w:proofErr w:type="gramEnd"/>
    </w:p>
    <w:p w:rsidR="001157D9" w:rsidRDefault="008C21B4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[2, 3, 4, 5, 6]</w:t>
      </w:r>
    </w:p>
    <w:p w:rsidR="001157D9" w:rsidRDefault="008C21B4">
      <w:pPr>
        <w:spacing w:before="43"/>
        <w:ind w:left="140"/>
        <w:rPr>
          <w:sz w:val="24"/>
          <w:szCs w:val="24"/>
        </w:rPr>
      </w:pPr>
      <w:r>
        <w:rPr>
          <w:sz w:val="24"/>
          <w:szCs w:val="24"/>
        </w:rPr>
        <w:t xml:space="preserve">&gt;&gt;&gt; lst2 = </w:t>
      </w:r>
      <w:proofErr w:type="spellStart"/>
      <w:proofErr w:type="gramStart"/>
      <w:r>
        <w:rPr>
          <w:sz w:val="24"/>
          <w:szCs w:val="24"/>
        </w:rPr>
        <w:t>lst.copy</w:t>
      </w:r>
      <w:proofErr w:type="spellEnd"/>
      <w:r>
        <w:rPr>
          <w:sz w:val="24"/>
          <w:szCs w:val="24"/>
        </w:rPr>
        <w:t>()</w:t>
      </w:r>
      <w:proofErr w:type="gramEnd"/>
    </w:p>
    <w:p w:rsidR="001157D9" w:rsidRDefault="008C21B4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&gt;&gt;&gt; lst2</w:t>
      </w:r>
    </w:p>
    <w:p w:rsidR="001157D9" w:rsidRDefault="008C21B4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[2, 3, 4, 5, 6]</w:t>
      </w:r>
    </w:p>
    <w:p w:rsidR="001157D9" w:rsidRDefault="008C21B4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proofErr w:type="gramStart"/>
      <w:r>
        <w:rPr>
          <w:sz w:val="24"/>
          <w:szCs w:val="24"/>
        </w:rPr>
        <w:t>lst.clear</w:t>
      </w:r>
      <w:proofErr w:type="spellEnd"/>
      <w:r>
        <w:rPr>
          <w:sz w:val="24"/>
          <w:szCs w:val="24"/>
        </w:rPr>
        <w:t>()</w:t>
      </w:r>
      <w:proofErr w:type="gramEnd"/>
    </w:p>
    <w:p w:rsidR="001157D9" w:rsidRDefault="008C21B4">
      <w:pPr>
        <w:spacing w:before="43"/>
        <w:ind w:left="1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proofErr w:type="gramStart"/>
      <w:r>
        <w:rPr>
          <w:sz w:val="24"/>
          <w:szCs w:val="24"/>
        </w:rPr>
        <w:t>lst</w:t>
      </w:r>
      <w:proofErr w:type="spellEnd"/>
      <w:proofErr w:type="gramEnd"/>
    </w:p>
    <w:p w:rsidR="001157D9" w:rsidRDefault="008C21B4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[]</w:t>
      </w:r>
    </w:p>
    <w:p w:rsidR="001157D9" w:rsidRDefault="008C21B4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lastRenderedPageBreak/>
        <w:t>&gt;&gt;&gt; lst2</w:t>
      </w:r>
    </w:p>
    <w:p w:rsidR="001157D9" w:rsidRDefault="008C21B4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[2, 3, 4, 5, 6]</w:t>
      </w:r>
    </w:p>
    <w:p w:rsidR="001157D9" w:rsidRDefault="00F7145F">
      <w:pPr>
        <w:spacing w:before="48"/>
        <w:ind w:left="140"/>
        <w:rPr>
          <w:b/>
          <w:sz w:val="24"/>
          <w:szCs w:val="24"/>
        </w:rPr>
      </w:pPr>
      <w:r>
        <w:pict>
          <v:group id="_x0000_s1029" style="position:absolute;left:0;text-align:left;margin-left:66.1pt;margin-top:18pt;width:479.95pt;height:162.25pt;z-index:-251652096;mso-position-horizontal-relative:page" coordorigin="1322,360" coordsize="9599,3245">
            <v:shape id="_x0000_s1043" style="position:absolute;left:1332;top:375;width:9577;height:338" coordorigin="1332,375" coordsize="9577,338" path="m1332,714r9578,l10910,375r-9578,l1332,714xe" fillcolor="#d9d9d9" stroked="f">
              <v:path arrowok="t"/>
            </v:shape>
            <v:shape id="_x0000_s1042" style="position:absolute;left:1332;top:370;width:9577;height:0" coordorigin="1332,370" coordsize="9577,0" path="m1332,370r9578,e" filled="f" strokeweight=".58pt">
              <v:path arrowok="t"/>
            </v:shape>
            <v:shape id="_x0000_s1041" style="position:absolute;left:1332;top:714;width:9577;height:317" coordorigin="1332,714" coordsize="9577,317" path="m1332,1030r9578,l10910,714r-9578,l1332,1030xe" fillcolor="#d9d9d9" stroked="f">
              <v:path arrowok="t"/>
            </v:shape>
            <v:shape id="_x0000_s1040" style="position:absolute;left:1332;top:1030;width:9577;height:317" coordorigin="1332,1030" coordsize="9577,317" path="m1332,1347r9578,l10910,1030r-9578,l1332,1347xe" fillcolor="#d9d9d9" stroked="f">
              <v:path arrowok="t"/>
            </v:shape>
            <v:shape id="_x0000_s1039" style="position:absolute;left:1332;top:1347;width:9577;height:317" coordorigin="1332,1347" coordsize="9577,317" path="m1332,1664r9578,l10910,1347r-9578,l1332,1664xe" fillcolor="#d9d9d9" stroked="f">
              <v:path arrowok="t"/>
            </v:shape>
            <v:shape id="_x0000_s1038" style="position:absolute;left:1332;top:1664;width:9577;height:319" coordorigin="1332,1664" coordsize="9577,319" path="m1332,1983r9578,l10910,1664r-9578,l1332,1983xe" fillcolor="#d9d9d9" stroked="f">
              <v:path arrowok="t"/>
            </v:shape>
            <v:shape id="_x0000_s1037" style="position:absolute;left:1332;top:1983;width:9577;height:317" coordorigin="1332,1983" coordsize="9577,317" path="m1332,2300r9578,l10910,1983r-9578,l1332,2300xe" fillcolor="#d9d9d9" stroked="f">
              <v:path arrowok="t"/>
            </v:shape>
            <v:shape id="_x0000_s1036" style="position:absolute;left:1332;top:2300;width:9577;height:317" coordorigin="1332,2300" coordsize="9577,317" path="m1332,2617r9578,l10910,2300r-9578,l1332,2617xe" fillcolor="#d9d9d9" stroked="f">
              <v:path arrowok="t"/>
            </v:shape>
            <v:shape id="_x0000_s1035" style="position:absolute;left:1332;top:2617;width:9577;height:317" coordorigin="1332,2617" coordsize="9577,317" path="m1332,2934r9578,l10910,2617r-9578,l1332,2934xe" fillcolor="#d9d9d9" stroked="f">
              <v:path arrowok="t"/>
            </v:shape>
            <v:shape id="_x0000_s1034" style="position:absolute;left:1332;top:2934;width:9577;height:317" coordorigin="1332,2934" coordsize="9577,317" path="m1332,3251r9578,l10910,2934r-9578,l1332,3251xe" fillcolor="#d9d9d9" stroked="f">
              <v:path arrowok="t"/>
            </v:shape>
            <v:shape id="_x0000_s1033" style="position:absolute;left:1332;top:3251;width:9577;height:338" coordorigin="1332,3251" coordsize="9577,338" path="m1332,3589r9578,l10910,3251r-9578,l1332,3589xe" fillcolor="#d9d9d9" stroked="f">
              <v:path arrowok="t"/>
            </v:shape>
            <v:shape id="_x0000_s1032" style="position:absolute;left:1332;top:3594;width:9577;height:0" coordorigin="1332,3594" coordsize="9577,0" path="m1332,3594r9578,e" filled="f" strokeweight=".58pt">
              <v:path arrowok="t"/>
            </v:shape>
            <v:shape id="_x0000_s1031" style="position:absolute;left:1328;top:366;width:0;height:3233" coordorigin="1328,366" coordsize="0,3233" path="m1328,366r,3233e" filled="f" strokeweight=".58pt">
              <v:path arrowok="t"/>
            </v:shape>
            <v:shape id="_x0000_s1030" style="position:absolute;left:10915;top:366;width:0;height:3233" coordorigin="10915,366" coordsize="0,3233" path="m10915,366r,3233e" filled="f" strokeweight=".58pt">
              <v:path arrowok="t"/>
            </v:shape>
            <w10:wrap anchorx="page"/>
          </v:group>
        </w:pict>
      </w:r>
      <w:r w:rsidR="008C21B4">
        <w:rPr>
          <w:b/>
          <w:sz w:val="24"/>
          <w:szCs w:val="24"/>
        </w:rPr>
        <w:t>Output:</w:t>
      </w: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>
      <w:pPr>
        <w:spacing w:before="48"/>
        <w:ind w:left="140"/>
        <w:rPr>
          <w:b/>
          <w:sz w:val="24"/>
          <w:szCs w:val="24"/>
        </w:rPr>
      </w:pPr>
    </w:p>
    <w:p w:rsidR="003024D6" w:rsidRDefault="003024D6" w:rsidP="003024D6">
      <w:pPr>
        <w:spacing w:line="240" w:lineRule="exact"/>
        <w:ind w:left="140"/>
        <w:rPr>
          <w:sz w:val="22"/>
          <w:szCs w:val="22"/>
        </w:rPr>
      </w:pPr>
      <w:r>
        <w:rPr>
          <w:b/>
          <w:sz w:val="22"/>
          <w:szCs w:val="22"/>
        </w:rPr>
        <w:t xml:space="preserve">Program </w:t>
      </w:r>
      <w:r w:rsidR="006D37E1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Write a Python function which takes no argument and generate and print a list of first and last</w:t>
      </w:r>
    </w:p>
    <w:p w:rsidR="003024D6" w:rsidRDefault="003024D6" w:rsidP="003024D6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6 elements where the values are cube of numbers between 1 and 30 (both included).</w:t>
      </w:r>
    </w:p>
    <w:p w:rsidR="003024D6" w:rsidRDefault="003024D6" w:rsidP="003024D6">
      <w:pPr>
        <w:spacing w:before="7" w:line="120" w:lineRule="exact"/>
        <w:rPr>
          <w:sz w:val="13"/>
          <w:szCs w:val="13"/>
        </w:rPr>
      </w:pPr>
    </w:p>
    <w:p w:rsidR="003024D6" w:rsidRDefault="003024D6" w:rsidP="003024D6">
      <w:pPr>
        <w:spacing w:line="200" w:lineRule="exact"/>
      </w:pPr>
    </w:p>
    <w:p w:rsidR="003024D6" w:rsidRDefault="003024D6" w:rsidP="003024D6">
      <w:pPr>
        <w:spacing w:line="200" w:lineRule="exact"/>
      </w:pPr>
    </w:p>
    <w:p w:rsidR="003024D6" w:rsidRDefault="003024D6" w:rsidP="003024D6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Code:</w:t>
      </w:r>
    </w:p>
    <w:p w:rsidR="003024D6" w:rsidRDefault="003024D6" w:rsidP="003024D6">
      <w:pPr>
        <w:spacing w:line="240" w:lineRule="exact"/>
        <w:ind w:left="1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def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CubeValues</w:t>
      </w:r>
      <w:proofErr w:type="spellEnd"/>
      <w:r>
        <w:rPr>
          <w:sz w:val="22"/>
          <w:szCs w:val="22"/>
        </w:rPr>
        <w:t>():</w:t>
      </w:r>
    </w:p>
    <w:p w:rsidR="003024D6" w:rsidRDefault="003024D6" w:rsidP="003024D6">
      <w:pPr>
        <w:spacing w:line="240" w:lineRule="exact"/>
        <w:ind w:left="8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lst</w:t>
      </w:r>
      <w:proofErr w:type="spellEnd"/>
      <w:proofErr w:type="gramEnd"/>
      <w:r>
        <w:rPr>
          <w:sz w:val="22"/>
          <w:szCs w:val="22"/>
        </w:rPr>
        <w:t xml:space="preserve"> = list()</w:t>
      </w:r>
    </w:p>
    <w:p w:rsidR="003024D6" w:rsidRDefault="003024D6" w:rsidP="003024D6">
      <w:pPr>
        <w:spacing w:line="240" w:lineRule="exact"/>
        <w:ind w:left="860"/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range(1,31):</w:t>
      </w:r>
    </w:p>
    <w:p w:rsidR="003024D6" w:rsidRDefault="003024D6" w:rsidP="003024D6">
      <w:pPr>
        <w:spacing w:before="1"/>
        <w:ind w:left="15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lst.append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**3)</w:t>
      </w:r>
    </w:p>
    <w:p w:rsidR="003024D6" w:rsidRDefault="003024D6" w:rsidP="003024D6">
      <w:pPr>
        <w:spacing w:line="240" w:lineRule="exact"/>
        <w:ind w:left="86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l[:6])</w:t>
      </w:r>
    </w:p>
    <w:p w:rsidR="003024D6" w:rsidRDefault="003024D6" w:rsidP="003024D6">
      <w:pPr>
        <w:spacing w:before="1" w:line="478" w:lineRule="auto"/>
        <w:ind w:left="140" w:right="7724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l[-6:]) </w:t>
      </w:r>
      <w:proofErr w:type="spellStart"/>
      <w:r>
        <w:rPr>
          <w:sz w:val="22"/>
          <w:szCs w:val="22"/>
        </w:rPr>
        <w:t>CubeValues</w:t>
      </w:r>
      <w:proofErr w:type="spellEnd"/>
      <w:r>
        <w:rPr>
          <w:sz w:val="22"/>
          <w:szCs w:val="22"/>
        </w:rPr>
        <w:t>()</w:t>
      </w:r>
    </w:p>
    <w:p w:rsidR="003024D6" w:rsidRDefault="003024D6">
      <w:pPr>
        <w:spacing w:before="48"/>
        <w:ind w:left="140"/>
        <w:rPr>
          <w:sz w:val="24"/>
          <w:szCs w:val="24"/>
        </w:rPr>
      </w:pPr>
    </w:p>
    <w:p w:rsidR="006D37E1" w:rsidRDefault="006D37E1">
      <w:pPr>
        <w:spacing w:before="48"/>
        <w:ind w:left="140"/>
        <w:rPr>
          <w:sz w:val="24"/>
          <w:szCs w:val="24"/>
        </w:rPr>
      </w:pPr>
      <w:r>
        <w:rPr>
          <w:sz w:val="24"/>
          <w:szCs w:val="24"/>
        </w:rPr>
        <w:t>Program 4: Use of Extend method  with list</w:t>
      </w:r>
      <w:bookmarkStart w:id="0" w:name="_GoBack"/>
      <w:bookmarkEnd w:id="0"/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>lis1 =</w:t>
      </w:r>
      <w:r w:rsidRPr="006D37E1">
        <w:rPr>
          <w:rFonts w:ascii="Consolas" w:hAnsi="Consolas"/>
          <w:sz w:val="24"/>
          <w:szCs w:val="24"/>
        </w:rPr>
        <w:t xml:space="preserve"> </w:t>
      </w:r>
      <w:r w:rsidRPr="006D37E1">
        <w:rPr>
          <w:rFonts w:ascii="Courier New" w:hAnsi="Courier New" w:cs="Courier New"/>
        </w:rPr>
        <w:t xml:space="preserve">[2, 1, 3, 5] 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> </w:t>
      </w:r>
      <w:r w:rsidRPr="006D37E1">
        <w:rPr>
          <w:rFonts w:ascii="Consolas" w:hAnsi="Consolas"/>
          <w:sz w:val="24"/>
          <w:szCs w:val="24"/>
        </w:rPr>
        <w:t> 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 xml:space="preserve"># initializing list 1 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>lis2 =</w:t>
      </w:r>
      <w:r w:rsidRPr="006D37E1">
        <w:rPr>
          <w:rFonts w:ascii="Consolas" w:hAnsi="Consolas"/>
          <w:sz w:val="24"/>
          <w:szCs w:val="24"/>
        </w:rPr>
        <w:t xml:space="preserve"> </w:t>
      </w:r>
      <w:r w:rsidRPr="006D37E1">
        <w:rPr>
          <w:rFonts w:ascii="Courier New" w:hAnsi="Courier New" w:cs="Courier New"/>
        </w:rPr>
        <w:t xml:space="preserve">[6, 4, 3] 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> </w:t>
      </w:r>
      <w:r w:rsidRPr="006D37E1">
        <w:rPr>
          <w:rFonts w:ascii="Consolas" w:hAnsi="Consolas"/>
          <w:sz w:val="24"/>
          <w:szCs w:val="24"/>
        </w:rPr>
        <w:t> 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 xml:space="preserve"># using </w:t>
      </w:r>
      <w:proofErr w:type="gramStart"/>
      <w:r w:rsidRPr="006D37E1">
        <w:rPr>
          <w:rFonts w:ascii="Courier New" w:hAnsi="Courier New" w:cs="Courier New"/>
        </w:rPr>
        <w:t>extend(</w:t>
      </w:r>
      <w:proofErr w:type="gramEnd"/>
      <w:r w:rsidRPr="006D37E1">
        <w:rPr>
          <w:rFonts w:ascii="Courier New" w:hAnsi="Courier New" w:cs="Courier New"/>
        </w:rPr>
        <w:t xml:space="preserve">) to add elements of lis2 in lis1 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proofErr w:type="gramStart"/>
      <w:r w:rsidRPr="006D37E1">
        <w:rPr>
          <w:rFonts w:ascii="Courier New" w:hAnsi="Courier New" w:cs="Courier New"/>
        </w:rPr>
        <w:t>lis1.extend(</w:t>
      </w:r>
      <w:proofErr w:type="gramEnd"/>
      <w:r w:rsidRPr="006D37E1">
        <w:rPr>
          <w:rFonts w:ascii="Courier New" w:hAnsi="Courier New" w:cs="Courier New"/>
        </w:rPr>
        <w:t xml:space="preserve">lis2) 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> </w:t>
      </w:r>
      <w:r w:rsidRPr="006D37E1">
        <w:rPr>
          <w:rFonts w:ascii="Consolas" w:hAnsi="Consolas"/>
          <w:sz w:val="24"/>
          <w:szCs w:val="24"/>
        </w:rPr>
        <w:t> 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 xml:space="preserve"># displaying list after sorting 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proofErr w:type="gramStart"/>
      <w:r w:rsidRPr="006D37E1">
        <w:rPr>
          <w:rFonts w:ascii="Courier New" w:hAnsi="Courier New" w:cs="Courier New"/>
        </w:rPr>
        <w:t>print</w:t>
      </w:r>
      <w:proofErr w:type="gramEnd"/>
      <w:r w:rsidRPr="006D37E1">
        <w:rPr>
          <w:rFonts w:ascii="Consolas" w:hAnsi="Consolas"/>
          <w:sz w:val="24"/>
          <w:szCs w:val="24"/>
        </w:rPr>
        <w:t xml:space="preserve"> </w:t>
      </w:r>
      <w:r w:rsidRPr="006D37E1">
        <w:rPr>
          <w:rFonts w:ascii="Courier New" w:hAnsi="Courier New" w:cs="Courier New"/>
        </w:rPr>
        <w:t xml:space="preserve">("List elements after extending are : ", end="") 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proofErr w:type="gramStart"/>
      <w:r w:rsidRPr="006D37E1">
        <w:rPr>
          <w:rFonts w:ascii="Courier New" w:hAnsi="Courier New" w:cs="Courier New"/>
        </w:rPr>
        <w:t>for</w:t>
      </w:r>
      <w:proofErr w:type="gramEnd"/>
      <w:r w:rsidRPr="006D37E1">
        <w:rPr>
          <w:rFonts w:ascii="Consolas" w:hAnsi="Consolas"/>
          <w:sz w:val="24"/>
          <w:szCs w:val="24"/>
        </w:rPr>
        <w:t xml:space="preserve"> </w:t>
      </w:r>
      <w:proofErr w:type="spellStart"/>
      <w:r w:rsidRPr="006D37E1">
        <w:rPr>
          <w:rFonts w:ascii="Courier New" w:hAnsi="Courier New" w:cs="Courier New"/>
        </w:rPr>
        <w:t>i</w:t>
      </w:r>
      <w:proofErr w:type="spellEnd"/>
      <w:r w:rsidRPr="006D37E1">
        <w:rPr>
          <w:rFonts w:ascii="Courier New" w:hAnsi="Courier New" w:cs="Courier New"/>
        </w:rPr>
        <w:t xml:space="preserve"> in</w:t>
      </w:r>
      <w:r w:rsidRPr="006D37E1">
        <w:rPr>
          <w:rFonts w:ascii="Consolas" w:hAnsi="Consolas"/>
          <w:sz w:val="24"/>
          <w:szCs w:val="24"/>
        </w:rPr>
        <w:t xml:space="preserve"> </w:t>
      </w:r>
      <w:r w:rsidRPr="006D37E1">
        <w:rPr>
          <w:rFonts w:ascii="Courier New" w:hAnsi="Courier New" w:cs="Courier New"/>
        </w:rPr>
        <w:t xml:space="preserve">range(0, </w:t>
      </w:r>
      <w:proofErr w:type="spellStart"/>
      <w:r w:rsidRPr="006D37E1">
        <w:rPr>
          <w:rFonts w:ascii="Courier New" w:hAnsi="Courier New" w:cs="Courier New"/>
        </w:rPr>
        <w:t>len</w:t>
      </w:r>
      <w:proofErr w:type="spellEnd"/>
      <w:r w:rsidRPr="006D37E1">
        <w:rPr>
          <w:rFonts w:ascii="Courier New" w:hAnsi="Courier New" w:cs="Courier New"/>
        </w:rPr>
        <w:t xml:space="preserve">(lis1)): 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>    </w:t>
      </w:r>
      <w:proofErr w:type="gramStart"/>
      <w:r w:rsidRPr="006D37E1">
        <w:rPr>
          <w:rFonts w:ascii="Courier New" w:hAnsi="Courier New" w:cs="Courier New"/>
        </w:rPr>
        <w:t>print(</w:t>
      </w:r>
      <w:proofErr w:type="gramEnd"/>
      <w:r w:rsidRPr="006D37E1">
        <w:rPr>
          <w:rFonts w:ascii="Courier New" w:hAnsi="Courier New" w:cs="Courier New"/>
        </w:rPr>
        <w:t>lis1[</w:t>
      </w:r>
      <w:proofErr w:type="spellStart"/>
      <w:r w:rsidRPr="006D37E1">
        <w:rPr>
          <w:rFonts w:ascii="Courier New" w:hAnsi="Courier New" w:cs="Courier New"/>
        </w:rPr>
        <w:t>i</w:t>
      </w:r>
      <w:proofErr w:type="spellEnd"/>
      <w:r w:rsidRPr="006D37E1">
        <w:rPr>
          <w:rFonts w:ascii="Courier New" w:hAnsi="Courier New" w:cs="Courier New"/>
        </w:rPr>
        <w:t xml:space="preserve">], end=" ") 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r w:rsidRPr="006D37E1">
        <w:rPr>
          <w:rFonts w:ascii="Courier New" w:hAnsi="Courier New" w:cs="Courier New"/>
        </w:rPr>
        <w:t>     </w:t>
      </w:r>
      <w:r w:rsidRPr="006D37E1">
        <w:rPr>
          <w:rFonts w:ascii="Consolas" w:hAnsi="Consolas"/>
          <w:sz w:val="24"/>
          <w:szCs w:val="24"/>
        </w:rPr>
        <w:t> </w:t>
      </w:r>
    </w:p>
    <w:p w:rsidR="006D37E1" w:rsidRPr="006D37E1" w:rsidRDefault="006D37E1" w:rsidP="006D37E1">
      <w:pPr>
        <w:rPr>
          <w:rFonts w:ascii="Consolas" w:hAnsi="Consolas"/>
          <w:sz w:val="24"/>
          <w:szCs w:val="24"/>
        </w:rPr>
      </w:pPr>
      <w:proofErr w:type="gramStart"/>
      <w:r w:rsidRPr="006D37E1">
        <w:rPr>
          <w:rFonts w:ascii="Courier New" w:hAnsi="Courier New" w:cs="Courier New"/>
        </w:rPr>
        <w:t>print</w:t>
      </w:r>
      <w:proofErr w:type="gramEnd"/>
      <w:r w:rsidRPr="006D37E1">
        <w:rPr>
          <w:rFonts w:ascii="Consolas" w:hAnsi="Consolas"/>
          <w:sz w:val="24"/>
          <w:szCs w:val="24"/>
        </w:rPr>
        <w:t xml:space="preserve"> </w:t>
      </w:r>
      <w:r w:rsidRPr="006D37E1">
        <w:rPr>
          <w:rFonts w:ascii="Courier New" w:hAnsi="Courier New" w:cs="Courier New"/>
        </w:rPr>
        <w:t xml:space="preserve">("\r") </w:t>
      </w:r>
    </w:p>
    <w:p w:rsidR="006D37E1" w:rsidRDefault="006D37E1">
      <w:pPr>
        <w:spacing w:before="48"/>
        <w:ind w:left="140"/>
        <w:rPr>
          <w:sz w:val="24"/>
          <w:szCs w:val="24"/>
        </w:rPr>
        <w:sectPr w:rsidR="006D37E1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:rsidR="001157D9" w:rsidRDefault="001157D9">
      <w:pPr>
        <w:spacing w:before="9" w:line="160" w:lineRule="exact"/>
        <w:rPr>
          <w:sz w:val="16"/>
          <w:szCs w:val="16"/>
        </w:rPr>
        <w:sectPr w:rsidR="001157D9">
          <w:pgSz w:w="12240" w:h="15840"/>
          <w:pgMar w:top="1140" w:right="1300" w:bottom="280" w:left="1300" w:header="710" w:footer="1080" w:gutter="0"/>
          <w:cols w:space="720"/>
        </w:sectPr>
      </w:pPr>
    </w:p>
    <w:p w:rsidR="001157D9" w:rsidRDefault="008C21B4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157D9" w:rsidRDefault="008C21B4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157D9" w:rsidRDefault="008C21B4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157D9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7" w:space="506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157D9" w:rsidRDefault="001157D9">
      <w:pPr>
        <w:spacing w:before="6" w:line="120" w:lineRule="exact"/>
        <w:rPr>
          <w:sz w:val="13"/>
          <w:szCs w:val="13"/>
        </w:rPr>
      </w:pPr>
    </w:p>
    <w:p w:rsidR="001157D9" w:rsidRDefault="001157D9">
      <w:pPr>
        <w:spacing w:line="200" w:lineRule="exact"/>
      </w:pPr>
    </w:p>
    <w:p w:rsidR="001157D9" w:rsidRDefault="006942D6">
      <w:pPr>
        <w:spacing w:line="200" w:lineRule="exact"/>
      </w:pPr>
      <w:r>
        <w:t xml:space="preserve"> </w:t>
      </w:r>
    </w:p>
    <w:p w:rsidR="001157D9" w:rsidRDefault="001157D9">
      <w:pPr>
        <w:spacing w:line="200" w:lineRule="exact"/>
      </w:pPr>
    </w:p>
    <w:p w:rsidR="001157D9" w:rsidRDefault="00F7145F">
      <w:pPr>
        <w:spacing w:before="23" w:line="280" w:lineRule="exact"/>
        <w:ind w:left="140"/>
        <w:rPr>
          <w:rFonts w:ascii="Cambria" w:eastAsia="Cambria" w:hAnsi="Cambria" w:cs="Cambria"/>
          <w:sz w:val="26"/>
          <w:szCs w:val="26"/>
        </w:rPr>
      </w:pPr>
      <w:r>
        <w:pict>
          <v:group id="_x0000_s1026" style="position:absolute;left:0;text-align:left;margin-left:70.1pt;margin-top:.5pt;width:471.95pt;height:19.65pt;z-index:-251651072;mso-position-horizontal-relative:page" coordorigin="1402,10" coordsize="9439,393">
            <v:shape id="_x0000_s1028" style="position:absolute;left:1412;top:20;width:9419;height:372" coordorigin="1412,20" coordsize="9419,372" path="m1412,392r9419,l10831,20r-9419,l1412,392xe" fillcolor="#d9d9d9" stroked="f">
              <v:path arrowok="t"/>
            </v:shape>
            <v:shape id="_x0000_s1027" style="position:absolute;left:1412;top:397;width:9419;height:0" coordorigin="1412,397" coordsize="9419,0" path="m1412,397r9419,e" filled="f" strokeweight=".58pt">
              <v:path arrowok="t"/>
            </v:shape>
            <w10:wrap anchorx="page"/>
          </v:group>
        </w:pict>
      </w:r>
      <w:r w:rsidR="008C21B4">
        <w:rPr>
          <w:rFonts w:ascii="Cambria" w:eastAsia="Cambria" w:hAnsi="Cambria" w:cs="Cambria"/>
          <w:b/>
          <w:w w:val="99"/>
          <w:position w:val="-1"/>
          <w:sz w:val="26"/>
          <w:szCs w:val="26"/>
        </w:rPr>
        <w:t>Programming</w:t>
      </w:r>
      <w:r w:rsidR="008C21B4">
        <w:rPr>
          <w:rFonts w:ascii="Cambria" w:eastAsia="Cambria" w:hAnsi="Cambria" w:cs="Cambria"/>
          <w:b/>
          <w:position w:val="-1"/>
          <w:sz w:val="26"/>
          <w:szCs w:val="26"/>
        </w:rPr>
        <w:t xml:space="preserve"> </w:t>
      </w:r>
      <w:r w:rsidR="008C21B4">
        <w:rPr>
          <w:rFonts w:ascii="Cambria" w:eastAsia="Cambria" w:hAnsi="Cambria" w:cs="Cambria"/>
          <w:b/>
          <w:w w:val="99"/>
          <w:position w:val="-1"/>
          <w:sz w:val="26"/>
          <w:szCs w:val="26"/>
        </w:rPr>
        <w:t>Exercise</w:t>
      </w:r>
    </w:p>
    <w:p w:rsidR="001157D9" w:rsidRDefault="001157D9">
      <w:pPr>
        <w:spacing w:before="8" w:line="280" w:lineRule="exact"/>
        <w:rPr>
          <w:sz w:val="28"/>
          <w:szCs w:val="28"/>
        </w:rPr>
      </w:pPr>
    </w:p>
    <w:p w:rsidR="001157D9" w:rsidRDefault="001157D9">
      <w:pPr>
        <w:spacing w:before="1" w:line="160" w:lineRule="exact"/>
        <w:rPr>
          <w:sz w:val="16"/>
          <w:szCs w:val="16"/>
        </w:rPr>
      </w:pPr>
    </w:p>
    <w:p w:rsidR="001157D9" w:rsidRDefault="001157D9">
      <w:pPr>
        <w:spacing w:line="200" w:lineRule="exact"/>
      </w:pPr>
    </w:p>
    <w:p w:rsidR="001157D9" w:rsidRPr="004D3896" w:rsidRDefault="00AC6E64" w:rsidP="00AC6E64">
      <w:pPr>
        <w:pStyle w:val="ListParagraph"/>
        <w:numPr>
          <w:ilvl w:val="0"/>
          <w:numId w:val="3"/>
        </w:numPr>
        <w:spacing w:line="200" w:lineRule="exact"/>
        <w:rPr>
          <w:rStyle w:val="HTMLCode"/>
          <w:rFonts w:ascii="Times New Roman" w:hAnsi="Times New Roman" w:cs="Times New Roman"/>
          <w:sz w:val="24"/>
          <w:szCs w:val="24"/>
        </w:rPr>
      </w:pPr>
      <w:r w:rsidRPr="00AC6E64">
        <w:rPr>
          <w:sz w:val="24"/>
          <w:szCs w:val="24"/>
        </w:rPr>
        <w:t xml:space="preserve">Take a sample list </w:t>
      </w:r>
      <w:r w:rsidRPr="00AC6E64">
        <w:rPr>
          <w:rStyle w:val="HTMLCode"/>
          <w:rFonts w:eastAsiaTheme="majorEastAsia"/>
          <w:sz w:val="24"/>
          <w:szCs w:val="24"/>
        </w:rPr>
        <w:t>[2, 1, 3, 5, 4, 3, 8]</w:t>
      </w:r>
    </w:p>
    <w:p w:rsidR="004D3896" w:rsidRPr="004D3896" w:rsidRDefault="004D3896" w:rsidP="004D3896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Style w:val="HTMLCode"/>
          <w:rFonts w:eastAsiaTheme="majorEastAsia"/>
          <w:sz w:val="24"/>
          <w:szCs w:val="24"/>
        </w:rPr>
        <w:t xml:space="preserve">Apply </w:t>
      </w:r>
      <w:proofErr w:type="gramStart"/>
      <w:r w:rsidRPr="004D3896">
        <w:rPr>
          <w:rFonts w:ascii="Arial" w:hAnsi="Arial" w:cs="Arial"/>
          <w:b w:val="0"/>
          <w:bCs w:val="0"/>
          <w:sz w:val="24"/>
          <w:szCs w:val="24"/>
        </w:rPr>
        <w:t>del</w:t>
      </w:r>
      <w:r w:rsidR="00C354D1">
        <w:rPr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="00C354D1">
        <w:rPr>
          <w:rFonts w:ascii="Arial" w:hAnsi="Arial" w:cs="Arial"/>
          <w:b w:val="0"/>
          <w:bCs w:val="0"/>
          <w:sz w:val="24"/>
          <w:szCs w:val="24"/>
        </w:rPr>
        <w:t>)</w:t>
      </w:r>
      <w:r w:rsidRPr="004D3896">
        <w:rPr>
          <w:rFonts w:ascii="Arial" w:hAnsi="Arial" w:cs="Arial"/>
          <w:b w:val="0"/>
          <w:bCs w:val="0"/>
          <w:sz w:val="24"/>
          <w:szCs w:val="24"/>
        </w:rPr>
        <w:t>, remove(), sort(), insert(), pop(), extend()…)</w:t>
      </w:r>
    </w:p>
    <w:p w:rsidR="004D3896" w:rsidRPr="00AC6E64" w:rsidRDefault="004D3896" w:rsidP="004D3896">
      <w:pPr>
        <w:pStyle w:val="ListParagraph"/>
        <w:spacing w:line="200" w:lineRule="exact"/>
        <w:ind w:left="915"/>
        <w:rPr>
          <w:sz w:val="24"/>
          <w:szCs w:val="24"/>
        </w:rPr>
      </w:pPr>
    </w:p>
    <w:p w:rsidR="00AC6E64" w:rsidRPr="00AC6E64" w:rsidRDefault="00AC6E64">
      <w:pPr>
        <w:ind w:left="462" w:right="109"/>
        <w:jc w:val="center"/>
        <w:rPr>
          <w:sz w:val="24"/>
          <w:szCs w:val="24"/>
        </w:rPr>
      </w:pPr>
    </w:p>
    <w:p w:rsidR="001157D9" w:rsidRDefault="008C21B4">
      <w:pPr>
        <w:ind w:left="462" w:right="109"/>
        <w:jc w:val="center"/>
        <w:rPr>
          <w:sz w:val="24"/>
          <w:szCs w:val="24"/>
        </w:rPr>
      </w:pPr>
      <w:r w:rsidRPr="00AC6E64">
        <w:rPr>
          <w:i/>
          <w:sz w:val="24"/>
          <w:szCs w:val="24"/>
        </w:rPr>
        <w:t>2</w:t>
      </w:r>
      <w:r>
        <w:rPr>
          <w:sz w:val="24"/>
          <w:szCs w:val="24"/>
        </w:rPr>
        <w:t>.   A ladder put up right against a wall will fall over unless put up at a certain angle less than</w:t>
      </w:r>
    </w:p>
    <w:p w:rsidR="001157D9" w:rsidRDefault="008C21B4">
      <w:pPr>
        <w:spacing w:before="41" w:line="276" w:lineRule="auto"/>
        <w:ind w:left="860" w:right="98"/>
        <w:jc w:val="both"/>
        <w:rPr>
          <w:sz w:val="24"/>
          <w:szCs w:val="24"/>
        </w:rPr>
      </w:pPr>
      <w:r>
        <w:rPr>
          <w:sz w:val="24"/>
          <w:szCs w:val="24"/>
        </w:rPr>
        <w:t>90 degrees. Given variables length and angle storing the length of the ladder and the  angle that  it  forms  with  the  ground  as  it  leans  against  the  wall,  write  a  Python  expression involving length and angle that computes the height reached by the ladder. Evaluate the expression for these values of length and angle:</w:t>
      </w:r>
    </w:p>
    <w:p w:rsidR="001157D9" w:rsidRDefault="008C21B4">
      <w:pPr>
        <w:spacing w:line="276" w:lineRule="auto"/>
        <w:ind w:left="860" w:right="6303"/>
        <w:rPr>
          <w:sz w:val="24"/>
          <w:szCs w:val="24"/>
        </w:rPr>
      </w:pPr>
      <w:r>
        <w:rPr>
          <w:sz w:val="24"/>
          <w:szCs w:val="24"/>
        </w:rPr>
        <w:t>(a)16 feet and 75 degrees (b)20 feet and 0 degrees (c)24 feet and 45 degrees (d)24 feet and 80 degrees</w:t>
      </w:r>
    </w:p>
    <w:p w:rsidR="001157D9" w:rsidRDefault="008C21B4">
      <w:pPr>
        <w:ind w:left="860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You will need to use the trig formula:</w:t>
      </w:r>
    </w:p>
    <w:p w:rsidR="001157D9" w:rsidRDefault="008C21B4">
      <w:pPr>
        <w:spacing w:before="41"/>
        <w:ind w:left="860"/>
        <w:rPr>
          <w:sz w:val="24"/>
          <w:szCs w:val="24"/>
        </w:rPr>
      </w:pPr>
      <w:proofErr w:type="gramStart"/>
      <w:r>
        <w:rPr>
          <w:sz w:val="24"/>
          <w:szCs w:val="24"/>
        </w:rPr>
        <w:t>height</w:t>
      </w:r>
      <w:proofErr w:type="gramEnd"/>
      <w:r>
        <w:rPr>
          <w:sz w:val="24"/>
          <w:szCs w:val="24"/>
        </w:rPr>
        <w:t xml:space="preserve"> = length * sin(angle)</w:t>
      </w:r>
    </w:p>
    <w:p w:rsidR="001157D9" w:rsidRDefault="008C21B4">
      <w:pPr>
        <w:spacing w:before="41" w:line="277" w:lineRule="auto"/>
        <w:ind w:left="860" w:right="104"/>
        <w:rPr>
          <w:sz w:val="24"/>
          <w:szCs w:val="24"/>
        </w:rPr>
      </w:pPr>
      <w:r>
        <w:rPr>
          <w:sz w:val="24"/>
          <w:szCs w:val="24"/>
        </w:rPr>
        <w:t xml:space="preserve">The math module </w:t>
      </w:r>
      <w:proofErr w:type="gramStart"/>
      <w:r>
        <w:rPr>
          <w:sz w:val="24"/>
          <w:szCs w:val="24"/>
        </w:rPr>
        <w:t>sin(</w:t>
      </w:r>
      <w:proofErr w:type="gramEnd"/>
      <w:r>
        <w:rPr>
          <w:sz w:val="24"/>
          <w:szCs w:val="24"/>
        </w:rPr>
        <w:t>) function takes its input in radians. You will thus need to convert the angle given in degrees to the angle given in radians using:</w:t>
      </w:r>
    </w:p>
    <w:p w:rsidR="001157D9" w:rsidRDefault="008C21B4">
      <w:pPr>
        <w:spacing w:line="260" w:lineRule="exact"/>
        <w:ind w:left="860"/>
        <w:rPr>
          <w:sz w:val="24"/>
          <w:szCs w:val="24"/>
        </w:rPr>
      </w:pPr>
      <w:proofErr w:type="gramStart"/>
      <w:r>
        <w:rPr>
          <w:sz w:val="24"/>
          <w:szCs w:val="24"/>
        </w:rPr>
        <w:t>radians</w:t>
      </w:r>
      <w:proofErr w:type="gramEnd"/>
      <w:r>
        <w:rPr>
          <w:sz w:val="24"/>
          <w:szCs w:val="24"/>
        </w:rPr>
        <w:t xml:space="preserve"> = π * degrees / 180</w:t>
      </w:r>
    </w:p>
    <w:p w:rsidR="001157D9" w:rsidRDefault="001157D9">
      <w:pPr>
        <w:spacing w:before="8" w:line="140" w:lineRule="exact"/>
        <w:rPr>
          <w:sz w:val="15"/>
          <w:szCs w:val="15"/>
        </w:rPr>
      </w:pPr>
    </w:p>
    <w:p w:rsidR="001157D9" w:rsidRDefault="001157D9">
      <w:pPr>
        <w:spacing w:line="200" w:lineRule="exact"/>
      </w:pPr>
    </w:p>
    <w:p w:rsidR="001157D9" w:rsidRDefault="008C21B4">
      <w:pPr>
        <w:ind w:left="140"/>
        <w:rPr>
          <w:sz w:val="24"/>
          <w:szCs w:val="24"/>
        </w:rPr>
      </w:pPr>
      <w:r>
        <w:rPr>
          <w:sz w:val="24"/>
          <w:szCs w:val="24"/>
        </w:rPr>
        <w:t xml:space="preserve">3.   Write the relevant Python expression or statement, involving a list of numbers 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 and using</w:t>
      </w:r>
    </w:p>
    <w:p w:rsidR="001157D9" w:rsidRDefault="008C21B4">
      <w:pPr>
        <w:spacing w:before="43"/>
        <w:ind w:left="860"/>
        <w:rPr>
          <w:sz w:val="24"/>
          <w:szCs w:val="24"/>
        </w:rPr>
      </w:pP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operators and methods for these speciﬁcations:</w:t>
      </w:r>
    </w:p>
    <w:p w:rsidR="001157D9" w:rsidRDefault="008C21B4">
      <w:pPr>
        <w:spacing w:before="41"/>
        <w:ind w:left="860"/>
        <w:rPr>
          <w:sz w:val="24"/>
          <w:szCs w:val="24"/>
        </w:rPr>
      </w:pPr>
      <w:r>
        <w:rPr>
          <w:sz w:val="24"/>
          <w:szCs w:val="24"/>
        </w:rPr>
        <w:t xml:space="preserve">(a)An expression that evaluates to the index of the middle element of </w:t>
      </w:r>
      <w:proofErr w:type="spellStart"/>
      <w:r>
        <w:rPr>
          <w:sz w:val="24"/>
          <w:szCs w:val="24"/>
        </w:rPr>
        <w:t>lst</w:t>
      </w:r>
      <w:proofErr w:type="spellEnd"/>
    </w:p>
    <w:p w:rsidR="001157D9" w:rsidRDefault="008C21B4">
      <w:pPr>
        <w:spacing w:before="41"/>
        <w:ind w:left="860"/>
        <w:rPr>
          <w:sz w:val="24"/>
          <w:szCs w:val="24"/>
        </w:rPr>
      </w:pPr>
      <w:r>
        <w:rPr>
          <w:sz w:val="24"/>
          <w:szCs w:val="24"/>
        </w:rPr>
        <w:t xml:space="preserve">(b)An expression that evaluates to the middle element of </w:t>
      </w:r>
      <w:proofErr w:type="spellStart"/>
      <w:r>
        <w:rPr>
          <w:sz w:val="24"/>
          <w:szCs w:val="24"/>
        </w:rPr>
        <w:t>lst</w:t>
      </w:r>
      <w:proofErr w:type="spellEnd"/>
    </w:p>
    <w:p w:rsidR="001157D9" w:rsidRDefault="008C21B4">
      <w:pPr>
        <w:spacing w:before="41"/>
        <w:ind w:left="860"/>
        <w:rPr>
          <w:sz w:val="24"/>
          <w:szCs w:val="24"/>
        </w:rPr>
      </w:pPr>
      <w:r>
        <w:rPr>
          <w:sz w:val="24"/>
          <w:szCs w:val="24"/>
        </w:rPr>
        <w:t xml:space="preserve">(c)A statement that sorts the list 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 in descending order</w:t>
      </w:r>
    </w:p>
    <w:p w:rsidR="001157D9" w:rsidRDefault="008C21B4">
      <w:pPr>
        <w:spacing w:before="43"/>
        <w:ind w:left="860"/>
        <w:rPr>
          <w:sz w:val="24"/>
          <w:szCs w:val="24"/>
        </w:rPr>
      </w:pPr>
      <w:r>
        <w:rPr>
          <w:sz w:val="24"/>
          <w:szCs w:val="24"/>
        </w:rPr>
        <w:t xml:space="preserve">(d)A statement that removes the ﬁrst number of list 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 and puts it at the end</w:t>
      </w:r>
    </w:p>
    <w:p w:rsidR="001157D9" w:rsidRDefault="008C21B4">
      <w:pPr>
        <w:spacing w:before="41"/>
        <w:ind w:left="860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If a list has even length, then the middle element is deﬁned to be the rightmost of</w:t>
      </w:r>
    </w:p>
    <w:p w:rsidR="001157D9" w:rsidRDefault="008C21B4">
      <w:pPr>
        <w:spacing w:before="41"/>
        <w:ind w:left="860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two elements in the middle of the list.</w:t>
      </w:r>
    </w:p>
    <w:p w:rsidR="001157D9" w:rsidRDefault="001157D9">
      <w:pPr>
        <w:spacing w:line="160" w:lineRule="exact"/>
        <w:rPr>
          <w:sz w:val="16"/>
          <w:szCs w:val="16"/>
        </w:rPr>
      </w:pPr>
    </w:p>
    <w:p w:rsidR="001157D9" w:rsidRDefault="001157D9">
      <w:pPr>
        <w:spacing w:line="200" w:lineRule="exact"/>
      </w:pPr>
    </w:p>
    <w:p w:rsidR="001157D9" w:rsidRDefault="008C21B4">
      <w:pPr>
        <w:spacing w:line="275" w:lineRule="auto"/>
        <w:ind w:left="860" w:right="641" w:hanging="360"/>
        <w:rPr>
          <w:sz w:val="24"/>
          <w:szCs w:val="24"/>
        </w:rPr>
      </w:pPr>
      <w:r>
        <w:rPr>
          <w:sz w:val="24"/>
          <w:szCs w:val="24"/>
        </w:rPr>
        <w:t xml:space="preserve">4.   Start by assigning to variables </w:t>
      </w:r>
      <w:proofErr w:type="spellStart"/>
      <w:r>
        <w:rPr>
          <w:sz w:val="24"/>
          <w:szCs w:val="24"/>
        </w:rPr>
        <w:t>monthsL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monthsT</w:t>
      </w:r>
      <w:proofErr w:type="spellEnd"/>
      <w:r>
        <w:rPr>
          <w:sz w:val="24"/>
          <w:szCs w:val="24"/>
        </w:rPr>
        <w:t xml:space="preserve"> a list and a tuple, respectively, both containing strings 'Jan', 'Feb', 'Mar', and 'May', in that order. Then attempt the following with both containers:</w:t>
      </w:r>
    </w:p>
    <w:p w:rsidR="001157D9" w:rsidRDefault="008C21B4">
      <w:pPr>
        <w:spacing w:before="1" w:line="277" w:lineRule="auto"/>
        <w:ind w:left="860" w:right="4346"/>
        <w:rPr>
          <w:sz w:val="24"/>
          <w:szCs w:val="24"/>
        </w:rPr>
      </w:pPr>
      <w:r>
        <w:rPr>
          <w:sz w:val="24"/>
          <w:szCs w:val="24"/>
        </w:rPr>
        <w:t>(a)Insert string 'Apr' between 'Mar' and 'May'. (b)Append string 'Jun'.</w:t>
      </w:r>
    </w:p>
    <w:p w:rsidR="001157D9" w:rsidRDefault="008C21B4">
      <w:pPr>
        <w:spacing w:line="260" w:lineRule="exact"/>
        <w:ind w:left="860"/>
        <w:rPr>
          <w:sz w:val="24"/>
          <w:szCs w:val="24"/>
        </w:rPr>
      </w:pPr>
      <w:r>
        <w:rPr>
          <w:sz w:val="24"/>
          <w:szCs w:val="24"/>
        </w:rPr>
        <w:t>(c)Pop the container.</w:t>
      </w:r>
    </w:p>
    <w:p w:rsidR="001157D9" w:rsidRDefault="008C21B4">
      <w:pPr>
        <w:spacing w:before="40" w:line="275" w:lineRule="auto"/>
        <w:ind w:left="860" w:right="4330"/>
        <w:rPr>
          <w:sz w:val="24"/>
          <w:szCs w:val="24"/>
        </w:rPr>
        <w:sectPr w:rsidR="001157D9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sz w:val="24"/>
          <w:szCs w:val="24"/>
        </w:rPr>
        <w:lastRenderedPageBreak/>
        <w:t>(d)Remove the second item in the container. (e)Reverse the order of items in the container.</w:t>
      </w:r>
    </w:p>
    <w:p w:rsidR="001157D9" w:rsidRDefault="001157D9">
      <w:pPr>
        <w:spacing w:before="9" w:line="160" w:lineRule="exact"/>
        <w:rPr>
          <w:sz w:val="16"/>
          <w:szCs w:val="16"/>
        </w:rPr>
        <w:sectPr w:rsidR="001157D9">
          <w:pgSz w:w="12240" w:h="15840"/>
          <w:pgMar w:top="1140" w:right="1300" w:bottom="280" w:left="1300" w:header="710" w:footer="1080" w:gutter="0"/>
          <w:cols w:space="720"/>
        </w:sectPr>
      </w:pPr>
    </w:p>
    <w:p w:rsidR="001157D9" w:rsidRDefault="008C21B4">
      <w:pPr>
        <w:tabs>
          <w:tab w:val="left" w:pos="3360"/>
        </w:tabs>
        <w:spacing w:before="40"/>
        <w:ind w:left="140" w:right="-61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157D9" w:rsidRDefault="008C21B4">
      <w:pPr>
        <w:spacing w:line="260" w:lineRule="exact"/>
        <w:ind w:left="860"/>
        <w:rPr>
          <w:sz w:val="24"/>
          <w:szCs w:val="24"/>
        </w:rPr>
      </w:pPr>
      <w:r>
        <w:rPr>
          <w:position w:val="-1"/>
          <w:sz w:val="24"/>
          <w:szCs w:val="24"/>
        </w:rPr>
        <w:t>(f)Sort the container.</w:t>
      </w:r>
    </w:p>
    <w:p w:rsidR="001157D9" w:rsidRDefault="008C21B4">
      <w:pPr>
        <w:tabs>
          <w:tab w:val="left" w:pos="1880"/>
        </w:tabs>
        <w:spacing w:before="40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157D9" w:rsidRDefault="008C21B4">
      <w:pPr>
        <w:tabs>
          <w:tab w:val="left" w:pos="1700"/>
        </w:tabs>
        <w:spacing w:before="40"/>
        <w:rPr>
          <w:sz w:val="16"/>
          <w:szCs w:val="16"/>
        </w:rPr>
        <w:sectPr w:rsidR="001157D9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7" w:space="506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157D9" w:rsidRDefault="008C21B4">
      <w:pPr>
        <w:spacing w:before="46"/>
        <w:ind w:left="8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Note: </w:t>
      </w:r>
      <w:r>
        <w:rPr>
          <w:sz w:val="24"/>
          <w:szCs w:val="24"/>
        </w:rPr>
        <w:t xml:space="preserve">when attempting these on tuple </w:t>
      </w:r>
      <w:proofErr w:type="spellStart"/>
      <w:r>
        <w:rPr>
          <w:sz w:val="24"/>
          <w:szCs w:val="24"/>
        </w:rPr>
        <w:t>monthsT</w:t>
      </w:r>
      <w:proofErr w:type="spellEnd"/>
      <w:r>
        <w:rPr>
          <w:sz w:val="24"/>
          <w:szCs w:val="24"/>
        </w:rPr>
        <w:t xml:space="preserve"> you should expect errors.</w:t>
      </w:r>
    </w:p>
    <w:p w:rsidR="001157D9" w:rsidRDefault="001157D9">
      <w:pPr>
        <w:spacing w:before="1" w:line="120" w:lineRule="exact"/>
        <w:rPr>
          <w:sz w:val="12"/>
          <w:szCs w:val="12"/>
        </w:rPr>
      </w:pPr>
    </w:p>
    <w:p w:rsidR="001157D9" w:rsidRDefault="001157D9">
      <w:pPr>
        <w:spacing w:line="200" w:lineRule="exact"/>
      </w:pPr>
    </w:p>
    <w:p w:rsidR="001157D9" w:rsidRDefault="008C21B4">
      <w:pPr>
        <w:spacing w:line="275" w:lineRule="auto"/>
        <w:ind w:left="860" w:right="3387" w:hanging="360"/>
        <w:rPr>
          <w:sz w:val="24"/>
          <w:szCs w:val="24"/>
        </w:rPr>
      </w:pPr>
      <w:r>
        <w:rPr>
          <w:sz w:val="24"/>
          <w:szCs w:val="24"/>
        </w:rPr>
        <w:t>6.   Write the corresponding Python assignment statements: (a</w:t>
      </w:r>
      <w:proofErr w:type="gramStart"/>
      <w:r>
        <w:rPr>
          <w:sz w:val="24"/>
          <w:szCs w:val="24"/>
        </w:rPr>
        <w:t>)Assign</w:t>
      </w:r>
      <w:proofErr w:type="gramEnd"/>
      <w:r>
        <w:rPr>
          <w:sz w:val="24"/>
          <w:szCs w:val="24"/>
        </w:rPr>
        <w:t xml:space="preserve"> 6 to variable a and 7 to variable b.</w:t>
      </w:r>
    </w:p>
    <w:p w:rsidR="001157D9" w:rsidRDefault="008C21B4">
      <w:pPr>
        <w:spacing w:before="1"/>
        <w:ind w:left="860"/>
        <w:rPr>
          <w:sz w:val="24"/>
          <w:szCs w:val="24"/>
        </w:rPr>
      </w:pPr>
      <w:r>
        <w:rPr>
          <w:sz w:val="24"/>
          <w:szCs w:val="24"/>
        </w:rPr>
        <w:t xml:space="preserve">(b)Assign to variable c the average of variables </w:t>
      </w:r>
      <w:proofErr w:type="gramStart"/>
      <w:r>
        <w:rPr>
          <w:sz w:val="24"/>
          <w:szCs w:val="24"/>
        </w:rPr>
        <w:t>a and</w:t>
      </w:r>
      <w:proofErr w:type="gramEnd"/>
      <w:r>
        <w:rPr>
          <w:sz w:val="24"/>
          <w:szCs w:val="24"/>
        </w:rPr>
        <w:t xml:space="preserve"> b.</w:t>
      </w:r>
    </w:p>
    <w:p w:rsidR="001157D9" w:rsidRDefault="008C21B4">
      <w:pPr>
        <w:spacing w:before="43" w:line="275" w:lineRule="auto"/>
        <w:ind w:left="860" w:right="118"/>
        <w:rPr>
          <w:sz w:val="24"/>
          <w:szCs w:val="24"/>
        </w:rPr>
      </w:pPr>
      <w:r>
        <w:rPr>
          <w:sz w:val="24"/>
          <w:szCs w:val="24"/>
        </w:rPr>
        <w:t xml:space="preserve">(c)Assign to variable inventory the list containing strings 'paper', 'staples', and 'pencils'. (d)Assign to variables first, middle and last the strings 'John', 'Fitzgerald', and 'Kennedy'. (e)Assign to variable 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 the concatenation of string variables first, middle, and last. Make sure you incorporate blank spaces appropriately.</w:t>
      </w:r>
    </w:p>
    <w:p w:rsidR="001157D9" w:rsidRDefault="001157D9">
      <w:pPr>
        <w:spacing w:before="1" w:line="120" w:lineRule="exact"/>
        <w:rPr>
          <w:sz w:val="12"/>
          <w:szCs w:val="12"/>
        </w:rPr>
      </w:pPr>
    </w:p>
    <w:p w:rsidR="001157D9" w:rsidRDefault="001157D9">
      <w:pPr>
        <w:spacing w:line="200" w:lineRule="exact"/>
      </w:pPr>
    </w:p>
    <w:sectPr w:rsidR="001157D9">
      <w:type w:val="continuous"/>
      <w:pgSz w:w="12240" w:h="15840"/>
      <w:pgMar w:top="11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45F" w:rsidRDefault="00F7145F">
      <w:r>
        <w:separator/>
      </w:r>
    </w:p>
  </w:endnote>
  <w:endnote w:type="continuationSeparator" w:id="0">
    <w:p w:rsidR="00F7145F" w:rsidRDefault="00F7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D9" w:rsidRDefault="00F7145F">
    <w:pPr>
      <w:spacing w:line="200" w:lineRule="exact"/>
    </w:pPr>
    <w:r>
      <w:pict>
        <v:group id="_x0000_s2052" style="position:absolute;margin-left:71.75pt;margin-top:725.05pt;width:470.2pt;height:20.5pt;z-index:-251658752;mso-position-horizontal-relative:page;mso-position-vertical-relative:page" coordorigin="1435,14501" coordsize="9404,410">
          <v:shape id="_x0000_s2060" style="position:absolute;left:9866;top:14539;width:936;height:362" coordorigin="9866,14539" coordsize="936,362" path="m9866,14901r936,l10802,14539r-936,l9866,14901xe" fillcolor="#8db3e1" stroked="f">
            <v:path arrowok="t"/>
          </v:shape>
          <v:shape id="_x0000_s2059" style="position:absolute;left:9981;top:14611;width:706;height:218" coordorigin="9981,14611" coordsize="706,218" path="m9981,14829r706,l10687,14611r-706,l9981,14829xe" fillcolor="#8db3e1" stroked="f">
            <v:path arrowok="t"/>
          </v:shape>
          <v:shape id="_x0000_s2058" style="position:absolute;left:1440;top:14534;width:8425;height:0" coordorigin="1440,14534" coordsize="8425,0" path="m1440,14534r8426,e" filled="f" strokeweight=".20464mm">
            <v:path arrowok="t"/>
          </v:shape>
          <v:shape id="_x0000_s2057" style="position:absolute;left:9866;top:14538;width:10;height:74" coordorigin="9866,14538" coordsize="10,74" path="m9866,14612r10,l9876,14538r-10,l9866,14612xe" fillcolor="#8db3e1" stroked="f">
            <v:path arrowok="t"/>
          </v:shape>
          <v:shape id="_x0000_s2056" style="position:absolute;left:9866;top:14528;width:10;height:12" coordorigin="9866,14528" coordsize="10,12" path="m9866,14540r10,l9876,14528r-10,l9866,14540xe" fillcolor="#c0504d" stroked="f">
            <v:path arrowok="t"/>
          </v:shape>
          <v:shape id="_x0000_s2055" style="position:absolute;left:9876;top:14534;width:926;height:0" coordorigin="9876,14534" coordsize="926,0" path="m9876,14534r926,e" filled="f" strokecolor="#c0504d" strokeweight=".20464mm">
            <v:path arrowok="t"/>
          </v:shape>
          <v:shape id="_x0000_s2054" style="position:absolute;left:9876;top:14575;width:926;height:0" coordorigin="9876,14575" coordsize="926,0" path="m9876,14575r926,e" filled="f" strokecolor="#8db3e1" strokeweight="3.7pt">
            <v:path arrowok="t"/>
          </v:shape>
          <v:shape id="_x0000_s2053" style="position:absolute;left:9866;top:14865;width:936;height:0" coordorigin="9866,14865" coordsize="936,0" path="m9866,14865r936,e" filled="f" strokecolor="#8db3e1" strokeweight="3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31.3pt;width:141.45pt;height:11pt;z-index:-251657728;mso-position-horizontal-relative:page;mso-position-vertical-relative:page" filled="f" stroked="f">
          <v:textbox inset="0,0,0,0">
            <w:txbxContent>
              <w:p w:rsidR="001157D9" w:rsidRDefault="001157D9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7.65pt;margin-top:731.3pt;width:196.45pt;height:11pt;z-index:-251656704;mso-position-horizontal-relative:page;mso-position-vertical-relative:page" filled="f" stroked="f">
          <v:textbox inset="0,0,0,0">
            <w:txbxContent>
              <w:p w:rsidR="001157D9" w:rsidRDefault="008C21B4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Programming Fundamentals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7.05pt;margin-top:731.3pt;width:13.1pt;height:11pt;z-index:-251655680;mso-position-horizontal-relative:page;mso-position-vertical-relative:page" filled="f" stroked="f">
          <v:textbox inset="0,0,0,0">
            <w:txbxContent>
              <w:p w:rsidR="001157D9" w:rsidRDefault="008C21B4">
                <w:pPr>
                  <w:spacing w:line="200" w:lineRule="exact"/>
                  <w:ind w:left="4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FFFFFF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6D37E1">
                  <w:rPr>
                    <w:rFonts w:ascii="Calibri" w:eastAsia="Calibri" w:hAnsi="Calibri" w:cs="Calibri"/>
                    <w:noProof/>
                    <w:color w:val="FFFFFF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45F" w:rsidRDefault="00F7145F">
      <w:r>
        <w:separator/>
      </w:r>
    </w:p>
  </w:footnote>
  <w:footnote w:type="continuationSeparator" w:id="0">
    <w:p w:rsidR="00F7145F" w:rsidRDefault="00F71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D9" w:rsidRDefault="00F7145F">
    <w:pPr>
      <w:spacing w:line="200" w:lineRule="exact"/>
    </w:pPr>
    <w:r>
      <w:pict>
        <v:group id="_x0000_s2063" style="position:absolute;margin-left:70.15pt;margin-top:35.5pt;width:470.2pt;height:22.3pt;z-index:-251661824;mso-position-horizontal-relative:page;mso-position-vertical-relative:page" coordorigin="1403,710" coordsize="9404,446">
          <v:shape id="_x0000_s2070" style="position:absolute;left:1440;top:720;width:2808;height:396" coordorigin="1440,720" coordsize="2808,396" path="m1440,1116r2809,l4249,720r-2809,l1440,1116xe" fillcolor="#8db3e1" stroked="f">
            <v:path arrowok="t"/>
          </v:shape>
          <v:shape id="_x0000_s2069" style="position:absolute;left:1556;top:792;width:2578;height:252" coordorigin="1556,792" coordsize="2578,252" path="m1556,1044r2578,l4134,792r-2578,l1556,1044xe" fillcolor="#8db3e1" stroked="f">
            <v:path arrowok="t"/>
          </v:shape>
          <v:shape id="_x0000_s2068" style="position:absolute;left:1440;top:756;width:2808;height:0" coordorigin="1440,756" coordsize="2808,0" path="m1440,756r2809,e" filled="f" strokecolor="#8db3e1" strokeweight="3.7pt">
            <v:path arrowok="t"/>
          </v:shape>
          <v:shape id="_x0000_s2067" style="position:absolute;left:1440;top:1045;width:2808;height:74" coordorigin="1440,1045" coordsize="2808,74" path="m1440,1119r2809,l4249,1045r-2809,l1440,1119xe" fillcolor="#8db3e1" stroked="f">
            <v:path arrowok="t"/>
          </v:shape>
          <v:shape id="_x0000_s2066" style="position:absolute;left:1426;top:1117;width:2823;height:12" coordorigin="1426,1117" coordsize="2823,12" path="m1426,1129r2823,l4249,1117r-2823,l1426,1129xe" fillcolor="#933634" stroked="f">
            <v:path arrowok="t"/>
          </v:shape>
          <v:shape id="_x0000_s2065" style="position:absolute;left:4235;top:1123;width:10;height:0" coordorigin="4235,1123" coordsize="10,0" path="m4235,1123r9,e" filled="f" strokeweight=".58pt">
            <v:path arrowok="t"/>
          </v:shape>
          <v:shape id="_x0000_s2064" style="position:absolute;left:4244;top:1123;width:6558;height:0" coordorigin="4244,1123" coordsize="6558,0" path="m4244,1123r6558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02.8pt;margin-top:39.7pt;width:78.8pt;height:13.05pt;z-index:-251660800;mso-position-horizontal-relative:page;mso-position-vertical-relative:page" filled="f" stroked="f">
          <v:textbox inset="0,0,0,0">
            <w:txbxContent>
              <w:p w:rsidR="001157D9" w:rsidRDefault="001157D9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17.2pt;margin-top:40.3pt;width:214.6pt;height:11pt;z-index:-251659776;mso-position-horizontal-relative:page;mso-position-vertical-relative:page" filled="f" stroked="f">
          <v:textbox inset="0,0,0,0">
            <w:txbxContent>
              <w:p w:rsidR="001157D9" w:rsidRDefault="008C21B4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proofErr w:type="gramStart"/>
                <w:r w:rsidRPr="004D0359"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  <w:t>Lab  0</w:t>
                </w:r>
                <w:r w:rsidR="00CE2AD3"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  <w:t>6</w:t>
                </w:r>
                <w:proofErr w:type="gramEnd"/>
                <w:r w:rsidRPr="004D0359"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  <w:t xml:space="preserve">  –  </w:t>
                </w:r>
                <w:r w:rsidR="0058505F"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  <w:t>Python List</w:t>
                </w:r>
                <w:r w:rsidRPr="004D0359"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  <w:t xml:space="preserve"> 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D0E67"/>
    <w:multiLevelType w:val="hybridMultilevel"/>
    <w:tmpl w:val="6534F064"/>
    <w:lvl w:ilvl="0" w:tplc="94F2712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5A4669EF"/>
    <w:multiLevelType w:val="hybridMultilevel"/>
    <w:tmpl w:val="B2F4CE24"/>
    <w:lvl w:ilvl="0" w:tplc="3502D868">
      <w:start w:val="1"/>
      <w:numFmt w:val="decimal"/>
      <w:lvlText w:val="%1."/>
      <w:lvlJc w:val="left"/>
      <w:pPr>
        <w:ind w:left="8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>
    <w:nsid w:val="6D2274BA"/>
    <w:multiLevelType w:val="multilevel"/>
    <w:tmpl w:val="A39AB9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D9"/>
    <w:rsid w:val="001157D9"/>
    <w:rsid w:val="003024D6"/>
    <w:rsid w:val="004520D6"/>
    <w:rsid w:val="004D0359"/>
    <w:rsid w:val="004D3896"/>
    <w:rsid w:val="0058505F"/>
    <w:rsid w:val="006942D6"/>
    <w:rsid w:val="006D37E1"/>
    <w:rsid w:val="007C6502"/>
    <w:rsid w:val="007D6B7F"/>
    <w:rsid w:val="00837144"/>
    <w:rsid w:val="008C21B4"/>
    <w:rsid w:val="00995896"/>
    <w:rsid w:val="00A54DEB"/>
    <w:rsid w:val="00A925AB"/>
    <w:rsid w:val="00AC6E64"/>
    <w:rsid w:val="00C354D1"/>
    <w:rsid w:val="00CE2AD3"/>
    <w:rsid w:val="00CE649A"/>
    <w:rsid w:val="00E85A71"/>
    <w:rsid w:val="00F14680"/>
    <w:rsid w:val="00F7145F"/>
    <w:rsid w:val="00F7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5:docId w15:val="{1E48E1FA-EA6F-450D-9F14-919F019C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0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359"/>
  </w:style>
  <w:style w:type="paragraph" w:styleId="Footer">
    <w:name w:val="footer"/>
    <w:basedOn w:val="Normal"/>
    <w:link w:val="FooterChar"/>
    <w:uiPriority w:val="99"/>
    <w:unhideWhenUsed/>
    <w:rsid w:val="004D0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359"/>
  </w:style>
  <w:style w:type="paragraph" w:styleId="ListParagraph">
    <w:name w:val="List Paragraph"/>
    <w:basedOn w:val="Normal"/>
    <w:uiPriority w:val="34"/>
    <w:qFormat/>
    <w:rsid w:val="005850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6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AsmaKhan</dc:creator>
  <cp:lastModifiedBy>AsmaKhan</cp:lastModifiedBy>
  <cp:revision>9</cp:revision>
  <dcterms:created xsi:type="dcterms:W3CDTF">2019-12-02T08:45:00Z</dcterms:created>
  <dcterms:modified xsi:type="dcterms:W3CDTF">2019-12-02T09:25:00Z</dcterms:modified>
</cp:coreProperties>
</file>