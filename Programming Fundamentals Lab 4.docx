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5D7" w:rsidRDefault="005E65D7">
      <w:pPr>
        <w:spacing w:before="9" w:line="160" w:lineRule="exact"/>
        <w:rPr>
          <w:sz w:val="16"/>
          <w:szCs w:val="16"/>
        </w:rPr>
        <w:sectPr w:rsidR="005E65D7">
          <w:headerReference w:type="even" r:id="rId7"/>
          <w:headerReference w:type="default" r:id="rId8"/>
          <w:footerReference w:type="even" r:id="rId9"/>
          <w:footerReference w:type="default" r:id="rId10"/>
          <w:headerReference w:type="first" r:id="rId11"/>
          <w:footerReference w:type="first" r:id="rId12"/>
          <w:pgSz w:w="12240" w:h="15840"/>
          <w:pgMar w:top="1140" w:right="1300" w:bottom="280" w:left="1300" w:header="710" w:footer="1132" w:gutter="0"/>
          <w:pgNumType w:start="1"/>
          <w:cols w:space="720"/>
        </w:sectPr>
      </w:pPr>
    </w:p>
    <w:p w:rsidR="005E65D7" w:rsidRDefault="00413D27">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413D27">
      <w:pPr>
        <w:spacing w:before="5"/>
        <w:ind w:left="140"/>
        <w:rPr>
          <w:rFonts w:ascii="Georgia" w:eastAsia="Georgia" w:hAnsi="Georgia" w:cs="Georgia"/>
          <w:sz w:val="52"/>
          <w:szCs w:val="52"/>
        </w:rPr>
      </w:pPr>
      <w:r>
        <w:rPr>
          <w:rFonts w:ascii="Georgia" w:eastAsia="Georgia" w:hAnsi="Georgia" w:cs="Georgia"/>
          <w:sz w:val="52"/>
          <w:szCs w:val="52"/>
        </w:rPr>
        <w:lastRenderedPageBreak/>
        <w:t>Experiment No. 04</w:t>
      </w:r>
    </w:p>
    <w:p w:rsidR="005E65D7" w:rsidRDefault="00413D27">
      <w:pPr>
        <w:spacing w:before="99"/>
        <w:ind w:left="140"/>
        <w:rPr>
          <w:rFonts w:ascii="Cambria" w:eastAsia="Cambria" w:hAnsi="Cambria" w:cs="Cambria"/>
          <w:sz w:val="24"/>
          <w:szCs w:val="24"/>
        </w:rPr>
      </w:pPr>
      <w:r>
        <w:pict>
          <v:group id="_x0000_s1302" style="position:absolute;left:0;text-align:left;margin-left:70.6pt;margin-top:4.45pt;width:470.95pt;height:0;z-index:-251667968;mso-position-horizontal-relative:page" coordorigin="1412,89" coordsize="9419,0">
            <v:shape id="_x0000_s1303" style="position:absolute;left:1412;top:89;width:9419;height:0" coordorigin="1412,89" coordsize="9419,0" path="m1412,89r9419,e" filled="f" strokecolor="#4f81bc" strokeweight="1.06pt">
              <v:path arrowok="t"/>
            </v:shape>
            <w10:wrap anchorx="page"/>
          </v:group>
        </w:pict>
      </w:r>
      <w:r>
        <w:rPr>
          <w:rFonts w:ascii="Cambria" w:eastAsia="Cambria" w:hAnsi="Cambria" w:cs="Cambria"/>
          <w:i/>
          <w:sz w:val="24"/>
          <w:szCs w:val="24"/>
        </w:rPr>
        <w:t>Lab  03  –Conditional  Statements  with  if  -  else  and  Simple  loops.</w:t>
      </w:r>
    </w:p>
    <w:p w:rsidR="005E65D7" w:rsidRDefault="005E65D7">
      <w:pPr>
        <w:spacing w:line="240" w:lineRule="exact"/>
        <w:rPr>
          <w:sz w:val="24"/>
          <w:szCs w:val="24"/>
        </w:rPr>
      </w:pPr>
    </w:p>
    <w:p w:rsidR="005E65D7" w:rsidRDefault="00413D27">
      <w:pPr>
        <w:ind w:left="140"/>
        <w:rPr>
          <w:sz w:val="22"/>
          <w:szCs w:val="22"/>
        </w:rPr>
      </w:pPr>
      <w:r>
        <w:rPr>
          <w:b/>
          <w:sz w:val="22"/>
          <w:szCs w:val="22"/>
        </w:rPr>
        <w:t>Lab Objectives:</w:t>
      </w:r>
    </w:p>
    <w:p w:rsidR="005E65D7" w:rsidRDefault="005E65D7">
      <w:pPr>
        <w:spacing w:before="14" w:line="220" w:lineRule="exact"/>
        <w:rPr>
          <w:sz w:val="22"/>
          <w:szCs w:val="22"/>
        </w:rPr>
      </w:pPr>
    </w:p>
    <w:p w:rsidR="005E65D7" w:rsidRDefault="00413D27">
      <w:pPr>
        <w:ind w:left="500"/>
        <w:rPr>
          <w:sz w:val="22"/>
          <w:szCs w:val="22"/>
        </w:rPr>
      </w:pPr>
      <w:r>
        <w:rPr>
          <w:sz w:val="22"/>
          <w:szCs w:val="22"/>
        </w:rPr>
        <w:t>1.    Simple if condition</w:t>
      </w:r>
    </w:p>
    <w:p w:rsidR="005E65D7" w:rsidRDefault="00413D27">
      <w:pPr>
        <w:spacing w:before="37"/>
        <w:ind w:left="500"/>
        <w:rPr>
          <w:sz w:val="22"/>
          <w:szCs w:val="22"/>
        </w:rPr>
      </w:pPr>
      <w:r>
        <w:rPr>
          <w:sz w:val="22"/>
          <w:szCs w:val="22"/>
        </w:rPr>
        <w:t>2.    If with else condition</w:t>
      </w:r>
    </w:p>
    <w:p w:rsidR="005E65D7" w:rsidRDefault="00413D27">
      <w:pPr>
        <w:spacing w:before="37"/>
        <w:ind w:left="500"/>
        <w:rPr>
          <w:sz w:val="22"/>
          <w:szCs w:val="22"/>
        </w:rPr>
      </w:pPr>
      <w:r>
        <w:rPr>
          <w:sz w:val="22"/>
          <w:szCs w:val="22"/>
        </w:rPr>
        <w:t>3.    Simple loop</w:t>
      </w:r>
    </w:p>
    <w:p w:rsidR="005E65D7" w:rsidRDefault="00413D27">
      <w:pPr>
        <w:spacing w:before="37"/>
        <w:ind w:left="500"/>
        <w:rPr>
          <w:sz w:val="22"/>
          <w:szCs w:val="22"/>
        </w:rPr>
      </w:pPr>
      <w:r>
        <w:rPr>
          <w:sz w:val="22"/>
          <w:szCs w:val="22"/>
        </w:rPr>
        <w:t>4.    Nesting with condition and loop</w:t>
      </w:r>
    </w:p>
    <w:p w:rsidR="005E65D7" w:rsidRDefault="005E65D7">
      <w:pPr>
        <w:spacing w:before="19" w:line="220" w:lineRule="exact"/>
        <w:rPr>
          <w:sz w:val="22"/>
          <w:szCs w:val="22"/>
        </w:rPr>
      </w:pPr>
    </w:p>
    <w:p w:rsidR="005E65D7" w:rsidRDefault="00413D27">
      <w:pPr>
        <w:spacing w:line="275" w:lineRule="auto"/>
        <w:ind w:left="140" w:right="431"/>
        <w:rPr>
          <w:sz w:val="22"/>
          <w:szCs w:val="22"/>
        </w:rPr>
      </w:pPr>
      <w:r>
        <w:rPr>
          <w:sz w:val="22"/>
          <w:szCs w:val="22"/>
        </w:rPr>
        <w:t>In general, statements are executed sequentially: The first statement in a function is executed first,</w:t>
      </w:r>
      <w:r>
        <w:rPr>
          <w:sz w:val="22"/>
          <w:szCs w:val="22"/>
        </w:rPr>
        <w:t xml:space="preserve"> followed by the second, and so on. There may be a situation when you need to execute a block of code several number of times.</w:t>
      </w:r>
    </w:p>
    <w:p w:rsidR="005E65D7" w:rsidRDefault="005E65D7">
      <w:pPr>
        <w:spacing w:before="3" w:line="200" w:lineRule="exact"/>
      </w:pPr>
    </w:p>
    <w:p w:rsidR="005E65D7" w:rsidRDefault="00413D27">
      <w:pPr>
        <w:spacing w:line="275" w:lineRule="auto"/>
        <w:ind w:left="140" w:right="511"/>
        <w:rPr>
          <w:sz w:val="22"/>
          <w:szCs w:val="22"/>
        </w:rPr>
      </w:pPr>
      <w:r>
        <w:rPr>
          <w:sz w:val="22"/>
          <w:szCs w:val="22"/>
        </w:rPr>
        <w:t>Programming languages provide various control structures that allow for more complicated execution paths.</w:t>
      </w:r>
    </w:p>
    <w:p w:rsidR="005E65D7" w:rsidRDefault="005E65D7">
      <w:pPr>
        <w:spacing w:before="3" w:line="200" w:lineRule="exact"/>
      </w:pPr>
    </w:p>
    <w:p w:rsidR="005E65D7" w:rsidRDefault="00413D27">
      <w:pPr>
        <w:ind w:left="140"/>
        <w:rPr>
          <w:sz w:val="22"/>
          <w:szCs w:val="22"/>
        </w:rPr>
      </w:pPr>
      <w:r>
        <w:rPr>
          <w:sz w:val="22"/>
          <w:szCs w:val="22"/>
        </w:rPr>
        <w:t>A loop statement allo</w:t>
      </w:r>
      <w:r>
        <w:rPr>
          <w:sz w:val="22"/>
          <w:szCs w:val="22"/>
        </w:rPr>
        <w:t>ws us to execute a statement or group of statements multiple times. The following</w:t>
      </w:r>
    </w:p>
    <w:p w:rsidR="005E65D7" w:rsidRDefault="00413D27">
      <w:pPr>
        <w:spacing w:before="37"/>
        <w:ind w:left="140"/>
        <w:rPr>
          <w:sz w:val="22"/>
          <w:szCs w:val="22"/>
        </w:rPr>
      </w:pPr>
      <w:proofErr w:type="gramStart"/>
      <w:r>
        <w:rPr>
          <w:sz w:val="22"/>
          <w:szCs w:val="22"/>
        </w:rPr>
        <w:t>diagram</w:t>
      </w:r>
      <w:proofErr w:type="gramEnd"/>
      <w:r>
        <w:rPr>
          <w:sz w:val="22"/>
          <w:szCs w:val="22"/>
        </w:rPr>
        <w:t xml:space="preserve"> illustrates a loop statement −</w:t>
      </w:r>
    </w:p>
    <w:p w:rsidR="005E65D7" w:rsidRDefault="005E65D7">
      <w:pPr>
        <w:spacing w:before="4" w:line="240" w:lineRule="exact"/>
        <w:rPr>
          <w:sz w:val="24"/>
          <w:szCs w:val="24"/>
        </w:rPr>
      </w:pPr>
    </w:p>
    <w:p w:rsidR="005E65D7" w:rsidRDefault="00413D27">
      <w:pPr>
        <w:ind w:left="254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61pt">
            <v:imagedata r:id="rId13" o:title=""/>
          </v:shape>
        </w:pict>
      </w:r>
    </w:p>
    <w:p w:rsidR="005E65D7" w:rsidRDefault="005E65D7">
      <w:pPr>
        <w:spacing w:before="16" w:line="220" w:lineRule="exact"/>
        <w:rPr>
          <w:sz w:val="22"/>
          <w:szCs w:val="22"/>
        </w:rPr>
      </w:pPr>
    </w:p>
    <w:p w:rsidR="005E65D7" w:rsidRDefault="00413D27">
      <w:pPr>
        <w:ind w:left="3186" w:right="3182"/>
        <w:jc w:val="center"/>
        <w:rPr>
          <w:sz w:val="22"/>
          <w:szCs w:val="22"/>
        </w:rPr>
        <w:sectPr w:rsidR="005E65D7">
          <w:type w:val="continuous"/>
          <w:pgSz w:w="12240" w:h="15840"/>
          <w:pgMar w:top="1140" w:right="1300" w:bottom="280" w:left="1300" w:header="720" w:footer="720" w:gutter="0"/>
          <w:cols w:space="720"/>
        </w:sectPr>
      </w:pPr>
      <w:r>
        <w:rPr>
          <w:sz w:val="22"/>
          <w:szCs w:val="22"/>
        </w:rPr>
        <w:t>Figure 1: A simple loop architecture</w:t>
      </w:r>
    </w:p>
    <w:p w:rsidR="005E65D7" w:rsidRDefault="005E65D7">
      <w:pPr>
        <w:spacing w:before="9" w:line="160" w:lineRule="exact"/>
        <w:rPr>
          <w:sz w:val="16"/>
          <w:szCs w:val="16"/>
        </w:rPr>
        <w:sectPr w:rsidR="005E65D7">
          <w:pgSz w:w="12240" w:h="15840"/>
          <w:pgMar w:top="1140" w:right="1300" w:bottom="280" w:left="1300" w:header="710" w:footer="1132" w:gutter="0"/>
          <w:cols w:space="720"/>
        </w:sectPr>
      </w:pPr>
    </w:p>
    <w:p w:rsidR="005E65D7" w:rsidRDefault="00413D27">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413D27">
      <w:pPr>
        <w:spacing w:line="240" w:lineRule="exact"/>
        <w:ind w:left="140"/>
        <w:rPr>
          <w:sz w:val="22"/>
          <w:szCs w:val="22"/>
        </w:rPr>
      </w:pPr>
      <w:r>
        <w:rPr>
          <w:position w:val="-1"/>
          <w:sz w:val="22"/>
          <w:szCs w:val="22"/>
        </w:rPr>
        <w:lastRenderedPageBreak/>
        <w:t>Python programming language provides following types of loops to handle looping requirements.</w:t>
      </w:r>
    </w:p>
    <w:p w:rsidR="005E65D7" w:rsidRDefault="005E65D7">
      <w:pPr>
        <w:spacing w:before="6" w:line="220" w:lineRule="exact"/>
        <w:rPr>
          <w:sz w:val="22"/>
          <w:szCs w:val="22"/>
        </w:rPr>
      </w:pPr>
    </w:p>
    <w:p w:rsidR="005E65D7" w:rsidRDefault="00413D27">
      <w:pPr>
        <w:spacing w:before="32"/>
        <w:ind w:left="253"/>
        <w:rPr>
          <w:sz w:val="22"/>
          <w:szCs w:val="22"/>
        </w:rPr>
      </w:pPr>
      <w:proofErr w:type="spellStart"/>
      <w:r>
        <w:rPr>
          <w:b/>
          <w:color w:val="FFFFFF"/>
          <w:sz w:val="22"/>
          <w:szCs w:val="22"/>
        </w:rPr>
        <w:t>Sr.No</w:t>
      </w:r>
      <w:proofErr w:type="spellEnd"/>
      <w:r>
        <w:rPr>
          <w:b/>
          <w:color w:val="FFFFFF"/>
          <w:sz w:val="22"/>
          <w:szCs w:val="22"/>
        </w:rPr>
        <w:t>.                                                       Loop Type &amp; Description</w:t>
      </w:r>
    </w:p>
    <w:p w:rsidR="005E65D7" w:rsidRDefault="00413D27">
      <w:pPr>
        <w:spacing w:before="11"/>
        <w:ind w:left="498"/>
        <w:rPr>
          <w:sz w:val="22"/>
          <w:szCs w:val="22"/>
        </w:rPr>
      </w:pPr>
      <w:r>
        <w:rPr>
          <w:b/>
          <w:color w:val="303030"/>
          <w:sz w:val="22"/>
          <w:szCs w:val="22"/>
        </w:rPr>
        <w:t>1        while loop</w:t>
      </w:r>
    </w:p>
    <w:p w:rsidR="005E65D7" w:rsidRDefault="00413D27">
      <w:pPr>
        <w:spacing w:line="240" w:lineRule="exact"/>
        <w:ind w:left="1069"/>
        <w:rPr>
          <w:sz w:val="22"/>
          <w:szCs w:val="22"/>
        </w:rPr>
      </w:pPr>
      <w:r>
        <w:rPr>
          <w:sz w:val="22"/>
          <w:szCs w:val="22"/>
        </w:rPr>
        <w:t>Repeats a statement or group of statements while a given condition is TRUE. It tests the</w:t>
      </w:r>
    </w:p>
    <w:p w:rsidR="005E65D7" w:rsidRDefault="00413D27">
      <w:pPr>
        <w:spacing w:line="240" w:lineRule="exact"/>
        <w:ind w:left="1069"/>
        <w:rPr>
          <w:sz w:val="22"/>
          <w:szCs w:val="22"/>
        </w:rPr>
      </w:pPr>
      <w:r>
        <w:pict>
          <v:group id="_x0000_s1265" style="position:absolute;left:0;text-align:left;margin-left:71.95pt;margin-top:101.85pt;width:453.65pt;height:132.95pt;z-index:-251666944;mso-position-horizontal-relative:page;mso-position-vertical-relative:page" coordorigin="1439,2037" coordsize="9073,2659">
            <v:shape id="_x0000_s1300" style="position:absolute;left:2153;top:2052;width:108;height:252" coordorigin="2153,2052" coordsize="108,252" path="m2153,2304r108,l2261,2052r-108,l2153,2304xe" fillcolor="#4f81bc" stroked="f">
              <v:path arrowok="t"/>
            </v:shape>
            <v:shape id="_x0000_s1299" style="position:absolute;left:1450;top:2052;width:103;height:252" coordorigin="1450,2052" coordsize="103,252" path="m1450,2304r103,l1553,2052r-103,l1450,2304xe" fillcolor="#4f81bc" stroked="f">
              <v:path arrowok="t"/>
            </v:shape>
            <v:shape id="_x0000_s1298" style="position:absolute;left:1553;top:2052;width:600;height:252" coordorigin="1553,2052" coordsize="600,252" path="m1553,2304r600,l2153,2052r-600,l1553,2304xe" fillcolor="#4f81bc" stroked="f">
              <v:path arrowok="t"/>
            </v:shape>
            <v:shape id="_x0000_s1297" style="position:absolute;left:2261;top:2052;width:108;height:252" coordorigin="2261,2052" coordsize="108,252" path="m2261,2304r108,l2369,2052r-108,l2261,2304xe" fillcolor="#4f81bc" stroked="f">
              <v:path arrowok="t"/>
            </v:shape>
            <v:shape id="_x0000_s1296" style="position:absolute;left:10399;top:2052;width:103;height:252" coordorigin="10399,2052" coordsize="103,252" path="m10399,2304r103,l10502,2052r-103,l10399,2304xe" fillcolor="#4f81bc" stroked="f">
              <v:path arrowok="t"/>
            </v:shape>
            <v:shape id="_x0000_s1295" style="position:absolute;left:2369;top:2052;width:8029;height:252" coordorigin="2369,2052" coordsize="8029,252" path="m2369,2304r8030,l10399,2052r-8030,l2369,2304xe" fillcolor="#4f81bc" stroked="f">
              <v:path arrowok="t"/>
            </v:shape>
            <v:shape id="_x0000_s1294" style="position:absolute;left:1450;top:2048;width:811;height:0" coordorigin="1450,2048" coordsize="811,0" path="m1450,2048r811,e" filled="f" strokecolor="#4f81bc" strokeweight=".58pt">
              <v:path arrowok="t"/>
            </v:shape>
            <v:shape id="_x0000_s1293" style="position:absolute;left:2261;top:2048;width:10;height:0" coordorigin="2261,2048" coordsize="10,0" path="m2261,2048r10,e" filled="f" strokecolor="#4f81bc" strokeweight=".58pt">
              <v:path arrowok="t"/>
            </v:shape>
            <v:shape id="_x0000_s1292" style="position:absolute;left:2271;top:2048;width:8231;height:0" coordorigin="2271,2048" coordsize="8231,0" path="m2271,2048r8231,e" filled="f" strokecolor="#4f81bc" strokeweight=".58pt">
              <v:path arrowok="t"/>
            </v:shape>
            <v:shape id="_x0000_s1291" style="position:absolute;left:1445;top:2043;width:0;height:271" coordorigin="1445,2043" coordsize="0,271" path="m1445,2043r,271e" filled="f" strokecolor="#4f81bc" strokeweight=".58pt">
              <v:path arrowok="t"/>
            </v:shape>
            <v:shape id="_x0000_s1290" style="position:absolute;left:10507;top:2043;width:0;height:271" coordorigin="10507,2043" coordsize="0,271" path="m10507,2043r,271e" filled="f" strokecolor="#4f81bc" strokeweight=".58pt">
              <v:path arrowok="t"/>
            </v:shape>
            <v:shape id="_x0000_s1289" style="position:absolute;left:1450;top:2316;width:806;height:758" coordorigin="1450,2316" coordsize="806,758" path="m1450,3075r806,l2256,2316r-806,l1450,3075xe" fillcolor="#dbe4f0" stroked="f">
              <v:path arrowok="t"/>
            </v:shape>
            <v:shape id="_x0000_s1288" style="position:absolute;left:1553;top:2316;width:600;height:252" coordorigin="1553,2316" coordsize="600,252" path="m2153,2568r,-252l1553,2316r,252l2153,2568xe" fillcolor="#dbe4f0" stroked="f">
              <v:path arrowok="t"/>
            </v:shape>
            <v:shape id="_x0000_s1287" style="position:absolute;left:2266;top:2316;width:8236;height:758" coordorigin="2266,2316" coordsize="8236,758" path="m2266,3075r8236,l10502,2316r-8236,l2266,3075xe" fillcolor="#dbe4f0" stroked="f">
              <v:path arrowok="t"/>
            </v:shape>
            <v:shape id="_x0000_s1286" style="position:absolute;left:2369;top:2316;width:8029;height:252" coordorigin="2369,2316" coordsize="8029,252" path="m10399,2568r,-252l2369,2316r,252l10399,2568xe" fillcolor="#dbe4f0" stroked="f">
              <v:path arrowok="t"/>
            </v:shape>
            <v:shape id="_x0000_s1285" style="position:absolute;left:2369;top:2568;width:8029;height:252" coordorigin="2369,2568" coordsize="8029,252" path="m2369,2820r8030,l10399,2568r-8030,l2369,2820xe" fillcolor="#dbe4f0" stroked="f">
              <v:path arrowok="t"/>
            </v:shape>
            <v:shape id="_x0000_s1284" style="position:absolute;left:2369;top:2820;width:8029;height:254" coordorigin="2369,2820" coordsize="8029,254" path="m2369,3075r8030,l10399,2820r-8030,l2369,3075xe" fillcolor="#dbe4f0" stroked="f">
              <v:path arrowok="t"/>
            </v:shape>
            <v:shape id="_x0000_s1283" style="position:absolute;left:1450;top:2309;width:806;height:0" coordorigin="1450,2309" coordsize="806,0" path="m1450,2309r806,e" filled="f" strokecolor="#4f81bc" strokeweight=".58pt">
              <v:path arrowok="t"/>
            </v:shape>
            <v:shape id="_x0000_s1282" style="position:absolute;left:2256;top:2309;width:10;height:0" coordorigin="2256,2309" coordsize="10,0" path="m2256,2309r10,e" filled="f" strokecolor="#4f81bc" strokeweight=".58pt">
              <v:path arrowok="t"/>
            </v:shape>
            <v:shape id="_x0000_s1281" style="position:absolute;left:2266;top:2309;width:10;height:0" coordorigin="2266,2309" coordsize="10,0" path="m2266,2309r10,e" filled="f" strokecolor="#4f81bc" strokeweight=".58pt">
              <v:path arrowok="t"/>
            </v:shape>
            <v:shape id="_x0000_s1280" style="position:absolute;left:2276;top:2309;width:8226;height:0" coordorigin="2276,2309" coordsize="8226,0" path="m2276,2309r8226,e" filled="f" strokecolor="#4f81bc" strokeweight=".58pt">
              <v:path arrowok="t"/>
            </v:shape>
            <v:shape id="_x0000_s1279" style="position:absolute;left:1450;top:3080;width:806;height:0" coordorigin="1450,3080" coordsize="806,0" path="m1450,3080r806,e" filled="f" strokecolor="#94b3d6" strokeweight=".58pt">
              <v:path arrowok="t"/>
            </v:shape>
            <v:shape id="_x0000_s1278" style="position:absolute;left:2266;top:3080;width:8236;height:0" coordorigin="2266,3080" coordsize="8236,0" path="m2266,3080r8236,e" filled="f" strokecolor="#94b3d6" strokeweight=".58pt">
              <v:path arrowok="t"/>
            </v:shape>
            <v:shape id="_x0000_s1277" style="position:absolute;left:1450;top:4066;width:806;height:614" coordorigin="1450,4066" coordsize="806,614" path="m1450,4680r806,l2256,4066r-806,l1450,4680xe" fillcolor="#dbe4f0" stroked="f">
              <v:path arrowok="t"/>
            </v:shape>
            <v:shape id="_x0000_s1276" style="position:absolute;left:1553;top:4066;width:600;height:254" coordorigin="1553,4066" coordsize="600,254" path="m1553,4320r600,l2153,4066r-600,l1553,4320xe" fillcolor="#dbe4f0" stroked="f">
              <v:path arrowok="t"/>
            </v:shape>
            <v:shape id="_x0000_s1275" style="position:absolute;left:2266;top:4066;width:8236;height:614" coordorigin="2266,4066" coordsize="8236,614" path="m2266,4680r8236,l10502,4066r-8236,l2266,4680xe" fillcolor="#dbe4f0" stroked="f">
              <v:path arrowok="t"/>
            </v:shape>
            <v:shape id="_x0000_s1274" style="position:absolute;left:2369;top:4066;width:8029;height:254" coordorigin="2369,4066" coordsize="8029,254" path="m2369,4320r8030,l10399,4066r-8030,l2369,4320xe" fillcolor="#dbe4f0" stroked="f">
              <v:path arrowok="t"/>
            </v:shape>
            <v:shape id="_x0000_s1273" style="position:absolute;left:2369;top:4320;width:8029;height:360" coordorigin="2369,4320" coordsize="8029,360" path="m2369,4680r8030,l10399,4320r-8030,l2369,4680xe" fillcolor="#dbe4f0" stroked="f">
              <v:path arrowok="t"/>
            </v:shape>
            <v:shape id="_x0000_s1272" style="position:absolute;left:1450;top:4061;width:806;height:0" coordorigin="1450,4061" coordsize="806,0" path="m1450,4061r806,e" filled="f" strokecolor="#94b3d6" strokeweight=".58pt">
              <v:path arrowok="t"/>
            </v:shape>
            <v:shape id="_x0000_s1271" style="position:absolute;left:2266;top:4061;width:8236;height:0" coordorigin="2266,4061" coordsize="8236,0" path="m2266,4061r8236,e" filled="f" strokecolor="#94b3d6" strokeweight=".58pt">
              <v:path arrowok="t"/>
            </v:shape>
            <v:shape id="_x0000_s1270" style="position:absolute;left:1445;top:2314;width:0;height:2376" coordorigin="1445,2314" coordsize="0,2376" path="m1445,2314r,2376e" filled="f" strokecolor="#94b3d6" strokeweight=".58pt">
              <v:path arrowok="t"/>
            </v:shape>
            <v:shape id="_x0000_s1269" style="position:absolute;left:1450;top:4685;width:806;height:0" coordorigin="1450,4685" coordsize="806,0" path="m1450,4685r806,e" filled="f" strokecolor="#94b3d6" strokeweight=".58pt">
              <v:path arrowok="t"/>
            </v:shape>
            <v:shape id="_x0000_s1268" style="position:absolute;left:2261;top:2314;width:0;height:2376" coordorigin="2261,2314" coordsize="0,2376" path="m2261,2314r,2376e" filled="f" strokecolor="#94b3d6" strokeweight=".58pt">
              <v:path arrowok="t"/>
            </v:shape>
            <v:shape id="_x0000_s1267" style="position:absolute;left:2266;top:4685;width:8236;height:0" coordorigin="2266,4685" coordsize="8236,0" path="m2266,4685r8236,e" filled="f" strokecolor="#94b3d6" strokeweight=".58pt">
              <v:path arrowok="t"/>
            </v:shape>
            <v:shape id="_x0000_s1266" style="position:absolute;left:10507;top:2314;width:0;height:2376" coordorigin="10507,2314" coordsize="0,2376" path="m10507,2314r,2376e" filled="f" strokecolor="#94b3d6" strokeweight=".58pt">
              <v:path arrowok="t"/>
            </v:shape>
            <w10:wrap anchorx="page" anchory="page"/>
          </v:group>
        </w:pict>
      </w:r>
      <w:proofErr w:type="gramStart"/>
      <w:r>
        <w:rPr>
          <w:sz w:val="22"/>
          <w:szCs w:val="22"/>
        </w:rPr>
        <w:t>condition</w:t>
      </w:r>
      <w:proofErr w:type="gramEnd"/>
      <w:r>
        <w:rPr>
          <w:sz w:val="22"/>
          <w:szCs w:val="22"/>
        </w:rPr>
        <w:t xml:space="preserve"> before executing the loop body.</w:t>
      </w:r>
    </w:p>
    <w:p w:rsidR="005E65D7" w:rsidRDefault="00413D27">
      <w:pPr>
        <w:spacing w:before="16"/>
        <w:ind w:left="498"/>
        <w:rPr>
          <w:sz w:val="22"/>
          <w:szCs w:val="22"/>
        </w:rPr>
      </w:pPr>
      <w:r>
        <w:rPr>
          <w:b/>
          <w:color w:val="303030"/>
          <w:sz w:val="22"/>
          <w:szCs w:val="22"/>
        </w:rPr>
        <w:t>2        for loop</w:t>
      </w:r>
    </w:p>
    <w:p w:rsidR="005E65D7" w:rsidRDefault="00413D27">
      <w:pPr>
        <w:spacing w:before="19" w:line="360" w:lineRule="exact"/>
        <w:ind w:left="1117" w:right="560"/>
        <w:rPr>
          <w:sz w:val="22"/>
          <w:szCs w:val="22"/>
        </w:rPr>
      </w:pPr>
      <w:r>
        <w:rPr>
          <w:sz w:val="22"/>
          <w:szCs w:val="22"/>
        </w:rPr>
        <w:t>Executes a sequence of statements multiple times and abbreviates the co</w:t>
      </w:r>
      <w:r>
        <w:rPr>
          <w:sz w:val="22"/>
          <w:szCs w:val="22"/>
        </w:rPr>
        <w:t>de that manages the loop variable.</w:t>
      </w:r>
    </w:p>
    <w:p w:rsidR="005E65D7" w:rsidRDefault="00413D27">
      <w:pPr>
        <w:spacing w:line="240" w:lineRule="exact"/>
        <w:ind w:left="498"/>
        <w:rPr>
          <w:sz w:val="22"/>
          <w:szCs w:val="22"/>
        </w:rPr>
      </w:pPr>
      <w:r>
        <w:rPr>
          <w:b/>
          <w:color w:val="303030"/>
          <w:sz w:val="22"/>
          <w:szCs w:val="22"/>
        </w:rPr>
        <w:t>3        nested loops</w:t>
      </w:r>
    </w:p>
    <w:p w:rsidR="005E65D7" w:rsidRDefault="005E65D7">
      <w:pPr>
        <w:spacing w:before="5" w:line="100" w:lineRule="exact"/>
        <w:rPr>
          <w:sz w:val="10"/>
          <w:szCs w:val="10"/>
        </w:rPr>
      </w:pPr>
    </w:p>
    <w:p w:rsidR="005E65D7" w:rsidRDefault="00413D27">
      <w:pPr>
        <w:spacing w:line="394" w:lineRule="auto"/>
        <w:ind w:left="140" w:right="1643" w:firstLine="977"/>
        <w:rPr>
          <w:sz w:val="22"/>
          <w:szCs w:val="22"/>
        </w:rPr>
      </w:pPr>
      <w:r>
        <w:rPr>
          <w:sz w:val="22"/>
          <w:szCs w:val="22"/>
        </w:rPr>
        <w:t xml:space="preserve">You can use one or more loop inside any another while, for or </w:t>
      </w:r>
      <w:proofErr w:type="spellStart"/>
      <w:r>
        <w:rPr>
          <w:sz w:val="22"/>
          <w:szCs w:val="22"/>
        </w:rPr>
        <w:t>do</w:t>
      </w:r>
      <w:proofErr w:type="gramStart"/>
      <w:r>
        <w:rPr>
          <w:sz w:val="22"/>
          <w:szCs w:val="22"/>
        </w:rPr>
        <w:t>..while</w:t>
      </w:r>
      <w:proofErr w:type="spellEnd"/>
      <w:proofErr w:type="gramEnd"/>
      <w:r>
        <w:rPr>
          <w:sz w:val="22"/>
          <w:szCs w:val="22"/>
        </w:rPr>
        <w:t xml:space="preserve"> loop. </w:t>
      </w:r>
      <w:proofErr w:type="spellStart"/>
      <w:r>
        <w:rPr>
          <w:color w:val="121213"/>
          <w:sz w:val="22"/>
          <w:szCs w:val="22"/>
        </w:rPr>
        <w:t>LoopControlStatements</w:t>
      </w:r>
      <w:proofErr w:type="spellEnd"/>
    </w:p>
    <w:p w:rsidR="005E65D7" w:rsidRDefault="00413D27">
      <w:pPr>
        <w:spacing w:line="339" w:lineRule="auto"/>
        <w:ind w:left="188" w:right="156"/>
        <w:rPr>
          <w:sz w:val="22"/>
          <w:szCs w:val="22"/>
        </w:rPr>
      </w:pPr>
      <w:r>
        <w:rPr>
          <w:sz w:val="22"/>
          <w:szCs w:val="22"/>
        </w:rPr>
        <w:t>Loop control statements change execution from its normal sequence. When execution leaves a scope, all automatic objects that were created in that scope are destroyed.</w:t>
      </w:r>
    </w:p>
    <w:p w:rsidR="005E65D7" w:rsidRDefault="005E65D7">
      <w:pPr>
        <w:spacing w:line="140" w:lineRule="exact"/>
        <w:rPr>
          <w:sz w:val="15"/>
          <w:szCs w:val="15"/>
        </w:rPr>
      </w:pPr>
    </w:p>
    <w:p w:rsidR="005E65D7" w:rsidRDefault="00413D27">
      <w:pPr>
        <w:ind w:left="188"/>
        <w:rPr>
          <w:sz w:val="22"/>
          <w:szCs w:val="22"/>
        </w:rPr>
      </w:pPr>
      <w:r>
        <w:rPr>
          <w:sz w:val="22"/>
          <w:szCs w:val="22"/>
        </w:rPr>
        <w:t>Python supports the following control statements.</w:t>
      </w:r>
    </w:p>
    <w:p w:rsidR="005E65D7" w:rsidRDefault="005E65D7">
      <w:pPr>
        <w:spacing w:before="10" w:line="140" w:lineRule="exact"/>
        <w:rPr>
          <w:sz w:val="15"/>
          <w:szCs w:val="15"/>
        </w:rPr>
      </w:pPr>
    </w:p>
    <w:p w:rsidR="005E65D7" w:rsidRDefault="00413D27">
      <w:pPr>
        <w:ind w:left="253"/>
        <w:rPr>
          <w:sz w:val="22"/>
          <w:szCs w:val="22"/>
        </w:rPr>
      </w:pPr>
      <w:proofErr w:type="spellStart"/>
      <w:r>
        <w:rPr>
          <w:b/>
          <w:color w:val="FFFFFF"/>
          <w:sz w:val="22"/>
          <w:szCs w:val="22"/>
        </w:rPr>
        <w:t>Sr.No</w:t>
      </w:r>
      <w:proofErr w:type="spellEnd"/>
      <w:r>
        <w:rPr>
          <w:b/>
          <w:color w:val="FFFFFF"/>
          <w:sz w:val="22"/>
          <w:szCs w:val="22"/>
        </w:rPr>
        <w:t>.                                                 Control Statement &amp; Description</w:t>
      </w:r>
    </w:p>
    <w:p w:rsidR="005E65D7" w:rsidRDefault="00413D27">
      <w:pPr>
        <w:spacing w:before="11"/>
        <w:ind w:left="498"/>
        <w:rPr>
          <w:sz w:val="22"/>
          <w:szCs w:val="22"/>
        </w:rPr>
      </w:pPr>
      <w:r>
        <w:rPr>
          <w:b/>
          <w:color w:val="303030"/>
          <w:sz w:val="22"/>
          <w:szCs w:val="22"/>
        </w:rPr>
        <w:t>1        break statement</w:t>
      </w:r>
    </w:p>
    <w:p w:rsidR="005E65D7" w:rsidRDefault="00413D27">
      <w:pPr>
        <w:spacing w:before="19" w:line="360" w:lineRule="exact"/>
        <w:ind w:left="1117" w:right="555"/>
        <w:rPr>
          <w:sz w:val="22"/>
          <w:szCs w:val="22"/>
        </w:rPr>
      </w:pPr>
      <w:r>
        <w:rPr>
          <w:sz w:val="22"/>
          <w:szCs w:val="22"/>
        </w:rPr>
        <w:t>Terminates  the  loop  statement  and  transfers  execution  to  the  statement  immediately following the loop.</w:t>
      </w:r>
    </w:p>
    <w:p w:rsidR="005E65D7" w:rsidRDefault="00413D27">
      <w:pPr>
        <w:spacing w:line="240" w:lineRule="exact"/>
        <w:ind w:left="498"/>
        <w:rPr>
          <w:sz w:val="22"/>
          <w:szCs w:val="22"/>
        </w:rPr>
      </w:pPr>
      <w:r>
        <w:pict>
          <v:group id="_x0000_s1228" style="position:absolute;left:0;text-align:left;margin-left:71.95pt;margin-top:-63.55pt;width:453.65pt;height:161.75pt;z-index:-251665920;mso-position-horizontal-relative:page" coordorigin="1439,-1271" coordsize="9073,3235">
            <v:shape id="_x0000_s1264" style="position:absolute;left:2153;top:-1255;width:108;height:254" coordorigin="2153,-1255" coordsize="108,254" path="m2153,-1001r108,l2261,-1255r-108,l2153,-1001xe" fillcolor="#4f81bc" stroked="f">
              <v:path arrowok="t"/>
            </v:shape>
            <v:shape id="_x0000_s1263" style="position:absolute;left:1450;top:-1255;width:103;height:254" coordorigin="1450,-1255" coordsize="103,254" path="m1450,-1001r103,l1553,-1255r-103,l1450,-1001xe" fillcolor="#4f81bc" stroked="f">
              <v:path arrowok="t"/>
            </v:shape>
            <v:shape id="_x0000_s1262" style="position:absolute;left:1553;top:-1255;width:600;height:254" coordorigin="1553,-1255" coordsize="600,254" path="m1553,-1001r600,l2153,-1255r-600,l1553,-1001xe" fillcolor="#4f81bc" stroked="f">
              <v:path arrowok="t"/>
            </v:shape>
            <v:shape id="_x0000_s1261" style="position:absolute;left:2261;top:-1255;width:108;height:254" coordorigin="2261,-1255" coordsize="108,254" path="m2261,-1001r108,l2369,-1255r-108,l2261,-1001xe" fillcolor="#4f81bc" stroked="f">
              <v:path arrowok="t"/>
            </v:shape>
            <v:shape id="_x0000_s1260" style="position:absolute;left:10399;top:-1255;width:103;height:254" coordorigin="10399,-1255" coordsize="103,254" path="m10399,-1001r103,l10502,-1255r-103,l10399,-1001xe" fillcolor="#4f81bc" stroked="f">
              <v:path arrowok="t"/>
            </v:shape>
            <v:shape id="_x0000_s1259" style="position:absolute;left:2369;top:-1255;width:8029;height:254" coordorigin="2369,-1255" coordsize="8029,254" path="m2369,-1001r8030,l10399,-1255r-8030,l2369,-1001xe" fillcolor="#4f81bc" stroked="f">
              <v:path arrowok="t"/>
            </v:shape>
            <v:shape id="_x0000_s1258" style="position:absolute;left:1450;top:-1260;width:811;height:0" coordorigin="1450,-1260" coordsize="811,0" path="m1450,-1260r811,e" filled="f" strokecolor="#4f81bc" strokeweight=".58pt">
              <v:path arrowok="t"/>
            </v:shape>
            <v:shape id="_x0000_s1257" style="position:absolute;left:2261;top:-1260;width:10;height:0" coordorigin="2261,-1260" coordsize="10,0" path="m2261,-1260r10,e" filled="f" strokecolor="#4f81bc" strokeweight=".58pt">
              <v:path arrowok="t"/>
            </v:shape>
            <v:shape id="_x0000_s1256" style="position:absolute;left:2271;top:-1260;width:8231;height:0" coordorigin="2271,-1260" coordsize="8231,0" path="m2271,-1260r8231,e" filled="f" strokecolor="#4f81bc" strokeweight=".58pt">
              <v:path arrowok="t"/>
            </v:shape>
            <v:shape id="_x0000_s1255" style="position:absolute;left:1445;top:-1265;width:0;height:274" coordorigin="1445,-1265" coordsize="0,274" path="m1445,-1265r,274e" filled="f" strokecolor="#4f81bc" strokeweight=".58pt">
              <v:path arrowok="t"/>
            </v:shape>
            <v:shape id="_x0000_s1254" style="position:absolute;left:10507;top:-1265;width:0;height:274" coordorigin="10507,-1265" coordsize="0,274" path="m10507,-1265r,274e" filled="f" strokecolor="#4f81bc" strokeweight=".58pt">
              <v:path arrowok="t"/>
            </v:shape>
            <v:shape id="_x0000_s1253" style="position:absolute;left:1450;top:-991;width:806;height:972" coordorigin="1450,-991" coordsize="806,972" path="m1450,-19r806,l2256,-991r-806,l1450,-19xe" fillcolor="#dbe4f0" stroked="f">
              <v:path arrowok="t"/>
            </v:shape>
            <v:shape id="_x0000_s1252" style="position:absolute;left:1553;top:-991;width:600;height:252" coordorigin="1553,-991" coordsize="600,252" path="m1553,-739r600,l2153,-991r-600,l1553,-739xe" fillcolor="#dbe4f0" stroked="f">
              <v:path arrowok="t"/>
            </v:shape>
            <v:shape id="_x0000_s1251" style="position:absolute;left:2266;top:-991;width:8236;height:972" coordorigin="2266,-991" coordsize="8236,972" path="m2266,-19r8236,l10502,-991r-8236,l2266,-19xe" fillcolor="#dbe4f0" stroked="f">
              <v:path arrowok="t"/>
            </v:shape>
            <v:shape id="_x0000_s1250" style="position:absolute;left:2369;top:-991;width:8029;height:252" coordorigin="2369,-991" coordsize="8029,252" path="m2369,-739r8030,l10399,-991r-8030,l2369,-739xe" fillcolor="#dbe4f0" stroked="f">
              <v:path arrowok="t"/>
            </v:shape>
            <v:shape id="_x0000_s1249" style="position:absolute;left:2369;top:-739;width:8029;height:360" coordorigin="2369,-739" coordsize="8029,360" path="m2369,-379r8030,l10399,-739r-8030,l2369,-379xe" fillcolor="#dbe4f0" stroked="f">
              <v:path arrowok="t"/>
            </v:shape>
            <v:shape id="_x0000_s1248" style="position:absolute;left:2369;top:-379;width:8029;height:360" coordorigin="2369,-379" coordsize="8029,360" path="m2369,-19r8030,l10399,-379r-8030,l2369,-19xe" fillcolor="#dbe4f0" stroked="f">
              <v:path arrowok="t"/>
            </v:shape>
            <v:shape id="_x0000_s1247" style="position:absolute;left:1450;top:-996;width:806;height:0" coordorigin="1450,-996" coordsize="806,0" path="m1450,-996r806,e" filled="f" strokecolor="#4f81bc" strokeweight=".58pt">
              <v:path arrowok="t"/>
            </v:shape>
            <v:shape id="_x0000_s1246" style="position:absolute;left:2256;top:-996;width:10;height:0" coordorigin="2256,-996" coordsize="10,0" path="m2256,-996r10,e" filled="f" strokecolor="#4f81bc" strokeweight=".58pt">
              <v:path arrowok="t"/>
            </v:shape>
            <v:shape id="_x0000_s1245" style="position:absolute;left:2266;top:-996;width:10;height:0" coordorigin="2266,-996" coordsize="10,0" path="m2266,-996r10,e" filled="f" strokecolor="#4f81bc" strokeweight=".58pt">
              <v:path arrowok="t"/>
            </v:shape>
            <v:shape id="_x0000_s1244" style="position:absolute;left:2276;top:-996;width:8226;height:0" coordorigin="2276,-996" coordsize="8226,0" path="m2276,-996r8226,e" filled="f" strokecolor="#4f81bc" strokeweight=".58pt">
              <v:path arrowok="t"/>
            </v:shape>
            <v:shape id="_x0000_s1243" style="position:absolute;left:1450;top:-14;width:806;height:0" coordorigin="1450,-14" coordsize="806,0" path="m1450,-14r806,e" filled="f" strokecolor="#94b3d6" strokeweight=".58pt">
              <v:path arrowok="t"/>
            </v:shape>
            <v:shape id="_x0000_s1242" style="position:absolute;left:2266;top:-14;width:8236;height:0" coordorigin="2266,-14" coordsize="8236,0" path="m2266,-14r8236,e" filled="f" strokecolor="#94b3d6" strokeweight=".58pt">
              <v:path arrowok="t"/>
            </v:shape>
            <v:shape id="_x0000_s1241" style="position:absolute;left:1450;top:975;width:806;height:972" coordorigin="1450,975" coordsize="806,972" path="m1450,1947r806,l2256,975r-806,l1450,1947xe" fillcolor="#dbe4f0" stroked="f">
              <v:path arrowok="t"/>
            </v:shape>
            <v:shape id="_x0000_s1240" style="position:absolute;left:1553;top:975;width:600;height:252" coordorigin="1553,975" coordsize="600,252" path="m1553,1227r600,l2153,975r-600,l1553,1227xe" fillcolor="#dbe4f0" stroked="f">
              <v:path arrowok="t"/>
            </v:shape>
            <v:shape id="_x0000_s1239" style="position:absolute;left:2266;top:975;width:8236;height:972" coordorigin="2266,975" coordsize="8236,972" path="m2266,1947r8236,l10502,975r-8236,l2266,1947xe" fillcolor="#dbe4f0" stroked="f">
              <v:path arrowok="t"/>
            </v:shape>
            <v:shape id="_x0000_s1238" style="position:absolute;left:2369;top:975;width:8029;height:252" coordorigin="2369,975" coordsize="8029,252" path="m2369,1227r8030,l10399,975r-8030,l2369,1227xe" fillcolor="#dbe4f0" stroked="f">
              <v:path arrowok="t"/>
            </v:shape>
            <v:shape id="_x0000_s1237" style="position:absolute;left:2369;top:1227;width:8029;height:360" coordorigin="2369,1227" coordsize="8029,360" path="m2369,1587r8030,l10399,1227r-8030,l2369,1587xe" fillcolor="#dbe4f0" stroked="f">
              <v:path arrowok="t"/>
            </v:shape>
            <v:shape id="_x0000_s1236" style="position:absolute;left:2369;top:1587;width:8029;height:360" coordorigin="2369,1587" coordsize="8029,360" path="m2369,1947r8030,l10399,1587r-8030,l2369,1947xe" fillcolor="#dbe4f0" stroked="f">
              <v:path arrowok="t"/>
            </v:shape>
            <v:shape id="_x0000_s1235" style="position:absolute;left:1450;top:970;width:806;height:0" coordorigin="1450,970" coordsize="806,0" path="m1450,970r806,e" filled="f" strokecolor="#94b3d6" strokeweight=".58pt">
              <v:path arrowok="t"/>
            </v:shape>
            <v:shape id="_x0000_s1234" style="position:absolute;left:2266;top:970;width:8236;height:0" coordorigin="2266,970" coordsize="8236,0" path="m2266,970r8236,e" filled="f" strokecolor="#94b3d6" strokeweight=".58pt">
              <v:path arrowok="t"/>
            </v:shape>
            <v:shape id="_x0000_s1233" style="position:absolute;left:1445;top:-991;width:0;height:2950" coordorigin="1445,-991" coordsize="0,2950" path="m1445,-991r,2950e" filled="f" strokecolor="#94b3d6" strokeweight=".58pt">
              <v:path arrowok="t"/>
            </v:shape>
            <v:shape id="_x0000_s1232" style="position:absolute;left:1450;top:1954;width:806;height:0" coordorigin="1450,1954" coordsize="806,0" path="m1450,1954r806,e" filled="f" strokecolor="#94b3d6" strokeweight=".58pt">
              <v:path arrowok="t"/>
            </v:shape>
            <v:shape id="_x0000_s1231" style="position:absolute;left:2261;top:-991;width:0;height:2950" coordorigin="2261,-991" coordsize="0,2950" path="m2261,-991r,2950e" filled="f" strokecolor="#94b3d6" strokeweight=".58pt">
              <v:path arrowok="t"/>
            </v:shape>
            <v:shape id="_x0000_s1230" style="position:absolute;left:2266;top:1954;width:8236;height:0" coordorigin="2266,1954" coordsize="8236,0" path="m2266,1954r8236,e" filled="f" strokecolor="#94b3d6" strokeweight=".58pt">
              <v:path arrowok="t"/>
            </v:shape>
            <v:shape id="_x0000_s1229" style="position:absolute;left:10507;top:-991;width:0;height:2950" coordorigin="10507,-991" coordsize="0,2950" path="m10507,-991r,2950e" filled="f" strokecolor="#94b3d6" strokeweight=".58pt">
              <v:path arrowok="t"/>
            </v:shape>
            <w10:wrap anchorx="page"/>
          </v:group>
        </w:pict>
      </w:r>
      <w:r>
        <w:rPr>
          <w:b/>
          <w:color w:val="303030"/>
          <w:sz w:val="22"/>
          <w:szCs w:val="22"/>
        </w:rPr>
        <w:t>2        continue statement</w:t>
      </w:r>
    </w:p>
    <w:p w:rsidR="005E65D7" w:rsidRDefault="00413D27">
      <w:pPr>
        <w:spacing w:before="22" w:line="360" w:lineRule="exact"/>
        <w:ind w:left="1117" w:right="555"/>
        <w:rPr>
          <w:sz w:val="22"/>
          <w:szCs w:val="22"/>
        </w:rPr>
      </w:pPr>
      <w:r>
        <w:rPr>
          <w:sz w:val="22"/>
          <w:szCs w:val="22"/>
        </w:rPr>
        <w:t>Causes the loop to skip the remainder of its body and immediately retest its condition prior to reiterating.</w:t>
      </w:r>
    </w:p>
    <w:p w:rsidR="005E65D7" w:rsidRDefault="00413D27">
      <w:pPr>
        <w:spacing w:line="240" w:lineRule="exact"/>
        <w:ind w:left="498"/>
        <w:rPr>
          <w:sz w:val="22"/>
          <w:szCs w:val="22"/>
        </w:rPr>
      </w:pPr>
      <w:r>
        <w:rPr>
          <w:b/>
          <w:color w:val="303030"/>
          <w:sz w:val="22"/>
          <w:szCs w:val="22"/>
        </w:rPr>
        <w:t>3        pass statement</w:t>
      </w:r>
    </w:p>
    <w:p w:rsidR="005E65D7" w:rsidRDefault="00413D27">
      <w:pPr>
        <w:spacing w:before="19" w:line="360" w:lineRule="exact"/>
        <w:ind w:left="1117" w:right="553"/>
        <w:rPr>
          <w:sz w:val="22"/>
          <w:szCs w:val="22"/>
        </w:rPr>
      </w:pPr>
      <w:r>
        <w:rPr>
          <w:sz w:val="22"/>
          <w:szCs w:val="22"/>
        </w:rPr>
        <w:t>The pass statement in Python is used when a statement is required syntactically but you d</w:t>
      </w:r>
      <w:r>
        <w:rPr>
          <w:sz w:val="22"/>
          <w:szCs w:val="22"/>
        </w:rPr>
        <w:t>o not want any command or code to execute.</w:t>
      </w:r>
    </w:p>
    <w:p w:rsidR="005E65D7" w:rsidRDefault="005E65D7">
      <w:pPr>
        <w:spacing w:line="200" w:lineRule="exact"/>
      </w:pPr>
    </w:p>
    <w:p w:rsidR="005E65D7" w:rsidRDefault="005E65D7">
      <w:pPr>
        <w:spacing w:before="9" w:line="240" w:lineRule="exact"/>
        <w:rPr>
          <w:sz w:val="24"/>
          <w:szCs w:val="24"/>
        </w:rPr>
      </w:pPr>
    </w:p>
    <w:p w:rsidR="005E65D7" w:rsidRDefault="00413D27">
      <w:pPr>
        <w:spacing w:before="21"/>
        <w:ind w:left="500"/>
        <w:rPr>
          <w:rFonts w:ascii="Cambria" w:eastAsia="Cambria" w:hAnsi="Cambria" w:cs="Cambria"/>
          <w:sz w:val="28"/>
          <w:szCs w:val="28"/>
        </w:rPr>
      </w:pPr>
      <w:r>
        <w:rPr>
          <w:rFonts w:ascii="Cambria" w:eastAsia="Cambria" w:hAnsi="Cambria" w:cs="Cambria"/>
          <w:b/>
          <w:sz w:val="28"/>
          <w:szCs w:val="28"/>
        </w:rPr>
        <w:t xml:space="preserve">1.  Simple </w:t>
      </w:r>
      <w:r>
        <w:rPr>
          <w:rFonts w:ascii="Cambria" w:eastAsia="Cambria" w:hAnsi="Cambria" w:cs="Cambria"/>
          <w:b/>
          <w:i/>
          <w:sz w:val="28"/>
          <w:szCs w:val="28"/>
        </w:rPr>
        <w:t xml:space="preserve">if </w:t>
      </w:r>
      <w:r>
        <w:rPr>
          <w:rFonts w:ascii="Cambria" w:eastAsia="Cambria" w:hAnsi="Cambria" w:cs="Cambria"/>
          <w:b/>
          <w:sz w:val="28"/>
          <w:szCs w:val="28"/>
        </w:rPr>
        <w:t>Condition</w:t>
      </w:r>
    </w:p>
    <w:p w:rsidR="005E65D7" w:rsidRDefault="005E65D7">
      <w:pPr>
        <w:spacing w:before="4" w:line="120" w:lineRule="exact"/>
        <w:rPr>
          <w:sz w:val="13"/>
          <w:szCs w:val="13"/>
        </w:rPr>
      </w:pPr>
    </w:p>
    <w:p w:rsidR="005E65D7" w:rsidRDefault="005E65D7">
      <w:pPr>
        <w:spacing w:line="200" w:lineRule="exact"/>
      </w:pPr>
    </w:p>
    <w:p w:rsidR="005E65D7" w:rsidRDefault="005E65D7">
      <w:pPr>
        <w:spacing w:line="200" w:lineRule="exact"/>
      </w:pPr>
    </w:p>
    <w:p w:rsidR="005E65D7" w:rsidRDefault="00413D27">
      <w:pPr>
        <w:spacing w:line="276" w:lineRule="auto"/>
        <w:ind w:left="140" w:right="99"/>
        <w:jc w:val="both"/>
        <w:rPr>
          <w:sz w:val="22"/>
          <w:szCs w:val="22"/>
        </w:rPr>
      </w:pPr>
      <w:r>
        <w:rPr>
          <w:sz w:val="22"/>
          <w:szCs w:val="22"/>
        </w:rPr>
        <w:t>Decision structures evaluate multiple expressions which produce TRUE or FALSE as outcome. You need</w:t>
      </w:r>
      <w:r>
        <w:rPr>
          <w:sz w:val="22"/>
          <w:szCs w:val="22"/>
        </w:rPr>
        <w:t xml:space="preserve"> to  determine  which  action  to  take  and  which  statements  to  execute  if  outcome  is  TRUE  or  FALSE otherwise.</w:t>
      </w:r>
    </w:p>
    <w:p w:rsidR="005E65D7" w:rsidRDefault="005E65D7">
      <w:pPr>
        <w:spacing w:before="9" w:line="180" w:lineRule="exact"/>
        <w:rPr>
          <w:sz w:val="19"/>
          <w:szCs w:val="19"/>
        </w:rPr>
      </w:pPr>
    </w:p>
    <w:p w:rsidR="005E65D7" w:rsidRDefault="00413D27">
      <w:pPr>
        <w:spacing w:line="277" w:lineRule="auto"/>
        <w:ind w:left="140" w:right="110"/>
        <w:jc w:val="both"/>
        <w:rPr>
          <w:sz w:val="22"/>
          <w:szCs w:val="22"/>
        </w:rPr>
        <w:sectPr w:rsidR="005E65D7">
          <w:type w:val="continuous"/>
          <w:pgSz w:w="12240" w:h="15840"/>
          <w:pgMar w:top="1140" w:right="1300" w:bottom="280" w:left="1300" w:header="720" w:footer="720" w:gutter="0"/>
          <w:cols w:space="720"/>
        </w:sectPr>
      </w:pPr>
      <w:r>
        <w:rPr>
          <w:sz w:val="22"/>
          <w:szCs w:val="22"/>
        </w:rPr>
        <w:t>Following is the general form of a typical decision making structure found in most of the programming languages.</w:t>
      </w:r>
    </w:p>
    <w:p w:rsidR="005E65D7" w:rsidRDefault="005E65D7">
      <w:pPr>
        <w:spacing w:before="9" w:line="160" w:lineRule="exact"/>
        <w:rPr>
          <w:sz w:val="16"/>
          <w:szCs w:val="16"/>
        </w:rPr>
        <w:sectPr w:rsidR="005E65D7">
          <w:pgSz w:w="12240" w:h="15840"/>
          <w:pgMar w:top="1140" w:right="1300" w:bottom="280" w:left="1300" w:header="710" w:footer="1132" w:gutter="0"/>
          <w:cols w:space="720"/>
        </w:sectPr>
      </w:pPr>
    </w:p>
    <w:p w:rsidR="005E65D7" w:rsidRDefault="00413D27">
      <w:pPr>
        <w:spacing w:before="40" w:line="180" w:lineRule="exact"/>
        <w:ind w:left="140" w:right="-44"/>
        <w:rPr>
          <w:sz w:val="16"/>
          <w:szCs w:val="16"/>
        </w:rPr>
      </w:pPr>
      <w:r>
        <w:lastRenderedPageBreak/>
        <w:pict>
          <v:group id="_x0000_s1224" style="position:absolute;left:0;text-align:left;margin-left:125pt;margin-top:10.7pt;width:280.25pt;height:254.95pt;z-index:-251663872;mso-position-horizontal-relative:page" coordorigin="2500,214" coordsize="5605,5099">
            <v:shape id="_x0000_s1227" type="#_x0000_t75" style="position:absolute;left:4133;top:225;width:3972;height:5088">
              <v:imagedata r:id="rId14" o:title=""/>
            </v:shape>
            <v:shape id="_x0000_s1226" style="position:absolute;left:2505;top:219;width:2160;height:0" coordorigin="2505,219" coordsize="2160,0" path="m2505,219r2160,e" filled="f" strokecolor="#76923b" strokeweight=".17869mm">
              <v:path arrowok="t"/>
            </v:shape>
            <v:shape id="_x0000_s1225" style="position:absolute;left:5787;top:219;width:1280;height:0" coordorigin="5787,219" coordsize="1280,0" path="m5787,219r1280,e" filled="f" strokecolor="#76923b" strokeweight=".17869mm">
              <v:path arrowok="t"/>
            </v:shape>
            <w10:wrap anchorx="page"/>
          </v:group>
        </w:pict>
      </w:r>
      <w:r>
        <w:rPr>
          <w:b/>
          <w:color w:val="76923B"/>
          <w:sz w:val="16"/>
          <w:szCs w:val="16"/>
        </w:rPr>
        <w:t>Student Name:</w:t>
      </w:r>
    </w:p>
    <w:p w:rsidR="005E65D7" w:rsidRDefault="00413D27">
      <w:pPr>
        <w:spacing w:before="40" w:line="180" w:lineRule="exact"/>
        <w:ind w:right="-44"/>
        <w:rPr>
          <w:sz w:val="16"/>
          <w:szCs w:val="16"/>
        </w:rPr>
      </w:pPr>
      <w:r>
        <w:br w:type="column"/>
      </w:r>
      <w:r>
        <w:rPr>
          <w:b/>
          <w:color w:val="76923B"/>
          <w:sz w:val="16"/>
          <w:szCs w:val="16"/>
        </w:rPr>
        <w:lastRenderedPageBreak/>
        <w:t>Roll No:</w:t>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1166" w:space="2707"/>
            <w:col w:w="576" w:space="3341"/>
            <w:col w:w="1850"/>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5E65D7">
      <w:pPr>
        <w:spacing w:before="9" w:line="120" w:lineRule="exact"/>
        <w:rPr>
          <w:sz w:val="12"/>
          <w:szCs w:val="12"/>
        </w:rPr>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413D27">
      <w:pPr>
        <w:spacing w:before="12"/>
        <w:ind w:left="2603"/>
        <w:rPr>
          <w:rFonts w:ascii="Calibri" w:eastAsia="Calibri" w:hAnsi="Calibri" w:cs="Calibri"/>
          <w:sz w:val="22"/>
          <w:szCs w:val="22"/>
        </w:rPr>
      </w:pPr>
      <w:r>
        <w:rPr>
          <w:rFonts w:ascii="Calibri" w:eastAsia="Calibri" w:hAnsi="Calibri" w:cs="Calibri"/>
          <w:sz w:val="22"/>
          <w:szCs w:val="22"/>
        </w:rPr>
        <w:t xml:space="preserve">Figure 1: Shows the flow structure of </w:t>
      </w:r>
      <w:r>
        <w:rPr>
          <w:rFonts w:ascii="Calibri" w:eastAsia="Calibri" w:hAnsi="Calibri" w:cs="Calibri"/>
          <w:i/>
          <w:sz w:val="22"/>
          <w:szCs w:val="22"/>
        </w:rPr>
        <w:t xml:space="preserve">if </w:t>
      </w:r>
      <w:r>
        <w:rPr>
          <w:rFonts w:ascii="Calibri" w:eastAsia="Calibri" w:hAnsi="Calibri" w:cs="Calibri"/>
          <w:sz w:val="22"/>
          <w:szCs w:val="22"/>
        </w:rPr>
        <w:t>statement</w:t>
      </w:r>
    </w:p>
    <w:p w:rsidR="005E65D7" w:rsidRDefault="005E65D7">
      <w:pPr>
        <w:spacing w:before="19" w:line="220" w:lineRule="exact"/>
        <w:rPr>
          <w:sz w:val="22"/>
          <w:szCs w:val="22"/>
        </w:rPr>
      </w:pPr>
    </w:p>
    <w:p w:rsidR="005E65D7" w:rsidRDefault="00413D27">
      <w:pPr>
        <w:spacing w:line="277" w:lineRule="auto"/>
        <w:ind w:left="140" w:right="100"/>
        <w:rPr>
          <w:sz w:val="22"/>
          <w:szCs w:val="22"/>
        </w:rPr>
      </w:pPr>
      <w:r>
        <w:rPr>
          <w:sz w:val="22"/>
          <w:szCs w:val="22"/>
        </w:rPr>
        <w:t>Python programming language assumes any non-zero and non-null values as TRUE, and if it is either zero or null, then it is assumed as FALSE value.</w:t>
      </w:r>
    </w:p>
    <w:p w:rsidR="005E65D7" w:rsidRDefault="005E65D7">
      <w:pPr>
        <w:spacing w:before="9" w:line="180" w:lineRule="exact"/>
        <w:rPr>
          <w:sz w:val="19"/>
          <w:szCs w:val="19"/>
        </w:rPr>
      </w:pPr>
    </w:p>
    <w:p w:rsidR="005E65D7" w:rsidRDefault="00413D27">
      <w:pPr>
        <w:spacing w:line="240" w:lineRule="exact"/>
        <w:ind w:left="140"/>
        <w:rPr>
          <w:sz w:val="22"/>
          <w:szCs w:val="22"/>
        </w:rPr>
      </w:pPr>
      <w:r>
        <w:rPr>
          <w:position w:val="-1"/>
          <w:sz w:val="22"/>
          <w:szCs w:val="22"/>
        </w:rPr>
        <w:t>Python supports the usual logical conditions from mathematics:</w:t>
      </w:r>
    </w:p>
    <w:p w:rsidR="005E65D7" w:rsidRDefault="005E65D7">
      <w:pPr>
        <w:spacing w:before="6" w:line="220" w:lineRule="exact"/>
        <w:rPr>
          <w:sz w:val="22"/>
          <w:szCs w:val="22"/>
        </w:rPr>
      </w:pPr>
    </w:p>
    <w:p w:rsidR="005E65D7" w:rsidRDefault="00413D27">
      <w:pPr>
        <w:spacing w:before="32"/>
        <w:ind w:left="253"/>
        <w:rPr>
          <w:sz w:val="22"/>
          <w:szCs w:val="22"/>
        </w:rPr>
      </w:pPr>
      <w:r>
        <w:pict>
          <v:group id="_x0000_s1175" style="position:absolute;left:0;text-align:left;margin-left:71.95pt;margin-top:.9pt;width:468.2pt;height:93.1pt;z-index:-251664896;mso-position-horizontal-relative:page" coordorigin="1439,18" coordsize="9364,1862">
            <v:shape id="_x0000_s1223" style="position:absolute;left:6013;top:33;width:108;height:252" coordorigin="6013,33" coordsize="108,252" path="m6013,285r108,l6121,33r-108,l6013,285xe" fillcolor="#4f81bc" stroked="f">
              <v:path arrowok="t"/>
            </v:shape>
            <v:shape id="_x0000_s1222" style="position:absolute;left:1450;top:33;width:103;height:252" coordorigin="1450,33" coordsize="103,252" path="m1450,285r103,l1553,33r-103,l1450,285xe" fillcolor="#4f81bc" stroked="f">
              <v:path arrowok="t"/>
            </v:shape>
            <v:shape id="_x0000_s1221" style="position:absolute;left:1553;top:33;width:4460;height:252" coordorigin="1553,33" coordsize="4460,252" path="m1553,285r4460,l6013,33r-4460,l1553,285xe" fillcolor="#4f81bc" stroked="f">
              <v:path arrowok="t"/>
            </v:shape>
            <v:shape id="_x0000_s1220" style="position:absolute;left:6121;top:33;width:108;height:252" coordorigin="6121,33" coordsize="108,252" path="m6121,285r108,l6229,33r-108,l6121,285xe" fillcolor="#4f81bc" stroked="f">
              <v:path arrowok="t"/>
            </v:shape>
            <v:shape id="_x0000_s1219" style="position:absolute;left:10689;top:33;width:103;height:252" coordorigin="10689,33" coordsize="103,252" path="m10689,285r103,l10792,33r-103,l10689,285xe" fillcolor="#4f81bc" stroked="f">
              <v:path arrowok="t"/>
            </v:shape>
            <v:shape id="_x0000_s1218" style="position:absolute;left:6229;top:33;width:4460;height:252" coordorigin="6229,33" coordsize="4460,252" path="m6229,285r4460,l10689,33r-4460,l6229,285xe" fillcolor="#4f81bc" stroked="f">
              <v:path arrowok="t"/>
            </v:shape>
            <v:shape id="_x0000_s1217" style="position:absolute;left:1450;top:29;width:4671;height:0" coordorigin="1450,29" coordsize="4671,0" path="m1450,29r4671,e" filled="f" strokecolor="#4f81bc" strokeweight=".58pt">
              <v:path arrowok="t"/>
            </v:shape>
            <v:shape id="_x0000_s1216" style="position:absolute;left:6121;top:29;width:10;height:0" coordorigin="6121,29" coordsize="10,0" path="m6121,29r10,e" filled="f" strokecolor="#4f81bc" strokeweight=".58pt">
              <v:path arrowok="t"/>
            </v:shape>
            <v:shape id="_x0000_s1215" style="position:absolute;left:6131;top:29;width:4662;height:0" coordorigin="6131,29" coordsize="4662,0" path="m6131,29r4661,e" filled="f" strokecolor="#4f81bc" strokeweight=".58pt">
              <v:path arrowok="t"/>
            </v:shape>
            <v:shape id="_x0000_s1214" style="position:absolute;left:1445;top:24;width:0;height:271" coordorigin="1445,24" coordsize="0,271" path="m1445,24r,271e" filled="f" strokecolor="#4f81bc" strokeweight=".58pt">
              <v:path arrowok="t"/>
            </v:shape>
            <v:shape id="_x0000_s1213" style="position:absolute;left:10797;top:24;width:0;height:271" coordorigin="10797,24" coordsize="0,271" path="m10797,24r,271e" filled="f" strokecolor="#4f81bc" strokeweight=".58pt">
              <v:path arrowok="t"/>
            </v:shape>
            <v:shape id="_x0000_s1212" style="position:absolute;left:6013;top:295;width:103;height:254" coordorigin="6013,295" coordsize="103,254" path="m6013,549r103,l6116,295r-103,l6013,549xe" fillcolor="#dbe4f0" stroked="f">
              <v:path arrowok="t"/>
            </v:shape>
            <v:shape id="_x0000_s1211" style="position:absolute;left:1450;top:295;width:103;height:254" coordorigin="1450,295" coordsize="103,254" path="m1450,549r103,l1553,295r-103,l1450,549xe" fillcolor="#dbe4f0" stroked="f">
              <v:path arrowok="t"/>
            </v:shape>
            <v:shape id="_x0000_s1210" style="position:absolute;left:1553;top:295;width:4460;height:254" coordorigin="1553,295" coordsize="4460,254" path="m1553,549r4460,l6013,295r-4460,l1553,549xe" fillcolor="#dbe4f0" stroked="f">
              <v:path arrowok="t"/>
            </v:shape>
            <v:shape id="_x0000_s1209" style="position:absolute;left:10689;top:295;width:103;height:254" coordorigin="10689,295" coordsize="103,254" path="m10689,549r103,l10792,295r-103,l10689,549xe" fillcolor="#dbe4f0" stroked="f">
              <v:path arrowok="t"/>
            </v:shape>
            <v:shape id="_x0000_s1208" style="position:absolute;left:6126;top:295;width:103;height:254" coordorigin="6126,295" coordsize="103,254" path="m6126,549r103,l6229,295r-103,l6126,549xe" fillcolor="#dbe4f0" stroked="f">
              <v:path arrowok="t"/>
            </v:shape>
            <v:shape id="_x0000_s1207" style="position:absolute;left:6229;top:295;width:4460;height:254" coordorigin="6229,295" coordsize="4460,254" path="m6229,549r4460,l10689,295r-4460,l6229,549xe" fillcolor="#dbe4f0" stroked="f">
              <v:path arrowok="t"/>
            </v:shape>
            <v:shape id="_x0000_s1206" style="position:absolute;left:1450;top:290;width:4666;height:0" coordorigin="1450,290" coordsize="4666,0" path="m1450,290r4666,e" filled="f" strokecolor="#4f81bc" strokeweight=".58pt">
              <v:path arrowok="t"/>
            </v:shape>
            <v:shape id="_x0000_s1205" style="position:absolute;left:6116;top:290;width:10;height:0" coordorigin="6116,290" coordsize="10,0" path="m6116,290r10,e" filled="f" strokecolor="#4f81bc" strokeweight=".58pt">
              <v:path arrowok="t"/>
            </v:shape>
            <v:shape id="_x0000_s1204" style="position:absolute;left:6126;top:290;width:10;height:0" coordorigin="6126,290" coordsize="10,0" path="m6126,290r9,e" filled="f" strokecolor="#4f81bc" strokeweight=".58pt">
              <v:path arrowok="t"/>
            </v:shape>
            <v:shape id="_x0000_s1203" style="position:absolute;left:6135;top:290;width:4657;height:0" coordorigin="6135,290" coordsize="4657,0" path="m6135,290r4657,e" filled="f" strokecolor="#4f81bc" strokeweight=".58pt">
              <v:path arrowok="t"/>
            </v:shape>
            <v:shape id="_x0000_s1202" style="position:absolute;left:1450;top:554;width:4666;height:0" coordorigin="1450,554" coordsize="4666,0" path="m1450,554r4666,e" filled="f" strokecolor="#94b3d6" strokeweight=".58pt">
              <v:path arrowok="t"/>
            </v:shape>
            <v:shape id="_x0000_s1201" style="position:absolute;left:6126;top:554;width:4667;height:0" coordorigin="6126,554" coordsize="4667,0" path="m6126,554r4666,e" filled="f" strokecolor="#94b3d6" strokeweight=".58pt">
              <v:path arrowok="t"/>
            </v:shape>
            <v:shape id="_x0000_s1200" style="position:absolute;left:6013;top:823;width:103;height:252" coordorigin="6013,823" coordsize="103,252" path="m6013,1075r103,l6116,823r-103,l6013,1075xe" fillcolor="#dbe4f0" stroked="f">
              <v:path arrowok="t"/>
            </v:shape>
            <v:shape id="_x0000_s1199" style="position:absolute;left:1450;top:823;width:103;height:252" coordorigin="1450,823" coordsize="103,252" path="m1450,1075r103,l1553,823r-103,l1450,1075xe" fillcolor="#dbe4f0" stroked="f">
              <v:path arrowok="t"/>
            </v:shape>
            <v:shape id="_x0000_s1198" style="position:absolute;left:1553;top:823;width:4460;height:252" coordorigin="1553,823" coordsize="4460,252" path="m1553,1075r4460,l6013,823r-4460,l1553,1075xe" fillcolor="#dbe4f0" stroked="f">
              <v:path arrowok="t"/>
            </v:shape>
            <v:shape id="_x0000_s1197" style="position:absolute;left:6126;top:823;width:103;height:252" coordorigin="6126,823" coordsize="103,252" path="m6126,1075r103,l6229,823r-103,l6126,1075xe" fillcolor="#dbe4f0" stroked="f">
              <v:path arrowok="t"/>
            </v:shape>
            <v:shape id="_x0000_s1196" style="position:absolute;left:10689;top:823;width:103;height:252" coordorigin="10689,823" coordsize="103,252" path="m10689,1075r103,l10792,823r-103,l10689,1075xe" fillcolor="#dbe4f0" stroked="f">
              <v:path arrowok="t"/>
            </v:shape>
            <v:shape id="_x0000_s1195" style="position:absolute;left:6229;top:823;width:4460;height:252" coordorigin="6229,823" coordsize="4460,252" path="m6229,1075r4460,l10689,823r-4460,l6229,1075xe" fillcolor="#dbe4f0" stroked="f">
              <v:path arrowok="t"/>
            </v:shape>
            <v:shape id="_x0000_s1194" style="position:absolute;left:1450;top:816;width:4666;height:0" coordorigin="1450,816" coordsize="4666,0" path="m1450,816r4666,e" filled="f" strokecolor="#94b3d6" strokeweight=".58pt">
              <v:path arrowok="t"/>
            </v:shape>
            <v:shape id="_x0000_s1193" style="position:absolute;left:6126;top:816;width:4667;height:0" coordorigin="6126,816" coordsize="4667,0" path="m6126,816r4666,e" filled="f" strokecolor="#94b3d6" strokeweight=".58pt">
              <v:path arrowok="t"/>
            </v:shape>
            <v:shape id="_x0000_s1192" style="position:absolute;left:1450;top:1080;width:4666;height:0" coordorigin="1450,1080" coordsize="4666,0" path="m1450,1080r4666,e" filled="f" strokecolor="#94b3d6" strokeweight=".58pt">
              <v:path arrowok="t"/>
            </v:shape>
            <v:shape id="_x0000_s1191" style="position:absolute;left:6126;top:1080;width:4667;height:0" coordorigin="6126,1080" coordsize="4667,0" path="m6126,1080r4666,e" filled="f" strokecolor="#94b3d6" strokeweight=".58pt">
              <v:path arrowok="t"/>
            </v:shape>
            <v:shape id="_x0000_s1190" style="position:absolute;left:6013;top:1349;width:103;height:252" coordorigin="6013,1349" coordsize="103,252" path="m6013,1601r103,l6116,1349r-103,l6013,1601xe" fillcolor="#dbe4f0" stroked="f">
              <v:path arrowok="t"/>
            </v:shape>
            <v:shape id="_x0000_s1189" style="position:absolute;left:1450;top:1349;width:103;height:252" coordorigin="1450,1349" coordsize="103,252" path="m1450,1601r103,l1553,1349r-103,l1450,1601xe" fillcolor="#dbe4f0" stroked="f">
              <v:path arrowok="t"/>
            </v:shape>
            <v:shape id="_x0000_s1188" style="position:absolute;left:1553;top:1349;width:4460;height:252" coordorigin="1553,1349" coordsize="4460,252" path="m1553,1601r4460,l6013,1349r-4460,l1553,1601xe" fillcolor="#dbe4f0" stroked="f">
              <v:path arrowok="t"/>
            </v:shape>
            <v:shape id="_x0000_s1187" style="position:absolute;left:6126;top:1349;width:103;height:252" coordorigin="6126,1349" coordsize="103,252" path="m6126,1601r103,l6229,1349r-103,l6126,1601xe" fillcolor="#dbe4f0" stroked="f">
              <v:path arrowok="t"/>
            </v:shape>
            <v:shape id="_x0000_s1186" style="position:absolute;left:10689;top:1349;width:103;height:252" coordorigin="10689,1349" coordsize="103,252" path="m10689,1601r103,l10792,1349r-103,l10689,1601xe" fillcolor="#dbe4f0" stroked="f">
              <v:path arrowok="t"/>
            </v:shape>
            <v:shape id="_x0000_s1185" style="position:absolute;left:6229;top:1349;width:4460;height:252" coordorigin="6229,1349" coordsize="4460,252" path="m6229,1601r4460,l10689,1349r-4460,l6229,1601xe" fillcolor="#dbe4f0" stroked="f">
              <v:path arrowok="t"/>
            </v:shape>
            <v:shape id="_x0000_s1184" style="position:absolute;left:1450;top:1344;width:4666;height:0" coordorigin="1450,1344" coordsize="4666,0" path="m1450,1344r4666,e" filled="f" strokecolor="#94b3d6" strokeweight=".58pt">
              <v:path arrowok="t"/>
            </v:shape>
            <v:shape id="_x0000_s1183" style="position:absolute;left:6126;top:1344;width:4667;height:0" coordorigin="6126,1344" coordsize="4667,0" path="m6126,1344r4666,e" filled="f" strokecolor="#94b3d6" strokeweight=".58pt">
              <v:path arrowok="t"/>
            </v:shape>
            <v:shape id="_x0000_s1182" style="position:absolute;left:1450;top:1605;width:4666;height:0" coordorigin="1450,1605" coordsize="4666,0" path="m1450,1605r4666,e" filled="f" strokecolor="#94b3d6" strokeweight=".20464mm">
              <v:path arrowok="t"/>
            </v:shape>
            <v:shape id="_x0000_s1181" style="position:absolute;left:6126;top:1605;width:4667;height:0" coordorigin="6126,1605" coordsize="4667,0" path="m6126,1605r4666,e" filled="f" strokecolor="#94b3d6" strokeweight=".20464mm">
              <v:path arrowok="t"/>
            </v:shape>
            <v:shape id="_x0000_s1180" style="position:absolute;left:1445;top:295;width:0;height:1579" coordorigin="1445,295" coordsize="0,1579" path="m1445,295r,1579e" filled="f" strokecolor="#94b3d6" strokeweight=".58pt">
              <v:path arrowok="t"/>
            </v:shape>
            <v:shape id="_x0000_s1179" style="position:absolute;left:1450;top:1869;width:4666;height:0" coordorigin="1450,1869" coordsize="4666,0" path="m1450,1869r4666,e" filled="f" strokecolor="#94b3d6" strokeweight=".20464mm">
              <v:path arrowok="t"/>
            </v:shape>
            <v:shape id="_x0000_s1178" style="position:absolute;left:6121;top:295;width:0;height:1579" coordorigin="6121,295" coordsize="0,1579" path="m6121,295r,1579e" filled="f" strokecolor="#94b3d6" strokeweight=".58pt">
              <v:path arrowok="t"/>
            </v:shape>
            <v:shape id="_x0000_s1177" style="position:absolute;left:6126;top:1869;width:4667;height:0" coordorigin="6126,1869" coordsize="4667,0" path="m6126,1869r4666,e" filled="f" strokecolor="#94b3d6" strokeweight=".20464mm">
              <v:path arrowok="t"/>
            </v:shape>
            <v:shape id="_x0000_s1176" style="position:absolute;left:10797;top:295;width:0;height:1579" coordorigin="10797,295" coordsize="0,1579" path="m10797,295r,1579e" filled="f" strokecolor="#94b3d6" strokeweight=".58pt">
              <v:path arrowok="t"/>
            </v:shape>
            <w10:wrap anchorx="page"/>
          </v:group>
        </w:pict>
      </w:r>
      <w:r>
        <w:rPr>
          <w:b/>
          <w:color w:val="FFFFFF"/>
          <w:sz w:val="22"/>
          <w:szCs w:val="22"/>
        </w:rPr>
        <w:t>Logics                                                                          Logical Conditions</w:t>
      </w:r>
    </w:p>
    <w:p w:rsidR="005E65D7" w:rsidRDefault="00413D27">
      <w:pPr>
        <w:spacing w:before="8" w:line="249" w:lineRule="auto"/>
        <w:ind w:left="253" w:right="4104"/>
        <w:rPr>
          <w:sz w:val="22"/>
          <w:szCs w:val="22"/>
        </w:rPr>
      </w:pPr>
      <w:r>
        <w:rPr>
          <w:b/>
          <w:sz w:val="22"/>
          <w:szCs w:val="22"/>
        </w:rPr>
        <w:t xml:space="preserve">Equals                                                                         </w:t>
      </w:r>
      <w:r>
        <w:rPr>
          <w:sz w:val="22"/>
          <w:szCs w:val="22"/>
        </w:rPr>
        <w:t xml:space="preserve">a == b </w:t>
      </w:r>
      <w:r>
        <w:rPr>
          <w:b/>
          <w:sz w:val="22"/>
          <w:szCs w:val="22"/>
        </w:rPr>
        <w:t xml:space="preserve">Less than                                                                     </w:t>
      </w:r>
      <w:r>
        <w:rPr>
          <w:sz w:val="22"/>
          <w:szCs w:val="22"/>
        </w:rPr>
        <w:t xml:space="preserve">a &lt; b </w:t>
      </w:r>
      <w:r>
        <w:rPr>
          <w:b/>
          <w:sz w:val="22"/>
          <w:szCs w:val="22"/>
        </w:rPr>
        <w:t xml:space="preserve">Greater than                                                               </w:t>
      </w:r>
      <w:r>
        <w:rPr>
          <w:sz w:val="22"/>
          <w:szCs w:val="22"/>
        </w:rPr>
        <w:t xml:space="preserve">a &gt; b </w:t>
      </w:r>
      <w:r>
        <w:rPr>
          <w:b/>
          <w:sz w:val="22"/>
          <w:szCs w:val="22"/>
        </w:rPr>
        <w:t xml:space="preserve">Not Equals                                                                  </w:t>
      </w:r>
      <w:proofErr w:type="gramStart"/>
      <w:r>
        <w:rPr>
          <w:sz w:val="22"/>
          <w:szCs w:val="22"/>
        </w:rPr>
        <w:t>a !</w:t>
      </w:r>
      <w:proofErr w:type="gramEnd"/>
      <w:r>
        <w:rPr>
          <w:sz w:val="22"/>
          <w:szCs w:val="22"/>
        </w:rPr>
        <w:t xml:space="preserve">= b </w:t>
      </w:r>
      <w:r>
        <w:rPr>
          <w:b/>
          <w:sz w:val="22"/>
          <w:szCs w:val="22"/>
        </w:rPr>
        <w:t>Less tha</w:t>
      </w:r>
      <w:r>
        <w:rPr>
          <w:b/>
          <w:sz w:val="22"/>
          <w:szCs w:val="22"/>
        </w:rPr>
        <w:t xml:space="preserve">n or equal to                                                 </w:t>
      </w:r>
      <w:r>
        <w:rPr>
          <w:sz w:val="22"/>
          <w:szCs w:val="22"/>
        </w:rPr>
        <w:t xml:space="preserve">a &lt;= b </w:t>
      </w:r>
      <w:r>
        <w:rPr>
          <w:b/>
          <w:sz w:val="22"/>
          <w:szCs w:val="22"/>
        </w:rPr>
        <w:t xml:space="preserve">Greater than or equal to                                           </w:t>
      </w:r>
      <w:r>
        <w:rPr>
          <w:sz w:val="22"/>
          <w:szCs w:val="22"/>
        </w:rPr>
        <w:t>a &gt;= b</w:t>
      </w:r>
    </w:p>
    <w:p w:rsidR="005E65D7" w:rsidRDefault="005E65D7">
      <w:pPr>
        <w:spacing w:line="200" w:lineRule="exact"/>
      </w:pPr>
    </w:p>
    <w:p w:rsidR="005E65D7" w:rsidRDefault="005E65D7">
      <w:pPr>
        <w:spacing w:before="14" w:line="240" w:lineRule="exact"/>
        <w:rPr>
          <w:sz w:val="24"/>
          <w:szCs w:val="24"/>
        </w:rPr>
      </w:pPr>
    </w:p>
    <w:p w:rsidR="005E65D7" w:rsidRDefault="00413D27">
      <w:pPr>
        <w:spacing w:before="32"/>
        <w:ind w:left="140"/>
        <w:rPr>
          <w:sz w:val="22"/>
          <w:szCs w:val="22"/>
        </w:rPr>
      </w:pPr>
      <w:r>
        <w:rPr>
          <w:b/>
          <w:sz w:val="22"/>
          <w:szCs w:val="22"/>
        </w:rPr>
        <w:t xml:space="preserve">Program 1: </w:t>
      </w:r>
      <w:r>
        <w:rPr>
          <w:sz w:val="22"/>
          <w:szCs w:val="22"/>
        </w:rPr>
        <w:t>Practicing with simple if condition. Execute the following program with a = 400 and b =</w:t>
      </w:r>
    </w:p>
    <w:p w:rsidR="005E65D7" w:rsidRDefault="00413D27">
      <w:pPr>
        <w:spacing w:before="1"/>
        <w:ind w:left="140"/>
        <w:rPr>
          <w:sz w:val="22"/>
          <w:szCs w:val="22"/>
        </w:rPr>
      </w:pPr>
      <w:r>
        <w:rPr>
          <w:sz w:val="22"/>
          <w:szCs w:val="22"/>
        </w:rPr>
        <w:t>500. Then ch</w:t>
      </w:r>
      <w:r>
        <w:rPr>
          <w:sz w:val="22"/>
          <w:szCs w:val="22"/>
        </w:rPr>
        <w:t>ange the value of a =500 and b = 400.</w:t>
      </w:r>
    </w:p>
    <w:p w:rsidR="005E65D7" w:rsidRDefault="005E65D7">
      <w:pPr>
        <w:spacing w:before="19" w:line="240" w:lineRule="exact"/>
        <w:rPr>
          <w:sz w:val="24"/>
          <w:szCs w:val="24"/>
        </w:rPr>
      </w:pPr>
    </w:p>
    <w:p w:rsidR="005E65D7" w:rsidRDefault="00413D27">
      <w:pPr>
        <w:ind w:left="140"/>
        <w:rPr>
          <w:sz w:val="22"/>
          <w:szCs w:val="22"/>
        </w:rPr>
      </w:pPr>
      <w:r>
        <w:rPr>
          <w:b/>
          <w:sz w:val="22"/>
          <w:szCs w:val="22"/>
        </w:rPr>
        <w:t>Code:</w:t>
      </w:r>
    </w:p>
    <w:p w:rsidR="005E65D7" w:rsidRDefault="00413D27">
      <w:pPr>
        <w:spacing w:line="240" w:lineRule="exact"/>
        <w:ind w:left="140"/>
        <w:rPr>
          <w:sz w:val="22"/>
          <w:szCs w:val="22"/>
        </w:rPr>
      </w:pPr>
      <w:r>
        <w:rPr>
          <w:sz w:val="22"/>
          <w:szCs w:val="22"/>
        </w:rPr>
        <w:t>a = 400</w:t>
      </w:r>
    </w:p>
    <w:p w:rsidR="005E65D7" w:rsidRDefault="00413D27">
      <w:pPr>
        <w:spacing w:before="37"/>
        <w:ind w:left="140"/>
        <w:rPr>
          <w:sz w:val="22"/>
          <w:szCs w:val="22"/>
        </w:rPr>
      </w:pPr>
      <w:r>
        <w:rPr>
          <w:sz w:val="22"/>
          <w:szCs w:val="22"/>
        </w:rPr>
        <w:t>b = 500</w:t>
      </w:r>
    </w:p>
    <w:p w:rsidR="005E65D7" w:rsidRDefault="00413D27">
      <w:pPr>
        <w:spacing w:before="40"/>
        <w:ind w:left="140"/>
        <w:rPr>
          <w:sz w:val="22"/>
          <w:szCs w:val="22"/>
        </w:rPr>
      </w:pPr>
      <w:proofErr w:type="gramStart"/>
      <w:r>
        <w:rPr>
          <w:sz w:val="22"/>
          <w:szCs w:val="22"/>
        </w:rPr>
        <w:t>if</w:t>
      </w:r>
      <w:proofErr w:type="gramEnd"/>
      <w:r>
        <w:rPr>
          <w:sz w:val="22"/>
          <w:szCs w:val="22"/>
        </w:rPr>
        <w:t xml:space="preserve"> a == 400:</w:t>
      </w:r>
    </w:p>
    <w:p w:rsidR="005E65D7" w:rsidRDefault="00413D27">
      <w:pPr>
        <w:spacing w:before="37" w:line="240" w:lineRule="exact"/>
        <w:ind w:left="860"/>
        <w:rPr>
          <w:sz w:val="22"/>
          <w:szCs w:val="22"/>
        </w:rPr>
        <w:sectPr w:rsidR="005E65D7">
          <w:type w:val="continuous"/>
          <w:pgSz w:w="12240" w:h="15840"/>
          <w:pgMar w:top="1140" w:right="1300" w:bottom="280" w:left="1300" w:header="720" w:footer="720" w:gutter="0"/>
          <w:cols w:space="720"/>
        </w:sectPr>
      </w:pPr>
      <w:proofErr w:type="gramStart"/>
      <w:r>
        <w:rPr>
          <w:position w:val="-1"/>
          <w:sz w:val="22"/>
          <w:szCs w:val="22"/>
        </w:rPr>
        <w:t>print(</w:t>
      </w:r>
      <w:proofErr w:type="gramEnd"/>
      <w:r>
        <w:rPr>
          <w:position w:val="-1"/>
          <w:sz w:val="22"/>
          <w:szCs w:val="22"/>
        </w:rPr>
        <w:t>"The value of a is equal to 400")</w:t>
      </w:r>
    </w:p>
    <w:p w:rsidR="005E65D7" w:rsidRDefault="00413D27">
      <w:pPr>
        <w:spacing w:before="42"/>
        <w:ind w:left="140" w:right="-58"/>
        <w:rPr>
          <w:sz w:val="22"/>
          <w:szCs w:val="22"/>
        </w:rPr>
      </w:pPr>
      <w:proofErr w:type="gramStart"/>
      <w:r>
        <w:rPr>
          <w:sz w:val="22"/>
          <w:szCs w:val="22"/>
        </w:rPr>
        <w:lastRenderedPageBreak/>
        <w:t>if</w:t>
      </w:r>
      <w:proofErr w:type="gramEnd"/>
      <w:r>
        <w:rPr>
          <w:sz w:val="22"/>
          <w:szCs w:val="22"/>
        </w:rPr>
        <w:t xml:space="preserve"> a &lt; b:</w:t>
      </w:r>
    </w:p>
    <w:p w:rsidR="005E65D7" w:rsidRDefault="005E65D7">
      <w:pPr>
        <w:spacing w:before="8" w:line="120" w:lineRule="exact"/>
        <w:rPr>
          <w:sz w:val="12"/>
          <w:szCs w:val="12"/>
        </w:rPr>
      </w:pPr>
    </w:p>
    <w:p w:rsidR="005E65D7" w:rsidRDefault="005E65D7">
      <w:pPr>
        <w:spacing w:line="200" w:lineRule="exact"/>
      </w:pPr>
    </w:p>
    <w:p w:rsidR="005E65D7" w:rsidRDefault="00413D27">
      <w:pPr>
        <w:ind w:left="140" w:right="-53"/>
        <w:rPr>
          <w:sz w:val="22"/>
          <w:szCs w:val="22"/>
        </w:rPr>
      </w:pPr>
      <w:proofErr w:type="gramStart"/>
      <w:r>
        <w:rPr>
          <w:sz w:val="22"/>
          <w:szCs w:val="22"/>
        </w:rPr>
        <w:t>if</w:t>
      </w:r>
      <w:proofErr w:type="gramEnd"/>
      <w:r>
        <w:rPr>
          <w:sz w:val="22"/>
          <w:szCs w:val="22"/>
        </w:rPr>
        <w:t xml:space="preserve"> a &gt; b:</w:t>
      </w:r>
    </w:p>
    <w:p w:rsidR="005E65D7" w:rsidRDefault="00413D27">
      <w:pPr>
        <w:spacing w:before="2" w:line="120" w:lineRule="exact"/>
        <w:rPr>
          <w:sz w:val="13"/>
          <w:szCs w:val="13"/>
        </w:rPr>
      </w:pPr>
      <w:r>
        <w:br w:type="column"/>
      </w:r>
    </w:p>
    <w:p w:rsidR="005E65D7" w:rsidRDefault="005E65D7">
      <w:pPr>
        <w:spacing w:line="200" w:lineRule="exact"/>
      </w:pPr>
    </w:p>
    <w:p w:rsidR="005E65D7" w:rsidRDefault="00413D27">
      <w:pPr>
        <w:rPr>
          <w:sz w:val="22"/>
          <w:szCs w:val="22"/>
        </w:rPr>
      </w:pPr>
      <w:proofErr w:type="gramStart"/>
      <w:r>
        <w:rPr>
          <w:sz w:val="22"/>
          <w:szCs w:val="22"/>
        </w:rPr>
        <w:t>print(</w:t>
      </w:r>
      <w:proofErr w:type="gramEnd"/>
      <w:r>
        <w:rPr>
          <w:sz w:val="22"/>
          <w:szCs w:val="22"/>
        </w:rPr>
        <w:t>"The value of a is less than b")</w:t>
      </w:r>
    </w:p>
    <w:p w:rsidR="005E65D7" w:rsidRDefault="005E65D7">
      <w:pPr>
        <w:spacing w:line="120" w:lineRule="exact"/>
        <w:rPr>
          <w:sz w:val="13"/>
          <w:szCs w:val="13"/>
        </w:rPr>
      </w:pPr>
    </w:p>
    <w:p w:rsidR="005E65D7" w:rsidRDefault="005E65D7">
      <w:pPr>
        <w:spacing w:line="200" w:lineRule="exact"/>
      </w:pPr>
    </w:p>
    <w:p w:rsidR="005E65D7" w:rsidRDefault="00413D27">
      <w:pPr>
        <w:rPr>
          <w:sz w:val="22"/>
          <w:szCs w:val="22"/>
        </w:rPr>
        <w:sectPr w:rsidR="005E65D7">
          <w:type w:val="continuous"/>
          <w:pgSz w:w="12240" w:h="15840"/>
          <w:pgMar w:top="1140" w:right="1300" w:bottom="280" w:left="1300" w:header="720" w:footer="720" w:gutter="0"/>
          <w:cols w:num="2" w:space="720" w:equalWidth="0">
            <w:col w:w="833" w:space="27"/>
            <w:col w:w="8780"/>
          </w:cols>
        </w:sectPr>
      </w:pPr>
      <w:proofErr w:type="gramStart"/>
      <w:r>
        <w:rPr>
          <w:sz w:val="22"/>
          <w:szCs w:val="22"/>
        </w:rPr>
        <w:t>print(</w:t>
      </w:r>
      <w:proofErr w:type="gramEnd"/>
      <w:r>
        <w:rPr>
          <w:sz w:val="22"/>
          <w:szCs w:val="22"/>
        </w:rPr>
        <w:t>"The value of a is greater than b")</w:t>
      </w:r>
    </w:p>
    <w:p w:rsidR="005E65D7" w:rsidRDefault="005E65D7">
      <w:pPr>
        <w:spacing w:before="9" w:line="160" w:lineRule="exact"/>
        <w:rPr>
          <w:sz w:val="16"/>
          <w:szCs w:val="16"/>
        </w:rPr>
        <w:sectPr w:rsidR="005E65D7">
          <w:pgSz w:w="12240" w:h="15840"/>
          <w:pgMar w:top="1140" w:right="1300" w:bottom="280" w:left="1300" w:header="710" w:footer="1132" w:gutter="0"/>
          <w:cols w:space="720"/>
        </w:sectPr>
      </w:pPr>
    </w:p>
    <w:p w:rsidR="005E65D7" w:rsidRDefault="00413D27">
      <w:pPr>
        <w:tabs>
          <w:tab w:val="left" w:pos="3360"/>
        </w:tabs>
        <w:spacing w:before="40"/>
        <w:ind w:left="140" w:right="-58"/>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spacing w:line="240" w:lineRule="exact"/>
        <w:ind w:left="140"/>
        <w:rPr>
          <w:sz w:val="22"/>
          <w:szCs w:val="22"/>
        </w:rPr>
      </w:pPr>
      <w:proofErr w:type="gramStart"/>
      <w:r>
        <w:rPr>
          <w:position w:val="-1"/>
          <w:sz w:val="22"/>
          <w:szCs w:val="22"/>
        </w:rPr>
        <w:t>if</w:t>
      </w:r>
      <w:proofErr w:type="gramEnd"/>
      <w:r>
        <w:rPr>
          <w:position w:val="-1"/>
          <w:sz w:val="22"/>
          <w:szCs w:val="22"/>
        </w:rPr>
        <w:t xml:space="preserve"> a != b:</w:t>
      </w:r>
    </w:p>
    <w:p w:rsidR="005E65D7" w:rsidRDefault="00413D27">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413D27">
      <w:pPr>
        <w:spacing w:before="42"/>
        <w:ind w:left="860"/>
        <w:rPr>
          <w:sz w:val="22"/>
          <w:szCs w:val="22"/>
        </w:rPr>
      </w:pPr>
      <w:proofErr w:type="gramStart"/>
      <w:r>
        <w:rPr>
          <w:sz w:val="22"/>
          <w:szCs w:val="22"/>
        </w:rPr>
        <w:lastRenderedPageBreak/>
        <w:t>print(</w:t>
      </w:r>
      <w:proofErr w:type="gramEnd"/>
      <w:r>
        <w:rPr>
          <w:sz w:val="22"/>
          <w:szCs w:val="22"/>
        </w:rPr>
        <w:t>"The value of a is not equal to b")</w:t>
      </w:r>
    </w:p>
    <w:p w:rsidR="005E65D7" w:rsidRDefault="00413D27">
      <w:pPr>
        <w:spacing w:before="40"/>
        <w:ind w:left="140"/>
        <w:rPr>
          <w:sz w:val="22"/>
          <w:szCs w:val="22"/>
        </w:rPr>
      </w:pPr>
      <w:proofErr w:type="gramStart"/>
      <w:r>
        <w:rPr>
          <w:sz w:val="22"/>
          <w:szCs w:val="22"/>
        </w:rPr>
        <w:t>if</w:t>
      </w:r>
      <w:proofErr w:type="gramEnd"/>
      <w:r>
        <w:rPr>
          <w:sz w:val="22"/>
          <w:szCs w:val="22"/>
        </w:rPr>
        <w:t xml:space="preserve"> a &lt;= b:</w:t>
      </w:r>
    </w:p>
    <w:p w:rsidR="005E65D7" w:rsidRDefault="00413D27">
      <w:pPr>
        <w:spacing w:before="37"/>
        <w:ind w:left="860"/>
        <w:rPr>
          <w:sz w:val="22"/>
          <w:szCs w:val="22"/>
        </w:rPr>
      </w:pPr>
      <w:proofErr w:type="gramStart"/>
      <w:r>
        <w:rPr>
          <w:sz w:val="22"/>
          <w:szCs w:val="22"/>
        </w:rPr>
        <w:t>print(</w:t>
      </w:r>
      <w:proofErr w:type="gramEnd"/>
      <w:r>
        <w:rPr>
          <w:sz w:val="22"/>
          <w:szCs w:val="22"/>
        </w:rPr>
        <w:t>"The value of a is less than or equal to b")</w:t>
      </w:r>
    </w:p>
    <w:p w:rsidR="005E65D7" w:rsidRDefault="00413D27">
      <w:pPr>
        <w:spacing w:before="37"/>
        <w:ind w:left="140"/>
        <w:rPr>
          <w:sz w:val="22"/>
          <w:szCs w:val="22"/>
        </w:rPr>
      </w:pPr>
      <w:proofErr w:type="gramStart"/>
      <w:r>
        <w:rPr>
          <w:sz w:val="22"/>
          <w:szCs w:val="22"/>
        </w:rPr>
        <w:t>if</w:t>
      </w:r>
      <w:proofErr w:type="gramEnd"/>
      <w:r>
        <w:rPr>
          <w:sz w:val="22"/>
          <w:szCs w:val="22"/>
        </w:rPr>
        <w:t xml:space="preserve"> a &gt;= b:</w:t>
      </w:r>
    </w:p>
    <w:p w:rsidR="005E65D7" w:rsidRDefault="00413D27">
      <w:pPr>
        <w:spacing w:before="37"/>
        <w:ind w:left="860"/>
        <w:rPr>
          <w:sz w:val="22"/>
          <w:szCs w:val="22"/>
        </w:rPr>
      </w:pPr>
      <w:proofErr w:type="gramStart"/>
      <w:r>
        <w:rPr>
          <w:sz w:val="22"/>
          <w:szCs w:val="22"/>
        </w:rPr>
        <w:t>print(</w:t>
      </w:r>
      <w:proofErr w:type="gramEnd"/>
      <w:r>
        <w:rPr>
          <w:sz w:val="22"/>
          <w:szCs w:val="22"/>
        </w:rPr>
        <w:t>"</w:t>
      </w:r>
      <w:r>
        <w:rPr>
          <w:sz w:val="22"/>
          <w:szCs w:val="22"/>
        </w:rPr>
        <w:t>The value of a is greater than or equal to b")</w:t>
      </w:r>
    </w:p>
    <w:p w:rsidR="005E65D7" w:rsidRDefault="00413D27">
      <w:pPr>
        <w:spacing w:before="45" w:line="260" w:lineRule="exact"/>
        <w:ind w:left="140"/>
        <w:rPr>
          <w:sz w:val="24"/>
          <w:szCs w:val="24"/>
        </w:rPr>
      </w:pPr>
      <w:r>
        <w:pict>
          <v:group id="_x0000_s1164" style="position:absolute;left:0;text-align:left;margin-left:66.1pt;margin-top:17.85pt;width:479.95pt;height:98.75pt;z-index:-251662848;mso-position-horizontal-relative:page" coordorigin="1322,357" coordsize="9599,1975">
            <v:shape id="_x0000_s1174" style="position:absolute;left:1332;top:372;width:9577;height:338" coordorigin="1332,372" coordsize="9577,338" path="m1332,711r9578,l10910,372r-9578,l1332,711xe" fillcolor="#d9d9d9" stroked="f">
              <v:path arrowok="t"/>
            </v:shape>
            <v:shape id="_x0000_s1173" style="position:absolute;left:1332;top:367;width:9577;height:0" coordorigin="1332,367" coordsize="9577,0" path="m1332,367r9578,e" filled="f" strokeweight=".58pt">
              <v:path arrowok="t"/>
            </v:shape>
            <v:shape id="_x0000_s1172" style="position:absolute;left:1332;top:711;width:9577;height:317" coordorigin="1332,711" coordsize="9577,317" path="m1332,1027r9578,l10910,711r-9578,l1332,1027xe" fillcolor="#d9d9d9" stroked="f">
              <v:path arrowok="t"/>
            </v:shape>
            <v:shape id="_x0000_s1171" style="position:absolute;left:1332;top:1027;width:9577;height:317" coordorigin="1332,1027" coordsize="9577,317" path="m1332,1344r9578,l10910,1027r-9578,l1332,1344xe" fillcolor="#d9d9d9" stroked="f">
              <v:path arrowok="t"/>
            </v:shape>
            <v:shape id="_x0000_s1170" style="position:absolute;left:1332;top:1344;width:9577;height:317" coordorigin="1332,1344" coordsize="9577,317" path="m1332,1661r9578,l10910,1344r-9578,l1332,1661xe" fillcolor="#d9d9d9" stroked="f">
              <v:path arrowok="t"/>
            </v:shape>
            <v:shape id="_x0000_s1169" style="position:absolute;left:1332;top:1661;width:9577;height:317" coordorigin="1332,1661" coordsize="9577,317" path="m1332,1978r9578,l10910,1661r-9578,l1332,1978xe" fillcolor="#d9d9d9" stroked="f">
              <v:path arrowok="t"/>
            </v:shape>
            <v:shape id="_x0000_s1168" style="position:absolute;left:1332;top:1978;width:9577;height:338" coordorigin="1332,1978" coordsize="9577,338" path="m1332,2317r9578,l10910,1978r-9578,l1332,2317xe" fillcolor="#d9d9d9" stroked="f">
              <v:path arrowok="t"/>
            </v:shape>
            <v:shape id="_x0000_s1167" style="position:absolute;left:1332;top:2322;width:9577;height:0" coordorigin="1332,2322" coordsize="9577,0" path="m1332,2322r9578,e" filled="f" strokeweight=".58pt">
              <v:path arrowok="t"/>
            </v:shape>
            <v:shape id="_x0000_s1166" style="position:absolute;left:1328;top:363;width:0;height:1964" coordorigin="1328,363" coordsize="0,1964" path="m1328,363r,1963e" filled="f" strokeweight=".58pt">
              <v:path arrowok="t"/>
            </v:shape>
            <v:shape id="_x0000_s1165" style="position:absolute;left:10915;top:363;width:0;height:1964" coordorigin="10915,363" coordsize="0,1964" path="m10915,363r,1963e" filled="f" strokeweight=".58pt">
              <v:path arrowok="t"/>
            </v:shape>
            <w10:wrap anchorx="page"/>
          </v:group>
        </w:pict>
      </w:r>
      <w:r>
        <w:rPr>
          <w:b/>
          <w:position w:val="-1"/>
          <w:sz w:val="24"/>
          <w:szCs w:val="24"/>
        </w:rPr>
        <w:t>Output 1:</w:t>
      </w: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before="13" w:line="260" w:lineRule="exact"/>
        <w:rPr>
          <w:sz w:val="26"/>
          <w:szCs w:val="26"/>
        </w:rPr>
      </w:pPr>
    </w:p>
    <w:p w:rsidR="005E65D7" w:rsidRDefault="00413D27">
      <w:pPr>
        <w:spacing w:before="29" w:line="260" w:lineRule="exact"/>
        <w:ind w:left="140"/>
        <w:rPr>
          <w:sz w:val="24"/>
          <w:szCs w:val="24"/>
        </w:rPr>
      </w:pPr>
      <w:r>
        <w:pict>
          <v:group id="_x0000_s1154" style="position:absolute;left:0;text-align:left;margin-left:66.1pt;margin-top:17.05pt;width:479.95pt;height:82.9pt;z-index:-251661824;mso-position-horizontal-relative:page" coordorigin="1322,341" coordsize="9599,1658">
            <v:shape id="_x0000_s1163" style="position:absolute;left:1332;top:356;width:9577;height:338" coordorigin="1332,356" coordsize="9577,338" path="m1332,695r9578,l10910,356r-9578,l1332,695xe" fillcolor="#d9d9d9" stroked="f">
              <v:path arrowok="t"/>
            </v:shape>
            <v:shape id="_x0000_s1162" style="position:absolute;left:1332;top:351;width:9577;height:0" coordorigin="1332,351" coordsize="9577,0" path="m1332,351r9578,e" filled="f" strokeweight=".58pt">
              <v:path arrowok="t"/>
            </v:shape>
            <v:shape id="_x0000_s1161" style="position:absolute;left:1332;top:695;width:9577;height:317" coordorigin="1332,695" coordsize="9577,317" path="m1332,1011r9578,l10910,695r-9578,l1332,1011xe" fillcolor="#d9d9d9" stroked="f">
              <v:path arrowok="t"/>
            </v:shape>
            <v:shape id="_x0000_s1160" style="position:absolute;left:1332;top:1011;width:9577;height:317" coordorigin="1332,1011" coordsize="9577,317" path="m1332,1328r9578,l10910,1011r-9578,l1332,1328xe" fillcolor="#d9d9d9" stroked="f">
              <v:path arrowok="t"/>
            </v:shape>
            <v:shape id="_x0000_s1159" style="position:absolute;left:1332;top:1328;width:9577;height:317" coordorigin="1332,1328" coordsize="9577,317" path="m1332,1645r9578,l10910,1328r-9578,l1332,1645xe" fillcolor="#d9d9d9" stroked="f">
              <v:path arrowok="t"/>
            </v:shape>
            <v:shape id="_x0000_s1158" style="position:absolute;left:1332;top:1645;width:9577;height:338" coordorigin="1332,1645" coordsize="9577,338" path="m1332,1983r9578,l10910,1645r-9578,l1332,1983xe" fillcolor="#d9d9d9" stroked="f">
              <v:path arrowok="t"/>
            </v:shape>
            <v:shape id="_x0000_s1157" style="position:absolute;left:1332;top:1988;width:9577;height:0" coordorigin="1332,1988" coordsize="9577,0" path="m1332,1988r9578,e" filled="f" strokeweight=".58pt">
              <v:path arrowok="t"/>
            </v:shape>
            <v:shape id="_x0000_s1156" style="position:absolute;left:1328;top:347;width:0;height:1646" coordorigin="1328,347" coordsize="0,1646" path="m1328,347r,1646e" filled="f" strokeweight=".58pt">
              <v:path arrowok="t"/>
            </v:shape>
            <v:shape id="_x0000_s1155" style="position:absolute;left:10915;top:347;width:0;height:1646" coordorigin="10915,347" coordsize="0,1646" path="m10915,347r,1646e" filled="f" strokeweight=".58pt">
              <v:path arrowok="t"/>
            </v:shape>
            <w10:wrap anchorx="page"/>
          </v:group>
        </w:pict>
      </w:r>
      <w:r>
        <w:rPr>
          <w:b/>
          <w:position w:val="-1"/>
          <w:sz w:val="24"/>
          <w:szCs w:val="24"/>
        </w:rPr>
        <w:t>Output 2:</w:t>
      </w:r>
    </w:p>
    <w:p w:rsidR="005E65D7" w:rsidRDefault="005E65D7">
      <w:pPr>
        <w:spacing w:before="6" w:line="140" w:lineRule="exact"/>
        <w:rPr>
          <w:sz w:val="15"/>
          <w:szCs w:val="15"/>
        </w:rPr>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413D27">
      <w:pPr>
        <w:spacing w:before="29"/>
        <w:ind w:left="140"/>
        <w:rPr>
          <w:sz w:val="24"/>
          <w:szCs w:val="24"/>
        </w:rPr>
        <w:sectPr w:rsidR="005E65D7">
          <w:type w:val="continuous"/>
          <w:pgSz w:w="12240" w:h="15840"/>
          <w:pgMar w:top="1140" w:right="1300" w:bottom="280" w:left="1300" w:header="720" w:footer="720" w:gutter="0"/>
          <w:cols w:space="720"/>
        </w:sectPr>
      </w:pPr>
      <w:r>
        <w:pict>
          <v:group id="_x0000_s1142" style="position:absolute;left:0;text-align:left;margin-left:66.1pt;margin-top:17.05pt;width:479.95pt;height:114.7pt;z-index:-251660800;mso-position-horizontal-relative:page" coordorigin="1322,341" coordsize="9599,2294">
            <v:shape id="_x0000_s1153" style="position:absolute;left:1332;top:356;width:9577;height:338" coordorigin="1332,356" coordsize="9577,338" path="m1332,695r9578,l10910,356r-9578,l1332,695xe" fillcolor="#d9d9d9" stroked="f">
              <v:path arrowok="t"/>
            </v:shape>
            <v:shape id="_x0000_s1152" style="position:absolute;left:1332;top:351;width:9577;height:0" coordorigin="1332,351" coordsize="9577,0" path="m1332,351r9578,e" filled="f" strokeweight=".58pt">
              <v:path arrowok="t"/>
            </v:shape>
            <v:shape id="_x0000_s1151" style="position:absolute;left:1332;top:695;width:9577;height:317" coordorigin="1332,695" coordsize="9577,317" path="m1332,1011r9578,l10910,695r-9578,l1332,1011xe" fillcolor="#d9d9d9" stroked="f">
              <v:path arrowok="t"/>
            </v:shape>
            <v:shape id="_x0000_s1150" style="position:absolute;left:1332;top:1011;width:9577;height:317" coordorigin="1332,1011" coordsize="9577,317" path="m1332,1328r9578,l10910,1011r-9578,l1332,1328xe" fillcolor="#d9d9d9" stroked="f">
              <v:path arrowok="t"/>
            </v:shape>
            <v:shape id="_x0000_s1149" style="position:absolute;left:1332;top:1328;width:9577;height:317" coordorigin="1332,1328" coordsize="9577,317" path="m1332,1645r9578,l10910,1328r-9578,l1332,1645xe" fillcolor="#d9d9d9" stroked="f">
              <v:path arrowok="t"/>
            </v:shape>
            <v:shape id="_x0000_s1148" style="position:absolute;left:1332;top:1645;width:9577;height:319" coordorigin="1332,1645" coordsize="9577,319" path="m1332,1964r9578,l10910,1645r-9578,l1332,1964xe" fillcolor="#d9d9d9" stroked="f">
              <v:path arrowok="t"/>
            </v:shape>
            <v:shape id="_x0000_s1147" style="position:absolute;left:1332;top:1964;width:9577;height:317" coordorigin="1332,1964" coordsize="9577,317" path="m1332,2281r9578,l10910,1964r-9578,l1332,2281xe" fillcolor="#d9d9d9" stroked="f">
              <v:path arrowok="t"/>
            </v:shape>
            <v:shape id="_x0000_s1146" style="position:absolute;left:1332;top:2281;width:9577;height:338" coordorigin="1332,2281" coordsize="9577,338" path="m1332,2619r9578,l10910,2281r-9578,l1332,2619xe" fillcolor="#d9d9d9" stroked="f">
              <v:path arrowok="t"/>
            </v:shape>
            <v:shape id="_x0000_s1145" style="position:absolute;left:1332;top:2624;width:9577;height:0" coordorigin="1332,2624" coordsize="9577,0" path="m1332,2624r9578,e" filled="f" strokeweight=".20464mm">
              <v:path arrowok="t"/>
            </v:shape>
            <v:shape id="_x0000_s1144" style="position:absolute;left:1328;top:347;width:0;height:2282" coordorigin="1328,347" coordsize="0,2282" path="m1328,347r,2282e" filled="f" strokeweight=".58pt">
              <v:path arrowok="t"/>
            </v:shape>
            <v:shape id="_x0000_s1143" style="position:absolute;left:10915;top:347;width:0;height:2282" coordorigin="10915,347" coordsize="0,2282" path="m10915,347r,2282e" filled="f" strokeweight=".58pt">
              <v:path arrowok="t"/>
            </v:shape>
            <w10:wrap anchorx="page"/>
          </v:group>
        </w:pict>
      </w:r>
      <w:r>
        <w:rPr>
          <w:b/>
          <w:sz w:val="24"/>
          <w:szCs w:val="24"/>
        </w:rPr>
        <w:t>Conclusion of both the results:</w:t>
      </w:r>
    </w:p>
    <w:p w:rsidR="005E65D7" w:rsidRDefault="005E65D7">
      <w:pPr>
        <w:spacing w:before="9" w:line="160" w:lineRule="exact"/>
        <w:rPr>
          <w:sz w:val="16"/>
          <w:szCs w:val="16"/>
        </w:rPr>
        <w:sectPr w:rsidR="005E65D7">
          <w:pgSz w:w="12240" w:h="15840"/>
          <w:pgMar w:top="1140" w:right="1300" w:bottom="280" w:left="1300" w:header="710" w:footer="1132" w:gutter="0"/>
          <w:cols w:space="720"/>
        </w:sectPr>
      </w:pPr>
    </w:p>
    <w:p w:rsidR="005E65D7" w:rsidRDefault="00413D27">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413D27">
      <w:pPr>
        <w:spacing w:line="240" w:lineRule="exact"/>
        <w:ind w:left="140" w:right="1039"/>
        <w:jc w:val="both"/>
        <w:rPr>
          <w:sz w:val="22"/>
          <w:szCs w:val="22"/>
        </w:rPr>
      </w:pPr>
      <w:r>
        <w:rPr>
          <w:b/>
          <w:sz w:val="22"/>
          <w:szCs w:val="22"/>
        </w:rPr>
        <w:lastRenderedPageBreak/>
        <w:t xml:space="preserve">Program 2: </w:t>
      </w:r>
      <w:r>
        <w:rPr>
          <w:sz w:val="22"/>
          <w:szCs w:val="22"/>
        </w:rPr>
        <w:t>Practicing with simple if condition if both conditions are true using AND operator.</w:t>
      </w:r>
    </w:p>
    <w:p w:rsidR="005E65D7" w:rsidRDefault="005E65D7">
      <w:pPr>
        <w:spacing w:line="260" w:lineRule="exact"/>
        <w:rPr>
          <w:sz w:val="26"/>
          <w:szCs w:val="26"/>
        </w:rPr>
      </w:pPr>
    </w:p>
    <w:p w:rsidR="005E65D7" w:rsidRDefault="00413D27">
      <w:pPr>
        <w:ind w:left="140" w:right="8899"/>
        <w:jc w:val="both"/>
        <w:rPr>
          <w:sz w:val="22"/>
          <w:szCs w:val="22"/>
        </w:rPr>
      </w:pPr>
      <w:r>
        <w:rPr>
          <w:b/>
          <w:sz w:val="22"/>
          <w:szCs w:val="22"/>
        </w:rPr>
        <w:t xml:space="preserve">Code: </w:t>
      </w:r>
      <w:r>
        <w:rPr>
          <w:sz w:val="22"/>
          <w:szCs w:val="22"/>
        </w:rPr>
        <w:t>a = 10 b = 5</w:t>
      </w:r>
    </w:p>
    <w:p w:rsidR="005E65D7" w:rsidRDefault="00413D27">
      <w:pPr>
        <w:spacing w:line="240" w:lineRule="exact"/>
        <w:ind w:left="140" w:right="8913"/>
        <w:jc w:val="both"/>
        <w:rPr>
          <w:sz w:val="22"/>
          <w:szCs w:val="22"/>
        </w:rPr>
      </w:pPr>
      <w:r>
        <w:rPr>
          <w:sz w:val="22"/>
          <w:szCs w:val="22"/>
        </w:rPr>
        <w:t>c = 20</w:t>
      </w:r>
    </w:p>
    <w:p w:rsidR="005E65D7" w:rsidRDefault="005E65D7">
      <w:pPr>
        <w:spacing w:before="13" w:line="240" w:lineRule="exact"/>
        <w:rPr>
          <w:sz w:val="24"/>
          <w:szCs w:val="24"/>
        </w:rPr>
      </w:pPr>
    </w:p>
    <w:p w:rsidR="005E65D7" w:rsidRDefault="00413D27">
      <w:pPr>
        <w:ind w:left="140" w:right="7916"/>
        <w:jc w:val="both"/>
        <w:rPr>
          <w:sz w:val="22"/>
          <w:szCs w:val="22"/>
        </w:rPr>
      </w:pPr>
      <w:proofErr w:type="gramStart"/>
      <w:r>
        <w:rPr>
          <w:sz w:val="22"/>
          <w:szCs w:val="22"/>
        </w:rPr>
        <w:t>if</w:t>
      </w:r>
      <w:proofErr w:type="gramEnd"/>
      <w:r>
        <w:rPr>
          <w:sz w:val="22"/>
          <w:szCs w:val="22"/>
        </w:rPr>
        <w:t xml:space="preserve"> a &gt; b and c &gt; a:</w:t>
      </w:r>
    </w:p>
    <w:p w:rsidR="005E65D7" w:rsidRDefault="00413D27">
      <w:pPr>
        <w:spacing w:line="240" w:lineRule="exact"/>
        <w:ind w:left="251"/>
        <w:rPr>
          <w:sz w:val="22"/>
          <w:szCs w:val="22"/>
        </w:rPr>
      </w:pPr>
      <w:proofErr w:type="gramStart"/>
      <w:r>
        <w:rPr>
          <w:sz w:val="22"/>
          <w:szCs w:val="22"/>
        </w:rPr>
        <w:t>print(</w:t>
      </w:r>
      <w:proofErr w:type="gramEnd"/>
      <w:r>
        <w:rPr>
          <w:sz w:val="22"/>
          <w:szCs w:val="22"/>
        </w:rPr>
        <w:t>"Both conditions are True")</w:t>
      </w:r>
    </w:p>
    <w:p w:rsidR="005E65D7" w:rsidRDefault="005E65D7">
      <w:pPr>
        <w:spacing w:before="3" w:line="120" w:lineRule="exact"/>
        <w:rPr>
          <w:sz w:val="12"/>
          <w:szCs w:val="12"/>
        </w:rPr>
      </w:pPr>
    </w:p>
    <w:p w:rsidR="005E65D7" w:rsidRDefault="005E65D7">
      <w:pPr>
        <w:spacing w:line="200" w:lineRule="exact"/>
      </w:pPr>
    </w:p>
    <w:p w:rsidR="005E65D7" w:rsidRDefault="005E65D7">
      <w:pPr>
        <w:spacing w:line="200" w:lineRule="exact"/>
      </w:pPr>
    </w:p>
    <w:p w:rsidR="005E65D7" w:rsidRDefault="00413D27">
      <w:pPr>
        <w:spacing w:line="260" w:lineRule="exact"/>
        <w:ind w:left="140" w:right="8635"/>
        <w:jc w:val="both"/>
        <w:rPr>
          <w:sz w:val="24"/>
          <w:szCs w:val="24"/>
        </w:rPr>
      </w:pPr>
      <w:r>
        <w:pict>
          <v:group id="_x0000_s1132" style="position:absolute;left:0;text-align:left;margin-left:66.1pt;margin-top:25.65pt;width:479.95pt;height:82.95pt;z-index:-251659776;mso-position-horizontal-relative:page" coordorigin="1322,513" coordsize="9599,1659">
            <v:shape id="_x0000_s1141" style="position:absolute;left:1332;top:529;width:9577;height:339" coordorigin="1332,529" coordsize="9577,339" path="m1332,868r9578,l10910,529r-9578,l1332,868xe" fillcolor="#d9d9d9" stroked="f">
              <v:path arrowok="t"/>
            </v:shape>
            <v:shape id="_x0000_s1140" style="position:absolute;left:1332;top:524;width:9577;height:0" coordorigin="1332,524" coordsize="9577,0" path="m1332,524r9578,e" filled="f" strokeweight=".58pt">
              <v:path arrowok="t"/>
            </v:shape>
            <v:shape id="_x0000_s1139" style="position:absolute;left:1332;top:868;width:9577;height:317" coordorigin="1332,868" coordsize="9577,317" path="m1332,1185r9578,l10910,868r-9578,l1332,1185xe" fillcolor="#d9d9d9" stroked="f">
              <v:path arrowok="t"/>
            </v:shape>
            <v:shape id="_x0000_s1138" style="position:absolute;left:1332;top:1185;width:9577;height:317" coordorigin="1332,1185" coordsize="9577,317" path="m1332,1501r9578,l10910,1185r-9578,l1332,1501xe" fillcolor="#d9d9d9" stroked="f">
              <v:path arrowok="t"/>
            </v:shape>
            <v:shape id="_x0000_s1137" style="position:absolute;left:1332;top:1501;width:9577;height:319" coordorigin="1332,1501" coordsize="9577,319" path="m1332,1821r9578,l10910,1501r-9578,l1332,1821xe" fillcolor="#d9d9d9" stroked="f">
              <v:path arrowok="t"/>
            </v:shape>
            <v:shape id="_x0000_s1136" style="position:absolute;left:1332;top:1821;width:9577;height:336" coordorigin="1332,1821" coordsize="9577,336" path="m1332,2157r9578,l10910,1821r-9578,l1332,2157xe" fillcolor="#d9d9d9" stroked="f">
              <v:path arrowok="t"/>
            </v:shape>
            <v:shape id="_x0000_s1135" style="position:absolute;left:1332;top:2161;width:9577;height:0" coordorigin="1332,2161" coordsize="9577,0" path="m1332,2161r9578,e" filled="f" strokeweight=".58pt">
              <v:path arrowok="t"/>
            </v:shape>
            <v:shape id="_x0000_s1134" style="position:absolute;left:1328;top:519;width:0;height:1647" coordorigin="1328,519" coordsize="0,1647" path="m1328,519r,1647e" filled="f" strokeweight=".58pt">
              <v:path arrowok="t"/>
            </v:shape>
            <v:shape id="_x0000_s1133" style="position:absolute;left:10915;top:519;width:0;height:1647" coordorigin="10915,519" coordsize="0,1647" path="m10915,519r,1647e" filled="f" strokeweight=".58pt">
              <v:path arrowok="t"/>
            </v:shape>
            <w10:wrap anchorx="page"/>
          </v:group>
        </w:pict>
      </w:r>
      <w:r>
        <w:rPr>
          <w:b/>
          <w:position w:val="-1"/>
          <w:sz w:val="24"/>
          <w:szCs w:val="24"/>
        </w:rPr>
        <w:t>Output:</w:t>
      </w:r>
    </w:p>
    <w:p w:rsidR="005E65D7" w:rsidRDefault="005E65D7">
      <w:pPr>
        <w:spacing w:before="9" w:line="140" w:lineRule="exact"/>
        <w:rPr>
          <w:sz w:val="14"/>
          <w:szCs w:val="14"/>
        </w:rPr>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413D27">
      <w:pPr>
        <w:spacing w:before="32"/>
        <w:ind w:left="140"/>
        <w:rPr>
          <w:sz w:val="22"/>
          <w:szCs w:val="22"/>
        </w:rPr>
      </w:pPr>
      <w:r>
        <w:rPr>
          <w:b/>
          <w:sz w:val="22"/>
          <w:szCs w:val="22"/>
        </w:rPr>
        <w:t xml:space="preserve">Program 3: </w:t>
      </w:r>
      <w:r>
        <w:rPr>
          <w:sz w:val="22"/>
          <w:szCs w:val="22"/>
        </w:rPr>
        <w:t>Practicing with simple if condition if any of the condition is true using OR operator.</w:t>
      </w:r>
    </w:p>
    <w:p w:rsidR="005E65D7" w:rsidRDefault="005E65D7">
      <w:pPr>
        <w:spacing w:before="18" w:line="240" w:lineRule="exact"/>
        <w:rPr>
          <w:sz w:val="24"/>
          <w:szCs w:val="24"/>
        </w:rPr>
      </w:pPr>
    </w:p>
    <w:p w:rsidR="005E65D7" w:rsidRDefault="00413D27">
      <w:pPr>
        <w:ind w:left="140"/>
        <w:rPr>
          <w:sz w:val="22"/>
          <w:szCs w:val="22"/>
        </w:rPr>
      </w:pPr>
      <w:r>
        <w:rPr>
          <w:b/>
          <w:sz w:val="22"/>
          <w:szCs w:val="22"/>
        </w:rPr>
        <w:t>Code:</w:t>
      </w:r>
    </w:p>
    <w:p w:rsidR="005E65D7" w:rsidRDefault="00413D27">
      <w:pPr>
        <w:spacing w:line="240" w:lineRule="exact"/>
        <w:ind w:left="140"/>
        <w:rPr>
          <w:sz w:val="22"/>
          <w:szCs w:val="22"/>
        </w:rPr>
      </w:pPr>
      <w:r>
        <w:rPr>
          <w:sz w:val="22"/>
          <w:szCs w:val="22"/>
        </w:rPr>
        <w:t>a = 105</w:t>
      </w:r>
    </w:p>
    <w:p w:rsidR="005E65D7" w:rsidRDefault="00413D27">
      <w:pPr>
        <w:spacing w:line="240" w:lineRule="exact"/>
        <w:ind w:left="140"/>
        <w:rPr>
          <w:sz w:val="22"/>
          <w:szCs w:val="22"/>
        </w:rPr>
      </w:pPr>
      <w:r>
        <w:rPr>
          <w:sz w:val="22"/>
          <w:szCs w:val="22"/>
        </w:rPr>
        <w:t>b = 50</w:t>
      </w:r>
    </w:p>
    <w:p w:rsidR="005E65D7" w:rsidRDefault="00413D27">
      <w:pPr>
        <w:spacing w:before="2"/>
        <w:ind w:left="140"/>
        <w:rPr>
          <w:sz w:val="22"/>
          <w:szCs w:val="22"/>
        </w:rPr>
      </w:pPr>
      <w:r>
        <w:rPr>
          <w:sz w:val="22"/>
          <w:szCs w:val="22"/>
        </w:rPr>
        <w:t>c = 200</w:t>
      </w:r>
    </w:p>
    <w:p w:rsidR="005E65D7" w:rsidRDefault="005E65D7">
      <w:pPr>
        <w:spacing w:before="13" w:line="240" w:lineRule="exact"/>
        <w:rPr>
          <w:sz w:val="24"/>
          <w:szCs w:val="24"/>
        </w:rPr>
      </w:pPr>
    </w:p>
    <w:p w:rsidR="005E65D7" w:rsidRDefault="00413D27">
      <w:pPr>
        <w:ind w:left="140"/>
        <w:rPr>
          <w:sz w:val="22"/>
          <w:szCs w:val="22"/>
        </w:rPr>
      </w:pPr>
      <w:proofErr w:type="gramStart"/>
      <w:r>
        <w:rPr>
          <w:sz w:val="22"/>
          <w:szCs w:val="22"/>
        </w:rPr>
        <w:t>if</w:t>
      </w:r>
      <w:proofErr w:type="gramEnd"/>
      <w:r>
        <w:rPr>
          <w:sz w:val="22"/>
          <w:szCs w:val="22"/>
        </w:rPr>
        <w:t xml:space="preserve"> a &gt; b or a &gt; c:</w:t>
      </w:r>
    </w:p>
    <w:p w:rsidR="005E65D7" w:rsidRDefault="00413D27">
      <w:pPr>
        <w:spacing w:line="240" w:lineRule="exact"/>
        <w:ind w:left="251"/>
        <w:rPr>
          <w:sz w:val="22"/>
          <w:szCs w:val="22"/>
        </w:rPr>
      </w:pPr>
      <w:proofErr w:type="gramStart"/>
      <w:r>
        <w:rPr>
          <w:sz w:val="22"/>
          <w:szCs w:val="22"/>
        </w:rPr>
        <w:t>print(</w:t>
      </w:r>
      <w:proofErr w:type="gramEnd"/>
      <w:r>
        <w:rPr>
          <w:sz w:val="22"/>
          <w:szCs w:val="22"/>
        </w:rPr>
        <w:t>"At least one of the conditions are True")</w:t>
      </w:r>
    </w:p>
    <w:p w:rsidR="005E65D7" w:rsidRDefault="005E65D7">
      <w:pPr>
        <w:spacing w:before="16" w:line="240" w:lineRule="exact"/>
        <w:rPr>
          <w:sz w:val="24"/>
          <w:szCs w:val="24"/>
        </w:rPr>
      </w:pPr>
    </w:p>
    <w:p w:rsidR="005E65D7" w:rsidRDefault="00413D27">
      <w:pPr>
        <w:spacing w:line="260" w:lineRule="exact"/>
        <w:ind w:left="140"/>
        <w:rPr>
          <w:sz w:val="24"/>
          <w:szCs w:val="24"/>
        </w:rPr>
      </w:pPr>
      <w:r>
        <w:pict>
          <v:group id="_x0000_s1122" style="position:absolute;left:0;text-align:left;margin-left:66.1pt;margin-top:13.65pt;width:479.95pt;height:82.9pt;z-index:-251658752;mso-position-horizontal-relative:page" coordorigin="1322,273" coordsize="9599,1658">
            <v:shape id="_x0000_s1131" style="position:absolute;left:1332;top:289;width:9577;height:338" coordorigin="1332,289" coordsize="9577,338" path="m1332,627r9578,l10910,289r-9578,l1332,627xe" fillcolor="#d9d9d9" stroked="f">
              <v:path arrowok="t"/>
            </v:shape>
            <v:shape id="_x0000_s1130" style="position:absolute;left:1332;top:284;width:9577;height:0" coordorigin="1332,284" coordsize="9577,0" path="m1332,284r9578,e" filled="f" strokeweight=".58pt">
              <v:path arrowok="t"/>
            </v:shape>
            <v:shape id="_x0000_s1129" style="position:absolute;left:1332;top:627;width:9577;height:317" coordorigin="1332,627" coordsize="9577,317" path="m1332,944r9578,l10910,627r-9578,l1332,944xe" fillcolor="#d9d9d9" stroked="f">
              <v:path arrowok="t"/>
            </v:shape>
            <v:shape id="_x0000_s1128" style="position:absolute;left:1332;top:944;width:9577;height:317" coordorigin="1332,944" coordsize="9577,317" path="m1332,1261r9578,l10910,944r-9578,l1332,1261xe" fillcolor="#d9d9d9" stroked="f">
              <v:path arrowok="t"/>
            </v:shape>
            <v:shape id="_x0000_s1127" style="position:absolute;left:1332;top:1261;width:9577;height:317" coordorigin="1332,1261" coordsize="9577,317" path="m1332,1578r9578,l10910,1261r-9578,l1332,1578xe" fillcolor="#d9d9d9" stroked="f">
              <v:path arrowok="t"/>
            </v:shape>
            <v:shape id="_x0000_s1126" style="position:absolute;left:1332;top:1578;width:9577;height:338" coordorigin="1332,1578" coordsize="9577,338" path="m1332,1916r9578,l10910,1578r-9578,l1332,1916xe" fillcolor="#d9d9d9" stroked="f">
              <v:path arrowok="t"/>
            </v:shape>
            <v:shape id="_x0000_s1125" style="position:absolute;left:1332;top:1921;width:9577;height:0" coordorigin="1332,1921" coordsize="9577,0" path="m1332,1921r9578,e" filled="f" strokeweight=".58pt">
              <v:path arrowok="t"/>
            </v:shape>
            <v:shape id="_x0000_s1124" style="position:absolute;left:1328;top:279;width:0;height:1646" coordorigin="1328,279" coordsize="0,1646" path="m1328,279r,1647e" filled="f" strokeweight=".58pt">
              <v:path arrowok="t"/>
            </v:shape>
            <v:shape id="_x0000_s1123" style="position:absolute;left:10915;top:279;width:0;height:1646" coordorigin="10915,279" coordsize="0,1646" path="m10915,279r,1647e" filled="f" strokeweight=".58pt">
              <v:path arrowok="t"/>
            </v:shape>
            <w10:wrap anchorx="page"/>
          </v:group>
        </w:pict>
      </w:r>
      <w:r>
        <w:rPr>
          <w:b/>
          <w:position w:val="-1"/>
          <w:sz w:val="24"/>
          <w:szCs w:val="24"/>
        </w:rPr>
        <w:t>Output:</w:t>
      </w: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before="2" w:line="200" w:lineRule="exact"/>
      </w:pPr>
    </w:p>
    <w:p w:rsidR="005E65D7" w:rsidRDefault="00413D27">
      <w:pPr>
        <w:spacing w:before="21"/>
        <w:ind w:left="500"/>
        <w:rPr>
          <w:rFonts w:ascii="Cambria" w:eastAsia="Cambria" w:hAnsi="Cambria" w:cs="Cambria"/>
          <w:sz w:val="28"/>
          <w:szCs w:val="28"/>
        </w:rPr>
      </w:pPr>
      <w:r>
        <w:rPr>
          <w:rFonts w:ascii="Cambria" w:eastAsia="Cambria" w:hAnsi="Cambria" w:cs="Cambria"/>
          <w:b/>
          <w:sz w:val="28"/>
          <w:szCs w:val="28"/>
        </w:rPr>
        <w:t xml:space="preserve">2.  </w:t>
      </w:r>
      <w:r>
        <w:rPr>
          <w:rFonts w:ascii="Cambria" w:eastAsia="Cambria" w:hAnsi="Cambria" w:cs="Cambria"/>
          <w:b/>
          <w:i/>
          <w:sz w:val="28"/>
          <w:szCs w:val="28"/>
        </w:rPr>
        <w:t xml:space="preserve">If </w:t>
      </w:r>
      <w:r>
        <w:rPr>
          <w:rFonts w:ascii="Cambria" w:eastAsia="Cambria" w:hAnsi="Cambria" w:cs="Cambria"/>
          <w:b/>
          <w:sz w:val="28"/>
          <w:szCs w:val="28"/>
        </w:rPr>
        <w:t xml:space="preserve">with </w:t>
      </w:r>
      <w:r>
        <w:rPr>
          <w:rFonts w:ascii="Cambria" w:eastAsia="Cambria" w:hAnsi="Cambria" w:cs="Cambria"/>
          <w:b/>
          <w:i/>
          <w:sz w:val="28"/>
          <w:szCs w:val="28"/>
        </w:rPr>
        <w:t xml:space="preserve">else </w:t>
      </w:r>
      <w:r>
        <w:rPr>
          <w:rFonts w:ascii="Cambria" w:eastAsia="Cambria" w:hAnsi="Cambria" w:cs="Cambria"/>
          <w:b/>
          <w:sz w:val="28"/>
          <w:szCs w:val="28"/>
        </w:rPr>
        <w:t>Condition:</w:t>
      </w:r>
    </w:p>
    <w:p w:rsidR="005E65D7" w:rsidRDefault="005E65D7">
      <w:pPr>
        <w:spacing w:before="6" w:line="120" w:lineRule="exact"/>
        <w:rPr>
          <w:sz w:val="13"/>
          <w:szCs w:val="13"/>
        </w:rPr>
      </w:pPr>
    </w:p>
    <w:p w:rsidR="005E65D7" w:rsidRDefault="005E65D7">
      <w:pPr>
        <w:spacing w:line="200" w:lineRule="exact"/>
      </w:pPr>
    </w:p>
    <w:p w:rsidR="005E65D7" w:rsidRDefault="005E65D7">
      <w:pPr>
        <w:spacing w:line="200" w:lineRule="exact"/>
      </w:pPr>
    </w:p>
    <w:p w:rsidR="005E65D7" w:rsidRDefault="00413D27">
      <w:pPr>
        <w:spacing w:line="275" w:lineRule="auto"/>
        <w:ind w:left="140" w:right="104"/>
        <w:rPr>
          <w:sz w:val="22"/>
          <w:szCs w:val="22"/>
        </w:rPr>
      </w:pPr>
      <w:r>
        <w:rPr>
          <w:sz w:val="22"/>
          <w:szCs w:val="22"/>
        </w:rPr>
        <w:t xml:space="preserve">An else statement can be combined with </w:t>
      </w:r>
      <w:proofErr w:type="gramStart"/>
      <w:r>
        <w:rPr>
          <w:sz w:val="22"/>
          <w:szCs w:val="22"/>
        </w:rPr>
        <w:t>an if</w:t>
      </w:r>
      <w:proofErr w:type="gramEnd"/>
      <w:r>
        <w:rPr>
          <w:sz w:val="22"/>
          <w:szCs w:val="22"/>
        </w:rPr>
        <w:t xml:space="preserve"> statement. An else statement contains the block of code that executes if the conditional expression in </w:t>
      </w:r>
      <w:proofErr w:type="gramStart"/>
      <w:r>
        <w:rPr>
          <w:sz w:val="22"/>
          <w:szCs w:val="22"/>
        </w:rPr>
        <w:t>the if</w:t>
      </w:r>
      <w:proofErr w:type="gramEnd"/>
      <w:r>
        <w:rPr>
          <w:sz w:val="22"/>
          <w:szCs w:val="22"/>
        </w:rPr>
        <w:t xml:space="preserve"> statement resolves to 0 or a FALSE value.</w:t>
      </w:r>
    </w:p>
    <w:p w:rsidR="005E65D7" w:rsidRDefault="005E65D7">
      <w:pPr>
        <w:spacing w:before="3" w:line="200" w:lineRule="exact"/>
      </w:pPr>
    </w:p>
    <w:p w:rsidR="005E65D7" w:rsidRDefault="00413D27">
      <w:pPr>
        <w:ind w:left="140"/>
        <w:rPr>
          <w:sz w:val="22"/>
          <w:szCs w:val="22"/>
        </w:rPr>
        <w:sectPr w:rsidR="005E65D7">
          <w:type w:val="continuous"/>
          <w:pgSz w:w="12240" w:h="15840"/>
          <w:pgMar w:top="1140" w:right="1300" w:bottom="280" w:left="1300" w:header="720" w:footer="720" w:gutter="0"/>
          <w:cols w:space="720"/>
        </w:sectPr>
      </w:pPr>
      <w:r>
        <w:rPr>
          <w:sz w:val="22"/>
          <w:szCs w:val="22"/>
        </w:rPr>
        <w:t>The else statement is an optional statement and</w:t>
      </w:r>
      <w:r>
        <w:rPr>
          <w:sz w:val="22"/>
          <w:szCs w:val="22"/>
        </w:rPr>
        <w:t xml:space="preserve"> there could be at most only one else statement following if.</w:t>
      </w:r>
    </w:p>
    <w:p w:rsidR="005E65D7" w:rsidRDefault="005E65D7">
      <w:pPr>
        <w:spacing w:before="9" w:line="160" w:lineRule="exact"/>
        <w:rPr>
          <w:sz w:val="16"/>
          <w:szCs w:val="16"/>
        </w:rPr>
        <w:sectPr w:rsidR="005E65D7">
          <w:footerReference w:type="default" r:id="rId15"/>
          <w:pgSz w:w="12240" w:h="15840"/>
          <w:pgMar w:top="1140" w:right="1300" w:bottom="280" w:left="1300" w:header="710" w:footer="1030" w:gutter="0"/>
          <w:pgNumType w:start="6"/>
          <w:cols w:space="720"/>
        </w:sectPr>
      </w:pPr>
    </w:p>
    <w:p w:rsidR="005E65D7" w:rsidRDefault="00413D27">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5E65D7">
      <w:pPr>
        <w:spacing w:before="4" w:line="100" w:lineRule="exact"/>
        <w:rPr>
          <w:sz w:val="11"/>
          <w:szCs w:val="11"/>
        </w:rPr>
      </w:pPr>
    </w:p>
    <w:p w:rsidR="005E65D7" w:rsidRDefault="005E65D7">
      <w:pPr>
        <w:spacing w:line="200" w:lineRule="exact"/>
      </w:pPr>
    </w:p>
    <w:p w:rsidR="005E65D7" w:rsidRDefault="00413D27">
      <w:pPr>
        <w:ind w:left="2931"/>
      </w:pPr>
      <w:r>
        <w:pict>
          <v:shape id="_x0000_i1026" type="#_x0000_t75" style="width:188.25pt;height:240.75pt">
            <v:imagedata r:id="rId16" o:title=""/>
          </v:shape>
        </w:pict>
      </w:r>
    </w:p>
    <w:p w:rsidR="005E65D7" w:rsidRDefault="005E65D7">
      <w:pPr>
        <w:spacing w:before="4" w:line="220" w:lineRule="exact"/>
        <w:rPr>
          <w:sz w:val="22"/>
          <w:szCs w:val="22"/>
        </w:rPr>
      </w:pPr>
    </w:p>
    <w:p w:rsidR="005E65D7" w:rsidRDefault="00413D27">
      <w:pPr>
        <w:spacing w:before="12"/>
        <w:ind w:left="2476"/>
        <w:rPr>
          <w:rFonts w:ascii="Calibri" w:eastAsia="Calibri" w:hAnsi="Calibri" w:cs="Calibri"/>
          <w:sz w:val="22"/>
          <w:szCs w:val="22"/>
        </w:rPr>
      </w:pPr>
      <w:r>
        <w:rPr>
          <w:rFonts w:ascii="Calibri" w:eastAsia="Calibri" w:hAnsi="Calibri" w:cs="Calibri"/>
          <w:sz w:val="22"/>
          <w:szCs w:val="22"/>
        </w:rPr>
        <w:t xml:space="preserve">Figure 2: The flow structure of </w:t>
      </w:r>
      <w:r>
        <w:rPr>
          <w:rFonts w:ascii="Calibri" w:eastAsia="Calibri" w:hAnsi="Calibri" w:cs="Calibri"/>
          <w:i/>
          <w:sz w:val="22"/>
          <w:szCs w:val="22"/>
        </w:rPr>
        <w:t xml:space="preserve">if </w:t>
      </w:r>
      <w:r>
        <w:rPr>
          <w:rFonts w:ascii="Calibri" w:eastAsia="Calibri" w:hAnsi="Calibri" w:cs="Calibri"/>
          <w:sz w:val="22"/>
          <w:szCs w:val="22"/>
        </w:rPr>
        <w:t xml:space="preserve">with </w:t>
      </w:r>
      <w:r>
        <w:rPr>
          <w:rFonts w:ascii="Calibri" w:eastAsia="Calibri" w:hAnsi="Calibri" w:cs="Calibri"/>
          <w:i/>
          <w:sz w:val="22"/>
          <w:szCs w:val="22"/>
        </w:rPr>
        <w:t xml:space="preserve">else </w:t>
      </w:r>
      <w:r>
        <w:rPr>
          <w:rFonts w:ascii="Calibri" w:eastAsia="Calibri" w:hAnsi="Calibri" w:cs="Calibri"/>
          <w:sz w:val="22"/>
          <w:szCs w:val="22"/>
        </w:rPr>
        <w:t>statement</w:t>
      </w:r>
    </w:p>
    <w:p w:rsidR="005E65D7" w:rsidRDefault="005E65D7">
      <w:pPr>
        <w:spacing w:before="3" w:line="240" w:lineRule="exact"/>
        <w:rPr>
          <w:sz w:val="24"/>
          <w:szCs w:val="24"/>
        </w:rPr>
      </w:pPr>
    </w:p>
    <w:p w:rsidR="005E65D7" w:rsidRDefault="00413D27">
      <w:pPr>
        <w:spacing w:line="240" w:lineRule="exact"/>
        <w:ind w:left="140" w:right="299"/>
        <w:rPr>
          <w:sz w:val="22"/>
          <w:szCs w:val="22"/>
        </w:rPr>
      </w:pPr>
      <w:r>
        <w:rPr>
          <w:b/>
          <w:sz w:val="22"/>
          <w:szCs w:val="22"/>
        </w:rPr>
        <w:t xml:space="preserve">Program 4: </w:t>
      </w:r>
      <w:r>
        <w:rPr>
          <w:sz w:val="22"/>
          <w:szCs w:val="22"/>
        </w:rPr>
        <w:t xml:space="preserve">Write a program which takes the lower limit and upper limit then find which of the number </w:t>
      </w:r>
      <w:proofErr w:type="gramStart"/>
      <w:r>
        <w:rPr>
          <w:sz w:val="22"/>
          <w:szCs w:val="22"/>
        </w:rPr>
        <w:t>are prime number</w:t>
      </w:r>
      <w:proofErr w:type="gramEnd"/>
      <w:r>
        <w:rPr>
          <w:sz w:val="22"/>
          <w:szCs w:val="22"/>
        </w:rPr>
        <w:t>.</w:t>
      </w:r>
    </w:p>
    <w:p w:rsidR="005E65D7" w:rsidRDefault="005E65D7">
      <w:pPr>
        <w:spacing w:before="16" w:line="240" w:lineRule="exact"/>
        <w:rPr>
          <w:sz w:val="24"/>
          <w:szCs w:val="24"/>
        </w:rPr>
      </w:pPr>
    </w:p>
    <w:p w:rsidR="005E65D7" w:rsidRDefault="00413D27">
      <w:pPr>
        <w:ind w:left="140"/>
        <w:rPr>
          <w:sz w:val="22"/>
          <w:szCs w:val="22"/>
        </w:rPr>
      </w:pPr>
      <w:r>
        <w:rPr>
          <w:b/>
          <w:sz w:val="22"/>
          <w:szCs w:val="22"/>
        </w:rPr>
        <w:t>Code:</w:t>
      </w:r>
    </w:p>
    <w:p w:rsidR="005E65D7" w:rsidRDefault="00413D27">
      <w:pPr>
        <w:spacing w:line="240" w:lineRule="exact"/>
        <w:ind w:left="140"/>
        <w:rPr>
          <w:sz w:val="22"/>
          <w:szCs w:val="22"/>
        </w:rPr>
      </w:pPr>
      <w:r>
        <w:rPr>
          <w:sz w:val="22"/>
          <w:szCs w:val="22"/>
        </w:rPr>
        <w:t># Python program to display all the prime numbers within an interval</w:t>
      </w:r>
    </w:p>
    <w:p w:rsidR="005E65D7" w:rsidRDefault="005E65D7">
      <w:pPr>
        <w:spacing w:before="11" w:line="240" w:lineRule="exact"/>
        <w:rPr>
          <w:sz w:val="24"/>
          <w:szCs w:val="24"/>
        </w:rPr>
      </w:pPr>
    </w:p>
    <w:p w:rsidR="005E65D7" w:rsidRDefault="00413D27">
      <w:pPr>
        <w:ind w:left="140"/>
        <w:rPr>
          <w:sz w:val="22"/>
          <w:szCs w:val="22"/>
        </w:rPr>
      </w:pPr>
      <w:proofErr w:type="spellStart"/>
      <w:r>
        <w:rPr>
          <w:sz w:val="22"/>
          <w:szCs w:val="22"/>
        </w:rPr>
        <w:t>l_limit</w:t>
      </w:r>
      <w:proofErr w:type="spellEnd"/>
      <w:r>
        <w:rPr>
          <w:sz w:val="22"/>
          <w:szCs w:val="22"/>
        </w:rPr>
        <w:t xml:space="preserve"> = </w:t>
      </w:r>
      <w:proofErr w:type="spellStart"/>
      <w:proofErr w:type="gramStart"/>
      <w:r>
        <w:rPr>
          <w:sz w:val="22"/>
          <w:szCs w:val="22"/>
        </w:rPr>
        <w:t>int</w:t>
      </w:r>
      <w:proofErr w:type="spellEnd"/>
      <w:r>
        <w:rPr>
          <w:sz w:val="22"/>
          <w:szCs w:val="22"/>
        </w:rPr>
        <w:t>(</w:t>
      </w:r>
      <w:proofErr w:type="gramEnd"/>
      <w:r>
        <w:rPr>
          <w:sz w:val="22"/>
          <w:szCs w:val="22"/>
        </w:rPr>
        <w:t>input("Enter lower limit range: "))</w:t>
      </w:r>
    </w:p>
    <w:p w:rsidR="005E65D7" w:rsidRDefault="00413D27">
      <w:pPr>
        <w:spacing w:before="1"/>
        <w:ind w:left="140"/>
        <w:rPr>
          <w:sz w:val="22"/>
          <w:szCs w:val="22"/>
        </w:rPr>
      </w:pPr>
      <w:proofErr w:type="spellStart"/>
      <w:r>
        <w:rPr>
          <w:sz w:val="22"/>
          <w:szCs w:val="22"/>
        </w:rPr>
        <w:t>u_limit</w:t>
      </w:r>
      <w:proofErr w:type="spellEnd"/>
      <w:r>
        <w:rPr>
          <w:sz w:val="22"/>
          <w:szCs w:val="22"/>
        </w:rPr>
        <w:t xml:space="preserve"> = </w:t>
      </w:r>
      <w:proofErr w:type="spellStart"/>
      <w:proofErr w:type="gramStart"/>
      <w:r>
        <w:rPr>
          <w:sz w:val="22"/>
          <w:szCs w:val="22"/>
        </w:rPr>
        <w:t>int</w:t>
      </w:r>
      <w:proofErr w:type="spellEnd"/>
      <w:r>
        <w:rPr>
          <w:sz w:val="22"/>
          <w:szCs w:val="22"/>
        </w:rPr>
        <w:t>(</w:t>
      </w:r>
      <w:proofErr w:type="gramEnd"/>
      <w:r>
        <w:rPr>
          <w:sz w:val="22"/>
          <w:szCs w:val="22"/>
        </w:rPr>
        <w:t>input("Enter upper limit range: "))</w:t>
      </w:r>
    </w:p>
    <w:p w:rsidR="005E65D7" w:rsidRDefault="005E65D7">
      <w:pPr>
        <w:spacing w:before="13" w:line="240" w:lineRule="exact"/>
        <w:rPr>
          <w:sz w:val="24"/>
          <w:szCs w:val="24"/>
        </w:rPr>
      </w:pPr>
    </w:p>
    <w:p w:rsidR="005E65D7" w:rsidRDefault="00413D27">
      <w:pPr>
        <w:ind w:left="140"/>
        <w:rPr>
          <w:sz w:val="22"/>
          <w:szCs w:val="22"/>
        </w:rPr>
      </w:pPr>
      <w:proofErr w:type="gramStart"/>
      <w:r>
        <w:rPr>
          <w:sz w:val="22"/>
          <w:szCs w:val="22"/>
        </w:rPr>
        <w:t>print(</w:t>
      </w:r>
      <w:proofErr w:type="gramEnd"/>
      <w:r>
        <w:rPr>
          <w:sz w:val="22"/>
          <w:szCs w:val="22"/>
        </w:rPr>
        <w:t xml:space="preserve">"Prime numbers </w:t>
      </w:r>
      <w:proofErr w:type="spellStart"/>
      <w:r>
        <w:rPr>
          <w:sz w:val="22"/>
          <w:szCs w:val="22"/>
        </w:rPr>
        <w:t>between",l_limit,"and",u_limit,"are</w:t>
      </w:r>
      <w:proofErr w:type="spellEnd"/>
      <w:r>
        <w:rPr>
          <w:sz w:val="22"/>
          <w:szCs w:val="22"/>
        </w:rPr>
        <w:t>:")</w:t>
      </w:r>
    </w:p>
    <w:p w:rsidR="005E65D7" w:rsidRDefault="00413D27">
      <w:pPr>
        <w:spacing w:line="240" w:lineRule="exact"/>
        <w:ind w:left="140"/>
        <w:rPr>
          <w:sz w:val="22"/>
          <w:szCs w:val="22"/>
        </w:rPr>
      </w:pPr>
      <w:proofErr w:type="gramStart"/>
      <w:r>
        <w:rPr>
          <w:sz w:val="22"/>
          <w:szCs w:val="22"/>
        </w:rPr>
        <w:t>for</w:t>
      </w:r>
      <w:proofErr w:type="gramEnd"/>
      <w:r>
        <w:rPr>
          <w:sz w:val="22"/>
          <w:szCs w:val="22"/>
        </w:rPr>
        <w:t xml:space="preserve"> number in range(</w:t>
      </w:r>
      <w:proofErr w:type="spellStart"/>
      <w:r>
        <w:rPr>
          <w:sz w:val="22"/>
          <w:szCs w:val="22"/>
        </w:rPr>
        <w:t>l_limit,u_limit</w:t>
      </w:r>
      <w:proofErr w:type="spellEnd"/>
      <w:r>
        <w:rPr>
          <w:sz w:val="22"/>
          <w:szCs w:val="22"/>
        </w:rPr>
        <w:t xml:space="preserve"> + 1):</w:t>
      </w:r>
    </w:p>
    <w:p w:rsidR="005E65D7" w:rsidRDefault="005E65D7">
      <w:pPr>
        <w:spacing w:before="13" w:line="240" w:lineRule="exact"/>
        <w:rPr>
          <w:sz w:val="24"/>
          <w:szCs w:val="24"/>
        </w:rPr>
      </w:pPr>
    </w:p>
    <w:p w:rsidR="005E65D7" w:rsidRDefault="00413D27">
      <w:pPr>
        <w:ind w:left="361"/>
        <w:rPr>
          <w:sz w:val="22"/>
          <w:szCs w:val="22"/>
        </w:rPr>
      </w:pPr>
      <w:proofErr w:type="gramStart"/>
      <w:r>
        <w:rPr>
          <w:sz w:val="22"/>
          <w:szCs w:val="22"/>
        </w:rPr>
        <w:t>if</w:t>
      </w:r>
      <w:proofErr w:type="gramEnd"/>
      <w:r>
        <w:rPr>
          <w:sz w:val="22"/>
          <w:szCs w:val="22"/>
        </w:rPr>
        <w:t xml:space="preserve"> number &gt; 1:</w:t>
      </w:r>
    </w:p>
    <w:p w:rsidR="005E65D7" w:rsidRDefault="005E65D7">
      <w:pPr>
        <w:spacing w:before="13" w:line="240" w:lineRule="exact"/>
        <w:rPr>
          <w:sz w:val="24"/>
          <w:szCs w:val="24"/>
        </w:rPr>
      </w:pPr>
    </w:p>
    <w:p w:rsidR="005E65D7" w:rsidRDefault="00413D27">
      <w:pPr>
        <w:ind w:left="543" w:right="6833"/>
        <w:jc w:val="center"/>
        <w:rPr>
          <w:sz w:val="22"/>
          <w:szCs w:val="22"/>
        </w:rPr>
      </w:pPr>
      <w:proofErr w:type="gramStart"/>
      <w:r>
        <w:rPr>
          <w:sz w:val="22"/>
          <w:szCs w:val="22"/>
        </w:rPr>
        <w:t>for</w:t>
      </w:r>
      <w:proofErr w:type="gramEnd"/>
      <w:r>
        <w:rPr>
          <w:sz w:val="22"/>
          <w:szCs w:val="22"/>
        </w:rPr>
        <w:t xml:space="preserve"> </w:t>
      </w:r>
      <w:proofErr w:type="spellStart"/>
      <w:r>
        <w:rPr>
          <w:sz w:val="22"/>
          <w:szCs w:val="22"/>
        </w:rPr>
        <w:t>i</w:t>
      </w:r>
      <w:proofErr w:type="spellEnd"/>
      <w:r>
        <w:rPr>
          <w:sz w:val="22"/>
          <w:szCs w:val="22"/>
        </w:rPr>
        <w:t xml:space="preserve"> in range(2,number):</w:t>
      </w:r>
    </w:p>
    <w:p w:rsidR="005E65D7" w:rsidRDefault="00413D27">
      <w:pPr>
        <w:spacing w:line="240" w:lineRule="exact"/>
        <w:ind w:left="761" w:right="6909"/>
        <w:jc w:val="center"/>
        <w:rPr>
          <w:sz w:val="22"/>
          <w:szCs w:val="22"/>
        </w:rPr>
      </w:pPr>
      <w:proofErr w:type="gramStart"/>
      <w:r>
        <w:rPr>
          <w:sz w:val="22"/>
          <w:szCs w:val="22"/>
        </w:rPr>
        <w:t>if</w:t>
      </w:r>
      <w:proofErr w:type="gramEnd"/>
      <w:r>
        <w:rPr>
          <w:sz w:val="22"/>
          <w:szCs w:val="22"/>
        </w:rPr>
        <w:t xml:space="preserve"> (number % </w:t>
      </w:r>
      <w:proofErr w:type="spellStart"/>
      <w:r>
        <w:rPr>
          <w:sz w:val="22"/>
          <w:szCs w:val="22"/>
        </w:rPr>
        <w:t>i</w:t>
      </w:r>
      <w:proofErr w:type="spellEnd"/>
      <w:r>
        <w:rPr>
          <w:sz w:val="22"/>
          <w:szCs w:val="22"/>
        </w:rPr>
        <w:t>) == 0:</w:t>
      </w:r>
    </w:p>
    <w:p w:rsidR="005E65D7" w:rsidRDefault="00413D27">
      <w:pPr>
        <w:spacing w:before="2" w:line="240" w:lineRule="exact"/>
        <w:ind w:left="1024"/>
        <w:rPr>
          <w:sz w:val="22"/>
          <w:szCs w:val="22"/>
        </w:rPr>
      </w:pPr>
      <w:proofErr w:type="gramStart"/>
      <w:r>
        <w:rPr>
          <w:position w:val="-1"/>
          <w:sz w:val="22"/>
          <w:szCs w:val="22"/>
        </w:rPr>
        <w:t>break</w:t>
      </w:r>
      <w:proofErr w:type="gramEnd"/>
    </w:p>
    <w:p w:rsidR="005E65D7" w:rsidRDefault="00413D27">
      <w:pPr>
        <w:spacing w:before="3"/>
        <w:ind w:left="582"/>
        <w:rPr>
          <w:sz w:val="22"/>
          <w:szCs w:val="22"/>
        </w:rPr>
      </w:pPr>
      <w:proofErr w:type="gramStart"/>
      <w:r>
        <w:rPr>
          <w:sz w:val="22"/>
          <w:szCs w:val="22"/>
        </w:rPr>
        <w:t>else</w:t>
      </w:r>
      <w:proofErr w:type="gramEnd"/>
      <w:r>
        <w:rPr>
          <w:sz w:val="22"/>
          <w:szCs w:val="22"/>
        </w:rPr>
        <w:t>:</w:t>
      </w:r>
    </w:p>
    <w:p w:rsidR="005E65D7" w:rsidRDefault="00413D27">
      <w:pPr>
        <w:spacing w:line="240" w:lineRule="exact"/>
        <w:ind w:left="968"/>
        <w:rPr>
          <w:sz w:val="22"/>
          <w:szCs w:val="22"/>
        </w:rPr>
      </w:pPr>
      <w:proofErr w:type="gramStart"/>
      <w:r>
        <w:rPr>
          <w:sz w:val="22"/>
          <w:szCs w:val="22"/>
        </w:rPr>
        <w:t>print(</w:t>
      </w:r>
      <w:proofErr w:type="gramEnd"/>
      <w:r>
        <w:rPr>
          <w:sz w:val="22"/>
          <w:szCs w:val="22"/>
        </w:rPr>
        <w:t>number)</w:t>
      </w:r>
    </w:p>
    <w:p w:rsidR="005E65D7" w:rsidRDefault="005E65D7">
      <w:pPr>
        <w:spacing w:before="16" w:line="240" w:lineRule="exact"/>
        <w:rPr>
          <w:sz w:val="24"/>
          <w:szCs w:val="24"/>
        </w:rPr>
      </w:pPr>
    </w:p>
    <w:p w:rsidR="005E65D7" w:rsidRDefault="00413D27">
      <w:pPr>
        <w:ind w:left="140"/>
        <w:rPr>
          <w:sz w:val="24"/>
          <w:szCs w:val="24"/>
        </w:rPr>
        <w:sectPr w:rsidR="005E65D7">
          <w:type w:val="continuous"/>
          <w:pgSz w:w="12240" w:h="15840"/>
          <w:pgMar w:top="1140" w:right="1300" w:bottom="280" w:left="1300" w:header="720" w:footer="720" w:gutter="0"/>
          <w:cols w:space="720"/>
        </w:sectPr>
      </w:pPr>
      <w:r>
        <w:pict>
          <v:group id="_x0000_s1111" style="position:absolute;left:0;text-align:left;margin-left:66.1pt;margin-top:13.65pt;width:479.95pt;height:82.9pt;z-index:-251657728;mso-position-horizontal-relative:page" coordorigin="1322,273" coordsize="9599,1658">
            <v:shape id="_x0000_s1120" style="position:absolute;left:1332;top:289;width:9577;height:338" coordorigin="1332,289" coordsize="9577,338" path="m1332,627r9578,l10910,289r-9578,l1332,627xe" fillcolor="#d9d9d9" stroked="f">
              <v:path arrowok="t"/>
            </v:shape>
            <v:shape id="_x0000_s1119" style="position:absolute;left:1332;top:284;width:9577;height:0" coordorigin="1332,284" coordsize="9577,0" path="m1332,284r9578,e" filled="f" strokeweight=".58pt">
              <v:path arrowok="t"/>
            </v:shape>
            <v:shape id="_x0000_s1118" style="position:absolute;left:1332;top:627;width:9577;height:317" coordorigin="1332,627" coordsize="9577,317" path="m1332,944r9578,l10910,627r-9578,l1332,944xe" fillcolor="#d9d9d9" stroked="f">
              <v:path arrowok="t"/>
            </v:shape>
            <v:shape id="_x0000_s1117" style="position:absolute;left:1332;top:944;width:9577;height:317" coordorigin="1332,944" coordsize="9577,317" path="m1332,1261r9578,l10910,944r-9578,l1332,1261xe" fillcolor="#d9d9d9" stroked="f">
              <v:path arrowok="t"/>
            </v:shape>
            <v:shape id="_x0000_s1116" style="position:absolute;left:1332;top:1261;width:9577;height:319" coordorigin="1332,1261" coordsize="9577,319" path="m1332,1580r9578,l10910,1261r-9578,l1332,1580xe" fillcolor="#d9d9d9" stroked="f">
              <v:path arrowok="t"/>
            </v:shape>
            <v:shape id="_x0000_s1115" style="position:absolute;left:1332;top:1580;width:9577;height:336" coordorigin="1332,1580" coordsize="9577,336" path="m1332,1916r9578,l10910,1580r-9578,l1332,1916xe" fillcolor="#d9d9d9" stroked="f">
              <v:path arrowok="t"/>
            </v:shape>
            <v:shape id="_x0000_s1114" style="position:absolute;left:1332;top:1921;width:9577;height:0" coordorigin="1332,1921" coordsize="9577,0" path="m1332,1921r9578,e" filled="f" strokeweight=".58pt">
              <v:path arrowok="t"/>
            </v:shape>
            <v:shape id="_x0000_s1113" style="position:absolute;left:1328;top:279;width:0;height:1646" coordorigin="1328,279" coordsize="0,1646" path="m1328,279r,1647e" filled="f" strokeweight=".58pt">
              <v:path arrowok="t"/>
            </v:shape>
            <v:shape id="_x0000_s1112" style="position:absolute;left:10915;top:279;width:0;height:1646" coordorigin="10915,279" coordsize="0,1646" path="m10915,279r,1647e" filled="f" strokeweight=".58pt">
              <v:path arrowok="t"/>
            </v:shape>
            <w10:wrap anchorx="page"/>
          </v:group>
        </w:pict>
      </w:r>
      <w:r>
        <w:rPr>
          <w:b/>
          <w:sz w:val="24"/>
          <w:szCs w:val="24"/>
        </w:rPr>
        <w:t>Output:</w:t>
      </w:r>
    </w:p>
    <w:p w:rsidR="005E65D7" w:rsidRDefault="005E65D7">
      <w:pPr>
        <w:spacing w:before="9" w:line="160" w:lineRule="exact"/>
        <w:rPr>
          <w:sz w:val="16"/>
          <w:szCs w:val="16"/>
        </w:rPr>
        <w:sectPr w:rsidR="005E65D7">
          <w:pgSz w:w="12240" w:h="15840"/>
          <w:pgMar w:top="1140" w:right="1300" w:bottom="280" w:left="1300" w:header="710" w:footer="1030" w:gutter="0"/>
          <w:cols w:space="720"/>
        </w:sectPr>
      </w:pPr>
    </w:p>
    <w:p w:rsidR="005E65D7" w:rsidRDefault="00413D27">
      <w:pPr>
        <w:tabs>
          <w:tab w:val="left" w:pos="3360"/>
        </w:tabs>
        <w:spacing w:before="40"/>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spacing w:line="300" w:lineRule="exact"/>
        <w:ind w:left="500"/>
        <w:rPr>
          <w:rFonts w:ascii="Cambria" w:eastAsia="Cambria" w:hAnsi="Cambria" w:cs="Cambria"/>
          <w:sz w:val="28"/>
          <w:szCs w:val="28"/>
        </w:rPr>
      </w:pPr>
      <w:r>
        <w:rPr>
          <w:rFonts w:ascii="Cambria" w:eastAsia="Cambria" w:hAnsi="Cambria" w:cs="Cambria"/>
          <w:b/>
          <w:position w:val="-1"/>
          <w:sz w:val="28"/>
          <w:szCs w:val="28"/>
        </w:rPr>
        <w:t>3.  Simple Loop</w:t>
      </w:r>
    </w:p>
    <w:p w:rsidR="005E65D7" w:rsidRDefault="00413D27">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5E65D7">
      <w:pPr>
        <w:spacing w:before="5" w:line="100" w:lineRule="exact"/>
        <w:rPr>
          <w:sz w:val="11"/>
          <w:szCs w:val="11"/>
        </w:rPr>
      </w:pPr>
    </w:p>
    <w:p w:rsidR="005E65D7" w:rsidRDefault="005E65D7">
      <w:pPr>
        <w:spacing w:line="200" w:lineRule="exact"/>
      </w:pPr>
    </w:p>
    <w:p w:rsidR="005E65D7" w:rsidRDefault="00413D27">
      <w:pPr>
        <w:spacing w:before="29"/>
        <w:ind w:left="140" w:right="98"/>
        <w:jc w:val="both"/>
        <w:rPr>
          <w:sz w:val="24"/>
          <w:szCs w:val="24"/>
        </w:rPr>
      </w:pPr>
      <w:r>
        <w:rPr>
          <w:sz w:val="24"/>
          <w:szCs w:val="24"/>
        </w:rPr>
        <w:t xml:space="preserve">A for loop is used for iterating over a sequence (that is either a list, a tuple, a dictionary, a set, or a string).  This is less like </w:t>
      </w:r>
      <w:proofErr w:type="gramStart"/>
      <w:r>
        <w:rPr>
          <w:sz w:val="24"/>
          <w:szCs w:val="24"/>
        </w:rPr>
        <w:t>the for</w:t>
      </w:r>
      <w:proofErr w:type="gramEnd"/>
      <w:r>
        <w:rPr>
          <w:sz w:val="24"/>
          <w:szCs w:val="24"/>
        </w:rPr>
        <w:t xml:space="preserve"> keyword in other programming language, and works more like an iterator method as found in other ob</w:t>
      </w:r>
      <w:r>
        <w:rPr>
          <w:sz w:val="24"/>
          <w:szCs w:val="24"/>
        </w:rPr>
        <w:t xml:space="preserve">ject-orientated programming languages. With </w:t>
      </w:r>
      <w:proofErr w:type="gramStart"/>
      <w:r>
        <w:rPr>
          <w:sz w:val="24"/>
          <w:szCs w:val="24"/>
        </w:rPr>
        <w:t>the for</w:t>
      </w:r>
      <w:proofErr w:type="gramEnd"/>
      <w:r>
        <w:rPr>
          <w:sz w:val="24"/>
          <w:szCs w:val="24"/>
        </w:rPr>
        <w:t xml:space="preserve"> loop we can execute a set of statements, once for each item in a list, tuple, set etc.</w:t>
      </w:r>
    </w:p>
    <w:p w:rsidR="005E65D7" w:rsidRDefault="005E65D7">
      <w:pPr>
        <w:spacing w:before="2" w:line="280" w:lineRule="exact"/>
        <w:rPr>
          <w:sz w:val="28"/>
          <w:szCs w:val="28"/>
        </w:rPr>
      </w:pPr>
    </w:p>
    <w:p w:rsidR="005E65D7" w:rsidRDefault="00413D27">
      <w:pPr>
        <w:spacing w:line="240" w:lineRule="exact"/>
        <w:ind w:left="140" w:right="318"/>
        <w:rPr>
          <w:sz w:val="22"/>
          <w:szCs w:val="22"/>
        </w:rPr>
      </w:pPr>
      <w:r>
        <w:rPr>
          <w:b/>
          <w:sz w:val="22"/>
          <w:szCs w:val="22"/>
        </w:rPr>
        <w:t xml:space="preserve">Program 5: </w:t>
      </w:r>
      <w:r>
        <w:rPr>
          <w:sz w:val="22"/>
          <w:szCs w:val="22"/>
        </w:rPr>
        <w:t>Write a program which takes the initial and final values from the user then print the sum of all the numb</w:t>
      </w:r>
      <w:r>
        <w:rPr>
          <w:sz w:val="22"/>
          <w:szCs w:val="22"/>
        </w:rPr>
        <w:t>er.</w:t>
      </w:r>
    </w:p>
    <w:p w:rsidR="005E65D7" w:rsidRDefault="005E65D7">
      <w:pPr>
        <w:spacing w:before="15" w:line="240" w:lineRule="exact"/>
        <w:rPr>
          <w:sz w:val="24"/>
          <w:szCs w:val="24"/>
        </w:rPr>
      </w:pPr>
    </w:p>
    <w:p w:rsidR="005E65D7" w:rsidRDefault="00413D27">
      <w:pPr>
        <w:ind w:left="140" w:right="8903"/>
        <w:jc w:val="both"/>
        <w:rPr>
          <w:sz w:val="22"/>
          <w:szCs w:val="22"/>
        </w:rPr>
      </w:pPr>
      <w:r>
        <w:rPr>
          <w:b/>
          <w:sz w:val="22"/>
          <w:szCs w:val="22"/>
        </w:rPr>
        <w:t>Code:</w:t>
      </w:r>
    </w:p>
    <w:p w:rsidR="005E65D7" w:rsidRDefault="00413D27">
      <w:pPr>
        <w:spacing w:line="240" w:lineRule="exact"/>
        <w:ind w:left="140" w:right="3649"/>
        <w:jc w:val="both"/>
        <w:rPr>
          <w:sz w:val="22"/>
          <w:szCs w:val="22"/>
        </w:rPr>
      </w:pPr>
      <w:proofErr w:type="spellStart"/>
      <w:r>
        <w:rPr>
          <w:sz w:val="22"/>
          <w:szCs w:val="22"/>
        </w:rPr>
        <w:t>initial_value</w:t>
      </w:r>
      <w:proofErr w:type="spellEnd"/>
      <w:r>
        <w:rPr>
          <w:sz w:val="22"/>
          <w:szCs w:val="22"/>
        </w:rPr>
        <w:t xml:space="preserve"> = </w:t>
      </w:r>
      <w:proofErr w:type="spellStart"/>
      <w:proofErr w:type="gramStart"/>
      <w:r>
        <w:rPr>
          <w:sz w:val="22"/>
          <w:szCs w:val="22"/>
        </w:rPr>
        <w:t>eval</w:t>
      </w:r>
      <w:proofErr w:type="spellEnd"/>
      <w:r>
        <w:rPr>
          <w:sz w:val="22"/>
          <w:szCs w:val="22"/>
        </w:rPr>
        <w:t>(</w:t>
      </w:r>
      <w:proofErr w:type="gramEnd"/>
      <w:r>
        <w:rPr>
          <w:sz w:val="22"/>
          <w:szCs w:val="22"/>
        </w:rPr>
        <w:t>input("Enter the initial value for the range :"))</w:t>
      </w:r>
    </w:p>
    <w:p w:rsidR="005E65D7" w:rsidRDefault="00413D27">
      <w:pPr>
        <w:spacing w:before="40"/>
        <w:ind w:left="140" w:right="3861"/>
        <w:jc w:val="both"/>
        <w:rPr>
          <w:sz w:val="22"/>
          <w:szCs w:val="22"/>
        </w:rPr>
      </w:pPr>
      <w:proofErr w:type="spellStart"/>
      <w:r>
        <w:rPr>
          <w:sz w:val="22"/>
          <w:szCs w:val="22"/>
        </w:rPr>
        <w:t>final_value</w:t>
      </w:r>
      <w:proofErr w:type="spellEnd"/>
      <w:r>
        <w:rPr>
          <w:sz w:val="22"/>
          <w:szCs w:val="22"/>
        </w:rPr>
        <w:t xml:space="preserve"> = </w:t>
      </w:r>
      <w:proofErr w:type="spellStart"/>
      <w:proofErr w:type="gramStart"/>
      <w:r>
        <w:rPr>
          <w:sz w:val="22"/>
          <w:szCs w:val="22"/>
        </w:rPr>
        <w:t>eval</w:t>
      </w:r>
      <w:proofErr w:type="spellEnd"/>
      <w:r>
        <w:rPr>
          <w:sz w:val="22"/>
          <w:szCs w:val="22"/>
        </w:rPr>
        <w:t>(</w:t>
      </w:r>
      <w:proofErr w:type="gramEnd"/>
      <w:r>
        <w:rPr>
          <w:sz w:val="22"/>
          <w:szCs w:val="22"/>
        </w:rPr>
        <w:t>input("Enter the final value for the range :"))</w:t>
      </w:r>
    </w:p>
    <w:p w:rsidR="005E65D7" w:rsidRDefault="00413D27">
      <w:pPr>
        <w:spacing w:before="37"/>
        <w:ind w:left="140" w:right="5691"/>
        <w:jc w:val="both"/>
        <w:rPr>
          <w:sz w:val="22"/>
          <w:szCs w:val="22"/>
        </w:rPr>
      </w:pPr>
      <w:proofErr w:type="gramStart"/>
      <w:r>
        <w:rPr>
          <w:sz w:val="22"/>
          <w:szCs w:val="22"/>
        </w:rPr>
        <w:t>numbers</w:t>
      </w:r>
      <w:proofErr w:type="gramEnd"/>
      <w:r>
        <w:rPr>
          <w:sz w:val="22"/>
          <w:szCs w:val="22"/>
        </w:rPr>
        <w:t xml:space="preserve"> = range(</w:t>
      </w:r>
      <w:proofErr w:type="spellStart"/>
      <w:r>
        <w:rPr>
          <w:sz w:val="22"/>
          <w:szCs w:val="22"/>
        </w:rPr>
        <w:t>initial_value,final_value</w:t>
      </w:r>
      <w:proofErr w:type="spellEnd"/>
      <w:r>
        <w:rPr>
          <w:sz w:val="22"/>
          <w:szCs w:val="22"/>
        </w:rPr>
        <w:t>)</w:t>
      </w:r>
    </w:p>
    <w:p w:rsidR="005E65D7" w:rsidRDefault="00413D27">
      <w:pPr>
        <w:spacing w:before="37"/>
        <w:ind w:left="140" w:right="8756"/>
        <w:jc w:val="both"/>
        <w:rPr>
          <w:sz w:val="22"/>
          <w:szCs w:val="22"/>
        </w:rPr>
      </w:pPr>
      <w:proofErr w:type="gramStart"/>
      <w:r>
        <w:rPr>
          <w:sz w:val="22"/>
          <w:szCs w:val="22"/>
        </w:rPr>
        <w:t>sum</w:t>
      </w:r>
      <w:proofErr w:type="gramEnd"/>
      <w:r>
        <w:rPr>
          <w:sz w:val="22"/>
          <w:szCs w:val="22"/>
        </w:rPr>
        <w:t xml:space="preserve"> = 0</w:t>
      </w:r>
    </w:p>
    <w:p w:rsidR="005E65D7" w:rsidRDefault="005E65D7">
      <w:pPr>
        <w:spacing w:before="8" w:line="120" w:lineRule="exact"/>
        <w:rPr>
          <w:sz w:val="12"/>
          <w:szCs w:val="12"/>
        </w:rPr>
      </w:pPr>
    </w:p>
    <w:p w:rsidR="005E65D7" w:rsidRDefault="005E65D7">
      <w:pPr>
        <w:spacing w:line="200" w:lineRule="exact"/>
      </w:pPr>
    </w:p>
    <w:p w:rsidR="005E65D7" w:rsidRDefault="00413D27">
      <w:pPr>
        <w:ind w:left="140" w:right="7578"/>
        <w:jc w:val="both"/>
        <w:rPr>
          <w:sz w:val="22"/>
          <w:szCs w:val="22"/>
        </w:rPr>
      </w:pPr>
      <w:proofErr w:type="gramStart"/>
      <w:r>
        <w:rPr>
          <w:sz w:val="22"/>
          <w:szCs w:val="22"/>
        </w:rPr>
        <w:t>for</w:t>
      </w:r>
      <w:proofErr w:type="gramEnd"/>
      <w:r>
        <w:rPr>
          <w:sz w:val="22"/>
          <w:szCs w:val="22"/>
        </w:rPr>
        <w:t xml:space="preserve"> value in numbers:</w:t>
      </w:r>
    </w:p>
    <w:p w:rsidR="005E65D7" w:rsidRDefault="00413D27">
      <w:pPr>
        <w:spacing w:before="40" w:line="551" w:lineRule="auto"/>
        <w:ind w:left="140" w:right="7173" w:firstLine="720"/>
        <w:rPr>
          <w:sz w:val="22"/>
          <w:szCs w:val="22"/>
        </w:rPr>
      </w:pPr>
      <w:proofErr w:type="gramStart"/>
      <w:r>
        <w:rPr>
          <w:sz w:val="22"/>
          <w:szCs w:val="22"/>
        </w:rPr>
        <w:t>sum</w:t>
      </w:r>
      <w:proofErr w:type="gramEnd"/>
      <w:r>
        <w:rPr>
          <w:sz w:val="22"/>
          <w:szCs w:val="22"/>
        </w:rPr>
        <w:t xml:space="preserve"> = </w:t>
      </w:r>
      <w:proofErr w:type="spellStart"/>
      <w:r>
        <w:rPr>
          <w:sz w:val="22"/>
          <w:szCs w:val="22"/>
        </w:rPr>
        <w:t>sum+value</w:t>
      </w:r>
      <w:proofErr w:type="spellEnd"/>
      <w:r>
        <w:rPr>
          <w:sz w:val="22"/>
          <w:szCs w:val="22"/>
        </w:rPr>
        <w:t xml:space="preserve"> print("</w:t>
      </w:r>
      <w:r>
        <w:rPr>
          <w:sz w:val="22"/>
          <w:szCs w:val="22"/>
        </w:rPr>
        <w:t>The sum is", sum)</w:t>
      </w:r>
    </w:p>
    <w:p w:rsidR="005E65D7" w:rsidRDefault="00413D27">
      <w:pPr>
        <w:spacing w:before="17" w:line="260" w:lineRule="exact"/>
        <w:ind w:left="140" w:right="8635"/>
        <w:jc w:val="both"/>
        <w:rPr>
          <w:sz w:val="24"/>
          <w:szCs w:val="24"/>
        </w:rPr>
      </w:pPr>
      <w:r>
        <w:pict>
          <v:group id="_x0000_s1101" style="position:absolute;left:0;text-align:left;margin-left:66.1pt;margin-top:14.5pt;width:479.95pt;height:82.9pt;z-index:-251656704;mso-position-horizontal-relative:page" coordorigin="1322,290" coordsize="9599,1658">
            <v:shape id="_x0000_s1110" style="position:absolute;left:1332;top:306;width:9577;height:336" coordorigin="1332,306" coordsize="9577,336" path="m1332,642r9578,l10910,306r-9578,l1332,642xe" fillcolor="#d9d9d9" stroked="f">
              <v:path arrowok="t"/>
            </v:shape>
            <v:shape id="_x0000_s1109" style="position:absolute;left:1332;top:301;width:9577;height:0" coordorigin="1332,301" coordsize="9577,0" path="m1332,301r9578,e" filled="f" strokeweight=".58pt">
              <v:path arrowok="t"/>
            </v:shape>
            <v:shape id="_x0000_s1108" style="position:absolute;left:1332;top:642;width:9577;height:317" coordorigin="1332,642" coordsize="9577,317" path="m1332,959r9578,l10910,642r-9578,l1332,959xe" fillcolor="#d9d9d9" stroked="f">
              <v:path arrowok="t"/>
            </v:shape>
            <v:shape id="_x0000_s1107" style="position:absolute;left:1332;top:959;width:9577;height:319" coordorigin="1332,959" coordsize="9577,319" path="m1332,1278r9578,l10910,959r-9578,l1332,1278xe" fillcolor="#d9d9d9" stroked="f">
              <v:path arrowok="t"/>
            </v:shape>
            <v:shape id="_x0000_s1106" style="position:absolute;left:1332;top:1278;width:9577;height:317" coordorigin="1332,1278" coordsize="9577,317" path="m1332,1595r9578,l10910,1278r-9578,l1332,1595xe" fillcolor="#d9d9d9" stroked="f">
              <v:path arrowok="t"/>
            </v:shape>
            <v:shape id="_x0000_s1105" style="position:absolute;left:1332;top:1595;width:9577;height:338" coordorigin="1332,1595" coordsize="9577,338" path="m1332,1933r9578,l10910,1595r-9578,l1332,1933xe" fillcolor="#d9d9d9" stroked="f">
              <v:path arrowok="t"/>
            </v:shape>
            <v:shape id="_x0000_s1104" style="position:absolute;left:1332;top:1938;width:9577;height:0" coordorigin="1332,1938" coordsize="9577,0" path="m1332,1938r9578,e" filled="f" strokeweight=".58pt">
              <v:path arrowok="t"/>
            </v:shape>
            <v:shape id="_x0000_s1103" style="position:absolute;left:1328;top:296;width:0;height:1647" coordorigin="1328,296" coordsize="0,1647" path="m1328,296r,1647e" filled="f" strokeweight=".58pt">
              <v:path arrowok="t"/>
            </v:shape>
            <v:shape id="_x0000_s1102" style="position:absolute;left:10915;top:296;width:0;height:1647" coordorigin="10915,296" coordsize="0,1647" path="m10915,296r,1647e" filled="f" strokeweight=".58pt">
              <v:path arrowok="t"/>
            </v:shape>
            <w10:wrap anchorx="page"/>
          </v:group>
        </w:pict>
      </w:r>
      <w:r>
        <w:rPr>
          <w:b/>
          <w:position w:val="-1"/>
          <w:sz w:val="24"/>
          <w:szCs w:val="24"/>
        </w:rPr>
        <w:t>Output:</w:t>
      </w:r>
    </w:p>
    <w:p w:rsidR="005E65D7" w:rsidRDefault="005E65D7">
      <w:pPr>
        <w:spacing w:before="7" w:line="100" w:lineRule="exact"/>
        <w:rPr>
          <w:sz w:val="10"/>
          <w:szCs w:val="10"/>
        </w:rPr>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413D27">
      <w:pPr>
        <w:spacing w:before="36" w:line="240" w:lineRule="exact"/>
        <w:ind w:left="140" w:right="103"/>
        <w:rPr>
          <w:sz w:val="22"/>
          <w:szCs w:val="22"/>
        </w:rPr>
      </w:pPr>
      <w:r>
        <w:rPr>
          <w:b/>
          <w:sz w:val="22"/>
          <w:szCs w:val="22"/>
        </w:rPr>
        <w:t xml:space="preserve">Program 6: </w:t>
      </w:r>
      <w:r>
        <w:rPr>
          <w:sz w:val="22"/>
          <w:szCs w:val="22"/>
        </w:rPr>
        <w:t>Write a program which takes the number of rows and columns from the user and generate the values in form of list.</w:t>
      </w:r>
    </w:p>
    <w:p w:rsidR="005E65D7" w:rsidRDefault="005E65D7">
      <w:pPr>
        <w:spacing w:before="15" w:line="240" w:lineRule="exact"/>
        <w:rPr>
          <w:sz w:val="24"/>
          <w:szCs w:val="24"/>
        </w:rPr>
      </w:pPr>
    </w:p>
    <w:p w:rsidR="005E65D7" w:rsidRDefault="00413D27">
      <w:pPr>
        <w:ind w:left="140"/>
        <w:rPr>
          <w:sz w:val="22"/>
          <w:szCs w:val="22"/>
        </w:rPr>
      </w:pPr>
      <w:r>
        <w:rPr>
          <w:b/>
          <w:sz w:val="22"/>
          <w:szCs w:val="22"/>
        </w:rPr>
        <w:t>Code:</w:t>
      </w:r>
    </w:p>
    <w:p w:rsidR="005E65D7" w:rsidRDefault="005E65D7">
      <w:pPr>
        <w:spacing w:before="7" w:line="280" w:lineRule="exact"/>
        <w:rPr>
          <w:sz w:val="28"/>
          <w:szCs w:val="28"/>
        </w:rPr>
      </w:pPr>
    </w:p>
    <w:p w:rsidR="005E65D7" w:rsidRDefault="00413D27">
      <w:pPr>
        <w:ind w:left="140"/>
        <w:rPr>
          <w:sz w:val="22"/>
          <w:szCs w:val="22"/>
        </w:rPr>
      </w:pPr>
      <w:proofErr w:type="spellStart"/>
      <w:r>
        <w:rPr>
          <w:sz w:val="22"/>
          <w:szCs w:val="22"/>
        </w:rPr>
        <w:t>row_num</w:t>
      </w:r>
      <w:proofErr w:type="spellEnd"/>
      <w:r>
        <w:rPr>
          <w:sz w:val="22"/>
          <w:szCs w:val="22"/>
        </w:rPr>
        <w:t xml:space="preserve"> = </w:t>
      </w:r>
      <w:proofErr w:type="spellStart"/>
      <w:proofErr w:type="gramStart"/>
      <w:r>
        <w:rPr>
          <w:sz w:val="22"/>
          <w:szCs w:val="22"/>
        </w:rPr>
        <w:t>int</w:t>
      </w:r>
      <w:proofErr w:type="spellEnd"/>
      <w:r>
        <w:rPr>
          <w:sz w:val="22"/>
          <w:szCs w:val="22"/>
        </w:rPr>
        <w:t>(</w:t>
      </w:r>
      <w:proofErr w:type="gramEnd"/>
      <w:r>
        <w:rPr>
          <w:sz w:val="22"/>
          <w:szCs w:val="22"/>
        </w:rPr>
        <w:t>input("Input number of rows: "))</w:t>
      </w:r>
    </w:p>
    <w:p w:rsidR="005E65D7" w:rsidRDefault="00413D27">
      <w:pPr>
        <w:spacing w:before="37"/>
        <w:ind w:left="140"/>
        <w:rPr>
          <w:sz w:val="22"/>
          <w:szCs w:val="22"/>
        </w:rPr>
      </w:pPr>
      <w:proofErr w:type="spellStart"/>
      <w:r>
        <w:rPr>
          <w:sz w:val="22"/>
          <w:szCs w:val="22"/>
        </w:rPr>
        <w:t>col_num</w:t>
      </w:r>
      <w:proofErr w:type="spellEnd"/>
      <w:r>
        <w:rPr>
          <w:sz w:val="22"/>
          <w:szCs w:val="22"/>
        </w:rPr>
        <w:t xml:space="preserve"> = </w:t>
      </w:r>
      <w:proofErr w:type="spellStart"/>
      <w:proofErr w:type="gramStart"/>
      <w:r>
        <w:rPr>
          <w:sz w:val="22"/>
          <w:szCs w:val="22"/>
        </w:rPr>
        <w:t>int</w:t>
      </w:r>
      <w:proofErr w:type="spellEnd"/>
      <w:r>
        <w:rPr>
          <w:sz w:val="22"/>
          <w:szCs w:val="22"/>
        </w:rPr>
        <w:t>(</w:t>
      </w:r>
      <w:proofErr w:type="gramEnd"/>
      <w:r>
        <w:rPr>
          <w:sz w:val="22"/>
          <w:szCs w:val="22"/>
        </w:rPr>
        <w:t>input("</w:t>
      </w:r>
      <w:r>
        <w:rPr>
          <w:sz w:val="22"/>
          <w:szCs w:val="22"/>
        </w:rPr>
        <w:t>Input number of columns: "))</w:t>
      </w:r>
    </w:p>
    <w:p w:rsidR="005E65D7" w:rsidRDefault="00413D27">
      <w:pPr>
        <w:spacing w:before="38"/>
        <w:ind w:left="140"/>
        <w:rPr>
          <w:sz w:val="22"/>
          <w:szCs w:val="22"/>
        </w:rPr>
      </w:pPr>
      <w:proofErr w:type="spellStart"/>
      <w:r>
        <w:rPr>
          <w:sz w:val="22"/>
          <w:szCs w:val="22"/>
        </w:rPr>
        <w:t>multi_list</w:t>
      </w:r>
      <w:proofErr w:type="spellEnd"/>
      <w:r>
        <w:rPr>
          <w:sz w:val="22"/>
          <w:szCs w:val="22"/>
        </w:rPr>
        <w:t xml:space="preserve"> = [[0 for col in </w:t>
      </w:r>
      <w:proofErr w:type="gramStart"/>
      <w:r>
        <w:rPr>
          <w:sz w:val="22"/>
          <w:szCs w:val="22"/>
        </w:rPr>
        <w:t>range(</w:t>
      </w:r>
      <w:proofErr w:type="spellStart"/>
      <w:proofErr w:type="gramEnd"/>
      <w:r>
        <w:rPr>
          <w:sz w:val="22"/>
          <w:szCs w:val="22"/>
        </w:rPr>
        <w:t>col_num</w:t>
      </w:r>
      <w:proofErr w:type="spellEnd"/>
      <w:r>
        <w:rPr>
          <w:sz w:val="22"/>
          <w:szCs w:val="22"/>
        </w:rPr>
        <w:t>)] for row in range(</w:t>
      </w:r>
      <w:proofErr w:type="spellStart"/>
      <w:r>
        <w:rPr>
          <w:sz w:val="22"/>
          <w:szCs w:val="22"/>
        </w:rPr>
        <w:t>row_num</w:t>
      </w:r>
      <w:proofErr w:type="spellEnd"/>
      <w:r>
        <w:rPr>
          <w:sz w:val="22"/>
          <w:szCs w:val="22"/>
        </w:rPr>
        <w:t>)]</w:t>
      </w:r>
    </w:p>
    <w:p w:rsidR="005E65D7" w:rsidRDefault="005E65D7">
      <w:pPr>
        <w:spacing w:line="120" w:lineRule="exact"/>
        <w:rPr>
          <w:sz w:val="13"/>
          <w:szCs w:val="13"/>
        </w:rPr>
      </w:pPr>
    </w:p>
    <w:p w:rsidR="005E65D7" w:rsidRDefault="005E65D7">
      <w:pPr>
        <w:spacing w:line="200" w:lineRule="exact"/>
      </w:pPr>
    </w:p>
    <w:p w:rsidR="005E65D7" w:rsidRDefault="00413D27">
      <w:pPr>
        <w:ind w:left="140"/>
        <w:rPr>
          <w:sz w:val="22"/>
          <w:szCs w:val="22"/>
        </w:rPr>
      </w:pPr>
      <w:proofErr w:type="gramStart"/>
      <w:r>
        <w:rPr>
          <w:sz w:val="22"/>
          <w:szCs w:val="22"/>
        </w:rPr>
        <w:t>for</w:t>
      </w:r>
      <w:proofErr w:type="gramEnd"/>
      <w:r>
        <w:rPr>
          <w:sz w:val="22"/>
          <w:szCs w:val="22"/>
        </w:rPr>
        <w:t xml:space="preserve"> row in range(</w:t>
      </w:r>
      <w:proofErr w:type="spellStart"/>
      <w:r>
        <w:rPr>
          <w:sz w:val="22"/>
          <w:szCs w:val="22"/>
        </w:rPr>
        <w:t>row_num</w:t>
      </w:r>
      <w:proofErr w:type="spellEnd"/>
      <w:r>
        <w:rPr>
          <w:sz w:val="22"/>
          <w:szCs w:val="22"/>
        </w:rPr>
        <w:t>):</w:t>
      </w:r>
    </w:p>
    <w:p w:rsidR="005E65D7" w:rsidRDefault="00413D27">
      <w:pPr>
        <w:spacing w:before="37"/>
        <w:ind w:left="361"/>
        <w:rPr>
          <w:sz w:val="22"/>
          <w:szCs w:val="22"/>
        </w:rPr>
      </w:pPr>
      <w:proofErr w:type="gramStart"/>
      <w:r>
        <w:rPr>
          <w:sz w:val="22"/>
          <w:szCs w:val="22"/>
        </w:rPr>
        <w:t>for</w:t>
      </w:r>
      <w:proofErr w:type="gramEnd"/>
      <w:r>
        <w:rPr>
          <w:sz w:val="22"/>
          <w:szCs w:val="22"/>
        </w:rPr>
        <w:t xml:space="preserve"> col in range(</w:t>
      </w:r>
      <w:proofErr w:type="spellStart"/>
      <w:r>
        <w:rPr>
          <w:sz w:val="22"/>
          <w:szCs w:val="22"/>
        </w:rPr>
        <w:t>col_num</w:t>
      </w:r>
      <w:proofErr w:type="spellEnd"/>
      <w:r>
        <w:rPr>
          <w:sz w:val="22"/>
          <w:szCs w:val="22"/>
        </w:rPr>
        <w:t>):</w:t>
      </w:r>
    </w:p>
    <w:p w:rsidR="005E65D7" w:rsidRDefault="00413D27">
      <w:pPr>
        <w:spacing w:before="37" w:line="553" w:lineRule="auto"/>
        <w:ind w:left="140" w:right="6373" w:firstLine="442"/>
        <w:rPr>
          <w:sz w:val="22"/>
          <w:szCs w:val="22"/>
        </w:rPr>
        <w:sectPr w:rsidR="005E65D7">
          <w:type w:val="continuous"/>
          <w:pgSz w:w="12240" w:h="15840"/>
          <w:pgMar w:top="1140" w:right="1300" w:bottom="280" w:left="1300" w:header="720" w:footer="720" w:gutter="0"/>
          <w:cols w:space="720"/>
        </w:sectPr>
      </w:pPr>
      <w:proofErr w:type="spellStart"/>
      <w:r>
        <w:rPr>
          <w:sz w:val="22"/>
          <w:szCs w:val="22"/>
        </w:rPr>
        <w:t>multi_</w:t>
      </w:r>
      <w:proofErr w:type="gramStart"/>
      <w:r>
        <w:rPr>
          <w:sz w:val="22"/>
          <w:szCs w:val="22"/>
        </w:rPr>
        <w:t>list</w:t>
      </w:r>
      <w:proofErr w:type="spellEnd"/>
      <w:r>
        <w:rPr>
          <w:sz w:val="22"/>
          <w:szCs w:val="22"/>
        </w:rPr>
        <w:t>[</w:t>
      </w:r>
      <w:proofErr w:type="gramEnd"/>
      <w:r>
        <w:rPr>
          <w:sz w:val="22"/>
          <w:szCs w:val="22"/>
        </w:rPr>
        <w:t>row][col]= row*col print(</w:t>
      </w:r>
      <w:proofErr w:type="spellStart"/>
      <w:r>
        <w:rPr>
          <w:sz w:val="22"/>
          <w:szCs w:val="22"/>
        </w:rPr>
        <w:t>multi_list</w:t>
      </w:r>
      <w:proofErr w:type="spellEnd"/>
      <w:r>
        <w:rPr>
          <w:sz w:val="22"/>
          <w:szCs w:val="22"/>
        </w:rPr>
        <w:t>)</w:t>
      </w:r>
    </w:p>
    <w:p w:rsidR="005E65D7" w:rsidRDefault="005E65D7">
      <w:pPr>
        <w:spacing w:before="9" w:line="160" w:lineRule="exact"/>
        <w:rPr>
          <w:sz w:val="16"/>
          <w:szCs w:val="16"/>
        </w:rPr>
        <w:sectPr w:rsidR="005E65D7">
          <w:footerReference w:type="default" r:id="rId17"/>
          <w:pgSz w:w="12240" w:h="15840"/>
          <w:pgMar w:top="1140" w:right="1300" w:bottom="280" w:left="1300" w:header="710" w:footer="1139" w:gutter="0"/>
          <w:pgNumType w:start="8"/>
          <w:cols w:space="720"/>
        </w:sectPr>
      </w:pPr>
    </w:p>
    <w:p w:rsidR="005E65D7" w:rsidRDefault="00413D27">
      <w:pPr>
        <w:tabs>
          <w:tab w:val="left" w:pos="3360"/>
        </w:tabs>
        <w:spacing w:before="40"/>
        <w:ind w:left="140" w:right="-61"/>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spacing w:line="260" w:lineRule="exact"/>
        <w:ind w:left="140"/>
        <w:rPr>
          <w:sz w:val="24"/>
          <w:szCs w:val="24"/>
        </w:rPr>
      </w:pPr>
      <w:r>
        <w:pict>
          <v:group id="_x0000_s1091" style="position:absolute;left:0;text-align:left;margin-left:66.1pt;margin-top:13.6pt;width:479.95pt;height:82.9pt;z-index:-251655680;mso-position-horizontal-relative:page" coordorigin="1322,272" coordsize="9599,1658">
            <v:shape id="_x0000_s1100" style="position:absolute;left:1332;top:287;width:9577;height:338" coordorigin="1332,287" coordsize="9577,338" path="m1332,626r9578,l10910,287r-9578,l1332,626xe" fillcolor="#d9d9d9" stroked="f">
              <v:path arrowok="t"/>
            </v:shape>
            <v:shape id="_x0000_s1099" style="position:absolute;left:1332;top:283;width:9577;height:0" coordorigin="1332,283" coordsize="9577,0" path="m1332,283r9578,e" filled="f" strokeweight=".58pt">
              <v:path arrowok="t"/>
            </v:shape>
            <v:shape id="_x0000_s1098" style="position:absolute;left:1332;top:626;width:9577;height:317" coordorigin="1332,626" coordsize="9577,317" path="m1332,943r9578,l10910,626r-9578,l1332,943xe" fillcolor="#d9d9d9" stroked="f">
              <v:path arrowok="t"/>
            </v:shape>
            <v:shape id="_x0000_s1097" style="position:absolute;left:1332;top:943;width:9577;height:317" coordorigin="1332,943" coordsize="9577,317" path="m1332,1259r9578,l10910,943r-9578,l1332,1259xe" fillcolor="#d9d9d9" stroked="f">
              <v:path arrowok="t"/>
            </v:shape>
            <v:shape id="_x0000_s1096" style="position:absolute;left:1332;top:1259;width:9577;height:319" coordorigin="1332,1259" coordsize="9577,319" path="m1332,1579r9578,l10910,1259r-9578,l1332,1579xe" fillcolor="#d9d9d9" stroked="f">
              <v:path arrowok="t"/>
            </v:shape>
            <v:shape id="_x0000_s1095" style="position:absolute;left:1332;top:1579;width:9577;height:336" coordorigin="1332,1579" coordsize="9577,336" path="m1332,1915r9578,l10910,1579r-9578,l1332,1915xe" fillcolor="#d9d9d9" stroked="f">
              <v:path arrowok="t"/>
            </v:shape>
            <v:shape id="_x0000_s1094" style="position:absolute;left:1332;top:1919;width:9577;height:0" coordorigin="1332,1919" coordsize="9577,0" path="m1332,1919r9578,e" filled="f" strokeweight=".58pt">
              <v:path arrowok="t"/>
            </v:shape>
            <v:shape id="_x0000_s1093" style="position:absolute;left:1328;top:278;width:0;height:1646" coordorigin="1328,278" coordsize="0,1646" path="m1328,278r,1646e" filled="f" strokeweight=".58pt">
              <v:path arrowok="t"/>
            </v:shape>
            <v:shape id="_x0000_s1092" style="position:absolute;left:10915;top:278;width:0;height:1646" coordorigin="10915,278" coordsize="0,1646" path="m10915,278r,1646e" filled="f" strokeweight=".58pt">
              <v:path arrowok="t"/>
            </v:shape>
            <w10:wrap anchorx="page"/>
          </v:group>
        </w:pict>
      </w:r>
      <w:r>
        <w:rPr>
          <w:b/>
          <w:position w:val="-1"/>
          <w:sz w:val="24"/>
          <w:szCs w:val="24"/>
        </w:rPr>
        <w:t>Output:</w:t>
      </w:r>
    </w:p>
    <w:p w:rsidR="005E65D7" w:rsidRDefault="00413D27">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before="11" w:line="260" w:lineRule="exact"/>
        <w:rPr>
          <w:sz w:val="26"/>
          <w:szCs w:val="26"/>
        </w:rPr>
      </w:pPr>
    </w:p>
    <w:p w:rsidR="005E65D7" w:rsidRDefault="00413D27">
      <w:pPr>
        <w:spacing w:before="32"/>
        <w:ind w:left="140"/>
        <w:rPr>
          <w:sz w:val="22"/>
          <w:szCs w:val="22"/>
        </w:rPr>
      </w:pPr>
      <w:r>
        <w:rPr>
          <w:b/>
          <w:sz w:val="22"/>
          <w:szCs w:val="22"/>
        </w:rPr>
        <w:t xml:space="preserve">Program 7: </w:t>
      </w:r>
      <w:r>
        <w:rPr>
          <w:sz w:val="22"/>
          <w:szCs w:val="22"/>
        </w:rPr>
        <w:t>Write a program which will check the data type of given data in a loop.</w:t>
      </w:r>
    </w:p>
    <w:p w:rsidR="005E65D7" w:rsidRDefault="005E65D7">
      <w:pPr>
        <w:spacing w:before="18" w:line="240" w:lineRule="exact"/>
        <w:rPr>
          <w:sz w:val="24"/>
          <w:szCs w:val="24"/>
        </w:rPr>
      </w:pPr>
    </w:p>
    <w:p w:rsidR="005E65D7" w:rsidRDefault="00413D27">
      <w:pPr>
        <w:ind w:left="140"/>
        <w:rPr>
          <w:sz w:val="22"/>
          <w:szCs w:val="22"/>
        </w:rPr>
      </w:pPr>
      <w:r>
        <w:rPr>
          <w:b/>
          <w:sz w:val="22"/>
          <w:szCs w:val="22"/>
        </w:rPr>
        <w:t>Code:</w:t>
      </w:r>
    </w:p>
    <w:p w:rsidR="005E65D7" w:rsidRDefault="00413D27">
      <w:pPr>
        <w:spacing w:line="260" w:lineRule="exact"/>
        <w:ind w:left="140"/>
        <w:rPr>
          <w:sz w:val="24"/>
          <w:szCs w:val="24"/>
        </w:rPr>
      </w:pPr>
      <w:proofErr w:type="spellStart"/>
      <w:proofErr w:type="gramStart"/>
      <w:r>
        <w:rPr>
          <w:sz w:val="24"/>
          <w:szCs w:val="24"/>
        </w:rPr>
        <w:t>datalist</w:t>
      </w:r>
      <w:proofErr w:type="spellEnd"/>
      <w:proofErr w:type="gramEnd"/>
      <w:r>
        <w:rPr>
          <w:sz w:val="24"/>
          <w:szCs w:val="24"/>
        </w:rPr>
        <w:t xml:space="preserve"> = [300, 12.65, 5+6j, True, 'Faisal', (5, -7), [8, 52],{"</w:t>
      </w:r>
      <w:proofErr w:type="spellStart"/>
      <w:r>
        <w:rPr>
          <w:sz w:val="24"/>
          <w:szCs w:val="24"/>
        </w:rPr>
        <w:t>color":'blue</w:t>
      </w:r>
      <w:proofErr w:type="spellEnd"/>
      <w:r>
        <w:rPr>
          <w:sz w:val="24"/>
          <w:szCs w:val="24"/>
        </w:rPr>
        <w:t>', "</w:t>
      </w:r>
      <w:proofErr w:type="spellStart"/>
      <w:r>
        <w:rPr>
          <w:sz w:val="24"/>
          <w:szCs w:val="24"/>
        </w:rPr>
        <w:t>color":'red</w:t>
      </w:r>
      <w:proofErr w:type="spellEnd"/>
      <w:r>
        <w:rPr>
          <w:sz w:val="24"/>
          <w:szCs w:val="24"/>
        </w:rPr>
        <w:t>'}]</w:t>
      </w:r>
    </w:p>
    <w:p w:rsidR="005E65D7" w:rsidRDefault="00413D27">
      <w:pPr>
        <w:ind w:left="140"/>
        <w:rPr>
          <w:sz w:val="24"/>
          <w:szCs w:val="24"/>
        </w:rPr>
      </w:pPr>
      <w:proofErr w:type="gramStart"/>
      <w:r>
        <w:rPr>
          <w:sz w:val="24"/>
          <w:szCs w:val="24"/>
        </w:rPr>
        <w:t>for</w:t>
      </w:r>
      <w:proofErr w:type="gramEnd"/>
      <w:r>
        <w:rPr>
          <w:sz w:val="24"/>
          <w:szCs w:val="24"/>
        </w:rPr>
        <w:t xml:space="preserve"> item in </w:t>
      </w:r>
      <w:proofErr w:type="spellStart"/>
      <w:r>
        <w:rPr>
          <w:sz w:val="24"/>
          <w:szCs w:val="24"/>
        </w:rPr>
        <w:t>datalist</w:t>
      </w:r>
      <w:proofErr w:type="spellEnd"/>
      <w:r>
        <w:rPr>
          <w:sz w:val="24"/>
          <w:szCs w:val="24"/>
        </w:rPr>
        <w:t>:</w:t>
      </w:r>
    </w:p>
    <w:p w:rsidR="005E65D7" w:rsidRDefault="00413D27">
      <w:pPr>
        <w:ind w:left="320"/>
        <w:rPr>
          <w:sz w:val="24"/>
          <w:szCs w:val="24"/>
        </w:rPr>
      </w:pPr>
      <w:proofErr w:type="gramStart"/>
      <w:r>
        <w:rPr>
          <w:sz w:val="24"/>
          <w:szCs w:val="24"/>
        </w:rPr>
        <w:t>print</w:t>
      </w:r>
      <w:proofErr w:type="gramEnd"/>
      <w:r>
        <w:rPr>
          <w:sz w:val="24"/>
          <w:szCs w:val="24"/>
        </w:rPr>
        <w:t xml:space="preserve"> ("Type of ",item, " is ", type(item))</w:t>
      </w:r>
    </w:p>
    <w:p w:rsidR="005E65D7" w:rsidRDefault="005E65D7">
      <w:pPr>
        <w:spacing w:before="1" w:line="280" w:lineRule="exact"/>
        <w:rPr>
          <w:sz w:val="28"/>
          <w:szCs w:val="28"/>
        </w:rPr>
      </w:pPr>
    </w:p>
    <w:p w:rsidR="005E65D7" w:rsidRDefault="00413D27">
      <w:pPr>
        <w:spacing w:line="260" w:lineRule="exact"/>
        <w:ind w:left="140"/>
        <w:rPr>
          <w:sz w:val="24"/>
          <w:szCs w:val="24"/>
        </w:rPr>
      </w:pPr>
      <w:r>
        <w:pict>
          <v:group id="_x0000_s1081" style="position:absolute;left:0;text-align:left;margin-left:66.1pt;margin-top:13.65pt;width:479.95pt;height:82.9pt;z-index:-251654656;mso-position-horizontal-relative:page" coordorigin="1322,273" coordsize="9599,1658">
            <v:shape id="_x0000_s1090" style="position:absolute;left:1332;top:289;width:9577;height:338" coordorigin="1332,289" coordsize="9577,338" path="m1332,627r9578,l10910,289r-9578,l1332,627xe" fillcolor="#d9d9d9" stroked="f">
              <v:path arrowok="t"/>
            </v:shape>
            <v:shape id="_x0000_s1089" style="position:absolute;left:1332;top:284;width:9577;height:0" coordorigin="1332,284" coordsize="9577,0" path="m1332,284r9578,e" filled="f" strokeweight=".58pt">
              <v:path arrowok="t"/>
            </v:shape>
            <v:shape id="_x0000_s1088" style="position:absolute;left:1332;top:627;width:9577;height:317" coordorigin="1332,627" coordsize="9577,317" path="m1332,944r9578,l10910,627r-9578,l1332,944xe" fillcolor="#d9d9d9" stroked="f">
              <v:path arrowok="t"/>
            </v:shape>
            <v:shape id="_x0000_s1087" style="position:absolute;left:1332;top:944;width:9577;height:317" coordorigin="1332,944" coordsize="9577,317" path="m1332,1261r9578,l10910,944r-9578,l1332,1261xe" fillcolor="#d9d9d9" stroked="f">
              <v:path arrowok="t"/>
            </v:shape>
            <v:shape id="_x0000_s1086" style="position:absolute;left:1332;top:1261;width:9577;height:317" coordorigin="1332,1261" coordsize="9577,317" path="m1332,1578r9578,l10910,1261r-9578,l1332,1578xe" fillcolor="#d9d9d9" stroked="f">
              <v:path arrowok="t"/>
            </v:shape>
            <v:shape id="_x0000_s1085" style="position:absolute;left:1332;top:1578;width:9577;height:338" coordorigin="1332,1578" coordsize="9577,338" path="m1332,1916r9578,l10910,1578r-9578,l1332,1916xe" fillcolor="#d9d9d9" stroked="f">
              <v:path arrowok="t"/>
            </v:shape>
            <v:shape id="_x0000_s1084" style="position:absolute;left:1332;top:1921;width:9577;height:0" coordorigin="1332,1921" coordsize="9577,0" path="m1332,1921r9578,e" filled="f" strokeweight=".58pt">
              <v:path arrowok="t"/>
            </v:shape>
            <v:shape id="_x0000_s1083" style="position:absolute;left:1328;top:279;width:0;height:1646" coordorigin="1328,279" coordsize="0,1646" path="m1328,279r,1647e" filled="f" strokeweight=".58pt">
              <v:path arrowok="t"/>
            </v:shape>
            <v:shape id="_x0000_s1082" style="position:absolute;left:10915;top:279;width:0;height:1646" coordorigin="10915,279" coordsize="0,1646" path="m10915,279r,1647e" filled="f" strokeweight=".58pt">
              <v:path arrowok="t"/>
            </v:shape>
            <w10:wrap anchorx="page"/>
          </v:group>
        </w:pict>
      </w:r>
      <w:r>
        <w:rPr>
          <w:b/>
          <w:position w:val="-1"/>
          <w:sz w:val="24"/>
          <w:szCs w:val="24"/>
        </w:rPr>
        <w:t>Output:</w:t>
      </w:r>
    </w:p>
    <w:p w:rsidR="005E65D7" w:rsidRDefault="005E65D7">
      <w:pPr>
        <w:spacing w:before="7" w:line="100" w:lineRule="exact"/>
        <w:rPr>
          <w:sz w:val="10"/>
          <w:szCs w:val="10"/>
        </w:rPr>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413D27">
      <w:pPr>
        <w:spacing w:before="32"/>
        <w:ind w:left="140"/>
        <w:rPr>
          <w:sz w:val="22"/>
          <w:szCs w:val="22"/>
        </w:rPr>
      </w:pPr>
      <w:r>
        <w:rPr>
          <w:b/>
          <w:sz w:val="22"/>
          <w:szCs w:val="22"/>
        </w:rPr>
        <w:t xml:space="preserve">Program 8: </w:t>
      </w:r>
      <w:r>
        <w:rPr>
          <w:sz w:val="22"/>
          <w:szCs w:val="22"/>
        </w:rPr>
        <w:t>Write a program to generate the ASCII Chart from 0 to 256.</w:t>
      </w:r>
    </w:p>
    <w:p w:rsidR="005E65D7" w:rsidRDefault="005E65D7">
      <w:pPr>
        <w:spacing w:before="19" w:line="240" w:lineRule="exact"/>
        <w:rPr>
          <w:sz w:val="24"/>
          <w:szCs w:val="24"/>
        </w:rPr>
      </w:pPr>
    </w:p>
    <w:p w:rsidR="005E65D7" w:rsidRDefault="00413D27">
      <w:pPr>
        <w:ind w:left="140"/>
        <w:rPr>
          <w:sz w:val="22"/>
          <w:szCs w:val="22"/>
        </w:rPr>
      </w:pPr>
      <w:r>
        <w:rPr>
          <w:b/>
          <w:sz w:val="22"/>
          <w:szCs w:val="22"/>
        </w:rPr>
        <w:t>Code:</w:t>
      </w:r>
    </w:p>
    <w:p w:rsidR="005E65D7" w:rsidRDefault="00413D27">
      <w:pPr>
        <w:spacing w:line="260" w:lineRule="exact"/>
        <w:ind w:left="140"/>
        <w:rPr>
          <w:sz w:val="24"/>
          <w:szCs w:val="24"/>
        </w:rPr>
      </w:pPr>
      <w:proofErr w:type="gramStart"/>
      <w:r>
        <w:rPr>
          <w:sz w:val="24"/>
          <w:szCs w:val="24"/>
        </w:rPr>
        <w:t>print(</w:t>
      </w:r>
      <w:proofErr w:type="gramEnd"/>
      <w:r>
        <w:rPr>
          <w:sz w:val="24"/>
          <w:szCs w:val="24"/>
        </w:rPr>
        <w:t>"\t\t\t ASCII Character")</w:t>
      </w:r>
    </w:p>
    <w:p w:rsidR="005E65D7" w:rsidRDefault="005E65D7">
      <w:pPr>
        <w:spacing w:before="2" w:line="140" w:lineRule="exact"/>
        <w:rPr>
          <w:sz w:val="15"/>
          <w:szCs w:val="15"/>
        </w:rPr>
      </w:pPr>
    </w:p>
    <w:p w:rsidR="005E65D7" w:rsidRDefault="005E65D7">
      <w:pPr>
        <w:spacing w:line="200" w:lineRule="exact"/>
      </w:pPr>
    </w:p>
    <w:p w:rsidR="005E65D7" w:rsidRDefault="005E65D7">
      <w:pPr>
        <w:spacing w:line="200" w:lineRule="exact"/>
      </w:pPr>
    </w:p>
    <w:p w:rsidR="005E65D7" w:rsidRDefault="00413D27">
      <w:pPr>
        <w:ind w:left="140"/>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 xml:space="preserve"> in range(0, 256):</w:t>
      </w:r>
    </w:p>
    <w:p w:rsidR="005E65D7" w:rsidRDefault="00413D27">
      <w:pPr>
        <w:ind w:left="140" w:right="220" w:firstLine="240"/>
        <w:rPr>
          <w:sz w:val="24"/>
          <w:szCs w:val="24"/>
        </w:rPr>
      </w:pPr>
      <w:proofErr w:type="gramStart"/>
      <w:r>
        <w:rPr>
          <w:sz w:val="24"/>
          <w:szCs w:val="24"/>
        </w:rPr>
        <w:t>print(</w:t>
      </w:r>
      <w:proofErr w:type="spellStart"/>
      <w:proofErr w:type="gramEnd"/>
      <w:r>
        <w:rPr>
          <w:sz w:val="24"/>
          <w:szCs w:val="24"/>
        </w:rPr>
        <w:t>i</w:t>
      </w:r>
      <w:proofErr w:type="spellEnd"/>
      <w:r>
        <w:rPr>
          <w:sz w:val="24"/>
          <w:szCs w:val="24"/>
        </w:rPr>
        <w:t xml:space="preserve"> , "=",</w:t>
      </w:r>
      <w:proofErr w:type="spellStart"/>
      <w:r>
        <w:rPr>
          <w:sz w:val="24"/>
          <w:szCs w:val="24"/>
        </w:rPr>
        <w:t>chr</w:t>
      </w:r>
      <w:proofErr w:type="spellEnd"/>
      <w:r>
        <w:rPr>
          <w:sz w:val="24"/>
          <w:szCs w:val="24"/>
        </w:rPr>
        <w:t>(</w:t>
      </w:r>
      <w:proofErr w:type="spellStart"/>
      <w:r>
        <w:rPr>
          <w:sz w:val="24"/>
          <w:szCs w:val="24"/>
        </w:rPr>
        <w:t>i</w:t>
      </w:r>
      <w:proofErr w:type="spellEnd"/>
      <w:r>
        <w:rPr>
          <w:sz w:val="24"/>
          <w:szCs w:val="24"/>
        </w:rPr>
        <w:t>), end ="\t") #end="\t" is used to place a tab after the displayed string instead</w:t>
      </w:r>
      <w:r>
        <w:rPr>
          <w:sz w:val="24"/>
          <w:szCs w:val="24"/>
        </w:rPr>
        <w:t xml:space="preserve"> of a newline.</w:t>
      </w:r>
    </w:p>
    <w:p w:rsidR="005E65D7" w:rsidRDefault="00413D27">
      <w:pPr>
        <w:ind w:left="140"/>
        <w:rPr>
          <w:sz w:val="24"/>
          <w:szCs w:val="24"/>
        </w:rPr>
      </w:pPr>
      <w:proofErr w:type="gramStart"/>
      <w:r>
        <w:rPr>
          <w:sz w:val="24"/>
          <w:szCs w:val="24"/>
        </w:rPr>
        <w:t>print(</w:t>
      </w:r>
      <w:proofErr w:type="gramEnd"/>
      <w:r>
        <w:rPr>
          <w:sz w:val="24"/>
          <w:szCs w:val="24"/>
        </w:rPr>
        <w:t>"\n")</w:t>
      </w:r>
    </w:p>
    <w:p w:rsidR="005E65D7" w:rsidRDefault="005E65D7">
      <w:pPr>
        <w:spacing w:before="1" w:line="280" w:lineRule="exact"/>
        <w:rPr>
          <w:sz w:val="28"/>
          <w:szCs w:val="28"/>
        </w:rPr>
      </w:pPr>
    </w:p>
    <w:p w:rsidR="005E65D7" w:rsidRDefault="00413D27">
      <w:pPr>
        <w:ind w:left="140"/>
        <w:rPr>
          <w:sz w:val="24"/>
          <w:szCs w:val="24"/>
        </w:rPr>
        <w:sectPr w:rsidR="005E65D7">
          <w:type w:val="continuous"/>
          <w:pgSz w:w="12240" w:h="15840"/>
          <w:pgMar w:top="1140" w:right="1300" w:bottom="280" w:left="1300" w:header="720" w:footer="720" w:gutter="0"/>
          <w:cols w:space="720"/>
        </w:sectPr>
      </w:pPr>
      <w:r>
        <w:pict>
          <v:group id="_x0000_s1071" style="position:absolute;left:0;text-align:left;margin-left:66.1pt;margin-top:13.65pt;width:479.95pt;height:82.95pt;z-index:-251653632;mso-position-horizontal-relative:page" coordorigin="1322,273" coordsize="9599,1659">
            <v:shape id="_x0000_s1080" style="position:absolute;left:1332;top:289;width:9577;height:336" coordorigin="1332,289" coordsize="9577,336" path="m1332,625r9578,l10910,289r-9578,l1332,625xe" fillcolor="#d9d9d9" stroked="f">
              <v:path arrowok="t"/>
            </v:shape>
            <v:shape id="_x0000_s1079" style="position:absolute;left:1332;top:284;width:9577;height:0" coordorigin="1332,284" coordsize="9577,0" path="m1332,284r9578,e" filled="f" strokeweight=".58pt">
              <v:path arrowok="t"/>
            </v:shape>
            <v:shape id="_x0000_s1078" style="position:absolute;left:1332;top:625;width:9577;height:320" coordorigin="1332,625" coordsize="9577,320" path="m1332,945r9578,l10910,625r-9578,l1332,945xe" fillcolor="#d9d9d9" stroked="f">
              <v:path arrowok="t"/>
            </v:shape>
            <v:shape id="_x0000_s1077" style="position:absolute;left:1332;top:945;width:9577;height:317" coordorigin="1332,945" coordsize="9577,317" path="m1332,1261r9578,l10910,945r-9578,l1332,1261xe" fillcolor="#d9d9d9" stroked="f">
              <v:path arrowok="t"/>
            </v:shape>
            <v:shape id="_x0000_s1076" style="position:absolute;left:1332;top:1261;width:9577;height:317" coordorigin="1332,1261" coordsize="9577,317" path="m1332,1578r9578,l10910,1261r-9578,l1332,1578xe" fillcolor="#d9d9d9" stroked="f">
              <v:path arrowok="t"/>
            </v:shape>
            <v:shape id="_x0000_s1075" style="position:absolute;left:1332;top:1578;width:9577;height:338" coordorigin="1332,1578" coordsize="9577,338" path="m1332,1917r9578,l10910,1578r-9578,l1332,1917xe" fillcolor="#d9d9d9" stroked="f">
              <v:path arrowok="t"/>
            </v:shape>
            <v:shape id="_x0000_s1074" style="position:absolute;left:1332;top:1921;width:9577;height:0" coordorigin="1332,1921" coordsize="9577,0" path="m1332,1921r9578,e" filled="f" strokeweight=".58pt">
              <v:path arrowok="t"/>
            </v:shape>
            <v:shape id="_x0000_s1073" style="position:absolute;left:1328;top:279;width:0;height:1647" coordorigin="1328,279" coordsize="0,1647" path="m1328,279r,1647e" filled="f" strokeweight=".58pt">
              <v:path arrowok="t"/>
            </v:shape>
            <v:shape id="_x0000_s1072" style="position:absolute;left:10915;top:279;width:0;height:1647" coordorigin="10915,279" coordsize="0,1647" path="m10915,279r,1647e" filled="f" strokeweight=".58pt">
              <v:path arrowok="t"/>
            </v:shape>
            <w10:wrap anchorx="page"/>
          </v:group>
        </w:pict>
      </w:r>
      <w:r>
        <w:rPr>
          <w:b/>
          <w:sz w:val="24"/>
          <w:szCs w:val="24"/>
        </w:rPr>
        <w:t>Output:</w:t>
      </w:r>
    </w:p>
    <w:p w:rsidR="005E65D7" w:rsidRDefault="005E65D7">
      <w:pPr>
        <w:spacing w:before="9" w:line="160" w:lineRule="exact"/>
        <w:rPr>
          <w:sz w:val="16"/>
          <w:szCs w:val="16"/>
        </w:rPr>
        <w:sectPr w:rsidR="005E65D7">
          <w:pgSz w:w="12240" w:h="15840"/>
          <w:pgMar w:top="1140" w:right="1300" w:bottom="280" w:left="1300" w:header="710" w:footer="1139" w:gutter="0"/>
          <w:cols w:space="720"/>
        </w:sectPr>
      </w:pPr>
    </w:p>
    <w:p w:rsidR="005E65D7" w:rsidRDefault="00413D27">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413D27">
      <w:pPr>
        <w:spacing w:before="1" w:line="240" w:lineRule="exact"/>
        <w:ind w:left="140" w:right="272"/>
        <w:rPr>
          <w:sz w:val="22"/>
          <w:szCs w:val="22"/>
        </w:rPr>
      </w:pPr>
      <w:r>
        <w:rPr>
          <w:b/>
          <w:sz w:val="22"/>
          <w:szCs w:val="22"/>
        </w:rPr>
        <w:lastRenderedPageBreak/>
        <w:t xml:space="preserve">Program 9: </w:t>
      </w:r>
      <w:r>
        <w:rPr>
          <w:sz w:val="22"/>
          <w:szCs w:val="22"/>
        </w:rPr>
        <w:t xml:space="preserve">Write a program to convert digital number from 0 to 16 into binary, octal and </w:t>
      </w:r>
      <w:proofErr w:type="spellStart"/>
      <w:r>
        <w:rPr>
          <w:sz w:val="22"/>
          <w:szCs w:val="22"/>
        </w:rPr>
        <w:t>hexa</w:t>
      </w:r>
      <w:proofErr w:type="spellEnd"/>
      <w:r>
        <w:rPr>
          <w:sz w:val="22"/>
          <w:szCs w:val="22"/>
        </w:rPr>
        <w:t>-decimal</w:t>
      </w:r>
      <w:r>
        <w:rPr>
          <w:sz w:val="22"/>
          <w:szCs w:val="22"/>
        </w:rPr>
        <w:t xml:space="preserve"> number system.</w:t>
      </w:r>
    </w:p>
    <w:p w:rsidR="005E65D7" w:rsidRDefault="005E65D7">
      <w:pPr>
        <w:spacing w:before="13" w:line="240" w:lineRule="exact"/>
        <w:rPr>
          <w:sz w:val="24"/>
          <w:szCs w:val="24"/>
        </w:rPr>
      </w:pPr>
    </w:p>
    <w:p w:rsidR="005E65D7" w:rsidRDefault="00413D27">
      <w:pPr>
        <w:ind w:left="140"/>
        <w:rPr>
          <w:sz w:val="22"/>
          <w:szCs w:val="22"/>
        </w:rPr>
      </w:pPr>
      <w:r>
        <w:rPr>
          <w:b/>
          <w:sz w:val="22"/>
          <w:szCs w:val="22"/>
        </w:rPr>
        <w:t>Code:</w:t>
      </w:r>
    </w:p>
    <w:p w:rsidR="005E65D7" w:rsidRDefault="00413D27">
      <w:pPr>
        <w:spacing w:line="260" w:lineRule="exact"/>
        <w:ind w:left="140"/>
        <w:rPr>
          <w:sz w:val="24"/>
          <w:szCs w:val="24"/>
        </w:rPr>
      </w:pPr>
      <w:proofErr w:type="gramStart"/>
      <w:r>
        <w:rPr>
          <w:sz w:val="24"/>
          <w:szCs w:val="24"/>
        </w:rPr>
        <w:t>print(</w:t>
      </w:r>
      <w:proofErr w:type="gramEnd"/>
      <w:r>
        <w:rPr>
          <w:sz w:val="24"/>
          <w:szCs w:val="24"/>
        </w:rPr>
        <w:t>"Python program to convert decimal number into binary, octal and hexadecimal number</w:t>
      </w:r>
    </w:p>
    <w:p w:rsidR="005E65D7" w:rsidRDefault="00413D27">
      <w:pPr>
        <w:ind w:left="140"/>
        <w:rPr>
          <w:sz w:val="24"/>
          <w:szCs w:val="24"/>
        </w:rPr>
      </w:pPr>
      <w:proofErr w:type="gramStart"/>
      <w:r>
        <w:rPr>
          <w:sz w:val="24"/>
          <w:szCs w:val="24"/>
        </w:rPr>
        <w:t>system</w:t>
      </w:r>
      <w:proofErr w:type="gramEnd"/>
      <w:r>
        <w:rPr>
          <w:sz w:val="24"/>
          <w:szCs w:val="24"/>
        </w:rPr>
        <w:t>")</w:t>
      </w:r>
    </w:p>
    <w:p w:rsidR="005E65D7" w:rsidRDefault="005E65D7">
      <w:pPr>
        <w:spacing w:before="16" w:line="260" w:lineRule="exact"/>
        <w:rPr>
          <w:sz w:val="26"/>
          <w:szCs w:val="26"/>
        </w:rPr>
      </w:pPr>
    </w:p>
    <w:p w:rsidR="005E65D7" w:rsidRDefault="00413D27">
      <w:pPr>
        <w:ind w:left="140"/>
        <w:rPr>
          <w:sz w:val="24"/>
          <w:szCs w:val="24"/>
        </w:rPr>
      </w:pPr>
      <w:proofErr w:type="gramStart"/>
      <w:r>
        <w:rPr>
          <w:sz w:val="24"/>
          <w:szCs w:val="24"/>
        </w:rPr>
        <w:t>for</w:t>
      </w:r>
      <w:proofErr w:type="gramEnd"/>
      <w:r>
        <w:rPr>
          <w:sz w:val="24"/>
          <w:szCs w:val="24"/>
        </w:rPr>
        <w:t xml:space="preserve"> </w:t>
      </w:r>
      <w:proofErr w:type="spellStart"/>
      <w:r>
        <w:rPr>
          <w:sz w:val="24"/>
          <w:szCs w:val="24"/>
        </w:rPr>
        <w:t>i</w:t>
      </w:r>
      <w:proofErr w:type="spellEnd"/>
      <w:r>
        <w:rPr>
          <w:sz w:val="24"/>
          <w:szCs w:val="24"/>
        </w:rPr>
        <w:t xml:space="preserve"> in range(0, 17):</w:t>
      </w:r>
    </w:p>
    <w:p w:rsidR="005E65D7" w:rsidRDefault="00413D27">
      <w:pPr>
        <w:ind w:left="140" w:right="185" w:firstLine="240"/>
        <w:rPr>
          <w:sz w:val="24"/>
          <w:szCs w:val="24"/>
        </w:rPr>
      </w:pPr>
      <w:r>
        <w:rPr>
          <w:sz w:val="24"/>
          <w:szCs w:val="24"/>
        </w:rPr>
        <w:t>print("The decimal value of",</w:t>
      </w:r>
      <w:proofErr w:type="spellStart"/>
      <w:r>
        <w:rPr>
          <w:sz w:val="24"/>
          <w:szCs w:val="24"/>
        </w:rPr>
        <w:t>i</w:t>
      </w:r>
      <w:proofErr w:type="spellEnd"/>
      <w:r>
        <w:rPr>
          <w:sz w:val="24"/>
          <w:szCs w:val="24"/>
        </w:rPr>
        <w:t>,"is:", "in binary its :",bin(</w:t>
      </w:r>
      <w:proofErr w:type="spellStart"/>
      <w:r>
        <w:rPr>
          <w:sz w:val="24"/>
          <w:szCs w:val="24"/>
        </w:rPr>
        <w:t>i</w:t>
      </w:r>
      <w:proofErr w:type="spellEnd"/>
      <w:r>
        <w:rPr>
          <w:sz w:val="24"/>
          <w:szCs w:val="24"/>
        </w:rPr>
        <w:t xml:space="preserve">), "in octal its:", </w:t>
      </w:r>
      <w:proofErr w:type="spellStart"/>
      <w:r>
        <w:rPr>
          <w:sz w:val="24"/>
          <w:szCs w:val="24"/>
        </w:rPr>
        <w:t>oct</w:t>
      </w:r>
      <w:proofErr w:type="spellEnd"/>
      <w:r>
        <w:rPr>
          <w:sz w:val="24"/>
          <w:szCs w:val="24"/>
        </w:rPr>
        <w:t>(</w:t>
      </w:r>
      <w:proofErr w:type="spellStart"/>
      <w:r>
        <w:rPr>
          <w:sz w:val="24"/>
          <w:szCs w:val="24"/>
        </w:rPr>
        <w:t>i</w:t>
      </w:r>
      <w:proofErr w:type="spellEnd"/>
      <w:r>
        <w:rPr>
          <w:sz w:val="24"/>
          <w:szCs w:val="24"/>
        </w:rPr>
        <w:t xml:space="preserve">), "and in </w:t>
      </w:r>
      <w:proofErr w:type="spellStart"/>
      <w:r>
        <w:rPr>
          <w:sz w:val="24"/>
          <w:szCs w:val="24"/>
        </w:rPr>
        <w:t>Hexa</w:t>
      </w:r>
      <w:proofErr w:type="spellEnd"/>
      <w:r>
        <w:rPr>
          <w:sz w:val="24"/>
          <w:szCs w:val="24"/>
        </w:rPr>
        <w:t>-</w:t>
      </w:r>
      <w:r>
        <w:rPr>
          <w:sz w:val="24"/>
          <w:szCs w:val="24"/>
        </w:rPr>
        <w:t xml:space="preserve"> Decimal </w:t>
      </w:r>
      <w:proofErr w:type="spellStart"/>
      <w:r>
        <w:rPr>
          <w:sz w:val="24"/>
          <w:szCs w:val="24"/>
        </w:rPr>
        <w:t>its:",hex</w:t>
      </w:r>
      <w:proofErr w:type="spellEnd"/>
      <w:r>
        <w:rPr>
          <w:sz w:val="24"/>
          <w:szCs w:val="24"/>
        </w:rPr>
        <w:t>(</w:t>
      </w:r>
      <w:proofErr w:type="spellStart"/>
      <w:r>
        <w:rPr>
          <w:sz w:val="24"/>
          <w:szCs w:val="24"/>
        </w:rPr>
        <w:t>i</w:t>
      </w:r>
      <w:proofErr w:type="spellEnd"/>
      <w:r>
        <w:rPr>
          <w:sz w:val="24"/>
          <w:szCs w:val="24"/>
        </w:rPr>
        <w:t>))</w:t>
      </w:r>
    </w:p>
    <w:p w:rsidR="005E65D7" w:rsidRDefault="00413D27">
      <w:pPr>
        <w:ind w:left="140"/>
        <w:rPr>
          <w:sz w:val="24"/>
          <w:szCs w:val="24"/>
        </w:rPr>
      </w:pPr>
      <w:proofErr w:type="gramStart"/>
      <w:r>
        <w:rPr>
          <w:sz w:val="24"/>
          <w:szCs w:val="24"/>
        </w:rPr>
        <w:t>print(</w:t>
      </w:r>
      <w:proofErr w:type="gramEnd"/>
      <w:r>
        <w:rPr>
          <w:sz w:val="24"/>
          <w:szCs w:val="24"/>
        </w:rPr>
        <w:t>"That’s the end of the Program with range from 1 to 16")</w:t>
      </w:r>
    </w:p>
    <w:p w:rsidR="005E65D7" w:rsidRDefault="005E65D7">
      <w:pPr>
        <w:spacing w:before="1" w:line="280" w:lineRule="exact"/>
        <w:rPr>
          <w:sz w:val="28"/>
          <w:szCs w:val="28"/>
        </w:rPr>
      </w:pPr>
    </w:p>
    <w:p w:rsidR="005E65D7" w:rsidRDefault="00413D27">
      <w:pPr>
        <w:spacing w:line="260" w:lineRule="exact"/>
        <w:ind w:left="140"/>
        <w:rPr>
          <w:sz w:val="24"/>
          <w:szCs w:val="24"/>
        </w:rPr>
      </w:pPr>
      <w:r>
        <w:pict>
          <v:group id="_x0000_s1055" style="position:absolute;left:0;text-align:left;margin-left:66.1pt;margin-top:13.65pt;width:479.95pt;height:178.1pt;z-index:-251652608;mso-position-horizontal-relative:page" coordorigin="1322,273" coordsize="9599,3562">
            <v:shape id="_x0000_s1070" style="position:absolute;left:1332;top:289;width:9577;height:338" coordorigin="1332,289" coordsize="9577,338" path="m1332,627r9578,l10910,289r-9578,l1332,627xe" fillcolor="#d9d9d9" stroked="f">
              <v:path arrowok="t"/>
            </v:shape>
            <v:shape id="_x0000_s1069" style="position:absolute;left:1332;top:284;width:9577;height:0" coordorigin="1332,284" coordsize="9577,0" path="m1332,284r9578,e" filled="f" strokeweight=".58pt">
              <v:path arrowok="t"/>
            </v:shape>
            <v:shape id="_x0000_s1068" style="position:absolute;left:1332;top:627;width:9577;height:317" coordorigin="1332,627" coordsize="9577,317" path="m1332,944r9578,l10910,627r-9578,l1332,944xe" fillcolor="#d9d9d9" stroked="f">
              <v:path arrowok="t"/>
            </v:shape>
            <v:shape id="_x0000_s1067" style="position:absolute;left:1332;top:944;width:9577;height:317" coordorigin="1332,944" coordsize="9577,317" path="m1332,1261r9578,l10910,944r-9578,l1332,1261xe" fillcolor="#d9d9d9" stroked="f">
              <v:path arrowok="t"/>
            </v:shape>
            <v:shape id="_x0000_s1066" style="position:absolute;left:1332;top:1261;width:9577;height:317" coordorigin="1332,1261" coordsize="9577,317" path="m1332,1578r9578,l10910,1261r-9578,l1332,1578xe" fillcolor="#d9d9d9" stroked="f">
              <v:path arrowok="t"/>
            </v:shape>
            <v:shape id="_x0000_s1065" style="position:absolute;left:1332;top:1578;width:9577;height:317" coordorigin="1332,1578" coordsize="9577,317" path="m1332,1894r9578,l10910,1578r-9578,l1332,1894xe" fillcolor="#d9d9d9" stroked="f">
              <v:path arrowok="t"/>
            </v:shape>
            <v:shape id="_x0000_s1064" style="position:absolute;left:1332;top:1894;width:9577;height:319" coordorigin="1332,1894" coordsize="9577,319" path="m1332,2214r9578,l10910,1894r-9578,l1332,2214xe" fillcolor="#d9d9d9" stroked="f">
              <v:path arrowok="t"/>
            </v:shape>
            <v:shape id="_x0000_s1063" style="position:absolute;left:1332;top:2214;width:9577;height:317" coordorigin="1332,2214" coordsize="9577,317" path="m1332,2530r9578,l10910,2214r-9578,l1332,2530xe" fillcolor="#d9d9d9" stroked="f">
              <v:path arrowok="t"/>
            </v:shape>
            <v:shape id="_x0000_s1062" style="position:absolute;left:1332;top:2530;width:9577;height:317" coordorigin="1332,2530" coordsize="9577,317" path="m1332,2847r9578,l10910,2530r-9578,l1332,2847xe" fillcolor="#d9d9d9" stroked="f">
              <v:path arrowok="t"/>
            </v:shape>
            <v:shape id="_x0000_s1061" style="position:absolute;left:1332;top:2847;width:9577;height:317" coordorigin="1332,2847" coordsize="9577,317" path="m1332,3164r9578,l10910,2847r-9578,l1332,3164xe" fillcolor="#d9d9d9" stroked="f">
              <v:path arrowok="t"/>
            </v:shape>
            <v:shape id="_x0000_s1060" style="position:absolute;left:1332;top:3164;width:9577;height:319" coordorigin="1332,3164" coordsize="9577,319" path="m1332,3483r9578,l10910,3164r-9578,l1332,3483xe" fillcolor="#d9d9d9" stroked="f">
              <v:path arrowok="t"/>
            </v:shape>
            <v:shape id="_x0000_s1059" style="position:absolute;left:1332;top:3483;width:9577;height:336" coordorigin="1332,3483" coordsize="9577,336" path="m1332,3820r9578,l10910,3483r-9578,l1332,3820xe" fillcolor="#d9d9d9" stroked="f">
              <v:path arrowok="t"/>
            </v:shape>
            <v:shape id="_x0000_s1058" style="position:absolute;left:1332;top:3824;width:9577;height:0" coordorigin="1332,3824" coordsize="9577,0" path="m1332,3824r9578,e" filled="f" strokeweight=".58pt">
              <v:path arrowok="t"/>
            </v:shape>
            <v:shape id="_x0000_s1057" style="position:absolute;left:1328;top:279;width:0;height:3550" coordorigin="1328,279" coordsize="0,3550" path="m1328,279r,3550e" filled="f" strokeweight=".58pt">
              <v:path arrowok="t"/>
            </v:shape>
            <v:shape id="_x0000_s1056" style="position:absolute;left:10915;top:279;width:0;height:3550" coordorigin="10915,279" coordsize="0,3550" path="m10915,279r,3550e" filled="f" strokeweight=".58pt">
              <v:path arrowok="t"/>
            </v:shape>
            <w10:wrap anchorx="page"/>
          </v:group>
        </w:pict>
      </w:r>
      <w:r>
        <w:rPr>
          <w:b/>
          <w:position w:val="-1"/>
          <w:sz w:val="24"/>
          <w:szCs w:val="24"/>
        </w:rPr>
        <w:t>Output:</w:t>
      </w: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before="8" w:line="200" w:lineRule="exact"/>
      </w:pPr>
    </w:p>
    <w:p w:rsidR="005E65D7" w:rsidRDefault="00413D27">
      <w:pPr>
        <w:spacing w:before="29"/>
        <w:ind w:left="140"/>
        <w:rPr>
          <w:sz w:val="24"/>
          <w:szCs w:val="24"/>
        </w:rPr>
      </w:pPr>
      <w:r>
        <w:rPr>
          <w:b/>
          <w:sz w:val="24"/>
          <w:szCs w:val="24"/>
        </w:rPr>
        <w:t>4. Nesting with Condition and Loop</w:t>
      </w:r>
    </w:p>
    <w:p w:rsidR="005E65D7" w:rsidRDefault="005E65D7">
      <w:pPr>
        <w:spacing w:before="6" w:line="140" w:lineRule="exact"/>
        <w:rPr>
          <w:sz w:val="14"/>
          <w:szCs w:val="14"/>
        </w:rPr>
      </w:pPr>
    </w:p>
    <w:p w:rsidR="005E65D7" w:rsidRDefault="00413D27">
      <w:pPr>
        <w:spacing w:line="341" w:lineRule="auto"/>
        <w:ind w:left="140" w:right="389"/>
        <w:rPr>
          <w:sz w:val="22"/>
          <w:szCs w:val="22"/>
        </w:rPr>
      </w:pPr>
      <w:r>
        <w:rPr>
          <w:sz w:val="22"/>
          <w:szCs w:val="22"/>
        </w:rPr>
        <w:t>Python programming language allows the usage of one loop inside another loop. The following section shows a few examples to illustrate the concept.</w:t>
      </w:r>
    </w:p>
    <w:p w:rsidR="005E65D7" w:rsidRDefault="005E65D7">
      <w:pPr>
        <w:spacing w:before="9" w:line="160" w:lineRule="exact"/>
        <w:rPr>
          <w:sz w:val="16"/>
          <w:szCs w:val="16"/>
        </w:rPr>
      </w:pPr>
    </w:p>
    <w:p w:rsidR="005E65D7" w:rsidRDefault="005E65D7">
      <w:pPr>
        <w:spacing w:line="200" w:lineRule="exact"/>
      </w:pPr>
    </w:p>
    <w:p w:rsidR="005E65D7" w:rsidRDefault="00413D27">
      <w:pPr>
        <w:ind w:left="140"/>
        <w:rPr>
          <w:sz w:val="22"/>
          <w:szCs w:val="22"/>
        </w:rPr>
      </w:pPr>
      <w:r>
        <w:rPr>
          <w:b/>
          <w:sz w:val="22"/>
          <w:szCs w:val="22"/>
        </w:rPr>
        <w:t>For Example:</w:t>
      </w:r>
    </w:p>
    <w:p w:rsidR="005E65D7" w:rsidRDefault="005E65D7">
      <w:pPr>
        <w:spacing w:before="2" w:line="100" w:lineRule="exact"/>
        <w:rPr>
          <w:sz w:val="10"/>
          <w:szCs w:val="10"/>
        </w:rPr>
      </w:pPr>
    </w:p>
    <w:p w:rsidR="005E65D7" w:rsidRDefault="00413D27">
      <w:pPr>
        <w:ind w:left="140"/>
        <w:rPr>
          <w:sz w:val="22"/>
          <w:szCs w:val="22"/>
        </w:rPr>
      </w:pPr>
      <w:proofErr w:type="gramStart"/>
      <w:r>
        <w:rPr>
          <w:sz w:val="22"/>
          <w:szCs w:val="22"/>
        </w:rPr>
        <w:t>for</w:t>
      </w:r>
      <w:proofErr w:type="gramEnd"/>
      <w:r>
        <w:rPr>
          <w:sz w:val="22"/>
          <w:szCs w:val="22"/>
        </w:rPr>
        <w:t xml:space="preserve"> </w:t>
      </w:r>
      <w:proofErr w:type="spellStart"/>
      <w:r>
        <w:rPr>
          <w:sz w:val="22"/>
          <w:szCs w:val="22"/>
        </w:rPr>
        <w:t>iterating_var</w:t>
      </w:r>
      <w:proofErr w:type="spellEnd"/>
      <w:r>
        <w:rPr>
          <w:sz w:val="22"/>
          <w:szCs w:val="22"/>
        </w:rPr>
        <w:t xml:space="preserve"> in sequence:</w:t>
      </w:r>
    </w:p>
    <w:p w:rsidR="005E65D7" w:rsidRDefault="005E65D7">
      <w:pPr>
        <w:spacing w:before="7" w:line="100" w:lineRule="exact"/>
        <w:rPr>
          <w:sz w:val="10"/>
          <w:szCs w:val="10"/>
        </w:rPr>
      </w:pPr>
    </w:p>
    <w:p w:rsidR="005E65D7" w:rsidRDefault="00413D27">
      <w:pPr>
        <w:ind w:left="306"/>
        <w:rPr>
          <w:sz w:val="22"/>
          <w:szCs w:val="22"/>
        </w:rPr>
      </w:pPr>
      <w:proofErr w:type="gramStart"/>
      <w:r>
        <w:rPr>
          <w:sz w:val="22"/>
          <w:szCs w:val="22"/>
        </w:rPr>
        <w:t>for</w:t>
      </w:r>
      <w:proofErr w:type="gramEnd"/>
      <w:r>
        <w:rPr>
          <w:sz w:val="22"/>
          <w:szCs w:val="22"/>
        </w:rPr>
        <w:t xml:space="preserve"> </w:t>
      </w:r>
      <w:proofErr w:type="spellStart"/>
      <w:r>
        <w:rPr>
          <w:sz w:val="22"/>
          <w:szCs w:val="22"/>
        </w:rPr>
        <w:t>iterating_var</w:t>
      </w:r>
      <w:proofErr w:type="spellEnd"/>
      <w:r>
        <w:rPr>
          <w:sz w:val="22"/>
          <w:szCs w:val="22"/>
        </w:rPr>
        <w:t xml:space="preserve"> in sequence:</w:t>
      </w:r>
    </w:p>
    <w:p w:rsidR="005E65D7" w:rsidRDefault="005E65D7">
      <w:pPr>
        <w:spacing w:before="8" w:line="100" w:lineRule="exact"/>
        <w:rPr>
          <w:sz w:val="10"/>
          <w:szCs w:val="10"/>
        </w:rPr>
      </w:pPr>
    </w:p>
    <w:p w:rsidR="005E65D7" w:rsidRDefault="00413D27">
      <w:pPr>
        <w:ind w:left="472"/>
        <w:rPr>
          <w:sz w:val="22"/>
          <w:szCs w:val="22"/>
        </w:rPr>
      </w:pPr>
      <w:proofErr w:type="gramStart"/>
      <w:r>
        <w:rPr>
          <w:sz w:val="22"/>
          <w:szCs w:val="22"/>
        </w:rPr>
        <w:t>statements(</w:t>
      </w:r>
      <w:proofErr w:type="gramEnd"/>
      <w:r>
        <w:rPr>
          <w:sz w:val="22"/>
          <w:szCs w:val="22"/>
        </w:rPr>
        <w:t>s)</w:t>
      </w:r>
    </w:p>
    <w:p w:rsidR="005E65D7" w:rsidRDefault="005E65D7">
      <w:pPr>
        <w:spacing w:before="7" w:line="100" w:lineRule="exact"/>
        <w:rPr>
          <w:sz w:val="10"/>
          <w:szCs w:val="10"/>
        </w:rPr>
      </w:pPr>
    </w:p>
    <w:p w:rsidR="005E65D7" w:rsidRDefault="00413D27">
      <w:pPr>
        <w:ind w:left="306"/>
        <w:rPr>
          <w:sz w:val="22"/>
          <w:szCs w:val="22"/>
        </w:rPr>
      </w:pPr>
      <w:proofErr w:type="gramStart"/>
      <w:r>
        <w:rPr>
          <w:sz w:val="22"/>
          <w:szCs w:val="22"/>
        </w:rPr>
        <w:t>statements(</w:t>
      </w:r>
      <w:proofErr w:type="gramEnd"/>
      <w:r>
        <w:rPr>
          <w:sz w:val="22"/>
          <w:szCs w:val="22"/>
        </w:rPr>
        <w:t>s)</w:t>
      </w:r>
    </w:p>
    <w:p w:rsidR="005E65D7" w:rsidRDefault="005E65D7">
      <w:pPr>
        <w:spacing w:line="200" w:lineRule="exact"/>
      </w:pPr>
    </w:p>
    <w:p w:rsidR="005E65D7" w:rsidRDefault="005E65D7">
      <w:pPr>
        <w:spacing w:before="7" w:line="260" w:lineRule="exact"/>
        <w:rPr>
          <w:sz w:val="26"/>
          <w:szCs w:val="26"/>
        </w:rPr>
      </w:pPr>
    </w:p>
    <w:p w:rsidR="005E65D7" w:rsidRDefault="00413D27">
      <w:pPr>
        <w:ind w:left="140"/>
        <w:rPr>
          <w:sz w:val="22"/>
          <w:szCs w:val="22"/>
        </w:rPr>
      </w:pPr>
      <w:r>
        <w:rPr>
          <w:sz w:val="22"/>
          <w:szCs w:val="22"/>
        </w:rPr>
        <w:t>The syntax for a nested for loop statement with if condition in Python programming language is as</w:t>
      </w:r>
    </w:p>
    <w:p w:rsidR="005E65D7" w:rsidRDefault="005E65D7">
      <w:pPr>
        <w:spacing w:before="7" w:line="100" w:lineRule="exact"/>
        <w:rPr>
          <w:sz w:val="10"/>
          <w:szCs w:val="10"/>
        </w:rPr>
      </w:pPr>
    </w:p>
    <w:p w:rsidR="005E65D7" w:rsidRDefault="00413D27">
      <w:pPr>
        <w:ind w:left="140"/>
        <w:rPr>
          <w:sz w:val="22"/>
          <w:szCs w:val="22"/>
        </w:rPr>
        <w:sectPr w:rsidR="005E65D7">
          <w:type w:val="continuous"/>
          <w:pgSz w:w="12240" w:h="15840"/>
          <w:pgMar w:top="1140" w:right="1300" w:bottom="280" w:left="1300" w:header="720" w:footer="720" w:gutter="0"/>
          <w:cols w:space="720"/>
        </w:sectPr>
      </w:pPr>
      <w:proofErr w:type="gramStart"/>
      <w:r>
        <w:rPr>
          <w:sz w:val="22"/>
          <w:szCs w:val="22"/>
        </w:rPr>
        <w:t>follows</w:t>
      </w:r>
      <w:proofErr w:type="gramEnd"/>
      <w:r>
        <w:rPr>
          <w:sz w:val="22"/>
          <w:szCs w:val="22"/>
        </w:rPr>
        <w:t xml:space="preserve"> −</w:t>
      </w:r>
    </w:p>
    <w:p w:rsidR="005E65D7" w:rsidRDefault="005E65D7">
      <w:pPr>
        <w:spacing w:before="9" w:line="160" w:lineRule="exact"/>
        <w:rPr>
          <w:sz w:val="16"/>
          <w:szCs w:val="16"/>
        </w:rPr>
        <w:sectPr w:rsidR="005E65D7">
          <w:pgSz w:w="12240" w:h="15840"/>
          <w:pgMar w:top="1140" w:right="1300" w:bottom="280" w:left="1300" w:header="710" w:footer="1139" w:gutter="0"/>
          <w:cols w:space="720"/>
        </w:sectPr>
      </w:pPr>
    </w:p>
    <w:p w:rsidR="005E65D7" w:rsidRDefault="00413D27">
      <w:pPr>
        <w:tabs>
          <w:tab w:val="left" w:pos="3360"/>
        </w:tabs>
        <w:spacing w:before="40"/>
        <w:ind w:left="140" w:right="-58"/>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5E65D7">
      <w:pPr>
        <w:spacing w:before="8" w:line="100" w:lineRule="exact"/>
        <w:rPr>
          <w:sz w:val="10"/>
          <w:szCs w:val="10"/>
        </w:rPr>
      </w:pPr>
    </w:p>
    <w:p w:rsidR="005E65D7" w:rsidRDefault="00413D27">
      <w:pPr>
        <w:ind w:left="140"/>
        <w:rPr>
          <w:sz w:val="22"/>
          <w:szCs w:val="22"/>
        </w:rPr>
      </w:pPr>
      <w:r>
        <w:rPr>
          <w:b/>
          <w:sz w:val="22"/>
          <w:szCs w:val="22"/>
        </w:rPr>
        <w:t>For Example:</w:t>
      </w:r>
    </w:p>
    <w:p w:rsidR="005E65D7" w:rsidRDefault="005E65D7">
      <w:pPr>
        <w:spacing w:line="200" w:lineRule="exact"/>
      </w:pPr>
    </w:p>
    <w:p w:rsidR="005E65D7" w:rsidRDefault="005E65D7">
      <w:pPr>
        <w:spacing w:before="2" w:line="260" w:lineRule="exact"/>
        <w:rPr>
          <w:sz w:val="26"/>
          <w:szCs w:val="26"/>
        </w:rPr>
      </w:pPr>
    </w:p>
    <w:p w:rsidR="005E65D7" w:rsidRDefault="00413D27">
      <w:pPr>
        <w:ind w:left="140"/>
        <w:rPr>
          <w:sz w:val="22"/>
          <w:szCs w:val="22"/>
        </w:rPr>
      </w:pPr>
      <w:proofErr w:type="gramStart"/>
      <w:r>
        <w:rPr>
          <w:sz w:val="22"/>
          <w:szCs w:val="22"/>
        </w:rPr>
        <w:t>for</w:t>
      </w:r>
      <w:proofErr w:type="gramEnd"/>
      <w:r>
        <w:rPr>
          <w:sz w:val="22"/>
          <w:szCs w:val="22"/>
        </w:rPr>
        <w:t xml:space="preserve"> </w:t>
      </w:r>
      <w:proofErr w:type="spellStart"/>
      <w:r>
        <w:rPr>
          <w:sz w:val="22"/>
          <w:szCs w:val="22"/>
        </w:rPr>
        <w:t>iterating_var</w:t>
      </w:r>
      <w:proofErr w:type="spellEnd"/>
      <w:r>
        <w:rPr>
          <w:sz w:val="22"/>
          <w:szCs w:val="22"/>
        </w:rPr>
        <w:t xml:space="preserve"> in sequence:</w:t>
      </w:r>
    </w:p>
    <w:p w:rsidR="005E65D7" w:rsidRDefault="00413D27">
      <w:pPr>
        <w:spacing w:before="24" w:line="360" w:lineRule="exact"/>
        <w:ind w:left="1580" w:right="585" w:hanging="720"/>
        <w:rPr>
          <w:sz w:val="22"/>
          <w:szCs w:val="22"/>
        </w:rPr>
      </w:pPr>
      <w:proofErr w:type="gramStart"/>
      <w:r>
        <w:rPr>
          <w:sz w:val="22"/>
          <w:szCs w:val="22"/>
        </w:rPr>
        <w:t>if(</w:t>
      </w:r>
      <w:proofErr w:type="gramEnd"/>
      <w:r>
        <w:rPr>
          <w:sz w:val="22"/>
          <w:szCs w:val="22"/>
        </w:rPr>
        <w:t>test condition): statements(s) statements(s)</w:t>
      </w:r>
    </w:p>
    <w:p w:rsidR="005E65D7" w:rsidRDefault="00413D27">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5E65D7">
      <w:pPr>
        <w:spacing w:line="200" w:lineRule="exact"/>
      </w:pPr>
    </w:p>
    <w:p w:rsidR="005E65D7" w:rsidRDefault="005E65D7">
      <w:pPr>
        <w:spacing w:before="10" w:line="200" w:lineRule="exact"/>
        <w:sectPr w:rsidR="005E65D7">
          <w:type w:val="continuous"/>
          <w:pgSz w:w="12240" w:h="15840"/>
          <w:pgMar w:top="1140" w:right="1300" w:bottom="280" w:left="1300" w:header="720" w:footer="720" w:gutter="0"/>
          <w:cols w:space="720"/>
        </w:sectPr>
      </w:pPr>
    </w:p>
    <w:p w:rsidR="005E65D7" w:rsidRDefault="00413D27">
      <w:pPr>
        <w:spacing w:before="32"/>
        <w:ind w:left="860"/>
        <w:rPr>
          <w:sz w:val="22"/>
          <w:szCs w:val="22"/>
        </w:rPr>
      </w:pPr>
      <w:proofErr w:type="gramStart"/>
      <w:r>
        <w:rPr>
          <w:sz w:val="22"/>
          <w:szCs w:val="22"/>
        </w:rPr>
        <w:lastRenderedPageBreak/>
        <w:t>else</w:t>
      </w:r>
      <w:proofErr w:type="gramEnd"/>
      <w:r>
        <w:rPr>
          <w:sz w:val="22"/>
          <w:szCs w:val="22"/>
        </w:rPr>
        <w:t>:</w:t>
      </w:r>
    </w:p>
    <w:p w:rsidR="005E65D7" w:rsidRDefault="005E65D7">
      <w:pPr>
        <w:spacing w:line="200" w:lineRule="exact"/>
      </w:pPr>
    </w:p>
    <w:p w:rsidR="005E65D7" w:rsidRDefault="005E65D7">
      <w:pPr>
        <w:spacing w:before="8" w:line="260" w:lineRule="exact"/>
        <w:rPr>
          <w:sz w:val="26"/>
          <w:szCs w:val="26"/>
        </w:rPr>
      </w:pPr>
    </w:p>
    <w:p w:rsidR="005E65D7" w:rsidRDefault="00413D27">
      <w:pPr>
        <w:spacing w:line="240" w:lineRule="exact"/>
        <w:ind w:left="306" w:right="-53"/>
        <w:rPr>
          <w:sz w:val="22"/>
          <w:szCs w:val="22"/>
        </w:rPr>
      </w:pPr>
      <w:proofErr w:type="gramStart"/>
      <w:r>
        <w:rPr>
          <w:position w:val="-1"/>
          <w:sz w:val="22"/>
          <w:szCs w:val="22"/>
        </w:rPr>
        <w:t>statements(</w:t>
      </w:r>
      <w:proofErr w:type="gramEnd"/>
      <w:r>
        <w:rPr>
          <w:position w:val="-1"/>
          <w:sz w:val="22"/>
          <w:szCs w:val="22"/>
        </w:rPr>
        <w:t>s)</w:t>
      </w:r>
    </w:p>
    <w:p w:rsidR="005E65D7" w:rsidRDefault="00413D27">
      <w:pPr>
        <w:spacing w:before="2" w:line="180" w:lineRule="exact"/>
        <w:rPr>
          <w:sz w:val="19"/>
          <w:szCs w:val="19"/>
        </w:rPr>
      </w:pPr>
      <w:r>
        <w:br w:type="column"/>
      </w:r>
    </w:p>
    <w:p w:rsidR="005E65D7" w:rsidRDefault="005E65D7">
      <w:pPr>
        <w:spacing w:line="200" w:lineRule="exact"/>
      </w:pPr>
    </w:p>
    <w:p w:rsidR="005E65D7" w:rsidRDefault="00413D27">
      <w:pPr>
        <w:rPr>
          <w:sz w:val="22"/>
          <w:szCs w:val="22"/>
        </w:rPr>
        <w:sectPr w:rsidR="005E65D7">
          <w:type w:val="continuous"/>
          <w:pgSz w:w="12240" w:h="15840"/>
          <w:pgMar w:top="1140" w:right="1300" w:bottom="280" w:left="1300" w:header="720" w:footer="720" w:gutter="0"/>
          <w:cols w:num="2" w:space="720" w:equalWidth="0">
            <w:col w:w="1466" w:space="114"/>
            <w:col w:w="8060"/>
          </w:cols>
        </w:sectPr>
      </w:pPr>
      <w:proofErr w:type="gramStart"/>
      <w:r>
        <w:rPr>
          <w:sz w:val="22"/>
          <w:szCs w:val="22"/>
        </w:rPr>
        <w:t>statements(</w:t>
      </w:r>
      <w:proofErr w:type="gramEnd"/>
      <w:r>
        <w:rPr>
          <w:sz w:val="22"/>
          <w:szCs w:val="22"/>
        </w:rPr>
        <w:t>s)</w:t>
      </w:r>
    </w:p>
    <w:p w:rsidR="005E65D7" w:rsidRDefault="005E65D7">
      <w:pPr>
        <w:spacing w:line="200" w:lineRule="exact"/>
      </w:pPr>
    </w:p>
    <w:p w:rsidR="005E65D7" w:rsidRDefault="005E65D7">
      <w:pPr>
        <w:spacing w:before="19" w:line="220" w:lineRule="exact"/>
        <w:rPr>
          <w:sz w:val="22"/>
          <w:szCs w:val="22"/>
        </w:rPr>
      </w:pPr>
    </w:p>
    <w:p w:rsidR="005E65D7" w:rsidRDefault="00413D27">
      <w:pPr>
        <w:spacing w:before="32" w:line="341" w:lineRule="auto"/>
        <w:ind w:left="140" w:right="98"/>
        <w:jc w:val="both"/>
        <w:rPr>
          <w:sz w:val="22"/>
          <w:szCs w:val="22"/>
        </w:rPr>
      </w:pPr>
      <w:r>
        <w:rPr>
          <w:sz w:val="22"/>
          <w:szCs w:val="22"/>
        </w:rPr>
        <w:t>A final note on loop nesting is that you can put any type of loop inside any other type of loop. For example,</w:t>
      </w:r>
      <w:r>
        <w:rPr>
          <w:sz w:val="22"/>
          <w:szCs w:val="22"/>
        </w:rPr>
        <w:t xml:space="preserve"> </w:t>
      </w:r>
      <w:proofErr w:type="gramStart"/>
      <w:r>
        <w:rPr>
          <w:sz w:val="22"/>
          <w:szCs w:val="22"/>
        </w:rPr>
        <w:t>a for</w:t>
      </w:r>
      <w:proofErr w:type="gramEnd"/>
      <w:r>
        <w:rPr>
          <w:sz w:val="22"/>
          <w:szCs w:val="22"/>
        </w:rPr>
        <w:t xml:space="preserve"> loop can be inside another for loop or inside condition or condition may be called inside a loop and vice versa.</w:t>
      </w:r>
    </w:p>
    <w:p w:rsidR="005E65D7" w:rsidRDefault="005E65D7">
      <w:pPr>
        <w:spacing w:before="4" w:line="160" w:lineRule="exact"/>
        <w:rPr>
          <w:sz w:val="16"/>
          <w:szCs w:val="16"/>
        </w:rPr>
      </w:pPr>
    </w:p>
    <w:p w:rsidR="005E65D7" w:rsidRDefault="005E65D7">
      <w:pPr>
        <w:spacing w:line="200" w:lineRule="exact"/>
      </w:pPr>
    </w:p>
    <w:p w:rsidR="005E65D7" w:rsidRDefault="00413D27">
      <w:pPr>
        <w:ind w:left="140" w:right="923"/>
        <w:jc w:val="both"/>
        <w:rPr>
          <w:sz w:val="22"/>
          <w:szCs w:val="22"/>
        </w:rPr>
      </w:pPr>
      <w:r>
        <w:rPr>
          <w:b/>
          <w:sz w:val="22"/>
          <w:szCs w:val="22"/>
        </w:rPr>
        <w:t xml:space="preserve">Program 10: </w:t>
      </w:r>
      <w:r>
        <w:rPr>
          <w:sz w:val="22"/>
          <w:szCs w:val="22"/>
        </w:rPr>
        <w:t>Write a Python program to construct the following pattern, using a nested for loop.</w:t>
      </w:r>
    </w:p>
    <w:p w:rsidR="005E65D7" w:rsidRDefault="00413D27">
      <w:pPr>
        <w:spacing w:line="240" w:lineRule="exact"/>
        <w:ind w:left="140" w:right="9356"/>
        <w:jc w:val="both"/>
        <w:rPr>
          <w:sz w:val="22"/>
          <w:szCs w:val="22"/>
        </w:rPr>
      </w:pPr>
      <w:r>
        <w:rPr>
          <w:sz w:val="22"/>
          <w:szCs w:val="22"/>
        </w:rPr>
        <w:t>*</w:t>
      </w:r>
    </w:p>
    <w:p w:rsidR="005E65D7" w:rsidRDefault="00413D27">
      <w:pPr>
        <w:spacing w:before="1"/>
        <w:ind w:left="140" w:right="9190"/>
        <w:jc w:val="both"/>
        <w:rPr>
          <w:sz w:val="22"/>
          <w:szCs w:val="22"/>
        </w:rPr>
      </w:pPr>
      <w:r>
        <w:rPr>
          <w:sz w:val="22"/>
          <w:szCs w:val="22"/>
        </w:rPr>
        <w:t>* *</w:t>
      </w:r>
    </w:p>
    <w:p w:rsidR="005E65D7" w:rsidRDefault="00413D27">
      <w:pPr>
        <w:spacing w:line="240" w:lineRule="exact"/>
        <w:ind w:left="140" w:right="9025"/>
        <w:jc w:val="both"/>
        <w:rPr>
          <w:sz w:val="22"/>
          <w:szCs w:val="22"/>
        </w:rPr>
      </w:pPr>
      <w:r>
        <w:rPr>
          <w:sz w:val="22"/>
          <w:szCs w:val="22"/>
        </w:rPr>
        <w:t>* * *</w:t>
      </w:r>
    </w:p>
    <w:p w:rsidR="005E65D7" w:rsidRDefault="00413D27">
      <w:pPr>
        <w:spacing w:line="240" w:lineRule="exact"/>
        <w:ind w:left="140" w:right="8859"/>
        <w:jc w:val="both"/>
        <w:rPr>
          <w:sz w:val="22"/>
          <w:szCs w:val="22"/>
        </w:rPr>
      </w:pPr>
      <w:r>
        <w:rPr>
          <w:sz w:val="22"/>
          <w:szCs w:val="22"/>
        </w:rPr>
        <w:t>* * * *</w:t>
      </w:r>
    </w:p>
    <w:p w:rsidR="005E65D7" w:rsidRDefault="00413D27">
      <w:pPr>
        <w:spacing w:before="1"/>
        <w:ind w:left="140" w:right="8694"/>
        <w:jc w:val="both"/>
        <w:rPr>
          <w:sz w:val="22"/>
          <w:szCs w:val="22"/>
        </w:rPr>
      </w:pPr>
      <w:r>
        <w:rPr>
          <w:sz w:val="22"/>
          <w:szCs w:val="22"/>
        </w:rPr>
        <w:t>* * * * *</w:t>
      </w:r>
    </w:p>
    <w:p w:rsidR="005E65D7" w:rsidRDefault="00413D27">
      <w:pPr>
        <w:spacing w:line="240" w:lineRule="exact"/>
        <w:ind w:left="140" w:right="8859"/>
        <w:jc w:val="both"/>
        <w:rPr>
          <w:sz w:val="22"/>
          <w:szCs w:val="22"/>
        </w:rPr>
      </w:pPr>
      <w:r>
        <w:rPr>
          <w:sz w:val="22"/>
          <w:szCs w:val="22"/>
        </w:rPr>
        <w:t>* * * *</w:t>
      </w:r>
    </w:p>
    <w:p w:rsidR="005E65D7" w:rsidRDefault="00413D27">
      <w:pPr>
        <w:spacing w:before="1"/>
        <w:ind w:left="140" w:right="9025"/>
        <w:jc w:val="both"/>
        <w:rPr>
          <w:sz w:val="22"/>
          <w:szCs w:val="22"/>
        </w:rPr>
      </w:pPr>
      <w:r>
        <w:rPr>
          <w:sz w:val="22"/>
          <w:szCs w:val="22"/>
        </w:rPr>
        <w:t>* * *</w:t>
      </w:r>
    </w:p>
    <w:p w:rsidR="005E65D7" w:rsidRDefault="00413D27">
      <w:pPr>
        <w:spacing w:line="240" w:lineRule="exact"/>
        <w:ind w:left="140" w:right="9190"/>
        <w:jc w:val="both"/>
        <w:rPr>
          <w:sz w:val="22"/>
          <w:szCs w:val="22"/>
        </w:rPr>
      </w:pPr>
      <w:r>
        <w:rPr>
          <w:sz w:val="22"/>
          <w:szCs w:val="22"/>
        </w:rPr>
        <w:t>* *</w:t>
      </w:r>
    </w:p>
    <w:p w:rsidR="005E65D7" w:rsidRDefault="00413D27">
      <w:pPr>
        <w:spacing w:line="240" w:lineRule="exact"/>
        <w:ind w:left="140" w:right="9356"/>
        <w:jc w:val="both"/>
        <w:rPr>
          <w:sz w:val="22"/>
          <w:szCs w:val="22"/>
        </w:rPr>
      </w:pPr>
      <w:r>
        <w:rPr>
          <w:sz w:val="22"/>
          <w:szCs w:val="22"/>
        </w:rPr>
        <w:t>*</w:t>
      </w:r>
    </w:p>
    <w:p w:rsidR="005E65D7" w:rsidRDefault="005E65D7">
      <w:pPr>
        <w:spacing w:line="200" w:lineRule="exact"/>
      </w:pPr>
    </w:p>
    <w:p w:rsidR="005E65D7" w:rsidRDefault="005E65D7">
      <w:pPr>
        <w:spacing w:before="6" w:line="280" w:lineRule="exact"/>
        <w:rPr>
          <w:sz w:val="28"/>
          <w:szCs w:val="28"/>
        </w:rPr>
      </w:pPr>
    </w:p>
    <w:p w:rsidR="005E65D7" w:rsidRDefault="00413D27">
      <w:pPr>
        <w:ind w:left="140" w:right="8899"/>
        <w:jc w:val="both"/>
        <w:rPr>
          <w:sz w:val="22"/>
          <w:szCs w:val="22"/>
        </w:rPr>
      </w:pPr>
      <w:r>
        <w:rPr>
          <w:b/>
          <w:sz w:val="22"/>
          <w:szCs w:val="22"/>
        </w:rPr>
        <w:t>Code:</w:t>
      </w:r>
    </w:p>
    <w:p w:rsidR="005E65D7" w:rsidRDefault="00413D27">
      <w:pPr>
        <w:spacing w:before="32"/>
        <w:ind w:left="140" w:right="9060"/>
        <w:jc w:val="both"/>
        <w:rPr>
          <w:sz w:val="22"/>
          <w:szCs w:val="22"/>
        </w:rPr>
      </w:pPr>
      <w:r>
        <w:rPr>
          <w:sz w:val="22"/>
          <w:szCs w:val="22"/>
        </w:rPr>
        <w:t>n=5;</w:t>
      </w:r>
    </w:p>
    <w:p w:rsidR="005E65D7" w:rsidRDefault="00413D27">
      <w:pPr>
        <w:spacing w:before="37"/>
        <w:ind w:left="140" w:right="8002"/>
        <w:jc w:val="both"/>
        <w:rPr>
          <w:sz w:val="22"/>
          <w:szCs w:val="22"/>
        </w:rPr>
      </w:pPr>
      <w:proofErr w:type="gramStart"/>
      <w:r>
        <w:rPr>
          <w:sz w:val="22"/>
          <w:szCs w:val="22"/>
        </w:rPr>
        <w:t>for</w:t>
      </w:r>
      <w:proofErr w:type="gramEnd"/>
      <w:r>
        <w:rPr>
          <w:sz w:val="22"/>
          <w:szCs w:val="22"/>
        </w:rPr>
        <w:t xml:space="preserve"> </w:t>
      </w:r>
      <w:proofErr w:type="spellStart"/>
      <w:r>
        <w:rPr>
          <w:sz w:val="22"/>
          <w:szCs w:val="22"/>
        </w:rPr>
        <w:t>i</w:t>
      </w:r>
      <w:proofErr w:type="spellEnd"/>
      <w:r>
        <w:rPr>
          <w:sz w:val="22"/>
          <w:szCs w:val="22"/>
        </w:rPr>
        <w:t xml:space="preserve"> in range(n):</w:t>
      </w:r>
    </w:p>
    <w:p w:rsidR="005E65D7" w:rsidRDefault="00413D27">
      <w:pPr>
        <w:spacing w:before="40"/>
        <w:ind w:left="361"/>
        <w:rPr>
          <w:sz w:val="22"/>
          <w:szCs w:val="22"/>
        </w:rPr>
      </w:pPr>
      <w:proofErr w:type="gramStart"/>
      <w:r>
        <w:rPr>
          <w:sz w:val="22"/>
          <w:szCs w:val="22"/>
        </w:rPr>
        <w:t>for</w:t>
      </w:r>
      <w:proofErr w:type="gramEnd"/>
      <w:r>
        <w:rPr>
          <w:sz w:val="22"/>
          <w:szCs w:val="22"/>
        </w:rPr>
        <w:t xml:space="preserve"> j in range(</w:t>
      </w:r>
      <w:proofErr w:type="spellStart"/>
      <w:r>
        <w:rPr>
          <w:sz w:val="22"/>
          <w:szCs w:val="22"/>
        </w:rPr>
        <w:t>i</w:t>
      </w:r>
      <w:proofErr w:type="spellEnd"/>
      <w:r>
        <w:rPr>
          <w:sz w:val="22"/>
          <w:szCs w:val="22"/>
        </w:rPr>
        <w:t>):</w:t>
      </w:r>
    </w:p>
    <w:p w:rsidR="005E65D7" w:rsidRDefault="00413D27">
      <w:pPr>
        <w:spacing w:before="37"/>
        <w:ind w:left="582"/>
        <w:rPr>
          <w:sz w:val="22"/>
          <w:szCs w:val="22"/>
        </w:rPr>
      </w:pPr>
      <w:proofErr w:type="gramStart"/>
      <w:r>
        <w:rPr>
          <w:sz w:val="22"/>
          <w:szCs w:val="22"/>
        </w:rPr>
        <w:t>print</w:t>
      </w:r>
      <w:proofErr w:type="gramEnd"/>
      <w:r>
        <w:rPr>
          <w:sz w:val="22"/>
          <w:szCs w:val="22"/>
        </w:rPr>
        <w:t xml:space="preserve"> ('* ', end="")</w:t>
      </w:r>
    </w:p>
    <w:p w:rsidR="005E65D7" w:rsidRDefault="00413D27">
      <w:pPr>
        <w:spacing w:before="38"/>
        <w:ind w:left="361"/>
        <w:rPr>
          <w:sz w:val="22"/>
          <w:szCs w:val="22"/>
        </w:rPr>
      </w:pPr>
      <w:proofErr w:type="gramStart"/>
      <w:r>
        <w:rPr>
          <w:sz w:val="22"/>
          <w:szCs w:val="22"/>
        </w:rPr>
        <w:t>print(</w:t>
      </w:r>
      <w:proofErr w:type="gramEnd"/>
      <w:r>
        <w:rPr>
          <w:sz w:val="22"/>
          <w:szCs w:val="22"/>
        </w:rPr>
        <w:t>'')</w:t>
      </w:r>
    </w:p>
    <w:p w:rsidR="005E65D7" w:rsidRDefault="005E65D7">
      <w:pPr>
        <w:spacing w:before="8" w:line="120" w:lineRule="exact"/>
        <w:rPr>
          <w:sz w:val="12"/>
          <w:szCs w:val="12"/>
        </w:rPr>
      </w:pPr>
    </w:p>
    <w:p w:rsidR="005E65D7" w:rsidRDefault="005E65D7">
      <w:pPr>
        <w:spacing w:line="200" w:lineRule="exact"/>
      </w:pPr>
    </w:p>
    <w:p w:rsidR="005E65D7" w:rsidRDefault="00413D27">
      <w:pPr>
        <w:ind w:left="140" w:right="7598"/>
        <w:jc w:val="both"/>
        <w:rPr>
          <w:sz w:val="22"/>
          <w:szCs w:val="22"/>
        </w:rPr>
      </w:pPr>
      <w:proofErr w:type="gramStart"/>
      <w:r>
        <w:rPr>
          <w:sz w:val="22"/>
          <w:szCs w:val="22"/>
        </w:rPr>
        <w:t>for</w:t>
      </w:r>
      <w:proofErr w:type="gramEnd"/>
      <w:r>
        <w:rPr>
          <w:sz w:val="22"/>
          <w:szCs w:val="22"/>
        </w:rPr>
        <w:t xml:space="preserve"> </w:t>
      </w:r>
      <w:proofErr w:type="spellStart"/>
      <w:r>
        <w:rPr>
          <w:sz w:val="22"/>
          <w:szCs w:val="22"/>
        </w:rPr>
        <w:t>i</w:t>
      </w:r>
      <w:proofErr w:type="spellEnd"/>
      <w:r>
        <w:rPr>
          <w:sz w:val="22"/>
          <w:szCs w:val="22"/>
        </w:rPr>
        <w:t xml:space="preserve"> in range(n,0,-1):</w:t>
      </w:r>
    </w:p>
    <w:p w:rsidR="005E65D7" w:rsidRDefault="00413D27">
      <w:pPr>
        <w:spacing w:before="40"/>
        <w:ind w:left="361"/>
        <w:rPr>
          <w:sz w:val="22"/>
          <w:szCs w:val="22"/>
        </w:rPr>
      </w:pPr>
      <w:proofErr w:type="gramStart"/>
      <w:r>
        <w:rPr>
          <w:sz w:val="22"/>
          <w:szCs w:val="22"/>
        </w:rPr>
        <w:t>for</w:t>
      </w:r>
      <w:proofErr w:type="gramEnd"/>
      <w:r>
        <w:rPr>
          <w:sz w:val="22"/>
          <w:szCs w:val="22"/>
        </w:rPr>
        <w:t xml:space="preserve"> j in range(</w:t>
      </w:r>
      <w:proofErr w:type="spellStart"/>
      <w:r>
        <w:rPr>
          <w:sz w:val="22"/>
          <w:szCs w:val="22"/>
        </w:rPr>
        <w:t>i</w:t>
      </w:r>
      <w:proofErr w:type="spellEnd"/>
      <w:r>
        <w:rPr>
          <w:sz w:val="22"/>
          <w:szCs w:val="22"/>
        </w:rPr>
        <w:t>):</w:t>
      </w:r>
    </w:p>
    <w:p w:rsidR="005E65D7" w:rsidRDefault="00413D27">
      <w:pPr>
        <w:spacing w:before="37"/>
        <w:ind w:left="582"/>
        <w:rPr>
          <w:sz w:val="22"/>
          <w:szCs w:val="22"/>
        </w:rPr>
      </w:pPr>
      <w:proofErr w:type="gramStart"/>
      <w:r>
        <w:rPr>
          <w:sz w:val="22"/>
          <w:szCs w:val="22"/>
        </w:rPr>
        <w:t>print(</w:t>
      </w:r>
      <w:proofErr w:type="gramEnd"/>
      <w:r>
        <w:rPr>
          <w:sz w:val="22"/>
          <w:szCs w:val="22"/>
        </w:rPr>
        <w:t>'* ', end="")</w:t>
      </w:r>
    </w:p>
    <w:p w:rsidR="005E65D7" w:rsidRDefault="00413D27">
      <w:pPr>
        <w:spacing w:before="37"/>
        <w:ind w:left="361"/>
        <w:rPr>
          <w:sz w:val="22"/>
          <w:szCs w:val="22"/>
        </w:rPr>
        <w:sectPr w:rsidR="005E65D7">
          <w:type w:val="continuous"/>
          <w:pgSz w:w="12240" w:h="15840"/>
          <w:pgMar w:top="1140" w:right="1300" w:bottom="280" w:left="1300" w:header="720" w:footer="720" w:gutter="0"/>
          <w:cols w:space="720"/>
        </w:sectPr>
      </w:pPr>
      <w:proofErr w:type="gramStart"/>
      <w:r>
        <w:rPr>
          <w:sz w:val="22"/>
          <w:szCs w:val="22"/>
        </w:rPr>
        <w:t>print(</w:t>
      </w:r>
      <w:proofErr w:type="gramEnd"/>
      <w:r>
        <w:rPr>
          <w:sz w:val="22"/>
          <w:szCs w:val="22"/>
        </w:rPr>
        <w:t>'')</w:t>
      </w:r>
    </w:p>
    <w:p w:rsidR="005E65D7" w:rsidRDefault="005E65D7">
      <w:pPr>
        <w:spacing w:before="9" w:line="160" w:lineRule="exact"/>
        <w:rPr>
          <w:sz w:val="16"/>
          <w:szCs w:val="16"/>
        </w:rPr>
        <w:sectPr w:rsidR="005E65D7">
          <w:pgSz w:w="12240" w:h="15840"/>
          <w:pgMar w:top="1140" w:right="1300" w:bottom="280" w:left="1300" w:header="710" w:footer="1139" w:gutter="0"/>
          <w:cols w:space="720"/>
        </w:sectPr>
      </w:pPr>
    </w:p>
    <w:p w:rsidR="005E65D7" w:rsidRDefault="00413D27">
      <w:pPr>
        <w:tabs>
          <w:tab w:val="left" w:pos="3360"/>
        </w:tabs>
        <w:spacing w:before="40"/>
        <w:ind w:left="140" w:right="-61"/>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spacing w:line="260" w:lineRule="exact"/>
        <w:ind w:left="140"/>
        <w:rPr>
          <w:sz w:val="24"/>
          <w:szCs w:val="24"/>
        </w:rPr>
      </w:pPr>
      <w:r>
        <w:pict>
          <v:group id="_x0000_s1043" style="position:absolute;left:0;text-align:left;margin-left:66.1pt;margin-top:13.6pt;width:479.95pt;height:114.7pt;z-index:-251651584;mso-position-horizontal-relative:page" coordorigin="1322,272" coordsize="9599,2294">
            <v:shape id="_x0000_s1054" style="position:absolute;left:1332;top:287;width:9577;height:338" coordorigin="1332,287" coordsize="9577,338" path="m1332,626r9578,l10910,287r-9578,l1332,626xe" fillcolor="#d9d9d9" stroked="f">
              <v:path arrowok="t"/>
            </v:shape>
            <v:shape id="_x0000_s1053" style="position:absolute;left:1332;top:283;width:9577;height:0" coordorigin="1332,283" coordsize="9577,0" path="m1332,283r9578,e" filled="f" strokeweight=".58pt">
              <v:path arrowok="t"/>
            </v:shape>
            <v:shape id="_x0000_s1052" style="position:absolute;left:1332;top:626;width:9577;height:317" coordorigin="1332,626" coordsize="9577,317" path="m1332,943r9578,l10910,626r-9578,l1332,943xe" fillcolor="#d9d9d9" stroked="f">
              <v:path arrowok="t"/>
            </v:shape>
            <v:shape id="_x0000_s1051" style="position:absolute;left:1332;top:943;width:9577;height:317" coordorigin="1332,943" coordsize="9577,317" path="m1332,1259r9578,l10910,943r-9578,l1332,1259xe" fillcolor="#d9d9d9" stroked="f">
              <v:path arrowok="t"/>
            </v:shape>
            <v:shape id="_x0000_s1050" style="position:absolute;left:1332;top:1259;width:9577;height:319" coordorigin="1332,1259" coordsize="9577,319" path="m1332,1579r9578,l10910,1259r-9578,l1332,1579xe" fillcolor="#d9d9d9" stroked="f">
              <v:path arrowok="t"/>
            </v:shape>
            <v:shape id="_x0000_s1049" style="position:absolute;left:1332;top:1579;width:9577;height:317" coordorigin="1332,1579" coordsize="9577,317" path="m1332,1895r9578,l10910,1579r-9578,l1332,1895xe" fillcolor="#d9d9d9" stroked="f">
              <v:path arrowok="t"/>
            </v:shape>
            <v:shape id="_x0000_s1048" style="position:absolute;left:1332;top:1895;width:9577;height:317" coordorigin="1332,1895" coordsize="9577,317" path="m1332,2212r9578,l10910,1895r-9578,l1332,2212xe" fillcolor="#d9d9d9" stroked="f">
              <v:path arrowok="t"/>
            </v:shape>
            <v:shape id="_x0000_s1047" style="position:absolute;left:1332;top:2212;width:9577;height:338" coordorigin="1332,2212" coordsize="9577,338" path="m1332,2551r9578,l10910,2212r-9578,l1332,2551xe" fillcolor="#d9d9d9" stroked="f">
              <v:path arrowok="t"/>
            </v:shape>
            <v:shape id="_x0000_s1046" style="position:absolute;left:1332;top:2555;width:9577;height:0" coordorigin="1332,2555" coordsize="9577,0" path="m1332,2555r9578,e" filled="f" strokeweight=".58pt">
              <v:path arrowok="t"/>
            </v:shape>
            <v:shape id="_x0000_s1045" style="position:absolute;left:1328;top:278;width:0;height:2282" coordorigin="1328,278" coordsize="0,2282" path="m1328,278r,2282e" filled="f" strokeweight=".58pt">
              <v:path arrowok="t"/>
            </v:shape>
            <v:shape id="_x0000_s1044" style="position:absolute;left:10915;top:278;width:0;height:2282" coordorigin="10915,278" coordsize="0,2282" path="m10915,278r,2282e" filled="f" strokeweight=".58pt">
              <v:path arrowok="t"/>
            </v:shape>
            <w10:wrap anchorx="page"/>
          </v:group>
        </w:pict>
      </w:r>
      <w:r>
        <w:rPr>
          <w:b/>
          <w:position w:val="-1"/>
          <w:sz w:val="24"/>
          <w:szCs w:val="24"/>
        </w:rPr>
        <w:t>Output:</w:t>
      </w:r>
    </w:p>
    <w:p w:rsidR="005E65D7" w:rsidRDefault="00413D27">
      <w:pPr>
        <w:tabs>
          <w:tab w:val="left" w:pos="1880"/>
        </w:tabs>
        <w:spacing w:before="40"/>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5E65D7">
      <w:pPr>
        <w:spacing w:before="3" w:line="140" w:lineRule="exact"/>
        <w:rPr>
          <w:sz w:val="14"/>
          <w:szCs w:val="14"/>
        </w:rPr>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5E65D7">
      <w:pPr>
        <w:spacing w:line="200" w:lineRule="exact"/>
      </w:pPr>
    </w:p>
    <w:p w:rsidR="005E65D7" w:rsidRDefault="00413D27">
      <w:pPr>
        <w:spacing w:before="32"/>
        <w:ind w:left="140"/>
        <w:rPr>
          <w:sz w:val="22"/>
          <w:szCs w:val="22"/>
        </w:rPr>
      </w:pPr>
      <w:r>
        <w:rPr>
          <w:b/>
          <w:sz w:val="22"/>
          <w:szCs w:val="22"/>
        </w:rPr>
        <w:t xml:space="preserve">Program 11: </w:t>
      </w:r>
      <w:r>
        <w:rPr>
          <w:sz w:val="22"/>
          <w:szCs w:val="22"/>
        </w:rPr>
        <w:t>Write a program which calculates the vowels from the given string.</w:t>
      </w:r>
    </w:p>
    <w:p w:rsidR="005E65D7" w:rsidRDefault="005E65D7">
      <w:pPr>
        <w:spacing w:before="19" w:line="240" w:lineRule="exact"/>
        <w:rPr>
          <w:sz w:val="24"/>
          <w:szCs w:val="24"/>
        </w:rPr>
      </w:pPr>
    </w:p>
    <w:p w:rsidR="005E65D7" w:rsidRDefault="00413D27">
      <w:pPr>
        <w:ind w:left="140"/>
        <w:rPr>
          <w:sz w:val="22"/>
          <w:szCs w:val="22"/>
        </w:rPr>
      </w:pPr>
      <w:r>
        <w:rPr>
          <w:b/>
          <w:sz w:val="22"/>
          <w:szCs w:val="22"/>
        </w:rPr>
        <w:t>Code:</w:t>
      </w:r>
    </w:p>
    <w:p w:rsidR="005E65D7" w:rsidRDefault="00413D27">
      <w:pPr>
        <w:spacing w:line="240" w:lineRule="exact"/>
        <w:ind w:left="140"/>
        <w:rPr>
          <w:sz w:val="22"/>
          <w:szCs w:val="22"/>
        </w:rPr>
      </w:pPr>
      <w:proofErr w:type="gramStart"/>
      <w:r>
        <w:rPr>
          <w:sz w:val="22"/>
          <w:szCs w:val="22"/>
        </w:rPr>
        <w:t>print(</w:t>
      </w:r>
      <w:proofErr w:type="gramEnd"/>
      <w:r>
        <w:rPr>
          <w:sz w:val="22"/>
          <w:szCs w:val="22"/>
        </w:rPr>
        <w:t>"This program will count total number of vowels from user defined sentence")</w:t>
      </w:r>
    </w:p>
    <w:p w:rsidR="005E65D7" w:rsidRDefault="00413D27">
      <w:pPr>
        <w:spacing w:before="40"/>
        <w:ind w:left="140"/>
        <w:rPr>
          <w:sz w:val="22"/>
          <w:szCs w:val="22"/>
        </w:rPr>
      </w:pPr>
      <w:proofErr w:type="gramStart"/>
      <w:r>
        <w:rPr>
          <w:sz w:val="22"/>
          <w:szCs w:val="22"/>
        </w:rPr>
        <w:t>string=</w:t>
      </w:r>
      <w:proofErr w:type="gramEnd"/>
      <w:r>
        <w:rPr>
          <w:sz w:val="22"/>
          <w:szCs w:val="22"/>
        </w:rPr>
        <w:t>input("Enter your string:"</w:t>
      </w:r>
      <w:r>
        <w:rPr>
          <w:sz w:val="22"/>
          <w:szCs w:val="22"/>
        </w:rPr>
        <w:t>)</w:t>
      </w:r>
    </w:p>
    <w:p w:rsidR="005E65D7" w:rsidRDefault="00413D27">
      <w:pPr>
        <w:spacing w:before="37"/>
        <w:ind w:left="140"/>
        <w:rPr>
          <w:sz w:val="22"/>
          <w:szCs w:val="22"/>
        </w:rPr>
      </w:pPr>
      <w:proofErr w:type="gramStart"/>
      <w:r>
        <w:rPr>
          <w:sz w:val="22"/>
          <w:szCs w:val="22"/>
        </w:rPr>
        <w:t>vowels=</w:t>
      </w:r>
      <w:proofErr w:type="gramEnd"/>
      <w:r>
        <w:rPr>
          <w:sz w:val="22"/>
          <w:szCs w:val="22"/>
        </w:rPr>
        <w:t>0</w:t>
      </w:r>
    </w:p>
    <w:p w:rsidR="005E65D7" w:rsidRDefault="00413D27">
      <w:pPr>
        <w:spacing w:before="37"/>
        <w:ind w:left="140"/>
        <w:rPr>
          <w:sz w:val="22"/>
          <w:szCs w:val="22"/>
        </w:rPr>
      </w:pPr>
      <w:proofErr w:type="gramStart"/>
      <w:r>
        <w:rPr>
          <w:sz w:val="22"/>
          <w:szCs w:val="22"/>
        </w:rPr>
        <w:t>for</w:t>
      </w:r>
      <w:proofErr w:type="gramEnd"/>
      <w:r>
        <w:rPr>
          <w:sz w:val="22"/>
          <w:szCs w:val="22"/>
        </w:rPr>
        <w:t xml:space="preserve"> </w:t>
      </w:r>
      <w:proofErr w:type="spellStart"/>
      <w:r>
        <w:rPr>
          <w:sz w:val="22"/>
          <w:szCs w:val="22"/>
        </w:rPr>
        <w:t>i</w:t>
      </w:r>
      <w:proofErr w:type="spellEnd"/>
      <w:r>
        <w:rPr>
          <w:sz w:val="22"/>
          <w:szCs w:val="22"/>
        </w:rPr>
        <w:t xml:space="preserve"> in string:</w:t>
      </w:r>
    </w:p>
    <w:p w:rsidR="005E65D7" w:rsidRDefault="00413D27">
      <w:pPr>
        <w:spacing w:before="37"/>
        <w:ind w:left="472"/>
        <w:rPr>
          <w:sz w:val="22"/>
          <w:szCs w:val="22"/>
        </w:rPr>
      </w:pPr>
      <w:r>
        <w:rPr>
          <w:sz w:val="22"/>
          <w:szCs w:val="22"/>
        </w:rPr>
        <w:t>if(</w:t>
      </w:r>
      <w:proofErr w:type="spellStart"/>
      <w:r>
        <w:rPr>
          <w:sz w:val="22"/>
          <w:szCs w:val="22"/>
        </w:rPr>
        <w:t>i</w:t>
      </w:r>
      <w:proofErr w:type="spellEnd"/>
      <w:r>
        <w:rPr>
          <w:sz w:val="22"/>
          <w:szCs w:val="22"/>
        </w:rPr>
        <w:t xml:space="preserve">=='a' or </w:t>
      </w:r>
      <w:proofErr w:type="spellStart"/>
      <w:r>
        <w:rPr>
          <w:sz w:val="22"/>
          <w:szCs w:val="22"/>
        </w:rPr>
        <w:t>i</w:t>
      </w:r>
      <w:proofErr w:type="spellEnd"/>
      <w:r>
        <w:rPr>
          <w:sz w:val="22"/>
          <w:szCs w:val="22"/>
        </w:rPr>
        <w:t xml:space="preserve">=='e' or </w:t>
      </w:r>
      <w:proofErr w:type="spellStart"/>
      <w:r>
        <w:rPr>
          <w:sz w:val="22"/>
          <w:szCs w:val="22"/>
        </w:rPr>
        <w:t>i</w:t>
      </w:r>
      <w:proofErr w:type="spellEnd"/>
      <w:r>
        <w:rPr>
          <w:sz w:val="22"/>
          <w:szCs w:val="22"/>
        </w:rPr>
        <w:t>=='</w:t>
      </w:r>
      <w:proofErr w:type="spellStart"/>
      <w:r>
        <w:rPr>
          <w:sz w:val="22"/>
          <w:szCs w:val="22"/>
        </w:rPr>
        <w:t>i</w:t>
      </w:r>
      <w:proofErr w:type="spellEnd"/>
      <w:r>
        <w:rPr>
          <w:sz w:val="22"/>
          <w:szCs w:val="22"/>
        </w:rPr>
        <w:t xml:space="preserve">' or </w:t>
      </w:r>
      <w:proofErr w:type="spellStart"/>
      <w:r>
        <w:rPr>
          <w:sz w:val="22"/>
          <w:szCs w:val="22"/>
        </w:rPr>
        <w:t>i</w:t>
      </w:r>
      <w:proofErr w:type="spellEnd"/>
      <w:r>
        <w:rPr>
          <w:sz w:val="22"/>
          <w:szCs w:val="22"/>
        </w:rPr>
        <w:t xml:space="preserve">=='o' or </w:t>
      </w:r>
      <w:proofErr w:type="spellStart"/>
      <w:r>
        <w:rPr>
          <w:sz w:val="22"/>
          <w:szCs w:val="22"/>
        </w:rPr>
        <w:t>i</w:t>
      </w:r>
      <w:proofErr w:type="spellEnd"/>
      <w:r>
        <w:rPr>
          <w:sz w:val="22"/>
          <w:szCs w:val="22"/>
        </w:rPr>
        <w:t xml:space="preserve">=='u' or </w:t>
      </w:r>
      <w:proofErr w:type="spellStart"/>
      <w:r>
        <w:rPr>
          <w:sz w:val="22"/>
          <w:szCs w:val="22"/>
        </w:rPr>
        <w:t>i</w:t>
      </w:r>
      <w:proofErr w:type="spellEnd"/>
      <w:r>
        <w:rPr>
          <w:sz w:val="22"/>
          <w:szCs w:val="22"/>
        </w:rPr>
        <w:t xml:space="preserve">=='A' or </w:t>
      </w:r>
      <w:proofErr w:type="spellStart"/>
      <w:r>
        <w:rPr>
          <w:sz w:val="22"/>
          <w:szCs w:val="22"/>
        </w:rPr>
        <w:t>i</w:t>
      </w:r>
      <w:proofErr w:type="spellEnd"/>
      <w:r>
        <w:rPr>
          <w:sz w:val="22"/>
          <w:szCs w:val="22"/>
        </w:rPr>
        <w:t xml:space="preserve">=='E' or </w:t>
      </w:r>
      <w:proofErr w:type="spellStart"/>
      <w:r>
        <w:rPr>
          <w:sz w:val="22"/>
          <w:szCs w:val="22"/>
        </w:rPr>
        <w:t>i</w:t>
      </w:r>
      <w:proofErr w:type="spellEnd"/>
      <w:r>
        <w:rPr>
          <w:sz w:val="22"/>
          <w:szCs w:val="22"/>
        </w:rPr>
        <w:t xml:space="preserve">=='I' or </w:t>
      </w:r>
      <w:proofErr w:type="spellStart"/>
      <w:r>
        <w:rPr>
          <w:sz w:val="22"/>
          <w:szCs w:val="22"/>
        </w:rPr>
        <w:t>i</w:t>
      </w:r>
      <w:proofErr w:type="spellEnd"/>
      <w:r>
        <w:rPr>
          <w:sz w:val="22"/>
          <w:szCs w:val="22"/>
        </w:rPr>
        <w:t xml:space="preserve">=='O' or </w:t>
      </w:r>
      <w:proofErr w:type="spellStart"/>
      <w:r>
        <w:rPr>
          <w:sz w:val="22"/>
          <w:szCs w:val="22"/>
        </w:rPr>
        <w:t>i</w:t>
      </w:r>
      <w:proofErr w:type="spellEnd"/>
      <w:r>
        <w:rPr>
          <w:sz w:val="22"/>
          <w:szCs w:val="22"/>
        </w:rPr>
        <w:t>=='U'):</w:t>
      </w:r>
    </w:p>
    <w:p w:rsidR="005E65D7" w:rsidRDefault="00413D27">
      <w:pPr>
        <w:spacing w:before="37" w:line="276" w:lineRule="auto"/>
        <w:ind w:left="140" w:right="6697" w:firstLine="662"/>
        <w:rPr>
          <w:sz w:val="22"/>
          <w:szCs w:val="22"/>
        </w:rPr>
      </w:pPr>
      <w:proofErr w:type="gramStart"/>
      <w:r>
        <w:rPr>
          <w:sz w:val="22"/>
          <w:szCs w:val="22"/>
        </w:rPr>
        <w:t>vowels=</w:t>
      </w:r>
      <w:proofErr w:type="gramEnd"/>
      <w:r>
        <w:rPr>
          <w:sz w:val="22"/>
          <w:szCs w:val="22"/>
        </w:rPr>
        <w:t>vowels+1 print("Number of vowels are:") print(vowels)</w:t>
      </w:r>
    </w:p>
    <w:p w:rsidR="005E65D7" w:rsidRDefault="005E65D7">
      <w:pPr>
        <w:spacing w:before="13" w:line="280" w:lineRule="exact"/>
        <w:rPr>
          <w:sz w:val="28"/>
          <w:szCs w:val="28"/>
        </w:rPr>
      </w:pPr>
    </w:p>
    <w:p w:rsidR="005E65D7" w:rsidRDefault="00413D27">
      <w:pPr>
        <w:ind w:left="140"/>
        <w:rPr>
          <w:sz w:val="24"/>
          <w:szCs w:val="24"/>
        </w:rPr>
        <w:sectPr w:rsidR="005E65D7">
          <w:type w:val="continuous"/>
          <w:pgSz w:w="12240" w:h="15840"/>
          <w:pgMar w:top="1140" w:right="1300" w:bottom="280" w:left="1300" w:header="720" w:footer="720" w:gutter="0"/>
          <w:cols w:space="720"/>
        </w:sectPr>
      </w:pPr>
      <w:r>
        <w:pict>
          <v:group id="_x0000_s1031" style="position:absolute;left:0;text-align:left;margin-left:66.1pt;margin-top:13.65pt;width:479.95pt;height:114.7pt;z-index:-251650560;mso-position-horizontal-relative:page" coordorigin="1322,273" coordsize="9599,2294">
            <v:shape id="_x0000_s1042" style="position:absolute;left:1332;top:289;width:9577;height:339" coordorigin="1332,289" coordsize="9577,339" path="m1332,628r9578,l10910,289r-9578,l1332,628xe" fillcolor="#d9d9d9" stroked="f">
              <v:path arrowok="t"/>
            </v:shape>
            <v:shape id="_x0000_s1041" style="position:absolute;left:1332;top:284;width:9577;height:0" coordorigin="1332,284" coordsize="9577,0" path="m1332,284r9578,e" filled="f" strokeweight=".58pt">
              <v:path arrowok="t"/>
            </v:shape>
            <v:shape id="_x0000_s1040" style="position:absolute;left:1332;top:628;width:9577;height:317" coordorigin="1332,628" coordsize="9577,317" path="m1332,944r9578,l10910,628r-9578,l1332,944xe" fillcolor="#d9d9d9" stroked="f">
              <v:path arrowok="t"/>
            </v:shape>
            <v:shape id="_x0000_s1039" style="position:absolute;left:1332;top:944;width:9577;height:319" coordorigin="1332,944" coordsize="9577,319" path="m1332,1264r9578,l10910,944r-9578,l1332,1264xe" fillcolor="#d9d9d9" stroked="f">
              <v:path arrowok="t"/>
            </v:shape>
            <v:shape id="_x0000_s1038" style="position:absolute;left:1332;top:1264;width:9577;height:317" coordorigin="1332,1264" coordsize="9577,317" path="m1332,1580r9578,l10910,1264r-9578,l1332,1580xe" fillcolor="#d9d9d9" stroked="f">
              <v:path arrowok="t"/>
            </v:shape>
            <v:shape id="_x0000_s1037" style="position:absolute;left:1332;top:1580;width:9577;height:317" coordorigin="1332,1580" coordsize="9577,317" path="m1332,1897r9578,l10910,1580r-9578,l1332,1897xe" fillcolor="#d9d9d9" stroked="f">
              <v:path arrowok="t"/>
            </v:shape>
            <v:shape id="_x0000_s1036" style="position:absolute;left:1332;top:1897;width:9577;height:317" coordorigin="1332,1897" coordsize="9577,317" path="m1332,2214r9578,l10910,1897r-9578,l1332,2214xe" fillcolor="#d9d9d9" stroked="f">
              <v:path arrowok="t"/>
            </v:shape>
            <v:shape id="_x0000_s1035" style="position:absolute;left:1332;top:2214;width:9577;height:338" coordorigin="1332,2214" coordsize="9577,338" path="m1332,2552r9578,l10910,2214r-9578,l1332,2552xe" fillcolor="#d9d9d9" stroked="f">
              <v:path arrowok="t"/>
            </v:shape>
            <v:shape id="_x0000_s1034" style="position:absolute;left:1332;top:2557;width:9577;height:0" coordorigin="1332,2557" coordsize="9577,0" path="m1332,2557r9578,e" filled="f" strokeweight=".58pt">
              <v:path arrowok="t"/>
            </v:shape>
            <v:shape id="_x0000_s1033" style="position:absolute;left:1328;top:279;width:0;height:2283" coordorigin="1328,279" coordsize="0,2283" path="m1328,279r,2283e" filled="f" strokeweight=".58pt">
              <v:path arrowok="t"/>
            </v:shape>
            <v:shape id="_x0000_s1032" style="position:absolute;left:10915;top:279;width:0;height:2283" coordorigin="10915,279" coordsize="0,2283" path="m10915,279r,2283e" filled="f" strokeweight=".58pt">
              <v:path arrowok="t"/>
            </v:shape>
            <w10:wrap anchorx="page"/>
          </v:group>
        </w:pict>
      </w:r>
      <w:r>
        <w:rPr>
          <w:b/>
          <w:sz w:val="24"/>
          <w:szCs w:val="24"/>
        </w:rPr>
        <w:t>Output:</w:t>
      </w:r>
    </w:p>
    <w:p w:rsidR="005E65D7" w:rsidRDefault="005E65D7">
      <w:pPr>
        <w:spacing w:before="9" w:line="160" w:lineRule="exact"/>
        <w:rPr>
          <w:sz w:val="16"/>
          <w:szCs w:val="16"/>
        </w:rPr>
        <w:sectPr w:rsidR="005E65D7">
          <w:pgSz w:w="12240" w:h="15840"/>
          <w:pgMar w:top="1140" w:right="1300" w:bottom="280" w:left="1300" w:header="710" w:footer="1139" w:gutter="0"/>
          <w:cols w:space="720"/>
        </w:sectPr>
      </w:pPr>
    </w:p>
    <w:p w:rsidR="005E65D7" w:rsidRDefault="00413D27">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5E65D7">
      <w:pPr>
        <w:spacing w:line="200" w:lineRule="exact"/>
      </w:pPr>
    </w:p>
    <w:p w:rsidR="005E65D7" w:rsidRDefault="005E65D7">
      <w:pPr>
        <w:spacing w:before="17" w:line="240" w:lineRule="exact"/>
        <w:rPr>
          <w:sz w:val="24"/>
          <w:szCs w:val="24"/>
        </w:rPr>
      </w:pPr>
    </w:p>
    <w:p w:rsidR="005E65D7" w:rsidRDefault="00413D27">
      <w:pPr>
        <w:spacing w:before="23" w:line="280" w:lineRule="exact"/>
        <w:ind w:left="140"/>
        <w:rPr>
          <w:rFonts w:ascii="Cambria" w:eastAsia="Cambria" w:hAnsi="Cambria" w:cs="Cambria"/>
          <w:sz w:val="26"/>
          <w:szCs w:val="26"/>
        </w:rPr>
      </w:pPr>
      <w:r>
        <w:pict>
          <v:group id="_x0000_s1028" style="position:absolute;left:0;text-align:left;margin-left:70.1pt;margin-top:.65pt;width:471.95pt;height:19.65pt;z-index:-251649536;mso-position-horizontal-relative:page" coordorigin="1402,13" coordsize="9439,393">
            <v:shape id="_x0000_s1030" style="position:absolute;left:1412;top:23;width:9419;height:372" coordorigin="1412,23" coordsize="9419,372" path="m1412,395r9419,l10831,23r-9419,l1412,395xe" fillcolor="#d9d9d9" stroked="f">
              <v:path arrowok="t"/>
            </v:shape>
            <v:shape id="_x0000_s1029" style="position:absolute;left:1412;top:400;width:9419;height:0" coordorigin="1412,400" coordsize="9419,0" path="m1412,400r9419,e" filled="f" strokeweight=".58pt">
              <v:path arrowok="t"/>
            </v:shape>
            <w10:wrap anchorx="page"/>
          </v:group>
        </w:pict>
      </w:r>
      <w:r>
        <w:rPr>
          <w:rFonts w:ascii="Cambria" w:eastAsia="Cambria" w:hAnsi="Cambria" w:cs="Cambria"/>
          <w:b/>
          <w:w w:val="99"/>
          <w:position w:val="-1"/>
          <w:sz w:val="26"/>
          <w:szCs w:val="26"/>
        </w:rPr>
        <w:t>Programming</w:t>
      </w:r>
      <w:r>
        <w:rPr>
          <w:rFonts w:ascii="Cambria" w:eastAsia="Cambria" w:hAnsi="Cambria" w:cs="Cambria"/>
          <w:b/>
          <w:position w:val="-1"/>
          <w:sz w:val="26"/>
          <w:szCs w:val="26"/>
        </w:rPr>
        <w:t xml:space="preserve"> </w:t>
      </w:r>
      <w:r>
        <w:rPr>
          <w:rFonts w:ascii="Cambria" w:eastAsia="Cambria" w:hAnsi="Cambria" w:cs="Cambria"/>
          <w:b/>
          <w:w w:val="99"/>
          <w:position w:val="-1"/>
          <w:sz w:val="26"/>
          <w:szCs w:val="26"/>
        </w:rPr>
        <w:t>Exercise</w:t>
      </w:r>
    </w:p>
    <w:p w:rsidR="005E65D7" w:rsidRDefault="005E65D7">
      <w:pPr>
        <w:spacing w:before="7" w:line="280" w:lineRule="exact"/>
        <w:rPr>
          <w:sz w:val="28"/>
          <w:szCs w:val="28"/>
        </w:rPr>
      </w:pPr>
    </w:p>
    <w:p w:rsidR="005E65D7" w:rsidRDefault="00413D27">
      <w:pPr>
        <w:spacing w:before="32"/>
        <w:ind w:left="464" w:right="103"/>
        <w:jc w:val="center"/>
        <w:rPr>
          <w:sz w:val="22"/>
          <w:szCs w:val="22"/>
        </w:rPr>
      </w:pPr>
      <w:r>
        <w:rPr>
          <w:sz w:val="22"/>
          <w:szCs w:val="22"/>
        </w:rPr>
        <w:t>1.    Write a program which solves the quadratic equation. The user will enter the value of a, b and c.</w:t>
      </w:r>
    </w:p>
    <w:p w:rsidR="005E65D7" w:rsidRDefault="00413D27">
      <w:pPr>
        <w:spacing w:before="37" w:line="276" w:lineRule="auto"/>
        <w:ind w:left="860" w:right="100"/>
        <w:jc w:val="both"/>
        <w:rPr>
          <w:sz w:val="22"/>
          <w:szCs w:val="22"/>
        </w:rPr>
      </w:pPr>
      <w:r>
        <w:rPr>
          <w:sz w:val="22"/>
          <w:szCs w:val="22"/>
        </w:rPr>
        <w:t>The program will then check the denominator that if denominator is zero o</w:t>
      </w:r>
      <w:r>
        <w:rPr>
          <w:sz w:val="22"/>
          <w:szCs w:val="22"/>
        </w:rPr>
        <w:t>r not. If its zero it can reply the equation cannot solve as there is a zero division else, it will execute the program and will generate two solutions.</w:t>
      </w:r>
    </w:p>
    <w:p w:rsidR="005E65D7" w:rsidRDefault="005E65D7">
      <w:pPr>
        <w:spacing w:before="6" w:line="240" w:lineRule="exact"/>
        <w:rPr>
          <w:sz w:val="24"/>
          <w:szCs w:val="24"/>
        </w:rPr>
      </w:pPr>
    </w:p>
    <w:p w:rsidR="005E65D7" w:rsidRDefault="00413D27">
      <w:pPr>
        <w:ind w:left="3906"/>
      </w:pPr>
      <w:r>
        <w:pict>
          <v:shape id="_x0000_i1027" type="#_x0000_t75" style="width:108.75pt;height:33.75pt">
            <v:imagedata r:id="rId18" o:title=""/>
          </v:shape>
        </w:pict>
      </w:r>
    </w:p>
    <w:p w:rsidR="005E65D7" w:rsidRDefault="005E65D7">
      <w:pPr>
        <w:spacing w:before="16" w:line="260" w:lineRule="exact"/>
        <w:rPr>
          <w:sz w:val="26"/>
          <w:szCs w:val="26"/>
        </w:rPr>
      </w:pPr>
    </w:p>
    <w:p w:rsidR="005E65D7" w:rsidRDefault="00413D27">
      <w:pPr>
        <w:spacing w:line="273" w:lineRule="auto"/>
        <w:ind w:left="860" w:right="95" w:hanging="360"/>
        <w:jc w:val="both"/>
        <w:rPr>
          <w:sz w:val="22"/>
          <w:szCs w:val="22"/>
        </w:rPr>
      </w:pPr>
      <w:r>
        <w:rPr>
          <w:sz w:val="22"/>
          <w:szCs w:val="22"/>
        </w:rPr>
        <w:t>2.    Calculate the arithmetic sequence of n numbers. The program will generate the nth term of the</w:t>
      </w:r>
      <w:r>
        <w:rPr>
          <w:sz w:val="22"/>
          <w:szCs w:val="22"/>
        </w:rPr>
        <w:t xml:space="preserve"> sequence, whereas the user will enter the first term and the common difference. The program will then ask either to continue or not, if the user will enter yes it will ask the next nth term to calculate. </w:t>
      </w:r>
      <w:r>
        <w:rPr>
          <w:b/>
          <w:sz w:val="22"/>
          <w:szCs w:val="22"/>
        </w:rPr>
        <w:t>Example</w:t>
      </w:r>
      <w:r>
        <w:rPr>
          <w:sz w:val="22"/>
          <w:szCs w:val="22"/>
        </w:rPr>
        <w:t>: you have entered the first term as 3 and common difference 6 you are interesting in 35</w:t>
      </w:r>
      <w:proofErr w:type="spellStart"/>
      <w:r>
        <w:rPr>
          <w:w w:val="99"/>
          <w:position w:val="8"/>
          <w:sz w:val="14"/>
          <w:szCs w:val="14"/>
        </w:rPr>
        <w:t>th</w:t>
      </w:r>
      <w:proofErr w:type="spellEnd"/>
      <w:r>
        <w:rPr>
          <w:w w:val="99"/>
          <w:position w:val="8"/>
          <w:sz w:val="14"/>
          <w:szCs w:val="14"/>
        </w:rPr>
        <w:t xml:space="preserve"> </w:t>
      </w:r>
      <w:r>
        <w:rPr>
          <w:sz w:val="22"/>
          <w:szCs w:val="22"/>
        </w:rPr>
        <w:t xml:space="preserve">term. So it will calculate and generate the answer as 207. Now it will again ask for you to continue if you agree it will ask next term like </w:t>
      </w:r>
      <w:proofErr w:type="gramStart"/>
      <w:r>
        <w:rPr>
          <w:sz w:val="22"/>
          <w:szCs w:val="22"/>
        </w:rPr>
        <w:t>45</w:t>
      </w:r>
      <w:proofErr w:type="spellStart"/>
      <w:r>
        <w:rPr>
          <w:w w:val="99"/>
          <w:position w:val="8"/>
          <w:sz w:val="14"/>
          <w:szCs w:val="14"/>
        </w:rPr>
        <w:t>th</w:t>
      </w:r>
      <w:proofErr w:type="spellEnd"/>
      <w:r>
        <w:rPr>
          <w:position w:val="8"/>
          <w:sz w:val="14"/>
          <w:szCs w:val="14"/>
        </w:rPr>
        <w:t xml:space="preserve">  </w:t>
      </w:r>
      <w:r>
        <w:rPr>
          <w:sz w:val="22"/>
          <w:szCs w:val="22"/>
        </w:rPr>
        <w:t>or</w:t>
      </w:r>
      <w:proofErr w:type="gramEnd"/>
      <w:r>
        <w:rPr>
          <w:sz w:val="22"/>
          <w:szCs w:val="22"/>
        </w:rPr>
        <w:t xml:space="preserve"> 96</w:t>
      </w:r>
      <w:proofErr w:type="spellStart"/>
      <w:r>
        <w:rPr>
          <w:w w:val="99"/>
          <w:position w:val="8"/>
          <w:sz w:val="14"/>
          <w:szCs w:val="14"/>
        </w:rPr>
        <w:t>th</w:t>
      </w:r>
      <w:proofErr w:type="spellEnd"/>
      <w:r>
        <w:rPr>
          <w:position w:val="8"/>
          <w:sz w:val="14"/>
          <w:szCs w:val="14"/>
        </w:rPr>
        <w:t xml:space="preserve">  </w:t>
      </w:r>
      <w:r>
        <w:rPr>
          <w:sz w:val="22"/>
          <w:szCs w:val="22"/>
        </w:rPr>
        <w:t>term to c</w:t>
      </w:r>
      <w:r>
        <w:rPr>
          <w:sz w:val="22"/>
          <w:szCs w:val="22"/>
        </w:rPr>
        <w:t>alculate.</w:t>
      </w:r>
    </w:p>
    <w:p w:rsidR="005E65D7" w:rsidRDefault="005E65D7">
      <w:pPr>
        <w:spacing w:line="240" w:lineRule="exact"/>
        <w:rPr>
          <w:sz w:val="24"/>
          <w:szCs w:val="24"/>
        </w:rPr>
      </w:pPr>
    </w:p>
    <w:p w:rsidR="005E65D7" w:rsidRDefault="00413D27">
      <w:pPr>
        <w:ind w:left="3862" w:right="3866"/>
        <w:jc w:val="center"/>
        <w:rPr>
          <w:rFonts w:ascii="Cambria Math" w:eastAsia="Cambria Math" w:hAnsi="Cambria Math" w:cs="Cambria Math"/>
          <w:sz w:val="22"/>
          <w:szCs w:val="22"/>
        </w:rPr>
      </w:pPr>
      <w:r>
        <w:rPr>
          <w:rFonts w:ascii="Cambria Math" w:eastAsia="Cambria Math" w:hAnsi="Cambria Math" w:cs="Cambria Math"/>
          <w:sz w:val="22"/>
          <w:szCs w:val="22"/>
        </w:rPr>
        <w:t>𝑎</w:t>
      </w:r>
      <w:r>
        <w:rPr>
          <w:rFonts w:ascii="Cambria Math" w:eastAsia="Cambria Math" w:hAnsi="Cambria Math" w:cs="Cambria Math"/>
          <w:position w:val="-5"/>
          <w:sz w:val="16"/>
          <w:szCs w:val="16"/>
        </w:rPr>
        <w:t/>
      </w:r>
      <w:proofErr w:type="gramStart"/>
      <w:r>
        <w:rPr>
          <w:rFonts w:ascii="Cambria Math" w:eastAsia="Cambria Math" w:hAnsi="Cambria Math" w:cs="Cambria Math"/>
          <w:position w:val="-5"/>
          <w:sz w:val="16"/>
          <w:szCs w:val="16"/>
        </w:rPr>
        <w:t/>
      </w:r>
      <w:r>
        <w:rPr>
          <w:rFonts w:ascii="Cambria Math" w:eastAsia="Cambria Math" w:hAnsi="Cambria Math" w:cs="Cambria Math"/>
          <w:position w:val="-5"/>
          <w:sz w:val="16"/>
          <w:szCs w:val="16"/>
        </w:rPr>
        <w:t xml:space="preserve">  </w:t>
      </w:r>
      <w:r>
        <w:rPr>
          <w:rFonts w:ascii="Cambria Math" w:eastAsia="Cambria Math" w:hAnsi="Cambria Math" w:cs="Cambria Math"/>
          <w:sz w:val="22"/>
          <w:szCs w:val="22"/>
        </w:rPr>
        <w:t>=</w:t>
      </w:r>
      <w:proofErr w:type="gramEnd"/>
      <w:r>
        <w:rPr>
          <w:rFonts w:ascii="Cambria Math" w:eastAsia="Cambria Math" w:hAnsi="Cambria Math" w:cs="Cambria Math"/>
          <w:sz w:val="22"/>
          <w:szCs w:val="22"/>
        </w:rPr>
        <w:t xml:space="preserve"> </w:t>
      </w:r>
      <w:r>
        <w:rPr>
          <w:rFonts w:ascii="Cambria Math" w:eastAsia="Cambria Math" w:hAnsi="Cambria Math" w:cs="Cambria Math"/>
          <w:sz w:val="22"/>
          <w:szCs w:val="22"/>
        </w:rPr>
        <w:t>𝑎</w:t>
      </w:r>
      <w:r>
        <w:rPr>
          <w:rFonts w:ascii="Cambria Math" w:eastAsia="Cambria Math" w:hAnsi="Cambria Math" w:cs="Cambria Math"/>
          <w:position w:val="-5"/>
          <w:sz w:val="16"/>
          <w:szCs w:val="16"/>
        </w:rPr>
        <w:t xml:space="preserve">1  </w:t>
      </w:r>
      <w:r>
        <w:rPr>
          <w:rFonts w:ascii="Cambria Math" w:eastAsia="Cambria Math" w:hAnsi="Cambria Math" w:cs="Cambria Math"/>
          <w:sz w:val="22"/>
          <w:szCs w:val="22"/>
        </w:rPr>
        <w:t xml:space="preserve">+ </w:t>
      </w:r>
      <w:r>
        <w:rPr>
          <w:rFonts w:ascii="Cambria Math" w:eastAsia="Cambria Math" w:hAnsi="Cambria Math" w:cs="Cambria Math"/>
          <w:position w:val="1"/>
          <w:sz w:val="22"/>
          <w:szCs w:val="22"/>
        </w:rPr>
        <w:t>(</w:t>
      </w:r>
      <w:r>
        <w:rPr>
          <w:rFonts w:ascii="Cambria Math" w:eastAsia="Cambria Math" w:hAnsi="Cambria Math" w:cs="Cambria Math"/>
          <w:sz w:val="22"/>
          <w:szCs w:val="22"/>
        </w:rPr>
        <w:t>𝑛</w:t>
      </w:r>
      <w:r>
        <w:rPr>
          <w:rFonts w:ascii="Cambria Math" w:eastAsia="Cambria Math" w:hAnsi="Cambria Math" w:cs="Cambria Math"/>
          <w:sz w:val="22"/>
          <w:szCs w:val="22"/>
        </w:rPr>
        <w:t xml:space="preserve"> − 1</w:t>
      </w:r>
      <w:r>
        <w:rPr>
          <w:rFonts w:ascii="Cambria Math" w:eastAsia="Cambria Math" w:hAnsi="Cambria Math" w:cs="Cambria Math"/>
          <w:position w:val="1"/>
          <w:sz w:val="22"/>
          <w:szCs w:val="22"/>
        </w:rPr>
        <w:t>)</w:t>
      </w:r>
      <w:r>
        <w:rPr>
          <w:rFonts w:ascii="Cambria Math" w:eastAsia="Cambria Math" w:hAnsi="Cambria Math" w:cs="Cambria Math"/>
          <w:sz w:val="22"/>
          <w:szCs w:val="22"/>
        </w:rPr>
        <w:t>𝑑</w:t>
      </w:r>
    </w:p>
    <w:p w:rsidR="005E65D7" w:rsidRDefault="005E65D7">
      <w:pPr>
        <w:spacing w:before="15" w:line="220" w:lineRule="exact"/>
        <w:rPr>
          <w:sz w:val="22"/>
          <w:szCs w:val="22"/>
        </w:rPr>
      </w:pPr>
    </w:p>
    <w:p w:rsidR="005E65D7" w:rsidRDefault="00413D27">
      <w:pPr>
        <w:spacing w:line="275" w:lineRule="auto"/>
        <w:ind w:left="860" w:right="98" w:hanging="360"/>
        <w:jc w:val="both"/>
        <w:rPr>
          <w:sz w:val="22"/>
          <w:szCs w:val="22"/>
        </w:rPr>
      </w:pPr>
      <w:r>
        <w:rPr>
          <w:sz w:val="22"/>
          <w:szCs w:val="22"/>
        </w:rPr>
        <w:t>3.    Write a program which will check either the giving string is Palindrome or not. Palindrome is a string when we reverse the string it will generate the original string. Example CIVIC, MOM, 010,</w:t>
      </w:r>
    </w:p>
    <w:p w:rsidR="005E65D7" w:rsidRDefault="00413D27">
      <w:pPr>
        <w:spacing w:before="4" w:line="275" w:lineRule="auto"/>
        <w:ind w:left="860" w:right="113"/>
        <w:jc w:val="both"/>
        <w:rPr>
          <w:sz w:val="22"/>
          <w:szCs w:val="22"/>
        </w:rPr>
      </w:pPr>
      <w:r>
        <w:rPr>
          <w:sz w:val="22"/>
          <w:szCs w:val="22"/>
        </w:rPr>
        <w:t>1001, etc. So if yo</w:t>
      </w:r>
      <w:r>
        <w:rPr>
          <w:sz w:val="22"/>
          <w:szCs w:val="22"/>
        </w:rPr>
        <w:t>u enter the word which is Palindrome it will say yes your string is Palindrome otherwise it will generate sorry message.</w:t>
      </w:r>
    </w:p>
    <w:p w:rsidR="005E65D7" w:rsidRDefault="005E65D7">
      <w:pPr>
        <w:spacing w:before="1" w:line="240" w:lineRule="exact"/>
        <w:rPr>
          <w:sz w:val="24"/>
          <w:szCs w:val="24"/>
        </w:rPr>
      </w:pPr>
    </w:p>
    <w:p w:rsidR="005E65D7" w:rsidRDefault="00413D27">
      <w:pPr>
        <w:spacing w:line="276" w:lineRule="auto"/>
        <w:ind w:left="500" w:right="99"/>
        <w:jc w:val="both"/>
        <w:rPr>
          <w:sz w:val="22"/>
          <w:szCs w:val="22"/>
        </w:rPr>
      </w:pPr>
      <w:r>
        <w:rPr>
          <w:i/>
          <w:sz w:val="22"/>
          <w:szCs w:val="22"/>
        </w:rPr>
        <w:t xml:space="preserve">[Hint: As user may enter upper or lower case, so you may use </w:t>
      </w:r>
      <w:proofErr w:type="spellStart"/>
      <w:proofErr w:type="gramStart"/>
      <w:r>
        <w:rPr>
          <w:i/>
          <w:sz w:val="22"/>
          <w:szCs w:val="22"/>
        </w:rPr>
        <w:t>myString.casefold</w:t>
      </w:r>
      <w:proofErr w:type="spellEnd"/>
      <w:r>
        <w:rPr>
          <w:i/>
          <w:sz w:val="22"/>
          <w:szCs w:val="22"/>
        </w:rPr>
        <w:t>(</w:t>
      </w:r>
      <w:proofErr w:type="gramEnd"/>
      <w:r>
        <w:rPr>
          <w:i/>
          <w:sz w:val="22"/>
          <w:szCs w:val="22"/>
        </w:rPr>
        <w:t xml:space="preserve">). A </w:t>
      </w:r>
      <w:proofErr w:type="spellStart"/>
      <w:proofErr w:type="gramStart"/>
      <w:r>
        <w:rPr>
          <w:i/>
          <w:sz w:val="22"/>
          <w:szCs w:val="22"/>
        </w:rPr>
        <w:t>casefold</w:t>
      </w:r>
      <w:proofErr w:type="spellEnd"/>
      <w:r>
        <w:rPr>
          <w:i/>
          <w:sz w:val="22"/>
          <w:szCs w:val="22"/>
        </w:rPr>
        <w:t>(</w:t>
      </w:r>
      <w:proofErr w:type="gramEnd"/>
      <w:r>
        <w:rPr>
          <w:i/>
          <w:sz w:val="22"/>
          <w:szCs w:val="22"/>
        </w:rPr>
        <w:t>) will remove all the upper and lower cas</w:t>
      </w:r>
      <w:r>
        <w:rPr>
          <w:i/>
          <w:sz w:val="22"/>
          <w:szCs w:val="22"/>
        </w:rPr>
        <w:t xml:space="preserve">e problems. To generate the reverse of string you can use </w:t>
      </w:r>
      <w:proofErr w:type="gramStart"/>
      <w:r>
        <w:rPr>
          <w:i/>
          <w:sz w:val="22"/>
          <w:szCs w:val="22"/>
        </w:rPr>
        <w:t>reversed(</w:t>
      </w:r>
      <w:proofErr w:type="gramEnd"/>
      <w:r>
        <w:rPr>
          <w:i/>
          <w:sz w:val="22"/>
          <w:szCs w:val="22"/>
        </w:rPr>
        <w:t>) function on your string.]</w:t>
      </w:r>
    </w:p>
    <w:p w:rsidR="005E65D7" w:rsidRDefault="005E65D7">
      <w:pPr>
        <w:spacing w:line="240" w:lineRule="exact"/>
        <w:rPr>
          <w:sz w:val="24"/>
          <w:szCs w:val="24"/>
        </w:rPr>
      </w:pPr>
    </w:p>
    <w:p w:rsidR="005E65D7" w:rsidRDefault="00413D27">
      <w:pPr>
        <w:spacing w:line="275" w:lineRule="auto"/>
        <w:ind w:left="860" w:right="98" w:hanging="360"/>
        <w:jc w:val="both"/>
        <w:rPr>
          <w:sz w:val="22"/>
          <w:szCs w:val="22"/>
        </w:rPr>
      </w:pPr>
      <w:r>
        <w:rPr>
          <w:sz w:val="22"/>
          <w:szCs w:val="22"/>
        </w:rPr>
        <w:t>4.    Write a program which will collect your name, your father’s name, your roll number and your</w:t>
      </w:r>
      <w:r>
        <w:rPr>
          <w:sz w:val="22"/>
          <w:szCs w:val="22"/>
        </w:rPr>
        <w:t xml:space="preserve"> subjects (5 Subjects with name and numbers). At the end it will generate a result with your name, your father’s name, your details subjects, marks you have obtained with total marks with grade and percentage.</w:t>
      </w:r>
    </w:p>
    <w:p w:rsidR="005E65D7" w:rsidRDefault="005E65D7">
      <w:pPr>
        <w:spacing w:before="4" w:line="240" w:lineRule="exact"/>
        <w:rPr>
          <w:sz w:val="24"/>
          <w:szCs w:val="24"/>
        </w:rPr>
      </w:pPr>
    </w:p>
    <w:p w:rsidR="005E65D7" w:rsidRDefault="00413D27">
      <w:pPr>
        <w:ind w:left="500" w:right="3634"/>
        <w:jc w:val="both"/>
        <w:rPr>
          <w:sz w:val="22"/>
          <w:szCs w:val="22"/>
        </w:rPr>
      </w:pPr>
      <w:r>
        <w:rPr>
          <w:i/>
          <w:sz w:val="22"/>
          <w:szCs w:val="22"/>
        </w:rPr>
        <w:t>[Hint: Your creativity and analysis approach will be checked]</w:t>
      </w:r>
    </w:p>
    <w:p w:rsidR="005E65D7" w:rsidRDefault="005E65D7">
      <w:pPr>
        <w:spacing w:before="17" w:line="260" w:lineRule="exact"/>
        <w:rPr>
          <w:sz w:val="26"/>
          <w:szCs w:val="26"/>
        </w:rPr>
      </w:pPr>
    </w:p>
    <w:p w:rsidR="005E65D7" w:rsidRDefault="00413D27">
      <w:pPr>
        <w:spacing w:line="275" w:lineRule="auto"/>
        <w:ind w:left="860" w:right="98" w:hanging="360"/>
        <w:jc w:val="both"/>
        <w:rPr>
          <w:sz w:val="22"/>
          <w:szCs w:val="22"/>
        </w:rPr>
      </w:pPr>
      <w:r>
        <w:rPr>
          <w:sz w:val="22"/>
          <w:szCs w:val="22"/>
        </w:rPr>
        <w:t>5.    Generate a table from initial value to final, depending upon the user starting and ending range in matrix form such as:</w:t>
      </w:r>
    </w:p>
    <w:p w:rsidR="005E65D7" w:rsidRDefault="005E65D7">
      <w:pPr>
        <w:spacing w:before="14" w:line="280" w:lineRule="exact"/>
        <w:rPr>
          <w:sz w:val="28"/>
          <w:szCs w:val="28"/>
        </w:rPr>
      </w:pPr>
    </w:p>
    <w:p w:rsidR="005E65D7" w:rsidRDefault="00413D27">
      <w:pPr>
        <w:ind w:left="4468" w:right="4106"/>
        <w:jc w:val="center"/>
        <w:rPr>
          <w:sz w:val="22"/>
          <w:szCs w:val="22"/>
        </w:rPr>
      </w:pPr>
      <w:proofErr w:type="gramStart"/>
      <w:r>
        <w:rPr>
          <w:sz w:val="22"/>
          <w:szCs w:val="22"/>
        </w:rPr>
        <w:t>1  2</w:t>
      </w:r>
      <w:proofErr w:type="gramEnd"/>
      <w:r>
        <w:rPr>
          <w:sz w:val="22"/>
          <w:szCs w:val="22"/>
        </w:rPr>
        <w:t xml:space="preserve">  3  4  5</w:t>
      </w:r>
    </w:p>
    <w:p w:rsidR="005E65D7" w:rsidRDefault="00413D27">
      <w:pPr>
        <w:spacing w:line="240" w:lineRule="exact"/>
        <w:ind w:left="4470" w:right="4050"/>
        <w:jc w:val="center"/>
        <w:rPr>
          <w:sz w:val="22"/>
          <w:szCs w:val="22"/>
        </w:rPr>
      </w:pPr>
      <w:proofErr w:type="gramStart"/>
      <w:r>
        <w:rPr>
          <w:sz w:val="22"/>
          <w:szCs w:val="22"/>
        </w:rPr>
        <w:t>2  4</w:t>
      </w:r>
      <w:proofErr w:type="gramEnd"/>
      <w:r>
        <w:rPr>
          <w:sz w:val="22"/>
          <w:szCs w:val="22"/>
        </w:rPr>
        <w:t xml:space="preserve">  6  8 10</w:t>
      </w:r>
    </w:p>
    <w:p w:rsidR="005E65D7" w:rsidRDefault="00413D27">
      <w:pPr>
        <w:spacing w:line="240" w:lineRule="exact"/>
        <w:ind w:left="4470" w:right="3995"/>
        <w:jc w:val="center"/>
        <w:rPr>
          <w:sz w:val="22"/>
          <w:szCs w:val="22"/>
        </w:rPr>
      </w:pPr>
      <w:proofErr w:type="gramStart"/>
      <w:r>
        <w:rPr>
          <w:sz w:val="22"/>
          <w:szCs w:val="22"/>
        </w:rPr>
        <w:t>3  6</w:t>
      </w:r>
      <w:proofErr w:type="gramEnd"/>
      <w:r>
        <w:rPr>
          <w:sz w:val="22"/>
          <w:szCs w:val="22"/>
        </w:rPr>
        <w:t xml:space="preserve">  9 12 15</w:t>
      </w:r>
    </w:p>
    <w:p w:rsidR="005E65D7" w:rsidRDefault="00413D27">
      <w:pPr>
        <w:spacing w:before="1"/>
        <w:ind w:left="4441" w:right="3969"/>
        <w:jc w:val="center"/>
        <w:rPr>
          <w:sz w:val="22"/>
          <w:szCs w:val="22"/>
        </w:rPr>
      </w:pPr>
      <w:proofErr w:type="gramStart"/>
      <w:r>
        <w:rPr>
          <w:sz w:val="22"/>
          <w:szCs w:val="22"/>
        </w:rPr>
        <w:t>4  8</w:t>
      </w:r>
      <w:proofErr w:type="gramEnd"/>
      <w:r>
        <w:rPr>
          <w:sz w:val="22"/>
          <w:szCs w:val="22"/>
        </w:rPr>
        <w:t xml:space="preserve"> 12 16 20</w:t>
      </w:r>
    </w:p>
    <w:p w:rsidR="005E65D7" w:rsidRDefault="00413D27">
      <w:pPr>
        <w:spacing w:line="240" w:lineRule="exact"/>
        <w:ind w:left="4441" w:right="3914"/>
        <w:jc w:val="center"/>
        <w:rPr>
          <w:sz w:val="22"/>
          <w:szCs w:val="22"/>
        </w:rPr>
        <w:sectPr w:rsidR="005E65D7">
          <w:type w:val="continuous"/>
          <w:pgSz w:w="12240" w:h="15840"/>
          <w:pgMar w:top="1140" w:right="1300" w:bottom="280" w:left="1300" w:header="720" w:footer="720" w:gutter="0"/>
          <w:cols w:space="720"/>
        </w:sectPr>
      </w:pPr>
      <w:r>
        <w:rPr>
          <w:sz w:val="22"/>
          <w:szCs w:val="22"/>
        </w:rPr>
        <w:t>5 10 15 20 25</w:t>
      </w:r>
    </w:p>
    <w:p w:rsidR="005E65D7" w:rsidRDefault="005E65D7">
      <w:pPr>
        <w:spacing w:before="9" w:line="160" w:lineRule="exact"/>
        <w:rPr>
          <w:sz w:val="16"/>
          <w:szCs w:val="16"/>
        </w:rPr>
        <w:sectPr w:rsidR="005E65D7">
          <w:pgSz w:w="12240" w:h="15840"/>
          <w:pgMar w:top="1140" w:right="1300" w:bottom="280" w:left="1300" w:header="710" w:footer="1139" w:gutter="0"/>
          <w:cols w:space="720"/>
        </w:sectPr>
      </w:pPr>
    </w:p>
    <w:p w:rsidR="005E65D7" w:rsidRDefault="00413D27">
      <w:pPr>
        <w:tabs>
          <w:tab w:val="left" w:pos="3360"/>
        </w:tabs>
        <w:spacing w:before="40" w:line="180" w:lineRule="exact"/>
        <w:ind w:left="140" w:right="-44"/>
        <w:rPr>
          <w:sz w:val="16"/>
          <w:szCs w:val="16"/>
        </w:rPr>
      </w:pPr>
      <w:r>
        <w:rPr>
          <w:b/>
          <w:color w:val="76923B"/>
          <w:sz w:val="16"/>
          <w:szCs w:val="16"/>
        </w:rPr>
        <w:lastRenderedPageBreak/>
        <w:t xml:space="preserve">Student Name: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880"/>
        </w:tabs>
        <w:spacing w:before="40" w:line="180" w:lineRule="exact"/>
        <w:ind w:right="-44"/>
        <w:rPr>
          <w:sz w:val="16"/>
          <w:szCs w:val="16"/>
        </w:rPr>
      </w:pPr>
      <w:r>
        <w:br w:type="column"/>
      </w:r>
      <w:r>
        <w:rPr>
          <w:b/>
          <w:color w:val="76923B"/>
          <w:sz w:val="16"/>
          <w:szCs w:val="16"/>
        </w:rPr>
        <w:lastRenderedPageBreak/>
        <w:t xml:space="preserve">Roll No: </w:t>
      </w:r>
      <w:r>
        <w:rPr>
          <w:b/>
          <w:color w:val="76923B"/>
          <w:sz w:val="16"/>
          <w:szCs w:val="16"/>
          <w:u w:val="single" w:color="76923B"/>
        </w:rPr>
        <w:t xml:space="preserve"> </w:t>
      </w:r>
      <w:r>
        <w:rPr>
          <w:b/>
          <w:color w:val="76923B"/>
          <w:sz w:val="16"/>
          <w:szCs w:val="16"/>
          <w:u w:val="single" w:color="76923B"/>
        </w:rPr>
        <w:tab/>
      </w:r>
    </w:p>
    <w:p w:rsidR="005E65D7" w:rsidRDefault="00413D27">
      <w:pPr>
        <w:tabs>
          <w:tab w:val="left" w:pos="1700"/>
        </w:tabs>
        <w:spacing w:before="40" w:line="180" w:lineRule="exact"/>
        <w:rPr>
          <w:sz w:val="16"/>
          <w:szCs w:val="16"/>
        </w:rPr>
        <w:sectPr w:rsidR="005E65D7">
          <w:type w:val="continuous"/>
          <w:pgSz w:w="12240" w:h="15840"/>
          <w:pgMar w:top="1140" w:right="1300" w:bottom="280" w:left="1300" w:header="720" w:footer="720" w:gutter="0"/>
          <w:cols w:num="3" w:space="720" w:equalWidth="0">
            <w:col w:w="3366" w:space="507"/>
            <w:col w:w="1894" w:space="2024"/>
            <w:col w:w="1849"/>
          </w:cols>
        </w:sectPr>
      </w:pPr>
      <w:r>
        <w:br w:type="column"/>
      </w:r>
      <w:r>
        <w:rPr>
          <w:b/>
          <w:color w:val="76923B"/>
          <w:sz w:val="16"/>
          <w:szCs w:val="16"/>
        </w:rPr>
        <w:lastRenderedPageBreak/>
        <w:t xml:space="preserve">Section: </w:t>
      </w:r>
      <w:r>
        <w:rPr>
          <w:b/>
          <w:color w:val="76923B"/>
          <w:sz w:val="16"/>
          <w:szCs w:val="16"/>
          <w:u w:val="single" w:color="76923B"/>
        </w:rPr>
        <w:t xml:space="preserve"> </w:t>
      </w:r>
      <w:r>
        <w:rPr>
          <w:b/>
          <w:color w:val="76923B"/>
          <w:sz w:val="16"/>
          <w:szCs w:val="16"/>
          <w:u w:val="single" w:color="76923B"/>
        </w:rPr>
        <w:tab/>
      </w:r>
    </w:p>
    <w:p w:rsidR="005E65D7" w:rsidRDefault="00413D27">
      <w:pPr>
        <w:spacing w:line="240" w:lineRule="exact"/>
        <w:ind w:left="500"/>
        <w:rPr>
          <w:sz w:val="22"/>
          <w:szCs w:val="22"/>
        </w:rPr>
      </w:pPr>
      <w:r>
        <w:rPr>
          <w:sz w:val="22"/>
          <w:szCs w:val="22"/>
        </w:rPr>
        <w:lastRenderedPageBreak/>
        <w:t>6.    Write a program which will add two square matrices.</w:t>
      </w:r>
    </w:p>
    <w:p w:rsidR="005E65D7" w:rsidRDefault="00413D27">
      <w:pPr>
        <w:spacing w:before="37"/>
        <w:ind w:left="500"/>
        <w:rPr>
          <w:sz w:val="22"/>
          <w:szCs w:val="22"/>
        </w:rPr>
      </w:pPr>
      <w:r>
        <w:rPr>
          <w:sz w:val="22"/>
          <w:szCs w:val="22"/>
        </w:rPr>
        <w:t>7.    Write a program which will multiply two square matrices.</w:t>
      </w:r>
    </w:p>
    <w:p w:rsidR="005E65D7" w:rsidRDefault="005E65D7">
      <w:pPr>
        <w:spacing w:before="20" w:line="260" w:lineRule="exact"/>
        <w:rPr>
          <w:sz w:val="26"/>
          <w:szCs w:val="26"/>
        </w:rPr>
      </w:pPr>
    </w:p>
    <w:p w:rsidR="005E65D7" w:rsidRDefault="00413D27">
      <w:pPr>
        <w:ind w:left="500"/>
        <w:rPr>
          <w:sz w:val="22"/>
          <w:szCs w:val="22"/>
        </w:rPr>
      </w:pPr>
      <w:r>
        <w:rPr>
          <w:i/>
          <w:sz w:val="22"/>
          <w:szCs w:val="22"/>
        </w:rPr>
        <w:t>[Hint: The following operation will be helpful for you when multiplying matrices.</w:t>
      </w:r>
    </w:p>
    <w:p w:rsidR="005E65D7" w:rsidRDefault="005E65D7">
      <w:pPr>
        <w:spacing w:before="3" w:line="280" w:lineRule="exact"/>
        <w:rPr>
          <w:sz w:val="28"/>
          <w:szCs w:val="28"/>
        </w:rPr>
      </w:pPr>
    </w:p>
    <w:p w:rsidR="005E65D7" w:rsidRDefault="00413D27">
      <w:pPr>
        <w:ind w:left="2271"/>
      </w:pPr>
      <w:r>
        <w:pict>
          <v:shape id="_x0000_i1028" type="#_x0000_t75" style="width:272.25pt;height:112.5pt">
            <v:imagedata r:id="rId19" o:title=""/>
          </v:shape>
        </w:pict>
      </w:r>
    </w:p>
    <w:sectPr w:rsidR="005E65D7">
      <w:type w:val="continuous"/>
      <w:pgSz w:w="12240" w:h="15840"/>
      <w:pgMar w:top="1140" w:right="1300" w:bottom="280" w:left="13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D27" w:rsidRDefault="00413D27">
      <w:r>
        <w:separator/>
      </w:r>
    </w:p>
  </w:endnote>
  <w:endnote w:type="continuationSeparator" w:id="0">
    <w:p w:rsidR="00413D27" w:rsidRDefault="0041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25F" w:rsidRDefault="00DD32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D7" w:rsidRDefault="00413D27">
    <w:pPr>
      <w:spacing w:line="200" w:lineRule="exact"/>
    </w:pPr>
    <w:r>
      <w:pict>
        <v:group id="_x0000_s2076" style="position:absolute;margin-left:71.75pt;margin-top:725.05pt;width:470.2pt;height:20.5pt;z-index:-251662848;mso-position-horizontal-relative:page;mso-position-vertical-relative:page" coordorigin="1435,14501" coordsize="9404,410">
          <v:shape id="_x0000_s2084" style="position:absolute;left:9866;top:14539;width:936;height:362" coordorigin="9866,14539" coordsize="936,362" path="m9866,14901r936,l10802,14539r-936,l9866,14901xe" fillcolor="#8db3e1" stroked="f">
            <v:path arrowok="t"/>
          </v:shape>
          <v:shape id="_x0000_s2083" style="position:absolute;left:9981;top:14611;width:706;height:218" coordorigin="9981,14611" coordsize="706,218" path="m9981,14829r706,l10687,14611r-706,l9981,14829xe" fillcolor="#8db3e1" stroked="f">
            <v:path arrowok="t"/>
          </v:shape>
          <v:shape id="_x0000_s2082" style="position:absolute;left:1440;top:14534;width:8425;height:0" coordorigin="1440,14534" coordsize="8425,0" path="m1440,14534r8426,e" filled="f" strokeweight=".20464mm">
            <v:path arrowok="t"/>
          </v:shape>
          <v:shape id="_x0000_s2081" style="position:absolute;left:9866;top:14538;width:10;height:74" coordorigin="9866,14538" coordsize="10,74" path="m9866,14612r10,l9876,14538r-10,l9866,14612xe" fillcolor="#8db3e1" stroked="f">
            <v:path arrowok="t"/>
          </v:shape>
          <v:shape id="_x0000_s2080" style="position:absolute;left:9866;top:14528;width:10;height:12" coordorigin="9866,14528" coordsize="10,12" path="m9866,14540r10,l9876,14528r-10,l9866,14540xe" fillcolor="#c0504d" stroked="f">
            <v:path arrowok="t"/>
          </v:shape>
          <v:shape id="_x0000_s2079" style="position:absolute;left:9876;top:14534;width:926;height:0" coordorigin="9876,14534" coordsize="926,0" path="m9876,14534r926,e" filled="f" strokecolor="#c0504d" strokeweight=".20464mm">
            <v:path arrowok="t"/>
          </v:shape>
          <v:shape id="_x0000_s2078" style="position:absolute;left:9876;top:14575;width:926;height:0" coordorigin="9876,14575" coordsize="926,0" path="m9876,14575r926,e" filled="f" strokecolor="#8db3e1" strokeweight="3.7pt">
            <v:path arrowok="t"/>
          </v:shape>
          <v:shape id="_x0000_s2077"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75" type="#_x0000_t202" style="position:absolute;margin-left:76.8pt;margin-top:731.3pt;width:141.45pt;height:11pt;z-index:-251661824;mso-position-horizontal-relative:page;mso-position-vertical-relative:page" filled="f" stroked="f">
          <v:textbox inset="0,0,0,0">
            <w:txbxContent>
              <w:p w:rsidR="005E65D7" w:rsidRDefault="005E65D7">
                <w:pPr>
                  <w:spacing w:line="200" w:lineRule="exact"/>
                  <w:ind w:left="20" w:right="-27"/>
                  <w:rPr>
                    <w:rFonts w:ascii="Calibri" w:eastAsia="Calibri" w:hAnsi="Calibri" w:cs="Calibri"/>
                    <w:sz w:val="18"/>
                    <w:szCs w:val="18"/>
                  </w:rPr>
                </w:pPr>
              </w:p>
            </w:txbxContent>
          </v:textbox>
          <w10:wrap anchorx="page" anchory="page"/>
        </v:shape>
      </w:pict>
    </w:r>
    <w:r>
      <w:pict>
        <v:shape id="_x0000_s2074" type="#_x0000_t202" style="position:absolute;margin-left:287.65pt;margin-top:731.3pt;width:196.5pt;height:11pt;z-index:-251660800;mso-position-horizontal-relative:page;mso-position-vertical-relative:page" filled="f" stroked="f">
          <v:textbox inset="0,0,0,0">
            <w:txbxContent>
              <w:p w:rsidR="005E65D7" w:rsidRDefault="00413D27">
                <w:pPr>
                  <w:spacing w:line="200" w:lineRule="exact"/>
                  <w:ind w:left="20" w:right="-27"/>
                  <w:rPr>
                    <w:rFonts w:ascii="Calibri" w:eastAsia="Calibri" w:hAnsi="Calibri" w:cs="Calibri"/>
                    <w:sz w:val="18"/>
                    <w:szCs w:val="18"/>
                  </w:rPr>
                </w:pPr>
                <w:r>
                  <w:rPr>
                    <w:rFonts w:ascii="Calibri" w:eastAsia="Calibri" w:hAnsi="Calibri" w:cs="Calibri"/>
                    <w:sz w:val="18"/>
                    <w:szCs w:val="18"/>
                  </w:rPr>
                  <w:t>Programming Fundamentals</w:t>
                </w:r>
              </w:p>
            </w:txbxContent>
          </v:textbox>
          <w10:wrap anchorx="page" anchory="page"/>
        </v:shape>
      </w:pict>
    </w:r>
    <w:r>
      <w:pict>
        <v:shape id="_x0000_s2073" type="#_x0000_t202" style="position:absolute;margin-left:497.05pt;margin-top:731.3pt;width:8.55pt;height:11pt;z-index:-251659776;mso-position-horizontal-relative:page;mso-position-vertical-relative:page" filled="f" stroked="f">
          <v:textbox inset="0,0,0,0">
            <w:txbxContent>
              <w:p w:rsidR="005E65D7" w:rsidRDefault="00413D27">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DD325F">
                  <w:rPr>
                    <w:rFonts w:ascii="Calibri" w:eastAsia="Calibri" w:hAnsi="Calibri" w:cs="Calibri"/>
                    <w:noProof/>
                    <w:color w:val="FFFFFF"/>
                    <w:sz w:val="18"/>
                    <w:szCs w:val="18"/>
                  </w:rPr>
                  <w:t>5</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25F" w:rsidRDefault="00DD325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D7" w:rsidRDefault="00413D27">
    <w:pPr>
      <w:spacing w:line="200" w:lineRule="exact"/>
    </w:pPr>
    <w:r>
      <w:pict>
        <v:group id="_x0000_s2064" style="position:absolute;margin-left:71.75pt;margin-top:725.05pt;width:470.2pt;height:20.5pt;z-index:-251658752;mso-position-horizontal-relative:page;mso-position-vertical-relative:page" coordorigin="1435,14501" coordsize="9404,410">
          <v:shape id="_x0000_s2072" style="position:absolute;left:9866;top:14539;width:936;height:362" coordorigin="9866,14539" coordsize="936,362" path="m9866,14901r936,l10802,14539r-936,l9866,14901xe" fillcolor="#8db3e1" stroked="f">
            <v:path arrowok="t"/>
          </v:shape>
          <v:shape id="_x0000_s2071" style="position:absolute;left:9981;top:14611;width:706;height:218" coordorigin="9981,14611" coordsize="706,218" path="m9981,14829r706,l10687,14611r-706,l9981,14829xe" fillcolor="#8db3e1" stroked="f">
            <v:path arrowok="t"/>
          </v:shape>
          <v:shape id="_x0000_s2070" style="position:absolute;left:1440;top:14534;width:8425;height:0" coordorigin="1440,14534" coordsize="8425,0" path="m1440,14534r8426,e" filled="f" strokeweight=".20464mm">
            <v:path arrowok="t"/>
          </v:shape>
          <v:shape id="_x0000_s2069" style="position:absolute;left:9866;top:14538;width:10;height:74" coordorigin="9866,14538" coordsize="10,74" path="m9866,14612r10,l9876,14538r-10,l9866,14612xe" fillcolor="#8db3e1" stroked="f">
            <v:path arrowok="t"/>
          </v:shape>
          <v:shape id="_x0000_s2068" style="position:absolute;left:9866;top:14528;width:10;height:12" coordorigin="9866,14528" coordsize="10,12" path="m9866,14540r10,l9876,14528r-10,l9866,14540xe" fillcolor="#c0504d" stroked="f">
            <v:path arrowok="t"/>
          </v:shape>
          <v:shape id="_x0000_s2067" style="position:absolute;left:9876;top:14534;width:926;height:0" coordorigin="9876,14534" coordsize="926,0" path="m9876,14534r926,e" filled="f" strokecolor="#c0504d" strokeweight=".20464mm">
            <v:path arrowok="t"/>
          </v:shape>
          <v:shape id="_x0000_s2066" style="position:absolute;left:9876;top:14575;width:926;height:0" coordorigin="9876,14575" coordsize="926,0" path="m9876,14575r926,e" filled="f" strokecolor="#8db3e1" strokeweight="3.7pt">
            <v:path arrowok="t"/>
          </v:shape>
          <v:shape id="_x0000_s2065"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63" type="#_x0000_t202" style="position:absolute;margin-left:76.8pt;margin-top:731.3pt;width:141.45pt;height:11pt;z-index:-251657728;mso-position-horizontal-relative:page;mso-position-vertical-relative:page" filled="f" stroked="f">
          <v:textbox inset="0,0,0,0">
            <w:txbxContent>
              <w:p w:rsidR="005E65D7" w:rsidRDefault="00413D27">
                <w:pPr>
                  <w:spacing w:line="200" w:lineRule="exact"/>
                  <w:ind w:left="20" w:right="-27"/>
                  <w:rPr>
                    <w:rFonts w:ascii="Calibri" w:eastAsia="Calibri" w:hAnsi="Calibri" w:cs="Calibri"/>
                    <w:sz w:val="18"/>
                    <w:szCs w:val="18"/>
                  </w:rPr>
                </w:pPr>
                <w:r>
                  <w:rPr>
                    <w:rFonts w:ascii="Calibri" w:eastAsia="Calibri" w:hAnsi="Calibri" w:cs="Calibri"/>
                    <w:sz w:val="18"/>
                    <w:szCs w:val="18"/>
                  </w:rPr>
                  <w:t>Prepared By: Asst. Prof. Syed Faisal Ali</w:t>
                </w:r>
              </w:p>
            </w:txbxContent>
          </v:textbox>
          <w10:wrap anchorx="page" anchory="page"/>
        </v:shape>
      </w:pict>
    </w:r>
    <w:r>
      <w:pict>
        <v:shape id="_x0000_s2062" type="#_x0000_t202" style="position:absolute;margin-left:287.65pt;margin-top:731.3pt;width:196.5pt;height:11pt;z-index:-251656704;mso-position-horizontal-relative:page;mso-position-vertical-relative:page" filled="f" stroked="f">
          <v:textbox inset="0,0,0,0">
            <w:txbxContent>
              <w:p w:rsidR="005E65D7" w:rsidRDefault="00413D27">
                <w:pPr>
                  <w:spacing w:line="200" w:lineRule="exact"/>
                  <w:ind w:left="20" w:right="-27"/>
                  <w:rPr>
                    <w:rFonts w:ascii="Calibri" w:eastAsia="Calibri" w:hAnsi="Calibri" w:cs="Calibri"/>
                    <w:sz w:val="18"/>
                    <w:szCs w:val="18"/>
                  </w:rPr>
                </w:pPr>
                <w:r>
                  <w:rPr>
                    <w:rFonts w:ascii="Calibri" w:eastAsia="Calibri" w:hAnsi="Calibri" w:cs="Calibri"/>
                    <w:sz w:val="18"/>
                    <w:szCs w:val="18"/>
                  </w:rPr>
                  <w:t>CS-112 | Introduction to Programming Fundamentals</w:t>
                </w:r>
              </w:p>
            </w:txbxContent>
          </v:textbox>
          <w10:wrap anchorx="page" anchory="page"/>
        </v:shape>
      </w:pict>
    </w:r>
    <w:r>
      <w:pict>
        <v:shape id="_x0000_s2061" type="#_x0000_t202" style="position:absolute;margin-left:497.05pt;margin-top:731.3pt;width:8.55pt;height:11pt;z-index:-251655680;mso-position-horizontal-relative:page;mso-position-vertical-relative:page" filled="f" stroked="f">
          <v:textbox inset="0,0,0,0">
            <w:txbxContent>
              <w:p w:rsidR="005E65D7" w:rsidRDefault="00413D27">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DD325F">
                  <w:rPr>
                    <w:rFonts w:ascii="Calibri" w:eastAsia="Calibri" w:hAnsi="Calibri" w:cs="Calibri"/>
                    <w:noProof/>
                    <w:color w:val="FFFFFF"/>
                    <w:sz w:val="18"/>
                    <w:szCs w:val="18"/>
                  </w:rPr>
                  <w:t>7</w:t>
                </w:r>
                <w:r>
                  <w:fldChar w:fldCharType="end"/>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D7" w:rsidRDefault="00413D27">
    <w:pPr>
      <w:spacing w:line="200" w:lineRule="exact"/>
    </w:pPr>
    <w:r>
      <w:pict>
        <v:group id="_x0000_s2052" style="position:absolute;margin-left:71.75pt;margin-top:725.05pt;width:470.2pt;height:20.5pt;z-index:-251654656;mso-position-horizontal-relative:page;mso-position-vertical-relative:page" coordorigin="1435,14501" coordsize="9404,410">
          <v:shape id="_x0000_s2060" style="position:absolute;left:9866;top:14539;width:936;height:362" coordorigin="9866,14539" coordsize="936,362" path="m9866,14901r936,l10802,14539r-936,l9866,14901xe" fillcolor="#8db3e1" stroked="f">
            <v:path arrowok="t"/>
          </v:shape>
          <v:shape id="_x0000_s2059" style="position:absolute;left:9981;top:14611;width:706;height:218" coordorigin="9981,14611" coordsize="706,218" path="m9981,14829r706,l10687,14611r-706,l9981,14829xe" fillcolor="#8db3e1" stroked="f">
            <v:path arrowok="t"/>
          </v:shape>
          <v:shape id="_x0000_s2058" style="position:absolute;left:1440;top:14534;width:8425;height:0" coordorigin="1440,14534" coordsize="8425,0" path="m1440,14534r8426,e" filled="f" strokeweight=".20464mm">
            <v:path arrowok="t"/>
          </v:shape>
          <v:shape id="_x0000_s2057" style="position:absolute;left:9866;top:14538;width:10;height:74" coordorigin="9866,14538" coordsize="10,74" path="m9866,14612r10,l9876,14538r-10,l9866,14612xe" fillcolor="#8db3e1" stroked="f">
            <v:path arrowok="t"/>
          </v:shape>
          <v:shape id="_x0000_s2056" style="position:absolute;left:9866;top:14528;width:10;height:12" coordorigin="9866,14528" coordsize="10,12" path="m9866,14540r10,l9876,14528r-10,l9866,14540xe" fillcolor="#c0504d" stroked="f">
            <v:path arrowok="t"/>
          </v:shape>
          <v:shape id="_x0000_s2055" style="position:absolute;left:9876;top:14534;width:926;height:0" coordorigin="9876,14534" coordsize="926,0" path="m9876,14534r926,e" filled="f" strokecolor="#c0504d" strokeweight=".20464mm">
            <v:path arrowok="t"/>
          </v:shape>
          <v:shape id="_x0000_s2054" style="position:absolute;left:9876;top:14575;width:926;height:0" coordorigin="9876,14575" coordsize="926,0" path="m9876,14575r926,e" filled="f" strokecolor="#8db3e1" strokeweight="3.7pt">
            <v:path arrowok="t"/>
          </v:shape>
          <v:shape id="_x0000_s2053" style="position:absolute;left:9866;top:14865;width:936;height:0" coordorigin="9866,14865" coordsize="936,0" path="m9866,14865r936,e" filled="f" strokecolor="#8db3e1" strokeweight="3.7pt">
            <v:path arrowok="t"/>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6.8pt;margin-top:731.3pt;width:141.45pt;height:11pt;z-index:-251653632;mso-position-horizontal-relative:page;mso-position-vertical-relative:page" filled="f" stroked="f">
          <v:textbox inset="0,0,0,0">
            <w:txbxContent>
              <w:p w:rsidR="005E65D7" w:rsidRDefault="005E65D7">
                <w:pPr>
                  <w:spacing w:line="200" w:lineRule="exact"/>
                  <w:ind w:left="20" w:right="-27"/>
                  <w:rPr>
                    <w:rFonts w:ascii="Calibri" w:eastAsia="Calibri" w:hAnsi="Calibri" w:cs="Calibri"/>
                    <w:sz w:val="18"/>
                    <w:szCs w:val="18"/>
                  </w:rPr>
                </w:pPr>
              </w:p>
            </w:txbxContent>
          </v:textbox>
          <w10:wrap anchorx="page" anchory="page"/>
        </v:shape>
      </w:pict>
    </w:r>
    <w:r>
      <w:pict>
        <v:shape id="_x0000_s2050" type="#_x0000_t202" style="position:absolute;margin-left:287.65pt;margin-top:731.3pt;width:196.5pt;height:11pt;z-index:-251652608;mso-position-horizontal-relative:page;mso-position-vertical-relative:page" filled="f" stroked="f">
          <v:textbox inset="0,0,0,0">
            <w:txbxContent>
              <w:p w:rsidR="005E65D7" w:rsidRDefault="00413D27">
                <w:pPr>
                  <w:spacing w:line="200" w:lineRule="exact"/>
                  <w:ind w:left="20" w:right="-27"/>
                  <w:rPr>
                    <w:rFonts w:ascii="Calibri" w:eastAsia="Calibri" w:hAnsi="Calibri" w:cs="Calibri"/>
                    <w:sz w:val="18"/>
                    <w:szCs w:val="18"/>
                  </w:rPr>
                </w:pPr>
                <w:bookmarkStart w:id="0" w:name="_GoBack"/>
                <w:bookmarkEnd w:id="0"/>
                <w:r>
                  <w:rPr>
                    <w:rFonts w:ascii="Calibri" w:eastAsia="Calibri" w:hAnsi="Calibri" w:cs="Calibri"/>
                    <w:sz w:val="18"/>
                    <w:szCs w:val="18"/>
                  </w:rPr>
                  <w:t>Programming Fundamentals</w:t>
                </w:r>
              </w:p>
            </w:txbxContent>
          </v:textbox>
          <w10:wrap anchorx="page" anchory="page"/>
        </v:shape>
      </w:pict>
    </w:r>
    <w:r>
      <w:pict>
        <v:shape id="_x0000_s2049" type="#_x0000_t202" style="position:absolute;margin-left:497.05pt;margin-top:731.3pt;width:13.1pt;height:11pt;z-index:-251651584;mso-position-horizontal-relative:page;mso-position-vertical-relative:page" filled="f" stroked="f">
          <v:textbox inset="0,0,0,0">
            <w:txbxContent>
              <w:p w:rsidR="005E65D7" w:rsidRDefault="00413D27">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DD325F">
                  <w:rPr>
                    <w:rFonts w:ascii="Calibri" w:eastAsia="Calibri" w:hAnsi="Calibri" w:cs="Calibri"/>
                    <w:noProof/>
                    <w:color w:val="FFFFFF"/>
                    <w:sz w:val="18"/>
                    <w:szCs w:val="18"/>
                  </w:rPr>
                  <w:t>11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D27" w:rsidRDefault="00413D27">
      <w:r>
        <w:separator/>
      </w:r>
    </w:p>
  </w:footnote>
  <w:footnote w:type="continuationSeparator" w:id="0">
    <w:p w:rsidR="00413D27" w:rsidRDefault="00413D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25F" w:rsidRDefault="00DD32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5D7" w:rsidRDefault="00413D27">
    <w:pPr>
      <w:spacing w:line="200" w:lineRule="exact"/>
    </w:pPr>
    <w:r>
      <w:pict>
        <v:group id="_x0000_s2087" style="position:absolute;margin-left:70.15pt;margin-top:35.5pt;width:470.2pt;height:22.3pt;z-index:-251665920;mso-position-horizontal-relative:page;mso-position-vertical-relative:page" coordorigin="1403,710" coordsize="9404,446">
          <v:shape id="_x0000_s2094" style="position:absolute;left:1440;top:720;width:2808;height:396" coordorigin="1440,720" coordsize="2808,396" path="m1440,1116r2809,l4249,720r-2809,l1440,1116xe" fillcolor="#8db3e1" stroked="f">
            <v:path arrowok="t"/>
          </v:shape>
          <v:shape id="_x0000_s2093" style="position:absolute;left:1556;top:792;width:2578;height:252" coordorigin="1556,792" coordsize="2578,252" path="m1556,1044r2578,l4134,792r-2578,l1556,1044xe" fillcolor="#8db3e1" stroked="f">
            <v:path arrowok="t"/>
          </v:shape>
          <v:shape id="_x0000_s2092" style="position:absolute;left:1440;top:756;width:2808;height:0" coordorigin="1440,756" coordsize="2808,0" path="m1440,756r2809,e" filled="f" strokecolor="#8db3e1" strokeweight="3.7pt">
            <v:path arrowok="t"/>
          </v:shape>
          <v:shape id="_x0000_s2091" style="position:absolute;left:1440;top:1045;width:2808;height:74" coordorigin="1440,1045" coordsize="2808,74" path="m1440,1119r2809,l4249,1045r-2809,l1440,1119xe" fillcolor="#8db3e1" stroked="f">
            <v:path arrowok="t"/>
          </v:shape>
          <v:shape id="_x0000_s2090" style="position:absolute;left:1426;top:1117;width:2823;height:12" coordorigin="1426,1117" coordsize="2823,12" path="m1426,1129r2823,l4249,1117r-2823,l1426,1129xe" fillcolor="#933634" stroked="f">
            <v:path arrowok="t"/>
          </v:shape>
          <v:shape id="_x0000_s2089" style="position:absolute;left:4235;top:1123;width:10;height:0" coordorigin="4235,1123" coordsize="10,0" path="m4235,1123r9,e" filled="f" strokeweight=".58pt">
            <v:path arrowok="t"/>
          </v:shape>
          <v:shape id="_x0000_s2088" style="position:absolute;left:4244;top:1123;width:6558;height:0" coordorigin="4244,1123" coordsize="6558,0" path="m4244,1123r6558,e" filled="f" strokeweight=".58pt">
            <v:path arrowok="t"/>
          </v:shape>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100.05pt;margin-top:39.7pt;width:84.3pt;height:13.05pt;z-index:-251664896;mso-position-horizontal-relative:page;mso-position-vertical-relative:page" filled="f" stroked="f">
          <v:textbox inset="0,0,0,0">
            <w:txbxContent>
              <w:p w:rsidR="005E65D7" w:rsidRDefault="005E65D7">
                <w:pPr>
                  <w:spacing w:line="240" w:lineRule="exact"/>
                  <w:ind w:left="20" w:right="-33"/>
                  <w:rPr>
                    <w:sz w:val="22"/>
                    <w:szCs w:val="22"/>
                  </w:rPr>
                </w:pPr>
              </w:p>
            </w:txbxContent>
          </v:textbox>
          <w10:wrap anchorx="page" anchory="page"/>
        </v:shape>
      </w:pict>
    </w:r>
    <w:r>
      <w:pict>
        <v:shape id="_x0000_s2085" type="#_x0000_t202" style="position:absolute;margin-left:217.2pt;margin-top:40.3pt;width:231pt;height:11pt;z-index:-251663872;mso-position-horizontal-relative:page;mso-position-vertical-relative:page" filled="f" stroked="f">
          <v:textbox inset="0,0,0,0">
            <w:txbxContent>
              <w:p w:rsidR="005E65D7" w:rsidRDefault="00413D27">
                <w:pPr>
                  <w:spacing w:line="200" w:lineRule="exact"/>
                  <w:ind w:left="20" w:right="-27"/>
                  <w:rPr>
                    <w:rFonts w:ascii="Cambria" w:eastAsia="Cambria" w:hAnsi="Cambria" w:cs="Cambria"/>
                    <w:sz w:val="18"/>
                    <w:szCs w:val="18"/>
                  </w:rPr>
                </w:pPr>
                <w:proofErr w:type="gramStart"/>
                <w:r>
                  <w:rPr>
                    <w:rFonts w:ascii="Cambria" w:eastAsia="Cambria" w:hAnsi="Cambria" w:cs="Cambria"/>
                    <w:sz w:val="18"/>
                    <w:szCs w:val="18"/>
                  </w:rPr>
                  <w:t>Lab  04</w:t>
                </w:r>
                <w:proofErr w:type="gramEnd"/>
                <w:r>
                  <w:rPr>
                    <w:rFonts w:ascii="Cambria" w:eastAsia="Cambria" w:hAnsi="Cambria" w:cs="Cambria"/>
                    <w:sz w:val="18"/>
                    <w:szCs w:val="18"/>
                  </w:rPr>
                  <w:t xml:space="preserve">  –  Conditional  Statements  and  Simple  Loops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25F" w:rsidRDefault="00DD32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66772"/>
    <w:multiLevelType w:val="multilevel"/>
    <w:tmpl w:val="96C47A9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5D7"/>
    <w:rsid w:val="00413D27"/>
    <w:rsid w:val="005E65D7"/>
    <w:rsid w:val="008B16C7"/>
    <w:rsid w:val="008C6AC2"/>
    <w:rsid w:val="00DA0223"/>
    <w:rsid w:val="00DD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1"/>
    </o:shapelayout>
  </w:shapeDefaults>
  <w:decimalSymbol w:val="."/>
  <w:listSeparator w:val=","/>
  <w15:docId w15:val="{2304546F-ED8D-49FC-808D-C52E02D8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8B16C7"/>
    <w:pPr>
      <w:tabs>
        <w:tab w:val="center" w:pos="4680"/>
        <w:tab w:val="right" w:pos="9360"/>
      </w:tabs>
    </w:pPr>
  </w:style>
  <w:style w:type="character" w:customStyle="1" w:styleId="HeaderChar">
    <w:name w:val="Header Char"/>
    <w:basedOn w:val="DefaultParagraphFont"/>
    <w:link w:val="Header"/>
    <w:uiPriority w:val="99"/>
    <w:rsid w:val="008B16C7"/>
  </w:style>
  <w:style w:type="paragraph" w:styleId="Footer">
    <w:name w:val="footer"/>
    <w:basedOn w:val="Normal"/>
    <w:link w:val="FooterChar"/>
    <w:uiPriority w:val="99"/>
    <w:unhideWhenUsed/>
    <w:rsid w:val="008B16C7"/>
    <w:pPr>
      <w:tabs>
        <w:tab w:val="center" w:pos="4680"/>
        <w:tab w:val="right" w:pos="9360"/>
      </w:tabs>
    </w:pPr>
  </w:style>
  <w:style w:type="character" w:customStyle="1" w:styleId="FooterChar">
    <w:name w:val="Footer Char"/>
    <w:basedOn w:val="DefaultParagraphFont"/>
    <w:link w:val="Footer"/>
    <w:uiPriority w:val="99"/>
    <w:rsid w:val="008B1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1764</Words>
  <Characters>10057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AsmaKhan</dc:creator>
  <cp:lastModifiedBy>AsmaKhan</cp:lastModifiedBy>
  <cp:revision>3</cp:revision>
  <dcterms:created xsi:type="dcterms:W3CDTF">2019-10-24T10:02:00Z</dcterms:created>
  <dcterms:modified xsi:type="dcterms:W3CDTF">2019-10-24T10:04:00Z</dcterms:modified>
</cp:coreProperties>
</file>