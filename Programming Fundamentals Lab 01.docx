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84" w:rsidRDefault="003C6384">
      <w:pPr>
        <w:spacing w:before="9" w:line="160" w:lineRule="exact"/>
        <w:rPr>
          <w:sz w:val="16"/>
          <w:szCs w:val="16"/>
        </w:rPr>
        <w:sectPr w:rsidR="003C6384">
          <w:headerReference w:type="default" r:id="rId8"/>
          <w:footerReference w:type="default" r:id="rId9"/>
          <w:pgSz w:w="12240" w:h="15840"/>
          <w:pgMar w:top="1140" w:right="1300" w:bottom="280" w:left="1300" w:header="710" w:footer="1078" w:gutter="0"/>
          <w:pgNumType w:start="1"/>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C82F5B">
      <w:pPr>
        <w:spacing w:before="8"/>
        <w:ind w:left="140" w:right="5010"/>
        <w:jc w:val="both"/>
        <w:rPr>
          <w:rFonts w:ascii="Georgia" w:eastAsia="Georgia" w:hAnsi="Georgia" w:cs="Georgia"/>
          <w:sz w:val="52"/>
          <w:szCs w:val="52"/>
        </w:rPr>
      </w:pPr>
      <w:r>
        <w:rPr>
          <w:rFonts w:ascii="Georgia" w:eastAsia="Georgia" w:hAnsi="Georgia" w:cs="Georgia"/>
          <w:sz w:val="52"/>
          <w:szCs w:val="52"/>
        </w:rPr>
        <w:lastRenderedPageBreak/>
        <w:t>Experiment No. 01</w:t>
      </w:r>
    </w:p>
    <w:p w:rsidR="003C6384" w:rsidRDefault="00942157">
      <w:pPr>
        <w:spacing w:before="97"/>
        <w:ind w:left="140" w:right="3307"/>
        <w:jc w:val="both"/>
        <w:rPr>
          <w:rFonts w:ascii="Cambria" w:eastAsia="Cambria" w:hAnsi="Cambria" w:cs="Cambria"/>
          <w:sz w:val="24"/>
          <w:szCs w:val="24"/>
        </w:rPr>
      </w:pPr>
      <w:r>
        <w:pict>
          <v:group id="_x0000_s1197" style="position:absolute;left:0;text-align:left;margin-left:70.6pt;margin-top:4.35pt;width:470.95pt;height:0;z-index:-251666432;mso-position-horizontal-relative:page" coordorigin="1412,87" coordsize="9419,0">
            <v:shape id="_x0000_s1198" style="position:absolute;left:1412;top:87;width:9419;height:0" coordorigin="1412,87" coordsize="9419,0" path="m1412,87r9419,e" filled="f" strokecolor="#4f81bc" strokeweight="1.06pt">
              <v:path arrowok="t"/>
            </v:shape>
            <w10:wrap anchorx="page"/>
          </v:group>
        </w:pict>
      </w:r>
      <w:proofErr w:type="gramStart"/>
      <w:r w:rsidR="00C82F5B">
        <w:rPr>
          <w:rFonts w:ascii="Cambria" w:eastAsia="Cambria" w:hAnsi="Cambria" w:cs="Cambria"/>
          <w:i/>
          <w:sz w:val="24"/>
          <w:szCs w:val="24"/>
        </w:rPr>
        <w:t>Lab  01</w:t>
      </w:r>
      <w:proofErr w:type="gramEnd"/>
      <w:r w:rsidR="00C82F5B">
        <w:rPr>
          <w:rFonts w:ascii="Cambria" w:eastAsia="Cambria" w:hAnsi="Cambria" w:cs="Cambria"/>
          <w:i/>
          <w:sz w:val="24"/>
          <w:szCs w:val="24"/>
        </w:rPr>
        <w:t xml:space="preserve">  –  Introduction  to  Programming  Fundamentals.</w:t>
      </w:r>
    </w:p>
    <w:p w:rsidR="003C6384" w:rsidRDefault="003C6384">
      <w:pPr>
        <w:spacing w:before="3" w:line="240" w:lineRule="exact"/>
        <w:rPr>
          <w:sz w:val="24"/>
          <w:szCs w:val="24"/>
        </w:rPr>
      </w:pPr>
    </w:p>
    <w:p w:rsidR="003C6384" w:rsidRDefault="00C82F5B">
      <w:pPr>
        <w:ind w:left="140" w:right="7968"/>
        <w:jc w:val="both"/>
        <w:rPr>
          <w:sz w:val="22"/>
          <w:szCs w:val="22"/>
        </w:rPr>
      </w:pPr>
      <w:r>
        <w:rPr>
          <w:b/>
          <w:sz w:val="22"/>
          <w:szCs w:val="22"/>
        </w:rPr>
        <w:t>Lab Objectives:</w:t>
      </w:r>
    </w:p>
    <w:p w:rsidR="003C6384" w:rsidRDefault="003C6384">
      <w:pPr>
        <w:spacing w:before="12" w:line="220" w:lineRule="exact"/>
        <w:rPr>
          <w:sz w:val="22"/>
          <w:szCs w:val="22"/>
        </w:rPr>
      </w:pPr>
    </w:p>
    <w:p w:rsidR="003C6384" w:rsidRDefault="00C82F5B">
      <w:pPr>
        <w:ind w:left="500"/>
        <w:rPr>
          <w:sz w:val="22"/>
          <w:szCs w:val="22"/>
        </w:rPr>
      </w:pPr>
      <w:r>
        <w:rPr>
          <w:sz w:val="22"/>
          <w:szCs w:val="22"/>
        </w:rPr>
        <w:t>1.    Introduction to Programming</w:t>
      </w:r>
    </w:p>
    <w:p w:rsidR="003C6384" w:rsidRDefault="00C82F5B">
      <w:pPr>
        <w:spacing w:before="37"/>
        <w:ind w:left="500"/>
        <w:rPr>
          <w:sz w:val="22"/>
          <w:szCs w:val="22"/>
        </w:rPr>
      </w:pPr>
      <w:r>
        <w:rPr>
          <w:sz w:val="22"/>
          <w:szCs w:val="22"/>
        </w:rPr>
        <w:t>2.    Introduction to Anaconda Framework</w:t>
      </w:r>
    </w:p>
    <w:p w:rsidR="003C6384" w:rsidRDefault="00C82F5B">
      <w:pPr>
        <w:spacing w:before="37"/>
        <w:ind w:left="500"/>
        <w:rPr>
          <w:sz w:val="22"/>
          <w:szCs w:val="22"/>
        </w:rPr>
      </w:pPr>
      <w:r>
        <w:rPr>
          <w:sz w:val="22"/>
          <w:szCs w:val="22"/>
        </w:rPr>
        <w:t>3.    Introduction to High Level Programming</w:t>
      </w:r>
    </w:p>
    <w:p w:rsidR="003C6384" w:rsidRDefault="00C82F5B">
      <w:pPr>
        <w:spacing w:before="40"/>
        <w:ind w:left="500"/>
        <w:rPr>
          <w:sz w:val="22"/>
          <w:szCs w:val="22"/>
        </w:rPr>
      </w:pPr>
      <w:r>
        <w:rPr>
          <w:sz w:val="22"/>
          <w:szCs w:val="22"/>
        </w:rPr>
        <w:t>4.    Familiarization with different IDEs</w:t>
      </w:r>
    </w:p>
    <w:p w:rsidR="003C6384" w:rsidRDefault="003C6384">
      <w:pPr>
        <w:spacing w:before="2" w:line="120" w:lineRule="exact"/>
        <w:rPr>
          <w:sz w:val="12"/>
          <w:szCs w:val="12"/>
        </w:rPr>
      </w:pPr>
    </w:p>
    <w:p w:rsidR="003C6384" w:rsidRDefault="003C6384">
      <w:pPr>
        <w:spacing w:line="200" w:lineRule="exact"/>
      </w:pPr>
    </w:p>
    <w:p w:rsidR="003C6384" w:rsidRDefault="003C6384">
      <w:pPr>
        <w:spacing w:line="200" w:lineRule="exact"/>
      </w:pPr>
    </w:p>
    <w:p w:rsidR="003C6384" w:rsidRDefault="00C82F5B">
      <w:pPr>
        <w:ind w:left="140" w:right="5644"/>
        <w:jc w:val="both"/>
        <w:rPr>
          <w:rFonts w:ascii="Cambria" w:eastAsia="Cambria" w:hAnsi="Cambria" w:cs="Cambria"/>
          <w:sz w:val="28"/>
          <w:szCs w:val="28"/>
        </w:rPr>
      </w:pPr>
      <w:r>
        <w:rPr>
          <w:rFonts w:ascii="Cambria" w:eastAsia="Cambria" w:hAnsi="Cambria" w:cs="Cambria"/>
          <w:b/>
          <w:sz w:val="28"/>
          <w:szCs w:val="28"/>
        </w:rPr>
        <w:t>Introduction to Programming</w:t>
      </w:r>
    </w:p>
    <w:p w:rsidR="003C6384" w:rsidRDefault="003C6384">
      <w:pPr>
        <w:spacing w:before="7" w:line="140" w:lineRule="exact"/>
        <w:rPr>
          <w:sz w:val="15"/>
          <w:szCs w:val="15"/>
        </w:rPr>
      </w:pPr>
    </w:p>
    <w:p w:rsidR="003C6384" w:rsidRDefault="003C6384">
      <w:pPr>
        <w:spacing w:line="200" w:lineRule="exact"/>
      </w:pPr>
    </w:p>
    <w:p w:rsidR="003C6384" w:rsidRDefault="003C6384">
      <w:pPr>
        <w:spacing w:line="200" w:lineRule="exact"/>
      </w:pPr>
    </w:p>
    <w:p w:rsidR="003C6384" w:rsidRDefault="00C82F5B">
      <w:pPr>
        <w:ind w:left="140" w:right="7581"/>
        <w:jc w:val="both"/>
        <w:rPr>
          <w:sz w:val="28"/>
          <w:szCs w:val="28"/>
        </w:rPr>
      </w:pPr>
      <w:r>
        <w:rPr>
          <w:b/>
          <w:sz w:val="28"/>
          <w:szCs w:val="28"/>
        </w:rPr>
        <w:t>1. Background:</w:t>
      </w:r>
    </w:p>
    <w:p w:rsidR="003C6384" w:rsidRDefault="003C6384">
      <w:pPr>
        <w:spacing w:before="11" w:line="240" w:lineRule="exact"/>
        <w:rPr>
          <w:sz w:val="24"/>
          <w:szCs w:val="24"/>
        </w:rPr>
      </w:pPr>
    </w:p>
    <w:p w:rsidR="003C6384" w:rsidRDefault="00C82F5B">
      <w:pPr>
        <w:ind w:left="140" w:right="96"/>
        <w:jc w:val="both"/>
        <w:rPr>
          <w:sz w:val="24"/>
          <w:szCs w:val="24"/>
        </w:rPr>
      </w:pPr>
      <w:r>
        <w:rPr>
          <w:sz w:val="24"/>
          <w:szCs w:val="24"/>
        </w:rPr>
        <w:t xml:space="preserve">Communicating  with  a  computer  involves  speaking  the  language  that  computer  understands, which  immediately  rules  out  English  as  the  language  of  communication  with  computer.  The classical method of learning English is to first learn the alphabets used in the language, then learn </w:t>
      </w:r>
      <w:proofErr w:type="gramStart"/>
      <w:r>
        <w:rPr>
          <w:sz w:val="24"/>
          <w:szCs w:val="24"/>
        </w:rPr>
        <w:t>to  combine</w:t>
      </w:r>
      <w:proofErr w:type="gramEnd"/>
      <w:r>
        <w:rPr>
          <w:sz w:val="24"/>
          <w:szCs w:val="24"/>
        </w:rPr>
        <w:t xml:space="preserve">  these  alphabets  to  form  words.  Instead  of  straight-away  learning  how  to  write programs, we must first know what alphabets, numbers and special symbols are used in C, then how  using  them  constants,  variables  and  keywords  are  constructed,  and  finally how  are  these combined to form an instruction. A group of instructions would be combined later on to form a program. This is illustrated in the Figure 1.1.</w:t>
      </w:r>
    </w:p>
    <w:p w:rsidR="003C6384" w:rsidRDefault="003C6384">
      <w:pPr>
        <w:spacing w:line="200" w:lineRule="exact"/>
      </w:pPr>
    </w:p>
    <w:p w:rsidR="003C6384" w:rsidRDefault="003C6384">
      <w:pPr>
        <w:spacing w:before="14" w:line="260" w:lineRule="exact"/>
        <w:rPr>
          <w:sz w:val="26"/>
          <w:szCs w:val="26"/>
        </w:rPr>
      </w:pPr>
    </w:p>
    <w:p w:rsidR="003C6384" w:rsidRDefault="00C82F5B">
      <w:pPr>
        <w:spacing w:before="15"/>
        <w:ind w:left="1732"/>
        <w:rPr>
          <w:rFonts w:ascii="Calibri" w:eastAsia="Calibri" w:hAnsi="Calibri" w:cs="Calibri"/>
        </w:rPr>
      </w:pPr>
      <w:r>
        <w:rPr>
          <w:rFonts w:ascii="Calibri" w:eastAsia="Calibri" w:hAnsi="Calibri" w:cs="Calibri"/>
          <w:w w:val="99"/>
        </w:rPr>
        <w:t>Steps</w:t>
      </w:r>
      <w:r>
        <w:rPr>
          <w:rFonts w:ascii="Calibri" w:eastAsia="Calibri" w:hAnsi="Calibri" w:cs="Calibri"/>
        </w:rPr>
        <w:t xml:space="preserve"> </w:t>
      </w:r>
      <w:r>
        <w:rPr>
          <w:rFonts w:ascii="Calibri" w:eastAsia="Calibri" w:hAnsi="Calibri" w:cs="Calibri"/>
          <w:w w:val="99"/>
        </w:rPr>
        <w:t>in</w:t>
      </w:r>
      <w:r>
        <w:rPr>
          <w:rFonts w:ascii="Calibri" w:eastAsia="Calibri" w:hAnsi="Calibri" w:cs="Calibri"/>
        </w:rPr>
        <w:t xml:space="preserve"> </w:t>
      </w:r>
      <w:r>
        <w:rPr>
          <w:rFonts w:ascii="Calibri" w:eastAsia="Calibri" w:hAnsi="Calibri" w:cs="Calibri"/>
          <w:w w:val="99"/>
        </w:rPr>
        <w:t>learning</w:t>
      </w:r>
      <w:r>
        <w:rPr>
          <w:rFonts w:ascii="Calibri" w:eastAsia="Calibri" w:hAnsi="Calibri" w:cs="Calibri"/>
        </w:rPr>
        <w:t xml:space="preserve"> </w:t>
      </w:r>
      <w:r>
        <w:rPr>
          <w:rFonts w:ascii="Calibri" w:eastAsia="Calibri" w:hAnsi="Calibri" w:cs="Calibri"/>
          <w:w w:val="99"/>
        </w:rPr>
        <w:t>English</w:t>
      </w:r>
      <w:r>
        <w:rPr>
          <w:rFonts w:ascii="Calibri" w:eastAsia="Calibri" w:hAnsi="Calibri" w:cs="Calibri"/>
        </w:rPr>
        <w:t xml:space="preserve"> </w:t>
      </w:r>
      <w:r>
        <w:rPr>
          <w:rFonts w:ascii="Calibri" w:eastAsia="Calibri" w:hAnsi="Calibri" w:cs="Calibri"/>
          <w:w w:val="99"/>
        </w:rPr>
        <w:t>Language:</w:t>
      </w:r>
    </w:p>
    <w:p w:rsidR="003C6384" w:rsidRDefault="003C6384">
      <w:pPr>
        <w:spacing w:before="2" w:line="100" w:lineRule="exact"/>
        <w:rPr>
          <w:sz w:val="11"/>
          <w:szCs w:val="11"/>
        </w:rPr>
      </w:pPr>
    </w:p>
    <w:p w:rsidR="003C6384" w:rsidRDefault="003C6384">
      <w:pPr>
        <w:spacing w:line="200" w:lineRule="exact"/>
      </w:pPr>
    </w:p>
    <w:p w:rsidR="003C6384" w:rsidRDefault="00C82F5B">
      <w:pPr>
        <w:spacing w:before="19"/>
        <w:ind w:left="1600"/>
        <w:rPr>
          <w:rFonts w:ascii="Calibri" w:eastAsia="Calibri" w:hAnsi="Calibri" w:cs="Calibri"/>
        </w:rPr>
      </w:pPr>
      <w:r>
        <w:rPr>
          <w:rFonts w:ascii="Calibri" w:eastAsia="Calibri" w:hAnsi="Calibri" w:cs="Calibri"/>
          <w:w w:val="99"/>
        </w:rPr>
        <w:t>Alphabets</w:t>
      </w:r>
      <w:r>
        <w:rPr>
          <w:rFonts w:ascii="Calibri" w:eastAsia="Calibri" w:hAnsi="Calibri" w:cs="Calibri"/>
        </w:rPr>
        <w:t xml:space="preserve">                           </w:t>
      </w:r>
      <w:r>
        <w:rPr>
          <w:rFonts w:ascii="Calibri" w:eastAsia="Calibri" w:hAnsi="Calibri" w:cs="Calibri"/>
          <w:w w:val="99"/>
          <w:position w:val="1"/>
        </w:rPr>
        <w:t>Words</w:t>
      </w:r>
      <w:r>
        <w:rPr>
          <w:rFonts w:ascii="Calibri" w:eastAsia="Calibri" w:hAnsi="Calibri" w:cs="Calibri"/>
          <w:position w:val="1"/>
        </w:rPr>
        <w:t xml:space="preserve">                           </w:t>
      </w:r>
      <w:r>
        <w:rPr>
          <w:rFonts w:ascii="Calibri" w:eastAsia="Calibri" w:hAnsi="Calibri" w:cs="Calibri"/>
          <w:w w:val="99"/>
        </w:rPr>
        <w:t>Sentences</w:t>
      </w:r>
      <w:r>
        <w:rPr>
          <w:rFonts w:ascii="Calibri" w:eastAsia="Calibri" w:hAnsi="Calibri" w:cs="Calibri"/>
        </w:rPr>
        <w:t xml:space="preserve">                      </w:t>
      </w:r>
      <w:r>
        <w:rPr>
          <w:rFonts w:ascii="Calibri" w:eastAsia="Calibri" w:hAnsi="Calibri" w:cs="Calibri"/>
          <w:w w:val="99"/>
          <w:position w:val="1"/>
        </w:rPr>
        <w:t>Paragraphs</w:t>
      </w:r>
    </w:p>
    <w:p w:rsidR="003C6384" w:rsidRDefault="003C6384">
      <w:pPr>
        <w:spacing w:line="200" w:lineRule="exact"/>
      </w:pPr>
    </w:p>
    <w:p w:rsidR="003C6384" w:rsidRDefault="003C6384">
      <w:pPr>
        <w:spacing w:before="9" w:line="280" w:lineRule="exact"/>
        <w:rPr>
          <w:sz w:val="28"/>
          <w:szCs w:val="28"/>
        </w:rPr>
      </w:pPr>
    </w:p>
    <w:p w:rsidR="003C6384" w:rsidRDefault="00942157">
      <w:pPr>
        <w:spacing w:before="15"/>
        <w:ind w:left="1480"/>
        <w:rPr>
          <w:rFonts w:ascii="Calibri" w:eastAsia="Calibri" w:hAnsi="Calibri" w:cs="Calibri"/>
        </w:rPr>
      </w:pPr>
      <w:r>
        <w:pict>
          <v:group id="_x0000_s1132" style="position:absolute;left:0;text-align:left;margin-left:119.5pt;margin-top:-75.55pt;width:382pt;height:169.75pt;z-index:-251665408;mso-position-horizontal-relative:page" coordorigin="2390,-1511" coordsize="7640,3395">
            <v:shape id="_x0000_s1196" style="position:absolute;left:2400;top:-1501;width:7620;height:3375" coordorigin="2400,-1501" coordsize="7620,3375" path="m2400,1874r7620,l10020,-1501r-7620,l2400,1874xe" fillcolor="#c5d9f0" stroked="f">
              <v:path arrowok="t"/>
            </v:shape>
            <v:shape id="_x0000_s1195" style="position:absolute;left:2400;top:-1501;width:7620;height:3375" coordorigin="2400,-1501" coordsize="7620,3375" path="m2400,1874r7620,l10020,-1501r-7620,l2400,1874xe" filled="f" strokeweight=".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4" type="#_x0000_t75" style="position:absolute;left:2551;top:-856;width:1507;height:547">
              <v:imagedata r:id="rId10" o:title=""/>
            </v:shape>
            <v:shape id="_x0000_s1193" type="#_x0000_t75" style="position:absolute;left:2566;top:-769;width:1478;height:375">
              <v:imagedata r:id="rId11" o:title=""/>
            </v:shape>
            <v:shape id="_x0000_s1192" type="#_x0000_t75" style="position:absolute;left:2626;top:-812;width:1365;height:405">
              <v:imagedata r:id="rId12" o:title=""/>
            </v:shape>
            <v:shape id="_x0000_s1191" style="position:absolute;left:2626;top:-812;width:1365;height:405" coordorigin="2626,-812" coordsize="1365,405" path="m2626,-407r1365,l3991,-812r-1365,l2626,-407xe" filled="f">
              <v:path arrowok="t"/>
            </v:shape>
            <v:shape id="_x0000_s1190" type="#_x0000_t75" style="position:absolute;left:2633;top:-733;width:1351;height:247">
              <v:imagedata r:id="rId13" o:title=""/>
            </v:shape>
            <v:shape id="_x0000_s1189" type="#_x0000_t75" style="position:absolute;left:4457;top:-870;width:1507;height:547">
              <v:imagedata r:id="rId14" o:title=""/>
            </v:shape>
            <v:shape id="_x0000_s1188" type="#_x0000_t75" style="position:absolute;left:4469;top:-783;width:1478;height:375">
              <v:imagedata r:id="rId11" o:title=""/>
            </v:shape>
            <v:shape id="_x0000_s1187" type="#_x0000_t75" style="position:absolute;left:4531;top:-827;width:1365;height:405">
              <v:imagedata r:id="rId15" o:title=""/>
            </v:shape>
            <v:shape id="_x0000_s1186" style="position:absolute;left:4531;top:-827;width:1365;height:405" coordorigin="4531,-827" coordsize="1365,405" path="m4531,-422r1365,l5896,-827r-1365,l4531,-422xe" filled="f" strokecolor="#7c5f9f">
              <v:path arrowok="t"/>
            </v:shape>
            <v:shape id="_x0000_s1185" type="#_x0000_t75" style="position:absolute;left:4536;top:-747;width:1351;height:247">
              <v:imagedata r:id="rId13" o:title=""/>
            </v:shape>
            <v:shape id="_x0000_s1184" type="#_x0000_t75" style="position:absolute;left:6346;top:-856;width:1507;height:547">
              <v:imagedata r:id="rId16" o:title=""/>
            </v:shape>
            <v:shape id="_x0000_s1183" type="#_x0000_t75" style="position:absolute;left:6360;top:-769;width:1478;height:375">
              <v:imagedata r:id="rId11" o:title=""/>
            </v:shape>
            <v:shape id="_x0000_s1182" type="#_x0000_t75" style="position:absolute;left:6421;top:-812;width:1365;height:405">
              <v:imagedata r:id="rId17" o:title=""/>
            </v:shape>
            <v:shape id="_x0000_s1181" style="position:absolute;left:6421;top:-812;width:1365;height:405" coordorigin="6421,-812" coordsize="1365,405" path="m6421,-407r1365,l7786,-812r-1365,l6421,-407xe" filled="f" strokecolor="#46aac5">
              <v:path arrowok="t"/>
            </v:shape>
            <v:shape id="_x0000_s1180" type="#_x0000_t75" style="position:absolute;left:6427;top:-733;width:1351;height:247">
              <v:imagedata r:id="rId13" o:title=""/>
            </v:shape>
            <v:shape id="_x0000_s1179" type="#_x0000_t75" style="position:absolute;left:8220;top:-870;width:1507;height:547">
              <v:imagedata r:id="rId18" o:title=""/>
            </v:shape>
            <v:shape id="_x0000_s1178" type="#_x0000_t75" style="position:absolute;left:8234;top:-783;width:1478;height:375">
              <v:imagedata r:id="rId11" o:title=""/>
            </v:shape>
            <v:shape id="_x0000_s1177" type="#_x0000_t75" style="position:absolute;left:8296;top:-827;width:1365;height:405">
              <v:imagedata r:id="rId19" o:title=""/>
            </v:shape>
            <v:shape id="_x0000_s1176" style="position:absolute;left:8296;top:-827;width:1365;height:405" coordorigin="8296,-827" coordsize="1365,405" path="m8296,-422r1365,l9661,-827r-1365,l8296,-422xe" filled="f" strokecolor="#bd4a47">
              <v:path arrowok="t"/>
            </v:shape>
            <v:shape id="_x0000_s1175" type="#_x0000_t75" style="position:absolute;left:8302;top:-747;width:1351;height:247">
              <v:imagedata r:id="rId13" o:title=""/>
            </v:shape>
            <v:shape id="_x0000_s1174" style="position:absolute;left:4020;top:-703;width:510;height:120" coordorigin="4020,-703" coordsize="510,120" path="m4020,-639r,15l4410,-635r20,-1l4412,-583r118,-63l4430,-651r-20,1l4020,-639xe" fillcolor="black" stroked="f">
              <v:path arrowok="t"/>
            </v:shape>
            <v:shape id="_x0000_s1173" style="position:absolute;left:4020;top:-703;width:510;height:120" coordorigin="4020,-703" coordsize="510,120" path="m4430,-651r100,5l4408,-703r2,53l4430,-651xe" fillcolor="black" stroked="f">
              <v:path arrowok="t"/>
            </v:shape>
            <v:shape id="_x0000_s1172" style="position:absolute;left:4020;top:-703;width:510;height:120" coordorigin="4020,-703" coordsize="510,120" path="m4412,-583r18,-53l4410,-635r2,52xe" fillcolor="black" stroked="f">
              <v:path arrowok="t"/>
            </v:shape>
            <v:shape id="_x0000_s1171" style="position:absolute;left:5910;top:-688;width:510;height:120" coordorigin="5910,-688" coordsize="510,120" path="m5910,-624r,15l6300,-620r20,-1l6302,-568r118,-63l6320,-636r-20,1l5910,-624xe" fillcolor="black" stroked="f">
              <v:path arrowok="t"/>
            </v:shape>
            <v:shape id="_x0000_s1170" style="position:absolute;left:5910;top:-688;width:510;height:120" coordorigin="5910,-688" coordsize="510,120" path="m6320,-636r100,5l6298,-688r2,53l6320,-636xe" fillcolor="black" stroked="f">
              <v:path arrowok="t"/>
            </v:shape>
            <v:shape id="_x0000_s1169" style="position:absolute;left:5910;top:-688;width:510;height:120" coordorigin="5910,-688" coordsize="510,120" path="m6302,-568r18,-53l6300,-620r2,52xe" fillcolor="black" stroked="f">
              <v:path arrowok="t"/>
            </v:shape>
            <v:shape id="_x0000_s1168" style="position:absolute;left:7800;top:-673;width:510;height:120" coordorigin="7800,-673" coordsize="510,120" path="m7800,-609r,15l8190,-605r20,-1l8192,-553r118,-63l8210,-621r-20,1l7800,-609xe" fillcolor="black" stroked="f">
              <v:path arrowok="t"/>
            </v:shape>
            <v:shape id="_x0000_s1167" style="position:absolute;left:7800;top:-673;width:510;height:120" coordorigin="7800,-673" coordsize="510,120" path="m8210,-621r100,5l8188,-673r2,53l8210,-621xe" fillcolor="black" stroked="f">
              <v:path arrowok="t"/>
            </v:shape>
            <v:shape id="_x0000_s1166" style="position:absolute;left:7800;top:-673;width:510;height:120" coordorigin="7800,-673" coordsize="510,120" path="m8192,-553r18,-53l8190,-605r2,52xe" fillcolor="black" stroked="f">
              <v:path arrowok="t"/>
            </v:shape>
            <v:shape id="_x0000_s1165" style="position:absolute;left:2610;top:-1396;width:3675;height:450" coordorigin="2610,-1396" coordsize="3675,450" path="m2610,-946r3675,l6285,-1396r-3675,l2610,-946xe" fillcolor="#dbedf4" stroked="f">
              <v:path arrowok="t"/>
            </v:shape>
            <v:shape id="_x0000_s1164" style="position:absolute;left:2610;top:-1396;width:3675;height:450" coordorigin="2610,-1396" coordsize="3675,450" path="m2610,-946r3675,l6285,-1396r-3675,l2610,-946xe" filled="f" strokeweight=".5pt">
              <v:path arrowok="t"/>
            </v:shape>
            <v:shape id="_x0000_s1163" style="position:absolute;left:2625;top:-61;width:3675;height:450" coordorigin="2625,-61" coordsize="3675,450" path="m2625,389r3675,l6300,-61r-3675,l2625,389xe" fillcolor="#dbedf4" stroked="f">
              <v:path arrowok="t"/>
            </v:shape>
            <v:shape id="_x0000_s1162" style="position:absolute;left:2625;top:-61;width:3675;height:450" coordorigin="2625,-61" coordsize="3675,450" path="m2625,389r3675,l6300,-61r-3675,l2625,389xe" filled="f" strokeweight=".5pt">
              <v:path arrowok="t"/>
            </v:shape>
            <v:shape id="_x0000_s1161" type="#_x0000_t75" style="position:absolute;left:2506;top:510;width:1507;height:1313">
              <v:imagedata r:id="rId20" o:title=""/>
            </v:shape>
            <v:shape id="_x0000_s1160" type="#_x0000_t75" style="position:absolute;left:2520;top:597;width:1478;height:1140">
              <v:imagedata r:id="rId21" o:title=""/>
            </v:shape>
            <v:shape id="_x0000_s1159" type="#_x0000_t75" style="position:absolute;left:2580;top:554;width:1365;height:1170">
              <v:imagedata r:id="rId22" o:title=""/>
            </v:shape>
            <v:shape id="_x0000_s1158" style="position:absolute;left:2580;top:554;width:1365;height:1170" coordorigin="2580,554" coordsize="1365,1170" path="m2580,1724r1365,l3945,554r-1365,l2580,1724xe" filled="f">
              <v:path arrowok="t"/>
            </v:shape>
            <v:shape id="_x0000_s1157" type="#_x0000_t75" style="position:absolute;left:2587;top:633;width:1351;height:1013">
              <v:imagedata r:id="rId23" o:title=""/>
            </v:shape>
            <v:shape id="_x0000_s1156" type="#_x0000_t75" style="position:absolute;left:4411;top:496;width:1507;height:1313">
              <v:imagedata r:id="rId24" o:title=""/>
            </v:shape>
            <v:shape id="_x0000_s1155" type="#_x0000_t75" style="position:absolute;left:4426;top:582;width:1478;height:1138">
              <v:imagedata r:id="rId21" o:title=""/>
            </v:shape>
            <v:shape id="_x0000_s1154" type="#_x0000_t75" style="position:absolute;left:4485;top:539;width:1365;height:1170">
              <v:imagedata r:id="rId25" o:title=""/>
            </v:shape>
            <v:shape id="_x0000_s1153" style="position:absolute;left:4485;top:539;width:1365;height:1170" coordorigin="4485,539" coordsize="1365,1170" path="m4485,1709r1365,l5850,539r-1365,l4485,1709xe" filled="f" strokecolor="#7c5f9f">
              <v:path arrowok="t"/>
            </v:shape>
            <v:shape id="_x0000_s1152" type="#_x0000_t75" style="position:absolute;left:4493;top:618;width:1351;height:1010">
              <v:imagedata r:id="rId23" o:title=""/>
            </v:shape>
            <v:shape id="_x0000_s1151" type="#_x0000_t75" style="position:absolute;left:6300;top:510;width:1507;height:1298">
              <v:imagedata r:id="rId26" o:title=""/>
            </v:shape>
            <v:shape id="_x0000_s1150" type="#_x0000_t75" style="position:absolute;left:6314;top:597;width:1478;height:1123">
              <v:imagedata r:id="rId27" o:title=""/>
            </v:shape>
            <v:shape id="_x0000_s1149" type="#_x0000_t75" style="position:absolute;left:6375;top:554;width:1365;height:1155">
              <v:imagedata r:id="rId28" o:title=""/>
            </v:shape>
            <v:shape id="_x0000_s1148" style="position:absolute;left:6375;top:554;width:1365;height:1155" coordorigin="6375,554" coordsize="1365,1155" path="m6375,1709r1365,l7740,554r-1365,l6375,1709xe" filled="f" strokecolor="#46aac5">
              <v:path arrowok="t"/>
            </v:shape>
            <v:shape id="_x0000_s1147" type="#_x0000_t75" style="position:absolute;left:6382;top:633;width:1351;height:996">
              <v:imagedata r:id="rId29" o:title=""/>
            </v:shape>
            <v:shape id="_x0000_s1146" type="#_x0000_t75" style="position:absolute;left:8174;top:496;width:1507;height:1296">
              <v:imagedata r:id="rId30" o:title=""/>
            </v:shape>
            <v:shape id="_x0000_s1145" type="#_x0000_t75" style="position:absolute;left:8189;top:582;width:1478;height:1123">
              <v:imagedata r:id="rId27" o:title=""/>
            </v:shape>
            <v:shape id="_x0000_s1144" type="#_x0000_t75" style="position:absolute;left:8250;top:539;width:1365;height:1155">
              <v:imagedata r:id="rId31" o:title=""/>
            </v:shape>
            <v:shape id="_x0000_s1143" style="position:absolute;left:8250;top:539;width:1365;height:1155" coordorigin="8250,539" coordsize="1365,1155" path="m8250,1694r1365,l9615,539r-1365,l8250,1694xe" filled="f" strokecolor="#bd4a47">
              <v:path arrowok="t"/>
            </v:shape>
            <v:shape id="_x0000_s1142" type="#_x0000_t75" style="position:absolute;left:8256;top:618;width:1351;height:996">
              <v:imagedata r:id="rId29" o:title=""/>
            </v:shape>
            <v:shape id="_x0000_s1141" style="position:absolute;left:3975;top:1038;width:510;height:120" coordorigin="3975,1038" coordsize="510,120" path="m3975,1102r,15l4365,1105r20,l4367,1158r118,-64l4385,1090r-20,l3975,1102xe" fillcolor="black" stroked="f">
              <v:path arrowok="t"/>
            </v:shape>
            <v:shape id="_x0000_s1140" style="position:absolute;left:3975;top:1038;width:510;height:120" coordorigin="3975,1038" coordsize="510,120" path="m4385,1090r100,4l4363,1038r2,52l4385,1090xe" fillcolor="black" stroked="f">
              <v:path arrowok="t"/>
            </v:shape>
            <v:shape id="_x0000_s1139" style="position:absolute;left:3975;top:1038;width:510;height:120" coordorigin="3975,1038" coordsize="510,120" path="m4367,1158r18,-53l4365,1105r2,53xe" fillcolor="black" stroked="f">
              <v:path arrowok="t"/>
            </v:shape>
            <v:shape id="_x0000_s1138" style="position:absolute;left:5865;top:1053;width:510;height:120" coordorigin="5865,1053" coordsize="510,120" path="m5865,1117r,15l6255,1120r20,l6257,1173r118,-64l6275,1105r-20,l5865,1117xe" fillcolor="black" stroked="f">
              <v:path arrowok="t"/>
            </v:shape>
            <v:shape id="_x0000_s1137" style="position:absolute;left:5865;top:1053;width:510;height:120" coordorigin="5865,1053" coordsize="510,120" path="m6275,1105r100,4l6253,1053r2,52l6275,1105xe" fillcolor="black" stroked="f">
              <v:path arrowok="t"/>
            </v:shape>
            <v:shape id="_x0000_s1136" style="position:absolute;left:5865;top:1053;width:510;height:120" coordorigin="5865,1053" coordsize="510,120" path="m6257,1173r18,-53l6255,1120r2,53xe" fillcolor="black" stroked="f">
              <v:path arrowok="t"/>
            </v:shape>
            <v:shape id="_x0000_s1135" style="position:absolute;left:7755;top:1068;width:510;height:120" coordorigin="7755,1068" coordsize="510,120" path="m7755,1132r,15l8145,1135r20,l8147,1188r118,-64l8165,1120r-20,l7755,1132xe" fillcolor="black" stroked="f">
              <v:path arrowok="t"/>
            </v:shape>
            <v:shape id="_x0000_s1134" style="position:absolute;left:7755;top:1068;width:510;height:120" coordorigin="7755,1068" coordsize="510,120" path="m8165,1120r100,4l8143,1068r2,52l8165,1120xe" fillcolor="black" stroked="f">
              <v:path arrowok="t"/>
            </v:shape>
            <v:shape id="_x0000_s1133" style="position:absolute;left:7755;top:1068;width:510;height:120" coordorigin="7755,1068" coordsize="510,120" path="m8147,1188r18,-53l8145,1135r2,53xe" fillcolor="black" stroked="f">
              <v:path arrowok="t"/>
            </v:shape>
            <w10:wrap anchorx="page"/>
          </v:group>
        </w:pict>
      </w:r>
      <w:r w:rsidR="00C82F5B">
        <w:rPr>
          <w:rFonts w:ascii="Calibri" w:eastAsia="Calibri" w:hAnsi="Calibri" w:cs="Calibri"/>
          <w:w w:val="99"/>
        </w:rPr>
        <w:t>Steps</w:t>
      </w:r>
      <w:r w:rsidR="00C82F5B">
        <w:rPr>
          <w:rFonts w:ascii="Calibri" w:eastAsia="Calibri" w:hAnsi="Calibri" w:cs="Calibri"/>
        </w:rPr>
        <w:t xml:space="preserve"> </w:t>
      </w:r>
      <w:r w:rsidR="00C82F5B">
        <w:rPr>
          <w:rFonts w:ascii="Calibri" w:eastAsia="Calibri" w:hAnsi="Calibri" w:cs="Calibri"/>
          <w:w w:val="99"/>
        </w:rPr>
        <w:t>in</w:t>
      </w:r>
      <w:r w:rsidR="00C82F5B">
        <w:rPr>
          <w:rFonts w:ascii="Calibri" w:eastAsia="Calibri" w:hAnsi="Calibri" w:cs="Calibri"/>
        </w:rPr>
        <w:t xml:space="preserve"> </w:t>
      </w:r>
      <w:r w:rsidR="00C82F5B">
        <w:rPr>
          <w:rFonts w:ascii="Calibri" w:eastAsia="Calibri" w:hAnsi="Calibri" w:cs="Calibri"/>
          <w:w w:val="99"/>
        </w:rPr>
        <w:t>learning</w:t>
      </w:r>
      <w:r w:rsidR="00C82F5B">
        <w:rPr>
          <w:rFonts w:ascii="Calibri" w:eastAsia="Calibri" w:hAnsi="Calibri" w:cs="Calibri"/>
        </w:rPr>
        <w:t xml:space="preserve"> </w:t>
      </w:r>
      <w:r w:rsidR="00C82F5B">
        <w:rPr>
          <w:rFonts w:ascii="Calibri" w:eastAsia="Calibri" w:hAnsi="Calibri" w:cs="Calibri"/>
          <w:w w:val="99"/>
        </w:rPr>
        <w:t>Programming</w:t>
      </w:r>
      <w:r w:rsidR="00C82F5B">
        <w:rPr>
          <w:rFonts w:ascii="Calibri" w:eastAsia="Calibri" w:hAnsi="Calibri" w:cs="Calibri"/>
        </w:rPr>
        <w:t xml:space="preserve"> </w:t>
      </w:r>
      <w:r w:rsidR="00C82F5B">
        <w:rPr>
          <w:rFonts w:ascii="Calibri" w:eastAsia="Calibri" w:hAnsi="Calibri" w:cs="Calibri"/>
          <w:w w:val="99"/>
        </w:rPr>
        <w:t>Language:</w:t>
      </w:r>
    </w:p>
    <w:p w:rsidR="003C6384" w:rsidRDefault="003C6384">
      <w:pPr>
        <w:spacing w:before="3" w:line="140" w:lineRule="exact"/>
        <w:rPr>
          <w:sz w:val="14"/>
          <w:szCs w:val="14"/>
        </w:rPr>
      </w:pPr>
    </w:p>
    <w:p w:rsidR="003C6384" w:rsidRDefault="003C6384">
      <w:pPr>
        <w:spacing w:line="200" w:lineRule="exact"/>
        <w:sectPr w:rsidR="003C6384">
          <w:type w:val="continuous"/>
          <w:pgSz w:w="12240" w:h="15840"/>
          <w:pgMar w:top="1140" w:right="1300" w:bottom="280" w:left="1300" w:header="720" w:footer="720" w:gutter="0"/>
          <w:cols w:space="720"/>
        </w:sectPr>
      </w:pPr>
    </w:p>
    <w:p w:rsidR="003C6384" w:rsidRDefault="00C82F5B">
      <w:pPr>
        <w:spacing w:before="31"/>
        <w:ind w:left="1512" w:right="-18"/>
        <w:jc w:val="center"/>
        <w:rPr>
          <w:rFonts w:ascii="Calibri" w:eastAsia="Calibri" w:hAnsi="Calibri" w:cs="Calibri"/>
        </w:rPr>
      </w:pPr>
      <w:r>
        <w:rPr>
          <w:rFonts w:ascii="Calibri" w:eastAsia="Calibri" w:hAnsi="Calibri" w:cs="Calibri"/>
          <w:w w:val="99"/>
        </w:rPr>
        <w:lastRenderedPageBreak/>
        <w:t>Alphabets, Digits, Special Symbols</w:t>
      </w:r>
    </w:p>
    <w:p w:rsidR="003C6384" w:rsidRDefault="00C82F5B">
      <w:pPr>
        <w:spacing w:before="15" w:line="276" w:lineRule="auto"/>
        <w:ind w:left="-18" w:right="-18" w:firstLine="1"/>
        <w:jc w:val="center"/>
        <w:rPr>
          <w:rFonts w:ascii="Calibri" w:eastAsia="Calibri" w:hAnsi="Calibri" w:cs="Calibri"/>
        </w:rPr>
      </w:pPr>
      <w:r>
        <w:br w:type="column"/>
      </w:r>
      <w:r>
        <w:rPr>
          <w:rFonts w:ascii="Calibri" w:eastAsia="Calibri" w:hAnsi="Calibri" w:cs="Calibri"/>
          <w:w w:val="99"/>
        </w:rPr>
        <w:lastRenderedPageBreak/>
        <w:t>Constants, Variables, Key</w:t>
      </w:r>
      <w:r>
        <w:rPr>
          <w:rFonts w:ascii="Calibri" w:eastAsia="Calibri" w:hAnsi="Calibri" w:cs="Calibri"/>
        </w:rPr>
        <w:t xml:space="preserve"> </w:t>
      </w:r>
      <w:r>
        <w:rPr>
          <w:rFonts w:ascii="Calibri" w:eastAsia="Calibri" w:hAnsi="Calibri" w:cs="Calibri"/>
          <w:w w:val="99"/>
        </w:rPr>
        <w:t>Words</w:t>
      </w:r>
    </w:p>
    <w:p w:rsidR="003C6384" w:rsidRDefault="00C82F5B">
      <w:pPr>
        <w:spacing w:before="6" w:line="260" w:lineRule="exact"/>
        <w:rPr>
          <w:sz w:val="26"/>
          <w:szCs w:val="26"/>
        </w:rPr>
      </w:pPr>
      <w:r>
        <w:br w:type="column"/>
      </w:r>
    </w:p>
    <w:p w:rsidR="003C6384" w:rsidRDefault="00C82F5B">
      <w:pPr>
        <w:rPr>
          <w:rFonts w:ascii="Calibri" w:eastAsia="Calibri" w:hAnsi="Calibri" w:cs="Calibri"/>
        </w:rPr>
        <w:sectPr w:rsidR="003C6384">
          <w:type w:val="continuous"/>
          <w:pgSz w:w="12240" w:h="15840"/>
          <w:pgMar w:top="1140" w:right="1300" w:bottom="280" w:left="1300" w:header="720" w:footer="720" w:gutter="0"/>
          <w:cols w:num="3" w:space="720" w:equalWidth="0">
            <w:col w:w="2396" w:space="1035"/>
            <w:col w:w="874" w:space="1010"/>
            <w:col w:w="4325"/>
          </w:cols>
        </w:sectPr>
      </w:pPr>
      <w:r>
        <w:rPr>
          <w:rFonts w:ascii="Calibri" w:eastAsia="Calibri" w:hAnsi="Calibri" w:cs="Calibri"/>
          <w:w w:val="99"/>
        </w:rPr>
        <w:t>Instruction</w:t>
      </w:r>
      <w:r>
        <w:rPr>
          <w:rFonts w:ascii="Calibri" w:eastAsia="Calibri" w:hAnsi="Calibri" w:cs="Calibri"/>
        </w:rPr>
        <w:t xml:space="preserve">                       </w:t>
      </w:r>
      <w:r>
        <w:rPr>
          <w:rFonts w:ascii="Calibri" w:eastAsia="Calibri" w:hAnsi="Calibri" w:cs="Calibri"/>
          <w:w w:val="99"/>
          <w:position w:val="2"/>
        </w:rPr>
        <w:t>Programs</w:t>
      </w:r>
    </w:p>
    <w:p w:rsidR="003C6384" w:rsidRDefault="003C6384">
      <w:pPr>
        <w:spacing w:before="4" w:line="120" w:lineRule="exact"/>
        <w:rPr>
          <w:sz w:val="12"/>
          <w:szCs w:val="12"/>
        </w:rPr>
      </w:pPr>
    </w:p>
    <w:p w:rsidR="003C6384" w:rsidRDefault="003C6384">
      <w:pPr>
        <w:spacing w:line="200" w:lineRule="exact"/>
      </w:pPr>
    </w:p>
    <w:p w:rsidR="003C6384" w:rsidRDefault="00C82F5B">
      <w:pPr>
        <w:spacing w:before="29"/>
        <w:ind w:left="940"/>
        <w:rPr>
          <w:sz w:val="24"/>
          <w:szCs w:val="24"/>
        </w:rPr>
        <w:sectPr w:rsidR="003C6384">
          <w:type w:val="continuous"/>
          <w:pgSz w:w="12240" w:h="15840"/>
          <w:pgMar w:top="1140" w:right="1300" w:bottom="280" w:left="1300" w:header="720" w:footer="720" w:gutter="0"/>
          <w:cols w:space="720"/>
        </w:sectPr>
      </w:pPr>
      <w:r>
        <w:rPr>
          <w:i/>
          <w:sz w:val="24"/>
          <w:szCs w:val="24"/>
        </w:rPr>
        <w:t>Figure 1- Similarity between English language and any Programming language.</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C82F5B">
      <w:pPr>
        <w:spacing w:before="5"/>
        <w:ind w:left="140" w:right="4286"/>
        <w:jc w:val="both"/>
        <w:rPr>
          <w:rFonts w:ascii="Cambria" w:eastAsia="Cambria" w:hAnsi="Cambria" w:cs="Cambria"/>
          <w:sz w:val="28"/>
          <w:szCs w:val="28"/>
        </w:rPr>
      </w:pPr>
      <w:r>
        <w:rPr>
          <w:rFonts w:ascii="Cambria" w:eastAsia="Cambria" w:hAnsi="Cambria" w:cs="Cambria"/>
          <w:b/>
          <w:sz w:val="28"/>
          <w:szCs w:val="28"/>
        </w:rPr>
        <w:lastRenderedPageBreak/>
        <w:t>2. Introduction to Anaconda Framework</w:t>
      </w:r>
    </w:p>
    <w:p w:rsidR="003C6384" w:rsidRDefault="00C82F5B">
      <w:pPr>
        <w:spacing w:before="45" w:line="277" w:lineRule="auto"/>
        <w:ind w:left="140" w:right="107"/>
        <w:jc w:val="both"/>
        <w:rPr>
          <w:sz w:val="24"/>
          <w:szCs w:val="24"/>
        </w:rPr>
      </w:pPr>
      <w:r>
        <w:rPr>
          <w:sz w:val="24"/>
          <w:szCs w:val="24"/>
        </w:rPr>
        <w:t xml:space="preserve">Anaconda is a complete, open source data science package with a community of over 6 million users. It is easy to download and install, and it is supported on Linux, </w:t>
      </w:r>
      <w:proofErr w:type="spellStart"/>
      <w:r>
        <w:rPr>
          <w:sz w:val="24"/>
          <w:szCs w:val="24"/>
        </w:rPr>
        <w:t>MacOS</w:t>
      </w:r>
      <w:proofErr w:type="spellEnd"/>
      <w:r>
        <w:rPr>
          <w:sz w:val="24"/>
          <w:szCs w:val="24"/>
        </w:rPr>
        <w:t>, and Windows.</w:t>
      </w:r>
    </w:p>
    <w:p w:rsidR="003C6384" w:rsidRDefault="003C6384">
      <w:pPr>
        <w:spacing w:before="6" w:line="180" w:lineRule="exact"/>
        <w:rPr>
          <w:sz w:val="19"/>
          <w:szCs w:val="19"/>
        </w:rPr>
      </w:pPr>
    </w:p>
    <w:p w:rsidR="003C6384" w:rsidRDefault="00C82F5B">
      <w:pPr>
        <w:spacing w:line="276" w:lineRule="auto"/>
        <w:ind w:left="140" w:right="97"/>
        <w:jc w:val="both"/>
        <w:rPr>
          <w:sz w:val="24"/>
          <w:szCs w:val="24"/>
        </w:rPr>
      </w:pPr>
      <w:r>
        <w:rPr>
          <w:sz w:val="24"/>
          <w:szCs w:val="24"/>
        </w:rPr>
        <w:t xml:space="preserve">The distribution comes with more than 1,000 data packages as well as the </w:t>
      </w:r>
      <w:proofErr w:type="spellStart"/>
      <w:r>
        <w:rPr>
          <w:sz w:val="24"/>
          <w:szCs w:val="24"/>
        </w:rPr>
        <w:t>Conda</w:t>
      </w:r>
      <w:proofErr w:type="spellEnd"/>
      <w:r>
        <w:rPr>
          <w:sz w:val="24"/>
          <w:szCs w:val="24"/>
        </w:rPr>
        <w:t xml:space="preserve"> package and virtual   environment   manager,   so   it   eliminates   the   need   to   learn   to   install   each   library independently. As Anaconda's website says, "The Python and R </w:t>
      </w:r>
      <w:proofErr w:type="spellStart"/>
      <w:r>
        <w:rPr>
          <w:sz w:val="24"/>
          <w:szCs w:val="24"/>
        </w:rPr>
        <w:t>conda</w:t>
      </w:r>
      <w:proofErr w:type="spellEnd"/>
      <w:r>
        <w:rPr>
          <w:sz w:val="24"/>
          <w:szCs w:val="24"/>
        </w:rPr>
        <w:t xml:space="preserve"> packages in the Anaconda Repository are curated and compiled in our secure environment so you get optimized binaries that</w:t>
      </w:r>
    </w:p>
    <w:p w:rsidR="003C6384" w:rsidRDefault="00C82F5B">
      <w:pPr>
        <w:spacing w:before="3"/>
        <w:ind w:left="140" w:right="6794"/>
        <w:jc w:val="both"/>
        <w:rPr>
          <w:sz w:val="24"/>
          <w:szCs w:val="24"/>
        </w:rPr>
      </w:pPr>
      <w:r>
        <w:rPr>
          <w:sz w:val="24"/>
          <w:szCs w:val="24"/>
        </w:rPr>
        <w:t>'</w:t>
      </w:r>
      <w:proofErr w:type="gramStart"/>
      <w:r>
        <w:rPr>
          <w:sz w:val="24"/>
          <w:szCs w:val="24"/>
        </w:rPr>
        <w:t>just</w:t>
      </w:r>
      <w:proofErr w:type="gramEnd"/>
      <w:r>
        <w:rPr>
          <w:sz w:val="24"/>
          <w:szCs w:val="24"/>
        </w:rPr>
        <w:t xml:space="preserve"> work' on your system."</w:t>
      </w:r>
    </w:p>
    <w:p w:rsidR="003C6384" w:rsidRDefault="003C6384">
      <w:pPr>
        <w:spacing w:line="240" w:lineRule="exact"/>
        <w:rPr>
          <w:sz w:val="24"/>
          <w:szCs w:val="24"/>
        </w:rPr>
      </w:pPr>
    </w:p>
    <w:p w:rsidR="003C6384" w:rsidRDefault="00C82F5B">
      <w:pPr>
        <w:spacing w:line="276" w:lineRule="auto"/>
        <w:ind w:left="140" w:right="101"/>
        <w:jc w:val="both"/>
        <w:rPr>
          <w:sz w:val="24"/>
          <w:szCs w:val="24"/>
        </w:rPr>
      </w:pPr>
      <w:r>
        <w:rPr>
          <w:sz w:val="24"/>
          <w:szCs w:val="24"/>
        </w:rPr>
        <w:t xml:space="preserve">As you know Anaconda Navigator, a desktop graphical user interface (GUI) system that includes links  to  all  the  applications  included  with  the  distribution  including </w:t>
      </w:r>
      <w:proofErr w:type="spellStart"/>
      <w:r>
        <w:rPr>
          <w:sz w:val="24"/>
          <w:szCs w:val="24"/>
        </w:rPr>
        <w:t>RStudio</w:t>
      </w:r>
      <w:proofErr w:type="spellEnd"/>
      <w:r>
        <w:rPr>
          <w:sz w:val="24"/>
          <w:szCs w:val="24"/>
        </w:rPr>
        <w:t xml:space="preserve">,  </w:t>
      </w:r>
      <w:proofErr w:type="spellStart"/>
      <w:r>
        <w:rPr>
          <w:sz w:val="24"/>
          <w:szCs w:val="24"/>
        </w:rPr>
        <w:t>iPython</w:t>
      </w:r>
      <w:proofErr w:type="spellEnd"/>
      <w:r>
        <w:rPr>
          <w:sz w:val="24"/>
          <w:szCs w:val="24"/>
        </w:rPr>
        <w:t xml:space="preserve">,  </w:t>
      </w:r>
      <w:proofErr w:type="spellStart"/>
      <w:r>
        <w:rPr>
          <w:sz w:val="24"/>
          <w:szCs w:val="24"/>
        </w:rPr>
        <w:t>Jupyter</w:t>
      </w:r>
      <w:proofErr w:type="spellEnd"/>
      <w:r>
        <w:rPr>
          <w:sz w:val="24"/>
          <w:szCs w:val="24"/>
        </w:rPr>
        <w:t xml:space="preserve"> Notebook, </w:t>
      </w:r>
      <w:proofErr w:type="spellStart"/>
      <w:r>
        <w:rPr>
          <w:sz w:val="24"/>
          <w:szCs w:val="24"/>
        </w:rPr>
        <w:t>JupyterLab</w:t>
      </w:r>
      <w:proofErr w:type="spellEnd"/>
      <w:r>
        <w:rPr>
          <w:sz w:val="24"/>
          <w:szCs w:val="24"/>
        </w:rPr>
        <w:t xml:space="preserve">, </w:t>
      </w:r>
      <w:proofErr w:type="spellStart"/>
      <w:r>
        <w:rPr>
          <w:sz w:val="24"/>
          <w:szCs w:val="24"/>
        </w:rPr>
        <w:t>Spyder</w:t>
      </w:r>
      <w:proofErr w:type="spellEnd"/>
      <w:r>
        <w:rPr>
          <w:sz w:val="24"/>
          <w:szCs w:val="24"/>
        </w:rPr>
        <w:t>, Glue, and Orange. The default environment is Python 3.6, but you can also easily install Python 3.5, Python 2.7, or R. The documentation is incredibly detailed and there is an excellent community of users for additional support.</w:t>
      </w:r>
    </w:p>
    <w:p w:rsidR="003C6384" w:rsidRDefault="003C6384">
      <w:pPr>
        <w:spacing w:before="7" w:line="180" w:lineRule="exact"/>
        <w:rPr>
          <w:sz w:val="19"/>
          <w:szCs w:val="19"/>
        </w:rPr>
      </w:pPr>
    </w:p>
    <w:p w:rsidR="003C6384" w:rsidRDefault="00C82F5B">
      <w:pPr>
        <w:ind w:left="140" w:right="106"/>
        <w:jc w:val="both"/>
        <w:rPr>
          <w:sz w:val="24"/>
          <w:szCs w:val="24"/>
        </w:rPr>
      </w:pPr>
      <w:r>
        <w:rPr>
          <w:sz w:val="24"/>
          <w:szCs w:val="24"/>
        </w:rPr>
        <w:t>To work in Anaconda Distribution Environment. Click on Windows Icon -&gt; Search for Anaconda3</w:t>
      </w:r>
    </w:p>
    <w:p w:rsidR="003C6384" w:rsidRDefault="00C82F5B">
      <w:pPr>
        <w:spacing w:before="45"/>
        <w:ind w:left="140" w:right="6258"/>
        <w:jc w:val="both"/>
        <w:rPr>
          <w:sz w:val="24"/>
          <w:szCs w:val="24"/>
        </w:rPr>
      </w:pPr>
      <w:r>
        <w:rPr>
          <w:sz w:val="24"/>
          <w:szCs w:val="24"/>
        </w:rPr>
        <w:t>-&gt; Click on Anaconda Navigator.</w:t>
      </w:r>
    </w:p>
    <w:p w:rsidR="003C6384" w:rsidRDefault="003C6384">
      <w:pPr>
        <w:spacing w:before="3" w:line="240" w:lineRule="exact"/>
        <w:rPr>
          <w:sz w:val="24"/>
          <w:szCs w:val="24"/>
        </w:rPr>
      </w:pPr>
    </w:p>
    <w:p w:rsidR="003C6384" w:rsidRDefault="00942157">
      <w:pPr>
        <w:ind w:left="2848"/>
      </w:pPr>
      <w:r>
        <w:pict>
          <v:shape id="_x0000_i1025" type="#_x0000_t75" style="width:194.45pt;height:3in">
            <v:imagedata r:id="rId32" o:title=""/>
          </v:shape>
        </w:pict>
      </w:r>
    </w:p>
    <w:p w:rsidR="003C6384" w:rsidRDefault="003C6384">
      <w:pPr>
        <w:spacing w:before="16" w:line="220" w:lineRule="exact"/>
        <w:rPr>
          <w:sz w:val="22"/>
          <w:szCs w:val="22"/>
        </w:rPr>
      </w:pPr>
    </w:p>
    <w:p w:rsidR="003C6384" w:rsidRDefault="00C82F5B">
      <w:pPr>
        <w:ind w:left="3729" w:right="3730"/>
        <w:jc w:val="center"/>
        <w:rPr>
          <w:sz w:val="24"/>
          <w:szCs w:val="24"/>
        </w:rPr>
      </w:pPr>
      <w:r>
        <w:rPr>
          <w:i/>
          <w:sz w:val="24"/>
          <w:szCs w:val="24"/>
        </w:rPr>
        <w:t>Figure 2 - Start Menu</w:t>
      </w:r>
    </w:p>
    <w:p w:rsidR="003C6384" w:rsidRDefault="003C6384">
      <w:pPr>
        <w:spacing w:before="9" w:line="100" w:lineRule="exact"/>
        <w:rPr>
          <w:sz w:val="10"/>
          <w:szCs w:val="10"/>
        </w:rPr>
      </w:pPr>
    </w:p>
    <w:p w:rsidR="003C6384" w:rsidRDefault="003C6384">
      <w:pPr>
        <w:spacing w:line="200" w:lineRule="exact"/>
      </w:pPr>
    </w:p>
    <w:p w:rsidR="003C6384" w:rsidRDefault="003C6384">
      <w:pPr>
        <w:spacing w:line="200" w:lineRule="exact"/>
      </w:pPr>
    </w:p>
    <w:p w:rsidR="003C6384" w:rsidRDefault="00C82F5B">
      <w:pPr>
        <w:spacing w:line="277" w:lineRule="auto"/>
        <w:ind w:left="140" w:right="99"/>
        <w:jc w:val="both"/>
        <w:rPr>
          <w:sz w:val="24"/>
          <w:szCs w:val="24"/>
        </w:rPr>
        <w:sectPr w:rsidR="003C6384">
          <w:type w:val="continuous"/>
          <w:pgSz w:w="12240" w:h="15840"/>
          <w:pgMar w:top="1140" w:right="1300" w:bottom="280" w:left="1300" w:header="720" w:footer="720" w:gutter="0"/>
          <w:cols w:space="720"/>
        </w:sectPr>
      </w:pPr>
      <w:r>
        <w:rPr>
          <w:sz w:val="24"/>
          <w:szCs w:val="24"/>
        </w:rPr>
        <w:t>After you click on the Anaconda Navigator it will take some time depending on your computer configuration and then open the Anaconda Navigator Windows as shown in figure</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942157">
      <w:pPr>
        <w:spacing w:before="40" w:line="180" w:lineRule="exact"/>
        <w:ind w:left="140" w:right="-44"/>
        <w:rPr>
          <w:sz w:val="16"/>
          <w:szCs w:val="16"/>
        </w:rPr>
      </w:pPr>
      <w:r>
        <w:lastRenderedPageBreak/>
        <w:pict>
          <v:group id="_x0000_s1126" style="position:absolute;left:0;text-align:left;margin-left:1in;margin-top:10.7pt;width:468.35pt;height:263.7pt;z-index:-251664384;mso-position-horizontal-relative:page" coordorigin="1440,214" coordsize="9367,5274">
            <v:shape id="_x0000_s1130" type="#_x0000_t75" style="position:absolute;left:1440;top:226;width:9360;height:5262">
              <v:imagedata r:id="rId33" o:title=""/>
            </v:shape>
            <v:shape id="_x0000_s1129" style="position:absolute;left:2505;top:219;width:2160;height:0" coordorigin="2505,219" coordsize="2160,0" path="m2505,219r2160,e" filled="f" strokecolor="#76923b" strokeweight=".17869mm">
              <v:path arrowok="t"/>
            </v:shape>
            <v:shape id="_x0000_s1128" style="position:absolute;left:5787;top:219;width:1280;height:0" coordorigin="5787,219" coordsize="1280,0" path="m5787,219r1280,e" filled="f" strokecolor="#76923b" strokeweight=".17869mm">
              <v:path arrowok="t"/>
            </v:shape>
            <v:shape id="_x0000_s1127" style="position:absolute;left:9682;top:219;width:1119;height:0" coordorigin="9682,219" coordsize="1119,0" path="m9682,219r1120,e" filled="f" strokecolor="#76923b" strokeweight=".17869mm">
              <v:path arrowok="t"/>
            </v:shape>
            <w10:wrap anchorx="page"/>
          </v:group>
        </w:pict>
      </w:r>
      <w:r w:rsidR="00C82F5B">
        <w:rPr>
          <w:b/>
          <w:color w:val="76923B"/>
          <w:sz w:val="16"/>
          <w:szCs w:val="16"/>
        </w:rPr>
        <w:t>Student Name:</w:t>
      </w:r>
    </w:p>
    <w:p w:rsidR="003C6384" w:rsidRDefault="00C82F5B">
      <w:pPr>
        <w:spacing w:before="40" w:line="180" w:lineRule="exact"/>
        <w:ind w:right="-44"/>
        <w:rPr>
          <w:sz w:val="16"/>
          <w:szCs w:val="16"/>
        </w:rPr>
      </w:pPr>
      <w:r>
        <w:br w:type="column"/>
      </w:r>
      <w:r>
        <w:rPr>
          <w:b/>
          <w:color w:val="76923B"/>
          <w:sz w:val="16"/>
          <w:szCs w:val="16"/>
        </w:rPr>
        <w:lastRenderedPageBreak/>
        <w:t>Roll No:</w:t>
      </w:r>
    </w:p>
    <w:p w:rsidR="003C6384" w:rsidRDefault="00C82F5B">
      <w:pPr>
        <w:spacing w:before="40" w:line="180" w:lineRule="exact"/>
        <w:rPr>
          <w:sz w:val="16"/>
          <w:szCs w:val="16"/>
        </w:rPr>
        <w:sectPr w:rsidR="003C6384">
          <w:type w:val="continuous"/>
          <w:pgSz w:w="12240" w:h="15840"/>
          <w:pgMar w:top="1140" w:right="1300" w:bottom="280" w:left="1300" w:header="720" w:footer="720" w:gutter="0"/>
          <w:cols w:num="3" w:space="720" w:equalWidth="0">
            <w:col w:w="1166" w:space="2707"/>
            <w:col w:w="576" w:space="3341"/>
            <w:col w:w="1850"/>
          </w:cols>
        </w:sectPr>
      </w:pPr>
      <w:r>
        <w:br w:type="column"/>
      </w:r>
      <w:r>
        <w:rPr>
          <w:b/>
          <w:color w:val="76923B"/>
          <w:sz w:val="16"/>
          <w:szCs w:val="16"/>
        </w:rPr>
        <w:lastRenderedPageBreak/>
        <w:t>Section:</w:t>
      </w: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before="14" w:line="260" w:lineRule="exact"/>
        <w:rPr>
          <w:sz w:val="26"/>
          <w:szCs w:val="26"/>
        </w:rPr>
      </w:pPr>
    </w:p>
    <w:p w:rsidR="003C6384" w:rsidRDefault="00C82F5B">
      <w:pPr>
        <w:spacing w:before="29"/>
        <w:ind w:left="3242" w:right="3243"/>
        <w:jc w:val="center"/>
        <w:rPr>
          <w:sz w:val="24"/>
          <w:szCs w:val="24"/>
        </w:rPr>
      </w:pPr>
      <w:r>
        <w:rPr>
          <w:i/>
          <w:sz w:val="24"/>
          <w:szCs w:val="24"/>
        </w:rPr>
        <w:t>Figure 3 – Anaconda Navigator</w:t>
      </w:r>
    </w:p>
    <w:p w:rsidR="003C6384" w:rsidRDefault="003C6384">
      <w:pPr>
        <w:spacing w:before="9" w:line="100" w:lineRule="exact"/>
        <w:rPr>
          <w:sz w:val="10"/>
          <w:szCs w:val="10"/>
        </w:rPr>
      </w:pPr>
    </w:p>
    <w:p w:rsidR="003C6384" w:rsidRDefault="003C6384">
      <w:pPr>
        <w:spacing w:line="200" w:lineRule="exact"/>
      </w:pPr>
    </w:p>
    <w:p w:rsidR="003C6384" w:rsidRDefault="003C6384">
      <w:pPr>
        <w:spacing w:line="200" w:lineRule="exact"/>
      </w:pPr>
    </w:p>
    <w:p w:rsidR="003C6384" w:rsidRDefault="00C82F5B">
      <w:pPr>
        <w:ind w:left="140" w:right="110"/>
        <w:jc w:val="both"/>
        <w:rPr>
          <w:sz w:val="24"/>
          <w:szCs w:val="24"/>
        </w:rPr>
      </w:pPr>
      <w:r>
        <w:rPr>
          <w:sz w:val="24"/>
          <w:szCs w:val="24"/>
        </w:rPr>
        <w:t xml:space="preserve">Here we can see that Anaconda Distribution is full of tools such as </w:t>
      </w:r>
      <w:proofErr w:type="spellStart"/>
      <w:r>
        <w:rPr>
          <w:sz w:val="24"/>
          <w:szCs w:val="24"/>
        </w:rPr>
        <w:t>Jupyter</w:t>
      </w:r>
      <w:proofErr w:type="spellEnd"/>
      <w:r>
        <w:rPr>
          <w:sz w:val="24"/>
          <w:szCs w:val="24"/>
        </w:rPr>
        <w:t xml:space="preserve"> Notebook, Orange 3</w:t>
      </w:r>
    </w:p>
    <w:p w:rsidR="003C6384" w:rsidRDefault="00C82F5B">
      <w:pPr>
        <w:spacing w:before="41" w:line="277" w:lineRule="auto"/>
        <w:ind w:left="140" w:right="105"/>
        <w:jc w:val="both"/>
        <w:rPr>
          <w:sz w:val="24"/>
          <w:szCs w:val="24"/>
        </w:rPr>
      </w:pPr>
      <w:proofErr w:type="gramStart"/>
      <w:r>
        <w:rPr>
          <w:sz w:val="24"/>
          <w:szCs w:val="24"/>
        </w:rPr>
        <w:t>,</w:t>
      </w:r>
      <w:proofErr w:type="spellStart"/>
      <w:r>
        <w:rPr>
          <w:sz w:val="24"/>
          <w:szCs w:val="24"/>
        </w:rPr>
        <w:t>rstudio</w:t>
      </w:r>
      <w:proofErr w:type="spellEnd"/>
      <w:proofErr w:type="gramEnd"/>
      <w:r>
        <w:rPr>
          <w:sz w:val="24"/>
          <w:szCs w:val="24"/>
        </w:rPr>
        <w:t xml:space="preserve">, </w:t>
      </w:r>
      <w:proofErr w:type="spellStart"/>
      <w:r>
        <w:rPr>
          <w:sz w:val="24"/>
          <w:szCs w:val="24"/>
        </w:rPr>
        <w:t>vscode</w:t>
      </w:r>
      <w:proofErr w:type="spellEnd"/>
      <w:r>
        <w:rPr>
          <w:sz w:val="24"/>
          <w:szCs w:val="24"/>
        </w:rPr>
        <w:t xml:space="preserve">, </w:t>
      </w:r>
      <w:proofErr w:type="spellStart"/>
      <w:r>
        <w:rPr>
          <w:sz w:val="24"/>
          <w:szCs w:val="24"/>
        </w:rPr>
        <w:t>sypder</w:t>
      </w:r>
      <w:proofErr w:type="spellEnd"/>
      <w:r>
        <w:rPr>
          <w:sz w:val="24"/>
          <w:szCs w:val="24"/>
        </w:rPr>
        <w:t xml:space="preserve"> etc. All these tools will be use later in your upcoming semesters. But for you in current semester we will use </w:t>
      </w:r>
      <w:proofErr w:type="spellStart"/>
      <w:r>
        <w:rPr>
          <w:sz w:val="24"/>
          <w:szCs w:val="24"/>
        </w:rPr>
        <w:t>Jupyter</w:t>
      </w:r>
      <w:proofErr w:type="spellEnd"/>
      <w:r>
        <w:rPr>
          <w:sz w:val="24"/>
          <w:szCs w:val="24"/>
        </w:rPr>
        <w:t xml:space="preserve"> Notebook. So let's start with </w:t>
      </w:r>
      <w:proofErr w:type="spellStart"/>
      <w:r>
        <w:rPr>
          <w:sz w:val="24"/>
          <w:szCs w:val="24"/>
        </w:rPr>
        <w:t>Jupyter</w:t>
      </w:r>
      <w:proofErr w:type="spellEnd"/>
      <w:r>
        <w:rPr>
          <w:sz w:val="24"/>
          <w:szCs w:val="24"/>
        </w:rPr>
        <w:t xml:space="preserve"> Notebook.</w:t>
      </w:r>
    </w:p>
    <w:p w:rsidR="003C6384" w:rsidRDefault="003C6384">
      <w:pPr>
        <w:spacing w:line="200" w:lineRule="exact"/>
      </w:pPr>
    </w:p>
    <w:p w:rsidR="003C6384" w:rsidRDefault="003C6384">
      <w:pPr>
        <w:spacing w:before="2" w:line="280" w:lineRule="exact"/>
        <w:rPr>
          <w:sz w:val="28"/>
          <w:szCs w:val="28"/>
        </w:rPr>
      </w:pPr>
    </w:p>
    <w:p w:rsidR="003C6384" w:rsidRDefault="00C82F5B">
      <w:pPr>
        <w:ind w:left="140" w:right="5188"/>
        <w:jc w:val="both"/>
        <w:rPr>
          <w:rFonts w:ascii="Cambria" w:eastAsia="Cambria" w:hAnsi="Cambria" w:cs="Cambria"/>
          <w:sz w:val="28"/>
          <w:szCs w:val="28"/>
        </w:rPr>
      </w:pPr>
      <w:r>
        <w:rPr>
          <w:rFonts w:ascii="Cambria" w:eastAsia="Cambria" w:hAnsi="Cambria" w:cs="Cambria"/>
          <w:b/>
          <w:sz w:val="28"/>
          <w:szCs w:val="28"/>
        </w:rPr>
        <w:t xml:space="preserve">3. Introduction </w:t>
      </w:r>
      <w:proofErr w:type="spellStart"/>
      <w:r>
        <w:rPr>
          <w:rFonts w:ascii="Cambria" w:eastAsia="Cambria" w:hAnsi="Cambria" w:cs="Cambria"/>
          <w:b/>
          <w:sz w:val="28"/>
          <w:szCs w:val="28"/>
        </w:rPr>
        <w:t>Jupyter</w:t>
      </w:r>
      <w:proofErr w:type="spellEnd"/>
      <w:r>
        <w:rPr>
          <w:rFonts w:ascii="Cambria" w:eastAsia="Cambria" w:hAnsi="Cambria" w:cs="Cambria"/>
          <w:b/>
          <w:sz w:val="28"/>
          <w:szCs w:val="28"/>
        </w:rPr>
        <w:t xml:space="preserve"> Notebook</w:t>
      </w:r>
    </w:p>
    <w:p w:rsidR="003C6384" w:rsidRDefault="00C82F5B">
      <w:pPr>
        <w:spacing w:before="45" w:line="276" w:lineRule="auto"/>
        <w:ind w:left="140" w:right="98"/>
        <w:jc w:val="both"/>
        <w:rPr>
          <w:sz w:val="24"/>
          <w:szCs w:val="24"/>
        </w:rPr>
      </w:pPr>
      <w:r>
        <w:rPr>
          <w:sz w:val="24"/>
          <w:szCs w:val="24"/>
        </w:rPr>
        <w:t xml:space="preserve">The </w:t>
      </w:r>
      <w:proofErr w:type="spellStart"/>
      <w:r>
        <w:rPr>
          <w:sz w:val="24"/>
          <w:szCs w:val="24"/>
        </w:rPr>
        <w:t>Jupyter</w:t>
      </w:r>
      <w:proofErr w:type="spellEnd"/>
      <w:r>
        <w:rPr>
          <w:sz w:val="24"/>
          <w:szCs w:val="24"/>
        </w:rPr>
        <w:t xml:space="preserve"> Notebook is an incredibly powerful tool for interactively developing and presenting </w:t>
      </w:r>
      <w:proofErr w:type="gramStart"/>
      <w:r>
        <w:rPr>
          <w:sz w:val="24"/>
          <w:szCs w:val="24"/>
        </w:rPr>
        <w:t>data  science</w:t>
      </w:r>
      <w:proofErr w:type="gramEnd"/>
      <w:r>
        <w:rPr>
          <w:sz w:val="24"/>
          <w:szCs w:val="24"/>
        </w:rPr>
        <w:t xml:space="preserve">  projects.  A  notebook  integrates  code  and  its  output  into  a  single  document  that combines  visualizations,  narrative  text,  mathematical  equations,  and  other  rich  media.  The intuitive workflow promotes iterative and rapid development, making notebooks an increasingly popular choice at the heart of contemporary data science, analysis, and increasingly science at large. Best of all, as part of the open source Project </w:t>
      </w:r>
      <w:proofErr w:type="spellStart"/>
      <w:r>
        <w:rPr>
          <w:sz w:val="24"/>
          <w:szCs w:val="24"/>
        </w:rPr>
        <w:t>Jupyter</w:t>
      </w:r>
      <w:proofErr w:type="spellEnd"/>
      <w:r>
        <w:rPr>
          <w:sz w:val="24"/>
          <w:szCs w:val="24"/>
        </w:rPr>
        <w:t>, they are completely free.</w:t>
      </w:r>
    </w:p>
    <w:p w:rsidR="003C6384" w:rsidRDefault="003C6384">
      <w:pPr>
        <w:spacing w:before="10" w:line="180" w:lineRule="exact"/>
        <w:rPr>
          <w:sz w:val="19"/>
          <w:szCs w:val="19"/>
        </w:rPr>
      </w:pPr>
    </w:p>
    <w:p w:rsidR="003C6384" w:rsidRDefault="00C82F5B">
      <w:pPr>
        <w:spacing w:line="276" w:lineRule="auto"/>
        <w:ind w:left="140" w:right="104"/>
        <w:jc w:val="both"/>
        <w:rPr>
          <w:sz w:val="24"/>
          <w:szCs w:val="24"/>
        </w:rPr>
        <w:sectPr w:rsidR="003C6384">
          <w:type w:val="continuous"/>
          <w:pgSz w:w="12240" w:h="15840"/>
          <w:pgMar w:top="1140" w:right="1300" w:bottom="280" w:left="1300" w:header="720" w:footer="720" w:gutter="0"/>
          <w:cols w:space="720"/>
        </w:sectPr>
      </w:pPr>
      <w:r>
        <w:rPr>
          <w:sz w:val="24"/>
          <w:szCs w:val="24"/>
        </w:rPr>
        <w:t xml:space="preserve">The </w:t>
      </w:r>
      <w:proofErr w:type="spellStart"/>
      <w:r>
        <w:rPr>
          <w:sz w:val="24"/>
          <w:szCs w:val="24"/>
        </w:rPr>
        <w:t>Jupyter</w:t>
      </w:r>
      <w:proofErr w:type="spellEnd"/>
      <w:r>
        <w:rPr>
          <w:sz w:val="24"/>
          <w:szCs w:val="24"/>
        </w:rPr>
        <w:t xml:space="preserve"> project is the successor to the earlier </w:t>
      </w:r>
      <w:proofErr w:type="spellStart"/>
      <w:r>
        <w:rPr>
          <w:sz w:val="24"/>
          <w:szCs w:val="24"/>
        </w:rPr>
        <w:t>IPython</w:t>
      </w:r>
      <w:proofErr w:type="spellEnd"/>
      <w:r>
        <w:rPr>
          <w:sz w:val="24"/>
          <w:szCs w:val="24"/>
        </w:rPr>
        <w:t xml:space="preserve"> Notebook, which was first published as a prototype in 2010. Although it is possible to use many different programming languages within </w:t>
      </w:r>
      <w:proofErr w:type="spellStart"/>
      <w:r>
        <w:rPr>
          <w:sz w:val="24"/>
          <w:szCs w:val="24"/>
        </w:rPr>
        <w:t>Jupyter</w:t>
      </w:r>
      <w:proofErr w:type="spellEnd"/>
      <w:r>
        <w:rPr>
          <w:sz w:val="24"/>
          <w:szCs w:val="24"/>
        </w:rPr>
        <w:t xml:space="preserve"> Notebooks, this article will focus on Python as it is the most common use case.</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spacing w:before="2" w:line="300" w:lineRule="exact"/>
        <w:ind w:left="140"/>
        <w:rPr>
          <w:rFonts w:ascii="Cambria" w:eastAsia="Cambria" w:hAnsi="Cambria" w:cs="Cambria"/>
          <w:sz w:val="28"/>
          <w:szCs w:val="28"/>
        </w:rPr>
      </w:pPr>
      <w:r>
        <w:rPr>
          <w:rFonts w:ascii="Cambria" w:eastAsia="Cambria" w:hAnsi="Cambria" w:cs="Cambria"/>
          <w:b/>
          <w:position w:val="-1"/>
          <w:sz w:val="28"/>
          <w:szCs w:val="28"/>
        </w:rPr>
        <w:t xml:space="preserve">3.1 Running </w:t>
      </w:r>
      <w:proofErr w:type="spellStart"/>
      <w:r>
        <w:rPr>
          <w:rFonts w:ascii="Cambria" w:eastAsia="Cambria" w:hAnsi="Cambria" w:cs="Cambria"/>
          <w:b/>
          <w:position w:val="-1"/>
          <w:sz w:val="28"/>
          <w:szCs w:val="28"/>
        </w:rPr>
        <w:t>Jupyter</w:t>
      </w:r>
      <w:proofErr w:type="spellEnd"/>
    </w:p>
    <w:p w:rsidR="003C6384" w:rsidRDefault="00C82F5B">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C82F5B">
      <w:pPr>
        <w:spacing w:before="54" w:line="276" w:lineRule="auto"/>
        <w:ind w:left="140" w:right="101"/>
        <w:jc w:val="both"/>
        <w:rPr>
          <w:sz w:val="24"/>
          <w:szCs w:val="24"/>
        </w:rPr>
      </w:pPr>
      <w:r>
        <w:rPr>
          <w:sz w:val="24"/>
          <w:szCs w:val="24"/>
        </w:rPr>
        <w:lastRenderedPageBreak/>
        <w:t xml:space="preserve">On Windows, you can run </w:t>
      </w:r>
      <w:proofErr w:type="spellStart"/>
      <w:r>
        <w:rPr>
          <w:sz w:val="24"/>
          <w:szCs w:val="24"/>
        </w:rPr>
        <w:t>Jupyter</w:t>
      </w:r>
      <w:proofErr w:type="spellEnd"/>
      <w:r>
        <w:rPr>
          <w:sz w:val="24"/>
          <w:szCs w:val="24"/>
        </w:rPr>
        <w:t xml:space="preserve"> via the shortcut Anaconda adds to your start menu, which will open  a  new  tab  in  your  default  web  browser  that  should  look  something  like  the  following screenshot.</w:t>
      </w:r>
    </w:p>
    <w:p w:rsidR="003C6384" w:rsidRDefault="003C6384">
      <w:pPr>
        <w:spacing w:line="200" w:lineRule="exact"/>
      </w:pPr>
    </w:p>
    <w:p w:rsidR="003C6384" w:rsidRDefault="003C6384">
      <w:pPr>
        <w:spacing w:before="4" w:line="280" w:lineRule="exact"/>
        <w:rPr>
          <w:sz w:val="28"/>
          <w:szCs w:val="28"/>
        </w:rPr>
      </w:pPr>
    </w:p>
    <w:p w:rsidR="003C6384" w:rsidRDefault="00942157">
      <w:pPr>
        <w:ind w:left="140"/>
      </w:pPr>
      <w:r>
        <w:pict>
          <v:shape id="_x0000_i1026" type="#_x0000_t75" style="width:468.3pt;height:187.1pt">
            <v:imagedata r:id="rId34" o:title=""/>
          </v:shape>
        </w:pict>
      </w:r>
    </w:p>
    <w:p w:rsidR="003C6384" w:rsidRDefault="00C82F5B">
      <w:pPr>
        <w:spacing w:before="43"/>
        <w:ind w:left="3907" w:right="3907"/>
        <w:jc w:val="center"/>
        <w:rPr>
          <w:sz w:val="24"/>
          <w:szCs w:val="24"/>
        </w:rPr>
      </w:pPr>
      <w:r>
        <w:rPr>
          <w:i/>
          <w:sz w:val="24"/>
          <w:szCs w:val="24"/>
        </w:rPr>
        <w:t xml:space="preserve">Figure 4 - </w:t>
      </w:r>
      <w:proofErr w:type="spellStart"/>
      <w:r>
        <w:rPr>
          <w:i/>
          <w:sz w:val="24"/>
          <w:szCs w:val="24"/>
        </w:rPr>
        <w:t>Jupyter</w:t>
      </w:r>
      <w:proofErr w:type="spellEnd"/>
    </w:p>
    <w:p w:rsidR="003C6384" w:rsidRDefault="003C6384">
      <w:pPr>
        <w:spacing w:line="200" w:lineRule="exact"/>
      </w:pPr>
    </w:p>
    <w:p w:rsidR="003C6384" w:rsidRDefault="003C6384">
      <w:pPr>
        <w:spacing w:before="4" w:line="280" w:lineRule="exact"/>
        <w:rPr>
          <w:sz w:val="28"/>
          <w:szCs w:val="28"/>
        </w:rPr>
      </w:pPr>
    </w:p>
    <w:p w:rsidR="003C6384" w:rsidRDefault="00C82F5B">
      <w:pPr>
        <w:ind w:left="140" w:right="6222"/>
        <w:jc w:val="both"/>
        <w:rPr>
          <w:rFonts w:ascii="Cambria" w:eastAsia="Cambria" w:hAnsi="Cambria" w:cs="Cambria"/>
          <w:sz w:val="28"/>
          <w:szCs w:val="28"/>
        </w:rPr>
      </w:pPr>
      <w:r>
        <w:rPr>
          <w:rFonts w:ascii="Cambria" w:eastAsia="Cambria" w:hAnsi="Cambria" w:cs="Cambria"/>
          <w:b/>
          <w:sz w:val="28"/>
          <w:szCs w:val="28"/>
        </w:rPr>
        <w:t xml:space="preserve">3.2 </w:t>
      </w:r>
      <w:proofErr w:type="spellStart"/>
      <w:r>
        <w:rPr>
          <w:rFonts w:ascii="Cambria" w:eastAsia="Cambria" w:hAnsi="Cambria" w:cs="Cambria"/>
          <w:b/>
          <w:sz w:val="28"/>
          <w:szCs w:val="28"/>
        </w:rPr>
        <w:t>Jupyter</w:t>
      </w:r>
      <w:proofErr w:type="spellEnd"/>
      <w:r>
        <w:rPr>
          <w:rFonts w:ascii="Cambria" w:eastAsia="Cambria" w:hAnsi="Cambria" w:cs="Cambria"/>
          <w:b/>
          <w:sz w:val="28"/>
          <w:szCs w:val="28"/>
        </w:rPr>
        <w:t xml:space="preserve"> Control Panel</w:t>
      </w:r>
    </w:p>
    <w:p w:rsidR="003C6384" w:rsidRDefault="003C6384">
      <w:pPr>
        <w:spacing w:before="4" w:line="160" w:lineRule="exact"/>
        <w:rPr>
          <w:sz w:val="16"/>
          <w:szCs w:val="16"/>
        </w:rPr>
      </w:pPr>
    </w:p>
    <w:p w:rsidR="003C6384" w:rsidRDefault="003C6384">
      <w:pPr>
        <w:spacing w:line="200" w:lineRule="exact"/>
      </w:pPr>
    </w:p>
    <w:p w:rsidR="003C6384" w:rsidRDefault="003C6384">
      <w:pPr>
        <w:spacing w:line="200" w:lineRule="exact"/>
      </w:pPr>
    </w:p>
    <w:p w:rsidR="003C6384" w:rsidRDefault="00C82F5B">
      <w:pPr>
        <w:spacing w:line="277" w:lineRule="auto"/>
        <w:ind w:left="140" w:right="98"/>
        <w:jc w:val="both"/>
        <w:rPr>
          <w:sz w:val="24"/>
          <w:szCs w:val="24"/>
        </w:rPr>
      </w:pPr>
      <w:r>
        <w:rPr>
          <w:sz w:val="24"/>
          <w:szCs w:val="24"/>
        </w:rPr>
        <w:t xml:space="preserve">This  isn't  a  notebook  just  yet,  but  don't  panic!  </w:t>
      </w:r>
      <w:proofErr w:type="gramStart"/>
      <w:r>
        <w:rPr>
          <w:sz w:val="24"/>
          <w:szCs w:val="24"/>
        </w:rPr>
        <w:t>There's  not</w:t>
      </w:r>
      <w:proofErr w:type="gramEnd"/>
      <w:r>
        <w:rPr>
          <w:sz w:val="24"/>
          <w:szCs w:val="24"/>
        </w:rPr>
        <w:t xml:space="preserve">  much  to  it.  This  is  the  Notebook Dashboard,  specifically  designed  for  managing  your  </w:t>
      </w:r>
      <w:proofErr w:type="spellStart"/>
      <w:r>
        <w:rPr>
          <w:sz w:val="24"/>
          <w:szCs w:val="24"/>
        </w:rPr>
        <w:t>Jupyter</w:t>
      </w:r>
      <w:proofErr w:type="spellEnd"/>
      <w:r>
        <w:rPr>
          <w:sz w:val="24"/>
          <w:szCs w:val="24"/>
        </w:rPr>
        <w:t xml:space="preserve">  Notebooks.  </w:t>
      </w:r>
      <w:proofErr w:type="gramStart"/>
      <w:r>
        <w:rPr>
          <w:sz w:val="24"/>
          <w:szCs w:val="24"/>
        </w:rPr>
        <w:t>Think  of</w:t>
      </w:r>
      <w:proofErr w:type="gramEnd"/>
      <w:r>
        <w:rPr>
          <w:sz w:val="24"/>
          <w:szCs w:val="24"/>
        </w:rPr>
        <w:t xml:space="preserve">  it  as  the </w:t>
      </w:r>
      <w:proofErr w:type="spellStart"/>
      <w:r>
        <w:rPr>
          <w:sz w:val="24"/>
          <w:szCs w:val="24"/>
        </w:rPr>
        <w:t>launchpad</w:t>
      </w:r>
      <w:proofErr w:type="spellEnd"/>
      <w:r>
        <w:rPr>
          <w:sz w:val="24"/>
          <w:szCs w:val="24"/>
        </w:rPr>
        <w:t xml:space="preserve"> for exploring, editing and creating your notebooks.</w:t>
      </w:r>
    </w:p>
    <w:p w:rsidR="003C6384" w:rsidRDefault="003C6384">
      <w:pPr>
        <w:spacing w:before="4" w:line="100" w:lineRule="exact"/>
        <w:rPr>
          <w:sz w:val="11"/>
          <w:szCs w:val="11"/>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C82F5B">
      <w:pPr>
        <w:spacing w:line="276" w:lineRule="auto"/>
        <w:ind w:left="140" w:right="95"/>
        <w:jc w:val="both"/>
        <w:rPr>
          <w:sz w:val="24"/>
          <w:szCs w:val="24"/>
        </w:rPr>
      </w:pPr>
      <w:r>
        <w:rPr>
          <w:sz w:val="24"/>
          <w:szCs w:val="24"/>
        </w:rPr>
        <w:t xml:space="preserve">Be aware that the dashboard will give you access only to the files and sub-folders contained within </w:t>
      </w:r>
      <w:proofErr w:type="spellStart"/>
      <w:r>
        <w:rPr>
          <w:sz w:val="24"/>
          <w:szCs w:val="24"/>
        </w:rPr>
        <w:t>Jupyter's</w:t>
      </w:r>
      <w:proofErr w:type="spellEnd"/>
      <w:r>
        <w:rPr>
          <w:sz w:val="24"/>
          <w:szCs w:val="24"/>
        </w:rPr>
        <w:t xml:space="preserve"> start-up directory; however, the start-up directory can be changed. It is also possible to start the dashboard on any system via the command prompt (or terminal on </w:t>
      </w:r>
      <w:proofErr w:type="gramStart"/>
      <w:r>
        <w:rPr>
          <w:sz w:val="24"/>
          <w:szCs w:val="24"/>
        </w:rPr>
        <w:t>Unix</w:t>
      </w:r>
      <w:proofErr w:type="gramEnd"/>
      <w:r>
        <w:rPr>
          <w:sz w:val="24"/>
          <w:szCs w:val="24"/>
        </w:rPr>
        <w:t xml:space="preserve"> systems) by entering the command </w:t>
      </w:r>
      <w:proofErr w:type="spellStart"/>
      <w:r>
        <w:rPr>
          <w:sz w:val="24"/>
          <w:szCs w:val="24"/>
        </w:rPr>
        <w:t>jupyter</w:t>
      </w:r>
      <w:proofErr w:type="spellEnd"/>
      <w:r>
        <w:rPr>
          <w:sz w:val="24"/>
          <w:szCs w:val="24"/>
        </w:rPr>
        <w:t xml:space="preserve"> notebook; in this case, the current working directory will be the start-up directory.</w:t>
      </w:r>
    </w:p>
    <w:p w:rsidR="003C6384" w:rsidRDefault="003C6384">
      <w:pPr>
        <w:spacing w:before="5" w:line="100" w:lineRule="exact"/>
        <w:rPr>
          <w:sz w:val="11"/>
          <w:szCs w:val="11"/>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C82F5B">
      <w:pPr>
        <w:spacing w:line="276" w:lineRule="auto"/>
        <w:ind w:left="140" w:right="100"/>
        <w:jc w:val="both"/>
        <w:rPr>
          <w:sz w:val="24"/>
          <w:szCs w:val="24"/>
        </w:rPr>
        <w:sectPr w:rsidR="003C6384">
          <w:type w:val="continuous"/>
          <w:pgSz w:w="12240" w:h="15840"/>
          <w:pgMar w:top="1140" w:right="1300" w:bottom="280" w:left="1300" w:header="720" w:footer="720" w:gutter="0"/>
          <w:cols w:space="720"/>
        </w:sectPr>
      </w:pPr>
      <w:r>
        <w:rPr>
          <w:sz w:val="24"/>
          <w:szCs w:val="24"/>
        </w:rPr>
        <w:t xml:space="preserve">The  astute  reader  may  have  noticed  that  the  URL  for  the  dashboard  is  something  like http://localhost:8888/tree. </w:t>
      </w:r>
      <w:proofErr w:type="spellStart"/>
      <w:r>
        <w:rPr>
          <w:sz w:val="24"/>
          <w:szCs w:val="24"/>
        </w:rPr>
        <w:t>Localhost</w:t>
      </w:r>
      <w:proofErr w:type="spellEnd"/>
      <w:r>
        <w:rPr>
          <w:sz w:val="24"/>
          <w:szCs w:val="24"/>
        </w:rPr>
        <w:t xml:space="preserve"> is not a website, but indicates that the content is being served from your local machine: your own computer. </w:t>
      </w:r>
      <w:proofErr w:type="spellStart"/>
      <w:r>
        <w:rPr>
          <w:sz w:val="24"/>
          <w:szCs w:val="24"/>
        </w:rPr>
        <w:t>Jupyter's</w:t>
      </w:r>
      <w:proofErr w:type="spellEnd"/>
      <w:r>
        <w:rPr>
          <w:sz w:val="24"/>
          <w:szCs w:val="24"/>
        </w:rPr>
        <w:t xml:space="preserve"> Notebooks and dashboard are web apps, and </w:t>
      </w:r>
      <w:proofErr w:type="spellStart"/>
      <w:r>
        <w:rPr>
          <w:sz w:val="24"/>
          <w:szCs w:val="24"/>
        </w:rPr>
        <w:t>Jupyter</w:t>
      </w:r>
      <w:proofErr w:type="spellEnd"/>
      <w:r>
        <w:rPr>
          <w:sz w:val="24"/>
          <w:szCs w:val="24"/>
        </w:rPr>
        <w:t xml:space="preserve"> starts up a local Python server to serve these apps to your web browser, making it essentially platform independent and opening the door to easier sharing on the web.</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3C6384">
      <w:pPr>
        <w:spacing w:line="200" w:lineRule="exact"/>
      </w:pPr>
    </w:p>
    <w:p w:rsidR="003C6384" w:rsidRDefault="003C6384">
      <w:pPr>
        <w:spacing w:before="9" w:line="280" w:lineRule="exact"/>
        <w:rPr>
          <w:sz w:val="28"/>
          <w:szCs w:val="28"/>
        </w:rPr>
      </w:pPr>
    </w:p>
    <w:p w:rsidR="003C6384" w:rsidRDefault="00C82F5B">
      <w:pPr>
        <w:spacing w:before="29" w:line="276" w:lineRule="auto"/>
        <w:ind w:left="140" w:right="96"/>
        <w:jc w:val="both"/>
        <w:rPr>
          <w:sz w:val="24"/>
          <w:szCs w:val="24"/>
        </w:rPr>
      </w:pPr>
      <w:r>
        <w:rPr>
          <w:sz w:val="24"/>
          <w:szCs w:val="24"/>
        </w:rPr>
        <w:t>The dashboard's interface is mostly self-explanatory — though we will come back to it briefly later. So what are we waiting for? Browse to the folder in which you would like to create your first notebook, click the "New" drop-down button in the top-right and select "Python 3" (or the version of your choice).</w:t>
      </w:r>
    </w:p>
    <w:p w:rsidR="003C6384" w:rsidRDefault="003C6384">
      <w:pPr>
        <w:spacing w:line="200" w:lineRule="exact"/>
      </w:pPr>
    </w:p>
    <w:p w:rsidR="003C6384" w:rsidRDefault="003C6384">
      <w:pPr>
        <w:spacing w:before="2" w:line="280" w:lineRule="exact"/>
        <w:rPr>
          <w:sz w:val="28"/>
          <w:szCs w:val="28"/>
        </w:rPr>
      </w:pPr>
    </w:p>
    <w:p w:rsidR="003C6384" w:rsidRDefault="00942157">
      <w:pPr>
        <w:ind w:left="2870"/>
      </w:pPr>
      <w:r>
        <w:pict>
          <v:shape id="_x0000_i1027" type="#_x0000_t75" style="width:194.45pt;height:180.3pt">
            <v:imagedata r:id="rId35" o:title=""/>
          </v:shape>
        </w:pict>
      </w:r>
    </w:p>
    <w:p w:rsidR="003C6384" w:rsidRDefault="00C82F5B">
      <w:pPr>
        <w:spacing w:before="44"/>
        <w:ind w:left="3057"/>
        <w:rPr>
          <w:sz w:val="24"/>
          <w:szCs w:val="24"/>
        </w:rPr>
      </w:pPr>
      <w:r>
        <w:rPr>
          <w:i/>
          <w:sz w:val="24"/>
          <w:szCs w:val="24"/>
        </w:rPr>
        <w:t>Figure 5 - Drop down option of New</w:t>
      </w:r>
    </w:p>
    <w:p w:rsidR="003C6384" w:rsidRDefault="003C6384">
      <w:pPr>
        <w:spacing w:line="200" w:lineRule="exact"/>
      </w:pPr>
    </w:p>
    <w:p w:rsidR="003C6384" w:rsidRDefault="003C6384">
      <w:pPr>
        <w:spacing w:before="4" w:line="280" w:lineRule="exact"/>
        <w:rPr>
          <w:sz w:val="28"/>
          <w:szCs w:val="28"/>
        </w:rPr>
      </w:pPr>
    </w:p>
    <w:p w:rsidR="003C6384" w:rsidRDefault="00C82F5B">
      <w:pPr>
        <w:ind w:left="140" w:right="6338"/>
        <w:jc w:val="both"/>
        <w:rPr>
          <w:rFonts w:ascii="Cambria" w:eastAsia="Cambria" w:hAnsi="Cambria" w:cs="Cambria"/>
          <w:sz w:val="28"/>
          <w:szCs w:val="28"/>
        </w:rPr>
      </w:pPr>
      <w:r>
        <w:rPr>
          <w:rFonts w:ascii="Cambria" w:eastAsia="Cambria" w:hAnsi="Cambria" w:cs="Cambria"/>
          <w:b/>
          <w:sz w:val="28"/>
          <w:szCs w:val="28"/>
        </w:rPr>
        <w:t>3.3 New Notebook Menu</w:t>
      </w:r>
    </w:p>
    <w:p w:rsidR="003C6384" w:rsidRDefault="003C6384">
      <w:pPr>
        <w:spacing w:before="4" w:line="160" w:lineRule="exact"/>
        <w:rPr>
          <w:sz w:val="16"/>
          <w:szCs w:val="16"/>
        </w:rPr>
      </w:pPr>
    </w:p>
    <w:p w:rsidR="003C6384" w:rsidRDefault="003C6384">
      <w:pPr>
        <w:spacing w:line="200" w:lineRule="exact"/>
      </w:pPr>
    </w:p>
    <w:p w:rsidR="003C6384" w:rsidRDefault="003C6384">
      <w:pPr>
        <w:spacing w:line="200" w:lineRule="exact"/>
      </w:pPr>
    </w:p>
    <w:p w:rsidR="003C6384" w:rsidRDefault="00C82F5B">
      <w:pPr>
        <w:spacing w:line="276" w:lineRule="auto"/>
        <w:ind w:left="140" w:right="97"/>
        <w:jc w:val="both"/>
        <w:rPr>
          <w:sz w:val="24"/>
          <w:szCs w:val="24"/>
        </w:rPr>
      </w:pPr>
      <w:r>
        <w:rPr>
          <w:sz w:val="24"/>
          <w:szCs w:val="24"/>
        </w:rPr>
        <w:t xml:space="preserve">Hey presto, here we are! Your first </w:t>
      </w:r>
      <w:proofErr w:type="spellStart"/>
      <w:r>
        <w:rPr>
          <w:sz w:val="24"/>
          <w:szCs w:val="24"/>
        </w:rPr>
        <w:t>Jupyter</w:t>
      </w:r>
      <w:proofErr w:type="spellEnd"/>
      <w:r>
        <w:rPr>
          <w:sz w:val="24"/>
          <w:szCs w:val="24"/>
        </w:rPr>
        <w:t xml:space="preserve"> Notebook will open in new tab — each notebook uses its own tab because you can open multiple notebooks simultaneously. If you switch back to the dashboard, you will see the new file </w:t>
      </w:r>
      <w:proofErr w:type="spellStart"/>
      <w:r>
        <w:rPr>
          <w:sz w:val="24"/>
          <w:szCs w:val="24"/>
        </w:rPr>
        <w:t>Untitled.ipynb</w:t>
      </w:r>
      <w:proofErr w:type="spellEnd"/>
      <w:r>
        <w:rPr>
          <w:sz w:val="24"/>
          <w:szCs w:val="24"/>
        </w:rPr>
        <w:t xml:space="preserve"> and you should see some green text that tells you your notebook is running.</w:t>
      </w:r>
    </w:p>
    <w:p w:rsidR="003C6384" w:rsidRDefault="003C6384">
      <w:pPr>
        <w:spacing w:before="10" w:line="180" w:lineRule="exact"/>
        <w:rPr>
          <w:sz w:val="19"/>
          <w:szCs w:val="19"/>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C82F5B">
      <w:pPr>
        <w:ind w:left="140" w:right="6185"/>
        <w:jc w:val="both"/>
        <w:rPr>
          <w:rFonts w:ascii="Cambria" w:eastAsia="Cambria" w:hAnsi="Cambria" w:cs="Cambria"/>
          <w:sz w:val="28"/>
          <w:szCs w:val="28"/>
        </w:rPr>
      </w:pPr>
      <w:r>
        <w:rPr>
          <w:rFonts w:ascii="Cambria" w:eastAsia="Cambria" w:hAnsi="Cambria" w:cs="Cambria"/>
          <w:b/>
          <w:sz w:val="28"/>
          <w:szCs w:val="28"/>
        </w:rPr>
        <w:t xml:space="preserve">3.4 What is an </w:t>
      </w:r>
      <w:proofErr w:type="spellStart"/>
      <w:r>
        <w:rPr>
          <w:rFonts w:ascii="Cambria" w:eastAsia="Cambria" w:hAnsi="Cambria" w:cs="Cambria"/>
          <w:b/>
          <w:sz w:val="28"/>
          <w:szCs w:val="28"/>
        </w:rPr>
        <w:t>ipynb</w:t>
      </w:r>
      <w:proofErr w:type="spellEnd"/>
      <w:r>
        <w:rPr>
          <w:rFonts w:ascii="Cambria" w:eastAsia="Cambria" w:hAnsi="Cambria" w:cs="Cambria"/>
          <w:b/>
          <w:sz w:val="28"/>
          <w:szCs w:val="28"/>
        </w:rPr>
        <w:t xml:space="preserve"> File?</w:t>
      </w:r>
    </w:p>
    <w:p w:rsidR="003C6384" w:rsidRDefault="00C82F5B">
      <w:pPr>
        <w:spacing w:before="45" w:line="276" w:lineRule="auto"/>
        <w:ind w:left="140" w:right="98"/>
        <w:jc w:val="both"/>
        <w:rPr>
          <w:sz w:val="24"/>
          <w:szCs w:val="24"/>
        </w:rPr>
        <w:sectPr w:rsidR="003C6384">
          <w:type w:val="continuous"/>
          <w:pgSz w:w="12240" w:h="15840"/>
          <w:pgMar w:top="1140" w:right="1300" w:bottom="280" w:left="1300" w:header="720" w:footer="720" w:gutter="0"/>
          <w:cols w:space="720"/>
        </w:sectPr>
      </w:pPr>
      <w:r>
        <w:rPr>
          <w:sz w:val="24"/>
          <w:szCs w:val="24"/>
        </w:rPr>
        <w:t>It will be useful to understand what this file really is. Each .</w:t>
      </w:r>
      <w:proofErr w:type="spellStart"/>
      <w:r>
        <w:rPr>
          <w:sz w:val="24"/>
          <w:szCs w:val="24"/>
        </w:rPr>
        <w:t>ipynb</w:t>
      </w:r>
      <w:proofErr w:type="spellEnd"/>
      <w:r>
        <w:rPr>
          <w:sz w:val="24"/>
          <w:szCs w:val="24"/>
        </w:rPr>
        <w:t xml:space="preserve"> file is a text file that describes the contents of your notebook in a format called JSON. Each cell and its contents, including image attachments  that  have  been  converted  into  strings  of  text,  is  listed  therein  along  with  some metadata. You can edit this yourself — if you know what you are doing! — </w:t>
      </w:r>
      <w:proofErr w:type="gramStart"/>
      <w:r>
        <w:rPr>
          <w:sz w:val="24"/>
          <w:szCs w:val="24"/>
        </w:rPr>
        <w:t>by</w:t>
      </w:r>
      <w:proofErr w:type="gramEnd"/>
      <w:r>
        <w:rPr>
          <w:sz w:val="24"/>
          <w:szCs w:val="24"/>
        </w:rPr>
        <w:t xml:space="preserve"> selecting "Edit &gt; Edit Notebook Metadata" from the menu bar in the notebook.</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C82F5B">
      <w:pPr>
        <w:spacing w:line="260" w:lineRule="exact"/>
        <w:ind w:left="140" w:right="103"/>
        <w:jc w:val="both"/>
        <w:rPr>
          <w:sz w:val="24"/>
          <w:szCs w:val="24"/>
        </w:rPr>
      </w:pPr>
      <w:r>
        <w:rPr>
          <w:sz w:val="24"/>
          <w:szCs w:val="24"/>
        </w:rPr>
        <w:lastRenderedPageBreak/>
        <w:t>You can also view the contents of your notebook files by selecting "Edit" from the controls on the</w:t>
      </w:r>
    </w:p>
    <w:p w:rsidR="003C6384" w:rsidRDefault="00C82F5B">
      <w:pPr>
        <w:spacing w:before="41" w:line="279" w:lineRule="auto"/>
        <w:ind w:left="140" w:right="99"/>
        <w:jc w:val="both"/>
        <w:rPr>
          <w:sz w:val="24"/>
          <w:szCs w:val="24"/>
        </w:rPr>
      </w:pPr>
      <w:proofErr w:type="gramStart"/>
      <w:r>
        <w:rPr>
          <w:sz w:val="24"/>
          <w:szCs w:val="24"/>
        </w:rPr>
        <w:t>dashboard</w:t>
      </w:r>
      <w:proofErr w:type="gramEnd"/>
      <w:r>
        <w:rPr>
          <w:sz w:val="24"/>
          <w:szCs w:val="24"/>
        </w:rPr>
        <w:t>, but the keyword here is "can"; there's no reason other than curiosity to do so unless you really know what you are doing.</w:t>
      </w:r>
    </w:p>
    <w:p w:rsidR="003C6384" w:rsidRDefault="003C6384">
      <w:pPr>
        <w:spacing w:line="200" w:lineRule="exact"/>
      </w:pPr>
    </w:p>
    <w:p w:rsidR="003C6384" w:rsidRDefault="003C6384">
      <w:pPr>
        <w:spacing w:before="18" w:line="260" w:lineRule="exact"/>
        <w:rPr>
          <w:sz w:val="26"/>
          <w:szCs w:val="26"/>
        </w:rPr>
      </w:pPr>
    </w:p>
    <w:p w:rsidR="003C6384" w:rsidRDefault="00C82F5B">
      <w:pPr>
        <w:ind w:left="140" w:right="5962"/>
        <w:jc w:val="both"/>
        <w:rPr>
          <w:rFonts w:ascii="Cambria" w:eastAsia="Cambria" w:hAnsi="Cambria" w:cs="Cambria"/>
          <w:sz w:val="28"/>
          <w:szCs w:val="28"/>
        </w:rPr>
      </w:pPr>
      <w:r>
        <w:rPr>
          <w:rFonts w:ascii="Cambria" w:eastAsia="Cambria" w:hAnsi="Cambria" w:cs="Cambria"/>
          <w:b/>
          <w:sz w:val="28"/>
          <w:szCs w:val="28"/>
        </w:rPr>
        <w:t>3.4 The Notebook Interface</w:t>
      </w:r>
    </w:p>
    <w:p w:rsidR="003C6384" w:rsidRDefault="00C82F5B">
      <w:pPr>
        <w:spacing w:before="45" w:line="276" w:lineRule="auto"/>
        <w:ind w:left="140" w:right="98"/>
        <w:jc w:val="both"/>
        <w:rPr>
          <w:sz w:val="24"/>
          <w:szCs w:val="24"/>
        </w:rPr>
      </w:pPr>
      <w:r>
        <w:rPr>
          <w:sz w:val="24"/>
          <w:szCs w:val="24"/>
        </w:rPr>
        <w:t xml:space="preserve">Now that you have an open notebook in front of you, its interface will hopefully not look entirely alien; after all, </w:t>
      </w:r>
      <w:proofErr w:type="spellStart"/>
      <w:r>
        <w:rPr>
          <w:sz w:val="24"/>
          <w:szCs w:val="24"/>
        </w:rPr>
        <w:t>Jupyter</w:t>
      </w:r>
      <w:proofErr w:type="spellEnd"/>
      <w:r>
        <w:rPr>
          <w:sz w:val="24"/>
          <w:szCs w:val="24"/>
        </w:rPr>
        <w:t xml:space="preserve"> is essentially just an advanced word processor. Why not take a look around? Check out the menus to get a feel for it, especially take a few moments to scroll down the list of commands in the command palette, which is the small button with the keyboard icon (or Ctrl + Shift + P).</w:t>
      </w:r>
    </w:p>
    <w:p w:rsidR="003C6384" w:rsidRDefault="003C6384">
      <w:pPr>
        <w:spacing w:line="200" w:lineRule="exact"/>
      </w:pPr>
    </w:p>
    <w:p w:rsidR="003C6384" w:rsidRDefault="003C6384">
      <w:pPr>
        <w:spacing w:before="4" w:line="280" w:lineRule="exact"/>
        <w:rPr>
          <w:sz w:val="28"/>
          <w:szCs w:val="28"/>
        </w:rPr>
      </w:pPr>
    </w:p>
    <w:p w:rsidR="003C6384" w:rsidRDefault="00942157">
      <w:pPr>
        <w:ind w:left="140"/>
      </w:pPr>
      <w:r>
        <w:pict>
          <v:shape id="_x0000_i1028" type="#_x0000_t75" style="width:468.3pt;height:64.65pt">
            <v:imagedata r:id="rId36" o:title=""/>
          </v:shape>
        </w:pict>
      </w:r>
    </w:p>
    <w:p w:rsidR="003C6384" w:rsidRDefault="00C82F5B">
      <w:pPr>
        <w:spacing w:before="43"/>
        <w:ind w:left="3343" w:right="3343"/>
        <w:jc w:val="center"/>
        <w:rPr>
          <w:sz w:val="24"/>
          <w:szCs w:val="24"/>
        </w:rPr>
      </w:pPr>
      <w:r>
        <w:rPr>
          <w:i/>
          <w:sz w:val="24"/>
          <w:szCs w:val="24"/>
        </w:rPr>
        <w:t>Figure 6 - Notebook Interface</w:t>
      </w:r>
    </w:p>
    <w:p w:rsidR="003C6384" w:rsidRDefault="003C6384">
      <w:pPr>
        <w:spacing w:line="200" w:lineRule="exact"/>
      </w:pPr>
    </w:p>
    <w:p w:rsidR="003C6384" w:rsidRDefault="003C6384">
      <w:pPr>
        <w:spacing w:before="4" w:line="280" w:lineRule="exact"/>
        <w:rPr>
          <w:sz w:val="28"/>
          <w:szCs w:val="28"/>
        </w:rPr>
      </w:pPr>
    </w:p>
    <w:p w:rsidR="003C6384" w:rsidRDefault="00C82F5B">
      <w:pPr>
        <w:ind w:left="140" w:right="6103"/>
        <w:jc w:val="both"/>
        <w:rPr>
          <w:rFonts w:ascii="Cambria" w:eastAsia="Cambria" w:hAnsi="Cambria" w:cs="Cambria"/>
          <w:sz w:val="28"/>
          <w:szCs w:val="28"/>
        </w:rPr>
      </w:pPr>
      <w:r>
        <w:rPr>
          <w:rFonts w:ascii="Cambria" w:eastAsia="Cambria" w:hAnsi="Cambria" w:cs="Cambria"/>
          <w:b/>
          <w:sz w:val="28"/>
          <w:szCs w:val="28"/>
        </w:rPr>
        <w:t xml:space="preserve">3.5 New </w:t>
      </w:r>
      <w:proofErr w:type="spellStart"/>
      <w:r>
        <w:rPr>
          <w:rFonts w:ascii="Cambria" w:eastAsia="Cambria" w:hAnsi="Cambria" w:cs="Cambria"/>
          <w:b/>
          <w:sz w:val="28"/>
          <w:szCs w:val="28"/>
        </w:rPr>
        <w:t>Jupyter</w:t>
      </w:r>
      <w:proofErr w:type="spellEnd"/>
      <w:r>
        <w:rPr>
          <w:rFonts w:ascii="Cambria" w:eastAsia="Cambria" w:hAnsi="Cambria" w:cs="Cambria"/>
          <w:b/>
          <w:sz w:val="28"/>
          <w:szCs w:val="28"/>
        </w:rPr>
        <w:t xml:space="preserve"> Notebook</w:t>
      </w:r>
    </w:p>
    <w:p w:rsidR="003C6384" w:rsidRDefault="003C6384">
      <w:pPr>
        <w:spacing w:before="4" w:line="160" w:lineRule="exact"/>
        <w:rPr>
          <w:sz w:val="16"/>
          <w:szCs w:val="16"/>
        </w:rPr>
      </w:pPr>
    </w:p>
    <w:p w:rsidR="003C6384" w:rsidRDefault="003C6384">
      <w:pPr>
        <w:spacing w:line="200" w:lineRule="exact"/>
      </w:pPr>
    </w:p>
    <w:p w:rsidR="003C6384" w:rsidRDefault="003C6384">
      <w:pPr>
        <w:spacing w:line="200" w:lineRule="exact"/>
      </w:pPr>
    </w:p>
    <w:p w:rsidR="003C6384" w:rsidRDefault="00C82F5B">
      <w:pPr>
        <w:spacing w:line="277" w:lineRule="auto"/>
        <w:ind w:left="140" w:right="100"/>
        <w:jc w:val="both"/>
        <w:rPr>
          <w:sz w:val="24"/>
          <w:szCs w:val="24"/>
        </w:rPr>
      </w:pPr>
      <w:r>
        <w:rPr>
          <w:sz w:val="24"/>
          <w:szCs w:val="24"/>
        </w:rPr>
        <w:t xml:space="preserve">There are two fairly prominent terms that you should notice, which are probably new to you: cells and kernels are key both to understanding </w:t>
      </w:r>
      <w:proofErr w:type="spellStart"/>
      <w:r>
        <w:rPr>
          <w:sz w:val="24"/>
          <w:szCs w:val="24"/>
        </w:rPr>
        <w:t>Jupyter</w:t>
      </w:r>
      <w:proofErr w:type="spellEnd"/>
      <w:r>
        <w:rPr>
          <w:sz w:val="24"/>
          <w:szCs w:val="24"/>
        </w:rPr>
        <w:t xml:space="preserve"> and to what makes it more than just a word processor. Fortunately, these concepts are not difficult to understand.</w:t>
      </w:r>
    </w:p>
    <w:p w:rsidR="003C6384" w:rsidRDefault="003C6384">
      <w:pPr>
        <w:spacing w:before="7" w:line="100" w:lineRule="exact"/>
        <w:rPr>
          <w:sz w:val="11"/>
          <w:szCs w:val="11"/>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C82F5B">
      <w:pPr>
        <w:ind w:left="140" w:right="320"/>
        <w:jc w:val="both"/>
        <w:rPr>
          <w:sz w:val="24"/>
          <w:szCs w:val="24"/>
        </w:rPr>
      </w:pPr>
      <w:r>
        <w:rPr>
          <w:sz w:val="24"/>
          <w:szCs w:val="24"/>
        </w:rPr>
        <w:t>A kernel is a "computational engine" that executes the code contained in a notebook document.</w:t>
      </w:r>
    </w:p>
    <w:p w:rsidR="003C6384" w:rsidRDefault="003C6384">
      <w:pPr>
        <w:spacing w:before="18" w:line="220" w:lineRule="exact"/>
        <w:rPr>
          <w:sz w:val="22"/>
          <w:szCs w:val="22"/>
        </w:rPr>
      </w:pPr>
    </w:p>
    <w:p w:rsidR="003C6384" w:rsidRDefault="00C82F5B">
      <w:pPr>
        <w:spacing w:line="279" w:lineRule="auto"/>
        <w:ind w:left="140" w:right="101"/>
        <w:jc w:val="both"/>
        <w:rPr>
          <w:sz w:val="24"/>
          <w:szCs w:val="24"/>
        </w:rPr>
      </w:pPr>
      <w:r>
        <w:rPr>
          <w:sz w:val="24"/>
          <w:szCs w:val="24"/>
        </w:rPr>
        <w:t>A  cell  is  a  container  for  text  to  be  displayed  in  the  notebook  or  code  to  be  executed  by  the notebook's kernel.</w:t>
      </w:r>
    </w:p>
    <w:p w:rsidR="003C6384" w:rsidRDefault="003C6384">
      <w:pPr>
        <w:spacing w:line="200" w:lineRule="exact"/>
      </w:pPr>
    </w:p>
    <w:p w:rsidR="003C6384" w:rsidRDefault="003C6384">
      <w:pPr>
        <w:spacing w:before="19" w:line="260" w:lineRule="exact"/>
        <w:rPr>
          <w:sz w:val="26"/>
          <w:szCs w:val="26"/>
        </w:rPr>
      </w:pPr>
    </w:p>
    <w:p w:rsidR="003C6384" w:rsidRDefault="00C82F5B">
      <w:pPr>
        <w:ind w:left="140" w:right="8387"/>
        <w:jc w:val="both"/>
        <w:rPr>
          <w:rFonts w:ascii="Cambria" w:eastAsia="Cambria" w:hAnsi="Cambria" w:cs="Cambria"/>
          <w:sz w:val="28"/>
          <w:szCs w:val="28"/>
        </w:rPr>
      </w:pPr>
      <w:r>
        <w:rPr>
          <w:rFonts w:ascii="Cambria" w:eastAsia="Cambria" w:hAnsi="Cambria" w:cs="Cambria"/>
          <w:b/>
          <w:sz w:val="28"/>
          <w:szCs w:val="28"/>
        </w:rPr>
        <w:t>3.6 Cells</w:t>
      </w:r>
    </w:p>
    <w:p w:rsidR="003C6384" w:rsidRDefault="00C82F5B">
      <w:pPr>
        <w:spacing w:before="45" w:line="277" w:lineRule="auto"/>
        <w:ind w:left="140" w:right="98"/>
        <w:jc w:val="both"/>
        <w:rPr>
          <w:sz w:val="24"/>
          <w:szCs w:val="24"/>
        </w:rPr>
      </w:pPr>
      <w:r>
        <w:rPr>
          <w:sz w:val="24"/>
          <w:szCs w:val="24"/>
        </w:rPr>
        <w:t>We'll return to kernels a little later, but first let's come to grips with cells. Cells form the body of a notebook. In the screenshot of a new notebook in the section above, that box with the green outline is an empty cell. There are two main cell types that we will cover:</w:t>
      </w:r>
    </w:p>
    <w:p w:rsidR="003C6384" w:rsidRDefault="003C6384">
      <w:pPr>
        <w:spacing w:before="8" w:line="180" w:lineRule="exact"/>
        <w:rPr>
          <w:sz w:val="19"/>
          <w:szCs w:val="19"/>
        </w:rPr>
      </w:pPr>
    </w:p>
    <w:p w:rsidR="003C6384" w:rsidRDefault="00C82F5B">
      <w:pPr>
        <w:ind w:left="140" w:right="1375"/>
        <w:jc w:val="both"/>
        <w:rPr>
          <w:sz w:val="24"/>
          <w:szCs w:val="24"/>
        </w:rPr>
        <w:sectPr w:rsidR="003C6384">
          <w:type w:val="continuous"/>
          <w:pgSz w:w="12240" w:h="15840"/>
          <w:pgMar w:top="1140" w:right="1300" w:bottom="280" w:left="1300" w:header="720" w:footer="720" w:gutter="0"/>
          <w:cols w:space="720"/>
        </w:sectPr>
      </w:pPr>
      <w:r>
        <w:rPr>
          <w:sz w:val="24"/>
          <w:szCs w:val="24"/>
        </w:rPr>
        <w:t>A code cell contains code to be executed in the kernel and displays its output below.</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C82F5B">
      <w:pPr>
        <w:spacing w:line="260" w:lineRule="exact"/>
        <w:ind w:left="140" w:right="105"/>
        <w:jc w:val="both"/>
        <w:rPr>
          <w:sz w:val="24"/>
          <w:szCs w:val="24"/>
        </w:rPr>
      </w:pPr>
      <w:r>
        <w:rPr>
          <w:sz w:val="24"/>
          <w:szCs w:val="24"/>
        </w:rPr>
        <w:lastRenderedPageBreak/>
        <w:t>A Markdown cell contains text formatted using Markdown and displays its output in-place when</w:t>
      </w:r>
    </w:p>
    <w:p w:rsidR="003C6384" w:rsidRDefault="00C82F5B">
      <w:pPr>
        <w:spacing w:before="43"/>
        <w:ind w:left="140" w:right="8669"/>
        <w:jc w:val="both"/>
        <w:rPr>
          <w:sz w:val="24"/>
          <w:szCs w:val="24"/>
        </w:rPr>
      </w:pPr>
      <w:proofErr w:type="gramStart"/>
      <w:r>
        <w:rPr>
          <w:sz w:val="24"/>
          <w:szCs w:val="24"/>
        </w:rPr>
        <w:t>it</w:t>
      </w:r>
      <w:proofErr w:type="gramEnd"/>
      <w:r>
        <w:rPr>
          <w:sz w:val="24"/>
          <w:szCs w:val="24"/>
        </w:rPr>
        <w:t xml:space="preserve"> is run.</w:t>
      </w:r>
    </w:p>
    <w:p w:rsidR="003C6384" w:rsidRDefault="003C6384">
      <w:pPr>
        <w:spacing w:line="240" w:lineRule="exact"/>
        <w:rPr>
          <w:sz w:val="24"/>
          <w:szCs w:val="24"/>
        </w:rPr>
      </w:pPr>
    </w:p>
    <w:p w:rsidR="003C6384" w:rsidRDefault="00C82F5B">
      <w:pPr>
        <w:spacing w:line="277" w:lineRule="auto"/>
        <w:ind w:left="140" w:right="100"/>
        <w:jc w:val="both"/>
        <w:rPr>
          <w:sz w:val="24"/>
          <w:szCs w:val="24"/>
        </w:rPr>
      </w:pPr>
      <w:r>
        <w:rPr>
          <w:sz w:val="24"/>
          <w:szCs w:val="24"/>
        </w:rPr>
        <w:t xml:space="preserve">The first cell in a new notebook is always a code cell. Let's test it out with a classic hello world example. Type </w:t>
      </w:r>
      <w:proofErr w:type="gramStart"/>
      <w:r>
        <w:rPr>
          <w:sz w:val="24"/>
          <w:szCs w:val="24"/>
        </w:rPr>
        <w:t>print(</w:t>
      </w:r>
      <w:proofErr w:type="gramEnd"/>
      <w:r>
        <w:rPr>
          <w:sz w:val="24"/>
          <w:szCs w:val="24"/>
        </w:rPr>
        <w:t>'Hello World!') into the cell and click the run button Notebook Run Button in the toolbar above or press Ctrl + Enter. The result should look like this:</w:t>
      </w:r>
    </w:p>
    <w:p w:rsidR="003C6384" w:rsidRDefault="003C6384">
      <w:pPr>
        <w:spacing w:before="2" w:line="200" w:lineRule="exact"/>
      </w:pPr>
    </w:p>
    <w:p w:rsidR="003C6384" w:rsidRDefault="00942157">
      <w:pPr>
        <w:ind w:left="1160"/>
      </w:pPr>
      <w:r>
        <w:pict>
          <v:shape id="_x0000_i1029" type="#_x0000_t75" style="width:367.35pt;height:129.85pt">
            <v:imagedata r:id="rId37" o:title=""/>
          </v:shape>
        </w:pict>
      </w:r>
    </w:p>
    <w:p w:rsidR="003C6384" w:rsidRDefault="003C6384">
      <w:pPr>
        <w:spacing w:before="19" w:line="220" w:lineRule="exact"/>
        <w:rPr>
          <w:sz w:val="22"/>
          <w:szCs w:val="22"/>
        </w:rPr>
      </w:pPr>
    </w:p>
    <w:p w:rsidR="003C6384" w:rsidRDefault="00C82F5B">
      <w:pPr>
        <w:spacing w:line="448" w:lineRule="auto"/>
        <w:ind w:left="140" w:right="5078"/>
        <w:rPr>
          <w:sz w:val="24"/>
          <w:szCs w:val="24"/>
        </w:rPr>
      </w:pPr>
      <w:proofErr w:type="gramStart"/>
      <w:r>
        <w:rPr>
          <w:sz w:val="24"/>
          <w:szCs w:val="24"/>
        </w:rPr>
        <w:t>print(</w:t>
      </w:r>
      <w:proofErr w:type="gramEnd"/>
      <w:r>
        <w:rPr>
          <w:sz w:val="24"/>
          <w:szCs w:val="24"/>
        </w:rPr>
        <w:t>"</w:t>
      </w:r>
      <w:proofErr w:type="spellStart"/>
      <w:r>
        <w:rPr>
          <w:sz w:val="24"/>
          <w:szCs w:val="24"/>
        </w:rPr>
        <w:t>Assalam</w:t>
      </w:r>
      <w:proofErr w:type="spellEnd"/>
      <w:r>
        <w:rPr>
          <w:sz w:val="24"/>
          <w:szCs w:val="24"/>
        </w:rPr>
        <w:t xml:space="preserve"> o </w:t>
      </w:r>
      <w:proofErr w:type="spellStart"/>
      <w:r>
        <w:rPr>
          <w:sz w:val="24"/>
          <w:szCs w:val="24"/>
        </w:rPr>
        <w:t>Alekum</w:t>
      </w:r>
      <w:proofErr w:type="spellEnd"/>
      <w:r>
        <w:rPr>
          <w:sz w:val="24"/>
          <w:szCs w:val="24"/>
        </w:rPr>
        <w:t xml:space="preserve">, Dear all students") </w:t>
      </w:r>
      <w:proofErr w:type="spellStart"/>
      <w:r>
        <w:rPr>
          <w:sz w:val="24"/>
          <w:szCs w:val="24"/>
        </w:rPr>
        <w:t>Assalam</w:t>
      </w:r>
      <w:proofErr w:type="spellEnd"/>
      <w:r>
        <w:rPr>
          <w:sz w:val="24"/>
          <w:szCs w:val="24"/>
        </w:rPr>
        <w:t xml:space="preserve"> o </w:t>
      </w:r>
      <w:proofErr w:type="spellStart"/>
      <w:r>
        <w:rPr>
          <w:sz w:val="24"/>
          <w:szCs w:val="24"/>
        </w:rPr>
        <w:t>Alekum</w:t>
      </w:r>
      <w:proofErr w:type="spellEnd"/>
      <w:r>
        <w:rPr>
          <w:sz w:val="24"/>
          <w:szCs w:val="24"/>
        </w:rPr>
        <w:t>, Dear all students</w:t>
      </w:r>
    </w:p>
    <w:p w:rsidR="003C6384" w:rsidRDefault="00C82F5B">
      <w:pPr>
        <w:spacing w:before="8" w:line="276" w:lineRule="auto"/>
        <w:ind w:left="140" w:right="97"/>
        <w:jc w:val="both"/>
        <w:rPr>
          <w:sz w:val="24"/>
          <w:szCs w:val="24"/>
        </w:rPr>
      </w:pPr>
      <w:r>
        <w:rPr>
          <w:sz w:val="24"/>
          <w:szCs w:val="24"/>
        </w:rPr>
        <w:t xml:space="preserve">When you ran the cell, its output will have been displayed below and the label to its left will have changed from </w:t>
      </w:r>
      <w:proofErr w:type="gramStart"/>
      <w:r>
        <w:rPr>
          <w:sz w:val="24"/>
          <w:szCs w:val="24"/>
        </w:rPr>
        <w:t>In</w:t>
      </w:r>
      <w:proofErr w:type="gramEnd"/>
      <w:r>
        <w:rPr>
          <w:sz w:val="24"/>
          <w:szCs w:val="24"/>
        </w:rPr>
        <w:t xml:space="preserve"> [ ] to In [1]. The output of a code cell also forms part of the document, which is why you can see it in this article. You can always tell the difference between code and Markdown cells because code cells have that label on the left and Markdown cells do not. The "In" part of the label is simply short for "Input," while the label number indicates when the cell was executed on the kernel — in this case the cell was executed first. Run the cell again and the label will change to </w:t>
      </w:r>
      <w:proofErr w:type="gramStart"/>
      <w:r>
        <w:rPr>
          <w:sz w:val="24"/>
          <w:szCs w:val="24"/>
        </w:rPr>
        <w:t>In</w:t>
      </w:r>
      <w:proofErr w:type="gramEnd"/>
      <w:r>
        <w:rPr>
          <w:sz w:val="24"/>
          <w:szCs w:val="24"/>
        </w:rPr>
        <w:t xml:space="preserve"> [2] because now the cell was the second to be run on the kernel. It will become clearer why this is so useful later on when we take a closer look at kernels.</w:t>
      </w:r>
    </w:p>
    <w:p w:rsidR="003C6384" w:rsidRDefault="003C6384">
      <w:pPr>
        <w:spacing w:line="200" w:lineRule="exact"/>
      </w:pPr>
    </w:p>
    <w:p w:rsidR="003C6384" w:rsidRDefault="003C6384">
      <w:pPr>
        <w:spacing w:before="2" w:line="280" w:lineRule="exact"/>
        <w:rPr>
          <w:sz w:val="28"/>
          <w:szCs w:val="28"/>
        </w:rPr>
      </w:pPr>
    </w:p>
    <w:p w:rsidR="003C6384" w:rsidRDefault="00C82F5B">
      <w:pPr>
        <w:ind w:left="140" w:right="6447"/>
        <w:jc w:val="both"/>
        <w:rPr>
          <w:rFonts w:ascii="Cambria" w:eastAsia="Cambria" w:hAnsi="Cambria" w:cs="Cambria"/>
          <w:sz w:val="28"/>
          <w:szCs w:val="28"/>
        </w:rPr>
      </w:pPr>
      <w:r>
        <w:rPr>
          <w:rFonts w:ascii="Cambria" w:eastAsia="Cambria" w:hAnsi="Cambria" w:cs="Cambria"/>
          <w:b/>
          <w:sz w:val="28"/>
          <w:szCs w:val="28"/>
        </w:rPr>
        <w:t>3.7 Keyboard Shortcuts</w:t>
      </w:r>
    </w:p>
    <w:p w:rsidR="003C6384" w:rsidRDefault="00C82F5B">
      <w:pPr>
        <w:spacing w:before="45" w:line="276" w:lineRule="auto"/>
        <w:ind w:left="140" w:right="101"/>
        <w:jc w:val="both"/>
        <w:rPr>
          <w:sz w:val="24"/>
          <w:szCs w:val="24"/>
        </w:rPr>
      </w:pPr>
      <w:r>
        <w:rPr>
          <w:sz w:val="24"/>
          <w:szCs w:val="24"/>
        </w:rPr>
        <w:t xml:space="preserve">One final thing you may have observed when running your cells is that their border turned blue, whereas it was green while you were editing. There is always one "active" cell highlighted with a border  whose  </w:t>
      </w:r>
      <w:proofErr w:type="spellStart"/>
      <w:r>
        <w:rPr>
          <w:sz w:val="24"/>
          <w:szCs w:val="24"/>
        </w:rPr>
        <w:t>colour</w:t>
      </w:r>
      <w:proofErr w:type="spellEnd"/>
      <w:r>
        <w:rPr>
          <w:sz w:val="24"/>
          <w:szCs w:val="24"/>
        </w:rPr>
        <w:t xml:space="preserve">  denotes  its  current  mode,  where  green  means  "edit  mode"  and  blue  is "command mode."</w:t>
      </w:r>
    </w:p>
    <w:p w:rsidR="003C6384" w:rsidRDefault="003C6384">
      <w:pPr>
        <w:spacing w:before="6" w:line="100" w:lineRule="exact"/>
        <w:rPr>
          <w:sz w:val="11"/>
          <w:szCs w:val="11"/>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C82F5B">
      <w:pPr>
        <w:spacing w:line="276" w:lineRule="auto"/>
        <w:ind w:left="140" w:right="99"/>
        <w:jc w:val="both"/>
        <w:rPr>
          <w:sz w:val="24"/>
          <w:szCs w:val="24"/>
        </w:rPr>
        <w:sectPr w:rsidR="003C6384">
          <w:type w:val="continuous"/>
          <w:pgSz w:w="12240" w:h="15840"/>
          <w:pgMar w:top="1140" w:right="1300" w:bottom="280" w:left="1300" w:header="720" w:footer="720" w:gutter="0"/>
          <w:cols w:space="720"/>
        </w:sectPr>
      </w:pPr>
      <w:r>
        <w:rPr>
          <w:sz w:val="24"/>
          <w:szCs w:val="24"/>
        </w:rPr>
        <w:t xml:space="preserve">So far we have seen how to run a cell with Ctrl + Enter, but there are plenty more. Keyboard shortcuts are a very popular aspect of the </w:t>
      </w:r>
      <w:proofErr w:type="spellStart"/>
      <w:r>
        <w:rPr>
          <w:sz w:val="24"/>
          <w:szCs w:val="24"/>
        </w:rPr>
        <w:t>Jupyter</w:t>
      </w:r>
      <w:proofErr w:type="spellEnd"/>
      <w:r>
        <w:rPr>
          <w:sz w:val="24"/>
          <w:szCs w:val="24"/>
        </w:rPr>
        <w:t xml:space="preserve"> environment because they facilitate a speedy cell-based workflow. Many of these are actions you can carry out on the active cell when it's in command mode.</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3C6384">
      <w:pPr>
        <w:spacing w:line="200" w:lineRule="exact"/>
      </w:pPr>
    </w:p>
    <w:p w:rsidR="003C6384" w:rsidRDefault="003C6384">
      <w:pPr>
        <w:spacing w:before="9" w:line="280" w:lineRule="exact"/>
        <w:rPr>
          <w:sz w:val="28"/>
          <w:szCs w:val="28"/>
        </w:rPr>
      </w:pPr>
    </w:p>
    <w:p w:rsidR="003C6384" w:rsidRDefault="00C82F5B">
      <w:pPr>
        <w:spacing w:before="29" w:line="277" w:lineRule="auto"/>
        <w:ind w:left="140" w:right="102"/>
        <w:rPr>
          <w:sz w:val="24"/>
          <w:szCs w:val="24"/>
        </w:rPr>
      </w:pPr>
      <w:r>
        <w:rPr>
          <w:sz w:val="24"/>
          <w:szCs w:val="24"/>
        </w:rPr>
        <w:t xml:space="preserve">Below, you'll find a list of some of </w:t>
      </w:r>
      <w:proofErr w:type="spellStart"/>
      <w:r>
        <w:rPr>
          <w:sz w:val="24"/>
          <w:szCs w:val="24"/>
        </w:rPr>
        <w:t>Jupyter's</w:t>
      </w:r>
      <w:proofErr w:type="spellEnd"/>
      <w:r>
        <w:rPr>
          <w:sz w:val="24"/>
          <w:szCs w:val="24"/>
        </w:rPr>
        <w:t xml:space="preserve"> keyboard shortcuts. You're not expected to pick them up immediately, but the list should give you a good idea of what's possible.</w:t>
      </w:r>
    </w:p>
    <w:p w:rsidR="003C6384" w:rsidRDefault="003C6384">
      <w:pPr>
        <w:spacing w:before="7" w:line="100" w:lineRule="exact"/>
        <w:rPr>
          <w:sz w:val="11"/>
          <w:szCs w:val="11"/>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C82F5B">
      <w:pPr>
        <w:spacing w:line="450" w:lineRule="auto"/>
        <w:ind w:left="140" w:right="2277"/>
        <w:rPr>
          <w:sz w:val="24"/>
          <w:szCs w:val="24"/>
        </w:rPr>
      </w:pPr>
      <w:r>
        <w:rPr>
          <w:sz w:val="24"/>
          <w:szCs w:val="24"/>
        </w:rPr>
        <w:t>Toggle between edit and command mode with Esc and Enter, respectively. Once in command mode:</w:t>
      </w:r>
    </w:p>
    <w:p w:rsidR="003C6384" w:rsidRDefault="00C82F5B">
      <w:pPr>
        <w:spacing w:before="6" w:line="450" w:lineRule="auto"/>
        <w:ind w:left="140" w:right="3377"/>
        <w:rPr>
          <w:sz w:val="24"/>
          <w:szCs w:val="24"/>
        </w:rPr>
      </w:pPr>
      <w:r>
        <w:rPr>
          <w:sz w:val="24"/>
          <w:szCs w:val="24"/>
        </w:rPr>
        <w:t xml:space="preserve">Scroll up and down your cells with your Up and </w:t>
      </w:r>
      <w:proofErr w:type="gramStart"/>
      <w:r>
        <w:rPr>
          <w:sz w:val="24"/>
          <w:szCs w:val="24"/>
        </w:rPr>
        <w:t>Down</w:t>
      </w:r>
      <w:proofErr w:type="gramEnd"/>
      <w:r>
        <w:rPr>
          <w:sz w:val="24"/>
          <w:szCs w:val="24"/>
        </w:rPr>
        <w:t xml:space="preserve"> keys. Press A or B to insert a new cell above or below the active cell. M will transform the active cell to a Markdown cell.</w:t>
      </w:r>
    </w:p>
    <w:p w:rsidR="003C6384" w:rsidRDefault="00C82F5B">
      <w:pPr>
        <w:spacing w:before="10"/>
        <w:ind w:left="140"/>
        <w:rPr>
          <w:sz w:val="24"/>
          <w:szCs w:val="24"/>
        </w:rPr>
      </w:pPr>
      <w:r>
        <w:rPr>
          <w:sz w:val="24"/>
          <w:szCs w:val="24"/>
        </w:rPr>
        <w:t>Y will set the active cell to a code cell.</w:t>
      </w:r>
    </w:p>
    <w:p w:rsidR="003C6384" w:rsidRDefault="003C6384">
      <w:pPr>
        <w:spacing w:before="2" w:line="240" w:lineRule="exact"/>
        <w:rPr>
          <w:sz w:val="24"/>
          <w:szCs w:val="24"/>
        </w:rPr>
      </w:pPr>
    </w:p>
    <w:p w:rsidR="003C6384" w:rsidRDefault="00C82F5B">
      <w:pPr>
        <w:spacing w:line="448" w:lineRule="auto"/>
        <w:ind w:left="140" w:right="5366"/>
        <w:rPr>
          <w:sz w:val="24"/>
          <w:szCs w:val="24"/>
        </w:rPr>
      </w:pPr>
      <w:r>
        <w:rPr>
          <w:sz w:val="24"/>
          <w:szCs w:val="24"/>
        </w:rPr>
        <w:t>D + D (D twice) will delete the active cell. Z will undo cell deletion.</w:t>
      </w:r>
    </w:p>
    <w:p w:rsidR="003C6384" w:rsidRDefault="00C82F5B">
      <w:pPr>
        <w:spacing w:before="11" w:line="450" w:lineRule="auto"/>
        <w:ind w:left="140" w:right="3044"/>
        <w:rPr>
          <w:sz w:val="24"/>
          <w:szCs w:val="24"/>
        </w:rPr>
      </w:pPr>
      <w:r>
        <w:rPr>
          <w:sz w:val="24"/>
          <w:szCs w:val="24"/>
        </w:rPr>
        <w:t xml:space="preserve">Hold Shift and press </w:t>
      </w:r>
      <w:proofErr w:type="gramStart"/>
      <w:r>
        <w:rPr>
          <w:sz w:val="24"/>
          <w:szCs w:val="24"/>
        </w:rPr>
        <w:t>Up</w:t>
      </w:r>
      <w:proofErr w:type="gramEnd"/>
      <w:r>
        <w:rPr>
          <w:sz w:val="24"/>
          <w:szCs w:val="24"/>
        </w:rPr>
        <w:t xml:space="preserve"> or Down to select multiple cells at once. With </w:t>
      </w:r>
      <w:proofErr w:type="spellStart"/>
      <w:r>
        <w:rPr>
          <w:sz w:val="24"/>
          <w:szCs w:val="24"/>
        </w:rPr>
        <w:t>multple</w:t>
      </w:r>
      <w:proofErr w:type="spellEnd"/>
      <w:r>
        <w:rPr>
          <w:sz w:val="24"/>
          <w:szCs w:val="24"/>
        </w:rPr>
        <w:t xml:space="preserve"> cells selected, Shift + M will merge your selection. Ctrl + Shift + -, in edit mode, will split the active cell at the cursor.</w:t>
      </w:r>
    </w:p>
    <w:p w:rsidR="003C6384" w:rsidRDefault="00C82F5B">
      <w:pPr>
        <w:spacing w:before="7"/>
        <w:ind w:left="140"/>
        <w:rPr>
          <w:sz w:val="24"/>
          <w:szCs w:val="24"/>
        </w:rPr>
        <w:sectPr w:rsidR="003C6384">
          <w:type w:val="continuous"/>
          <w:pgSz w:w="12240" w:h="15840"/>
          <w:pgMar w:top="1140" w:right="1300" w:bottom="280" w:left="1300" w:header="720" w:footer="720" w:gutter="0"/>
          <w:cols w:space="720"/>
        </w:sectPr>
      </w:pPr>
      <w:r>
        <w:rPr>
          <w:sz w:val="24"/>
          <w:szCs w:val="24"/>
        </w:rPr>
        <w:t>You can also click and Shift + Click in the margin to the left of your cells to select them.</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3C6384">
      <w:pPr>
        <w:spacing w:before="1" w:line="180" w:lineRule="exact"/>
        <w:rPr>
          <w:sz w:val="18"/>
          <w:szCs w:val="18"/>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C82F5B">
      <w:pPr>
        <w:spacing w:before="21"/>
        <w:ind w:left="140" w:right="5614"/>
        <w:jc w:val="both"/>
        <w:rPr>
          <w:rFonts w:ascii="Cambria" w:eastAsia="Cambria" w:hAnsi="Cambria" w:cs="Cambria"/>
          <w:sz w:val="28"/>
          <w:szCs w:val="28"/>
        </w:rPr>
      </w:pPr>
      <w:r>
        <w:rPr>
          <w:rFonts w:ascii="Cambria" w:eastAsia="Cambria" w:hAnsi="Cambria" w:cs="Cambria"/>
          <w:b/>
          <w:sz w:val="28"/>
          <w:szCs w:val="28"/>
        </w:rPr>
        <w:t>4. Introduction to Flow Charts</w:t>
      </w:r>
    </w:p>
    <w:p w:rsidR="003C6384" w:rsidRDefault="003C6384">
      <w:pPr>
        <w:spacing w:before="4" w:line="120" w:lineRule="exact"/>
        <w:rPr>
          <w:sz w:val="12"/>
          <w:szCs w:val="12"/>
        </w:rPr>
      </w:pPr>
    </w:p>
    <w:p w:rsidR="003C6384" w:rsidRDefault="003C6384">
      <w:pPr>
        <w:spacing w:line="200" w:lineRule="exact"/>
      </w:pPr>
    </w:p>
    <w:p w:rsidR="003C6384" w:rsidRDefault="00C82F5B">
      <w:pPr>
        <w:spacing w:line="275" w:lineRule="auto"/>
        <w:ind w:left="140" w:right="97"/>
        <w:jc w:val="both"/>
        <w:rPr>
          <w:rFonts w:ascii="Calibri" w:eastAsia="Calibri" w:hAnsi="Calibri" w:cs="Calibri"/>
          <w:sz w:val="22"/>
          <w:szCs w:val="22"/>
        </w:rPr>
      </w:pPr>
      <w:proofErr w:type="gramStart"/>
      <w:r>
        <w:rPr>
          <w:rFonts w:ascii="Calibri" w:eastAsia="Calibri" w:hAnsi="Calibri" w:cs="Calibri"/>
          <w:sz w:val="22"/>
          <w:szCs w:val="22"/>
        </w:rPr>
        <w:t>A  flowchart</w:t>
      </w:r>
      <w:proofErr w:type="gramEnd"/>
      <w:r>
        <w:rPr>
          <w:rFonts w:ascii="Calibri" w:eastAsia="Calibri" w:hAnsi="Calibri" w:cs="Calibri"/>
          <w:sz w:val="22"/>
          <w:szCs w:val="22"/>
        </w:rPr>
        <w:t xml:space="preserve">  is  a  graphical  representation  of  an  algorithm.  </w:t>
      </w:r>
      <w:proofErr w:type="gramStart"/>
      <w:r>
        <w:rPr>
          <w:rFonts w:ascii="Calibri" w:eastAsia="Calibri" w:hAnsi="Calibri" w:cs="Calibri"/>
          <w:sz w:val="22"/>
          <w:szCs w:val="22"/>
        </w:rPr>
        <w:t>These  flowcharts</w:t>
      </w:r>
      <w:proofErr w:type="gramEnd"/>
      <w:r>
        <w:rPr>
          <w:rFonts w:ascii="Calibri" w:eastAsia="Calibri" w:hAnsi="Calibri" w:cs="Calibri"/>
          <w:sz w:val="22"/>
          <w:szCs w:val="22"/>
        </w:rPr>
        <w:t xml:space="preserve">  play  a  vital  role  in  the programming of a problem and are quite helpful in understanding the logic of complicated and lengthy problems. Once the flowchart is drawn, it becomes easy to write the program in any high level language. Often we see how flowcharts are helpful in explaining the program to others. Hence, it is correct to say that a flowchart is a must for the better documentation of a complex program.</w:t>
      </w:r>
    </w:p>
    <w:p w:rsidR="003C6384" w:rsidRDefault="003C6384">
      <w:pPr>
        <w:spacing w:before="11" w:line="280" w:lineRule="exact"/>
        <w:rPr>
          <w:sz w:val="28"/>
          <w:szCs w:val="28"/>
        </w:rPr>
      </w:pPr>
    </w:p>
    <w:p w:rsidR="003C6384" w:rsidRDefault="00C82F5B">
      <w:pPr>
        <w:ind w:left="140" w:right="2741"/>
        <w:jc w:val="both"/>
        <w:rPr>
          <w:sz w:val="24"/>
          <w:szCs w:val="24"/>
        </w:rPr>
      </w:pPr>
      <w:r>
        <w:rPr>
          <w:sz w:val="24"/>
          <w:szCs w:val="24"/>
        </w:rPr>
        <w:t>Flowcharts are usually drawn using some standard symbols; however,</w:t>
      </w:r>
    </w:p>
    <w:p w:rsidR="003C6384" w:rsidRDefault="003C6384">
      <w:pPr>
        <w:spacing w:before="4" w:line="280" w:lineRule="exact"/>
        <w:rPr>
          <w:sz w:val="28"/>
          <w:szCs w:val="28"/>
        </w:rPr>
      </w:pPr>
    </w:p>
    <w:p w:rsidR="003C6384" w:rsidRDefault="00942157">
      <w:pPr>
        <w:ind w:left="1678"/>
      </w:pPr>
      <w:r>
        <w:pict>
          <v:shape id="_x0000_i1030" type="#_x0000_t75" style="width:316.9pt;height:280.65pt">
            <v:imagedata r:id="rId38" o:title=""/>
          </v:shape>
        </w:pict>
      </w:r>
    </w:p>
    <w:p w:rsidR="003C6384" w:rsidRDefault="003C6384">
      <w:pPr>
        <w:spacing w:before="16" w:line="260" w:lineRule="exact"/>
        <w:rPr>
          <w:sz w:val="26"/>
          <w:szCs w:val="26"/>
        </w:rPr>
      </w:pPr>
    </w:p>
    <w:p w:rsidR="003C6384" w:rsidRDefault="00C82F5B">
      <w:pPr>
        <w:ind w:left="3305" w:right="3306"/>
        <w:jc w:val="center"/>
        <w:rPr>
          <w:sz w:val="24"/>
          <w:szCs w:val="24"/>
        </w:rPr>
        <w:sectPr w:rsidR="003C6384">
          <w:type w:val="continuous"/>
          <w:pgSz w:w="12240" w:h="15840"/>
          <w:pgMar w:top="1140" w:right="1300" w:bottom="280" w:left="1300" w:header="720" w:footer="720" w:gutter="0"/>
          <w:cols w:space="720"/>
        </w:sectPr>
      </w:pPr>
      <w:r>
        <w:rPr>
          <w:i/>
          <w:sz w:val="24"/>
          <w:szCs w:val="24"/>
        </w:rPr>
        <w:t>Figure 7 - Flow chart Symbols</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942157">
      <w:pPr>
        <w:spacing w:before="5"/>
        <w:ind w:left="140"/>
        <w:rPr>
          <w:rFonts w:ascii="Cambria" w:eastAsia="Cambria" w:hAnsi="Cambria" w:cs="Cambria"/>
          <w:sz w:val="28"/>
          <w:szCs w:val="28"/>
        </w:rPr>
        <w:sectPr w:rsidR="003C6384">
          <w:type w:val="continuous"/>
          <w:pgSz w:w="12240" w:h="15840"/>
          <w:pgMar w:top="1140" w:right="1300" w:bottom="280" w:left="1300" w:header="720" w:footer="720" w:gutter="0"/>
          <w:cols w:space="720"/>
        </w:sectPr>
      </w:pPr>
      <w:r>
        <w:lastRenderedPageBreak/>
        <w:pict>
          <v:group id="_x0000_s1118" style="position:absolute;left:0;text-align:left;margin-left:129pt;margin-top:36.8pt;width:327.7pt;height:571.5pt;z-index:-251663360;mso-position-horizontal-relative:page" coordorigin="2580,736" coordsize="6554,11430">
            <v:shape id="_x0000_s1120" type="#_x0000_t75" style="position:absolute;left:2580;top:736;width:6554;height:5654">
              <v:imagedata r:id="rId39" o:title=""/>
            </v:shape>
            <v:shape id="_x0000_s1119" type="#_x0000_t75" style="position:absolute;left:3090;top:6316;width:5913;height:5850">
              <v:imagedata r:id="rId40" o:title=""/>
            </v:shape>
            <w10:wrap anchorx="page"/>
          </v:group>
        </w:pict>
      </w:r>
      <w:r w:rsidR="00C82F5B">
        <w:rPr>
          <w:rFonts w:ascii="Cambria" w:eastAsia="Cambria" w:hAnsi="Cambria" w:cs="Cambria"/>
          <w:b/>
          <w:sz w:val="28"/>
          <w:szCs w:val="28"/>
        </w:rPr>
        <w:t>4.1. List of Flow Chart Symbols</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C82F5B">
      <w:pPr>
        <w:spacing w:line="260" w:lineRule="exact"/>
        <w:ind w:left="140"/>
        <w:rPr>
          <w:sz w:val="24"/>
          <w:szCs w:val="24"/>
        </w:rPr>
      </w:pPr>
      <w:r>
        <w:rPr>
          <w:sz w:val="24"/>
          <w:szCs w:val="24"/>
        </w:rPr>
        <w:lastRenderedPageBreak/>
        <w:t>The following are some guidelines in flowcharting:</w:t>
      </w:r>
    </w:p>
    <w:p w:rsidR="003C6384" w:rsidRDefault="003C6384">
      <w:pPr>
        <w:spacing w:before="2" w:line="280" w:lineRule="exact"/>
        <w:rPr>
          <w:sz w:val="28"/>
          <w:szCs w:val="28"/>
        </w:rPr>
      </w:pPr>
    </w:p>
    <w:p w:rsidR="003C6384" w:rsidRDefault="00C82F5B">
      <w:pPr>
        <w:ind w:left="500" w:right="318"/>
        <w:rPr>
          <w:rFonts w:ascii="Calibri" w:eastAsia="Calibri" w:hAnsi="Calibri" w:cs="Calibri"/>
          <w:sz w:val="22"/>
          <w:szCs w:val="22"/>
        </w:rPr>
      </w:pPr>
      <w:r>
        <w:rPr>
          <w:rFonts w:ascii="Calibri" w:eastAsia="Calibri" w:hAnsi="Calibri" w:cs="Calibri"/>
          <w:sz w:val="22"/>
          <w:szCs w:val="22"/>
        </w:rPr>
        <w:t>a.    In drawing a proper flowchart, all necessary requirements should be listed out in logical order. b.    The flowchart should be clear, neat and easy to follow. There should not be any room for</w:t>
      </w:r>
    </w:p>
    <w:p w:rsidR="003C6384" w:rsidRDefault="00C82F5B">
      <w:pPr>
        <w:ind w:left="860"/>
        <w:rPr>
          <w:rFonts w:ascii="Calibri" w:eastAsia="Calibri" w:hAnsi="Calibri" w:cs="Calibri"/>
          <w:sz w:val="22"/>
          <w:szCs w:val="22"/>
        </w:rPr>
      </w:pPr>
      <w:proofErr w:type="gramStart"/>
      <w:r>
        <w:rPr>
          <w:rFonts w:ascii="Calibri" w:eastAsia="Calibri" w:hAnsi="Calibri" w:cs="Calibri"/>
          <w:sz w:val="22"/>
          <w:szCs w:val="22"/>
        </w:rPr>
        <w:t>ambiguity</w:t>
      </w:r>
      <w:proofErr w:type="gramEnd"/>
      <w:r>
        <w:rPr>
          <w:rFonts w:ascii="Calibri" w:eastAsia="Calibri" w:hAnsi="Calibri" w:cs="Calibri"/>
          <w:sz w:val="22"/>
          <w:szCs w:val="22"/>
        </w:rPr>
        <w:t xml:space="preserve"> in understanding the flowchart.</w:t>
      </w:r>
    </w:p>
    <w:p w:rsidR="003C6384" w:rsidRDefault="00C82F5B">
      <w:pPr>
        <w:spacing w:line="260" w:lineRule="exact"/>
        <w:ind w:left="500"/>
        <w:rPr>
          <w:rFonts w:ascii="Calibri" w:eastAsia="Calibri" w:hAnsi="Calibri" w:cs="Calibri"/>
          <w:sz w:val="22"/>
          <w:szCs w:val="22"/>
        </w:rPr>
      </w:pPr>
      <w:r>
        <w:rPr>
          <w:rFonts w:ascii="Calibri" w:eastAsia="Calibri" w:hAnsi="Calibri" w:cs="Calibri"/>
          <w:sz w:val="22"/>
          <w:szCs w:val="22"/>
        </w:rPr>
        <w:t>c.    The usual direction of the flow of a procedure or system is from left to right or top to bottom.</w:t>
      </w:r>
    </w:p>
    <w:p w:rsidR="003C6384" w:rsidRDefault="00C82F5B">
      <w:pPr>
        <w:ind w:left="500"/>
        <w:rPr>
          <w:rFonts w:ascii="Calibri" w:eastAsia="Calibri" w:hAnsi="Calibri" w:cs="Calibri"/>
          <w:sz w:val="22"/>
          <w:szCs w:val="22"/>
        </w:rPr>
      </w:pPr>
      <w:r>
        <w:rPr>
          <w:rFonts w:ascii="Calibri" w:eastAsia="Calibri" w:hAnsi="Calibri" w:cs="Calibri"/>
          <w:sz w:val="22"/>
          <w:szCs w:val="22"/>
        </w:rPr>
        <w:t>d.    Only one flow line should come out from a process symbol.</w:t>
      </w:r>
    </w:p>
    <w:p w:rsidR="003C6384" w:rsidRDefault="003C6384">
      <w:pPr>
        <w:spacing w:before="18" w:line="260" w:lineRule="exact"/>
        <w:rPr>
          <w:sz w:val="26"/>
          <w:szCs w:val="26"/>
        </w:rPr>
      </w:pPr>
    </w:p>
    <w:p w:rsidR="003C6384" w:rsidRDefault="00942157">
      <w:pPr>
        <w:spacing w:line="940" w:lineRule="exact"/>
        <w:ind w:left="4819" w:right="3287"/>
        <w:jc w:val="center"/>
        <w:rPr>
          <w:sz w:val="24"/>
          <w:szCs w:val="24"/>
        </w:rPr>
      </w:pPr>
      <w:r>
        <w:pict>
          <v:shape id="_x0000_s1117" type="#_x0000_t75" style="position:absolute;left:0;text-align:left;margin-left:230.9pt;margin-top:14.3pt;width:73.55pt;height:30.7pt;z-index:-251662336;mso-position-horizontal-relative:page">
            <v:imagedata r:id="rId41" o:title=""/>
            <w10:wrap anchorx="page"/>
          </v:shape>
        </w:pict>
      </w:r>
      <w:proofErr w:type="gramStart"/>
      <w:r w:rsidR="00C82F5B">
        <w:rPr>
          <w:position w:val="-14"/>
          <w:sz w:val="24"/>
          <w:szCs w:val="24"/>
        </w:rPr>
        <w:t>or</w:t>
      </w:r>
      <w:proofErr w:type="gramEnd"/>
      <w:r w:rsidR="00C82F5B">
        <w:rPr>
          <w:position w:val="-14"/>
          <w:sz w:val="24"/>
          <w:szCs w:val="24"/>
        </w:rPr>
        <w:t xml:space="preserve">     </w:t>
      </w:r>
      <w:r>
        <w:pict>
          <v:shape id="_x0000_i1031" type="#_x0000_t75" style="width:43.1pt;height:43.1pt">
            <v:imagedata r:id="rId42" o:title=""/>
          </v:shape>
        </w:pict>
      </w:r>
    </w:p>
    <w:p w:rsidR="003C6384" w:rsidRDefault="003C6384">
      <w:pPr>
        <w:spacing w:before="15" w:line="260" w:lineRule="exact"/>
        <w:rPr>
          <w:sz w:val="26"/>
          <w:szCs w:val="26"/>
        </w:rPr>
      </w:pPr>
    </w:p>
    <w:p w:rsidR="003C6384" w:rsidRDefault="00C82F5B">
      <w:pPr>
        <w:spacing w:before="12"/>
        <w:ind w:left="860" w:right="590" w:hanging="360"/>
        <w:rPr>
          <w:rFonts w:ascii="Calibri" w:eastAsia="Calibri" w:hAnsi="Calibri" w:cs="Calibri"/>
          <w:sz w:val="22"/>
          <w:szCs w:val="22"/>
        </w:rPr>
      </w:pPr>
      <w:r>
        <w:rPr>
          <w:rFonts w:ascii="Calibri" w:eastAsia="Calibri" w:hAnsi="Calibri" w:cs="Calibri"/>
          <w:sz w:val="22"/>
          <w:szCs w:val="22"/>
        </w:rPr>
        <w:t>e.    Only one flow line should enter a decision symbol, but two or three flow lines, one for each possible answer, should leave the decision symbol.</w:t>
      </w:r>
    </w:p>
    <w:p w:rsidR="003C6384" w:rsidRDefault="003C6384">
      <w:pPr>
        <w:spacing w:before="17" w:line="260" w:lineRule="exact"/>
        <w:rPr>
          <w:sz w:val="26"/>
          <w:szCs w:val="26"/>
        </w:rPr>
      </w:pPr>
    </w:p>
    <w:p w:rsidR="003C6384" w:rsidRDefault="00942157">
      <w:pPr>
        <w:ind w:left="2134"/>
      </w:pPr>
      <w:r>
        <w:pict>
          <v:shape id="_x0000_s1115" type="#_x0000_t75" style="position:absolute;left:0;text-align:left;margin-left:327pt;margin-top:0;width:119.3pt;height:86.3pt;z-index:-251661312;mso-position-horizontal-relative:page">
            <v:imagedata r:id="rId43" o:title=""/>
            <w10:wrap anchorx="page"/>
          </v:shape>
        </w:pict>
      </w:r>
      <w:r>
        <w:pict>
          <v:shape id="_x0000_i1032" type="#_x0000_t75" style="width:122.45pt;height:86.15pt">
            <v:imagedata r:id="rId43" o:title=""/>
          </v:shape>
        </w:pict>
      </w:r>
    </w:p>
    <w:p w:rsidR="003C6384" w:rsidRDefault="003C6384">
      <w:pPr>
        <w:spacing w:before="4" w:line="120" w:lineRule="exact"/>
        <w:rPr>
          <w:sz w:val="13"/>
          <w:szCs w:val="13"/>
        </w:rPr>
      </w:pPr>
    </w:p>
    <w:p w:rsidR="003C6384" w:rsidRDefault="003C6384">
      <w:pPr>
        <w:spacing w:line="200" w:lineRule="exact"/>
      </w:pPr>
    </w:p>
    <w:p w:rsidR="003C6384" w:rsidRDefault="00C82F5B">
      <w:pPr>
        <w:ind w:left="500"/>
        <w:rPr>
          <w:rFonts w:ascii="Calibri" w:eastAsia="Calibri" w:hAnsi="Calibri" w:cs="Calibri"/>
          <w:sz w:val="22"/>
          <w:szCs w:val="22"/>
        </w:rPr>
      </w:pPr>
      <w:r>
        <w:rPr>
          <w:rFonts w:ascii="Calibri" w:eastAsia="Calibri" w:hAnsi="Calibri" w:cs="Calibri"/>
          <w:sz w:val="22"/>
          <w:szCs w:val="22"/>
        </w:rPr>
        <w:t>f.     Only one flow line is used in conjunction with terminal symbol.</w:t>
      </w:r>
    </w:p>
    <w:p w:rsidR="003C6384" w:rsidRDefault="003C6384">
      <w:pPr>
        <w:spacing w:line="200" w:lineRule="exact"/>
      </w:pPr>
    </w:p>
    <w:p w:rsidR="003C6384" w:rsidRDefault="003C6384">
      <w:pPr>
        <w:spacing w:before="15" w:line="240" w:lineRule="exact"/>
        <w:rPr>
          <w:sz w:val="24"/>
          <w:szCs w:val="24"/>
        </w:rPr>
      </w:pPr>
    </w:p>
    <w:p w:rsidR="003C6384" w:rsidRDefault="00942157">
      <w:pPr>
        <w:ind w:left="2413"/>
      </w:pPr>
      <w:r>
        <w:pict>
          <v:shape id="_x0000_s1113" type="#_x0000_t75" style="position:absolute;left:0;text-align:left;margin-left:326.65pt;margin-top:-9pt;width:99.7pt;height:66pt;z-index:-251660288;mso-position-horizontal-relative:page">
            <v:imagedata r:id="rId44" o:title=""/>
            <w10:wrap anchorx="page"/>
          </v:shape>
        </w:pict>
      </w:r>
      <w:r>
        <w:pict>
          <v:shape id="_x0000_i1033" type="#_x0000_t75" style="width:93.55pt;height:57.85pt">
            <v:imagedata r:id="rId45" o:title=""/>
          </v:shape>
        </w:pict>
      </w:r>
    </w:p>
    <w:p w:rsidR="003C6384" w:rsidRDefault="003C6384">
      <w:pPr>
        <w:spacing w:before="8" w:line="120" w:lineRule="exact"/>
        <w:rPr>
          <w:sz w:val="13"/>
          <w:szCs w:val="13"/>
        </w:rPr>
      </w:pPr>
    </w:p>
    <w:p w:rsidR="003C6384" w:rsidRDefault="003C6384">
      <w:pPr>
        <w:spacing w:line="200" w:lineRule="exact"/>
      </w:pPr>
    </w:p>
    <w:p w:rsidR="003C6384" w:rsidRDefault="00C82F5B">
      <w:pPr>
        <w:ind w:left="860" w:right="326" w:hanging="360"/>
        <w:rPr>
          <w:rFonts w:ascii="Calibri" w:eastAsia="Calibri" w:hAnsi="Calibri" w:cs="Calibri"/>
          <w:sz w:val="22"/>
          <w:szCs w:val="22"/>
        </w:rPr>
      </w:pPr>
      <w:r>
        <w:rPr>
          <w:rFonts w:ascii="Calibri" w:eastAsia="Calibri" w:hAnsi="Calibri" w:cs="Calibri"/>
          <w:sz w:val="22"/>
          <w:szCs w:val="22"/>
        </w:rPr>
        <w:t>h.    If the flowchart becomes complex, it is better to use connector symbols to reduce the number of flow lines. Avoid the intersection of flow lines if you want to make it more effective and better way of communication.</w:t>
      </w:r>
    </w:p>
    <w:p w:rsidR="003C6384" w:rsidRDefault="00C82F5B">
      <w:pPr>
        <w:ind w:left="500"/>
        <w:rPr>
          <w:rFonts w:ascii="Calibri" w:eastAsia="Calibri" w:hAnsi="Calibri" w:cs="Calibri"/>
          <w:sz w:val="22"/>
          <w:szCs w:val="22"/>
        </w:rPr>
      </w:pPr>
      <w:proofErr w:type="spellStart"/>
      <w:r>
        <w:rPr>
          <w:rFonts w:ascii="Calibri" w:eastAsia="Calibri" w:hAnsi="Calibri" w:cs="Calibri"/>
          <w:sz w:val="22"/>
          <w:szCs w:val="22"/>
        </w:rPr>
        <w:t>i</w:t>
      </w:r>
      <w:proofErr w:type="spellEnd"/>
      <w:r>
        <w:rPr>
          <w:rFonts w:ascii="Calibri" w:eastAsia="Calibri" w:hAnsi="Calibri" w:cs="Calibri"/>
          <w:sz w:val="22"/>
          <w:szCs w:val="22"/>
        </w:rPr>
        <w:t xml:space="preserve">.     Ensure that the flowchart has a logical </w:t>
      </w:r>
      <w:r>
        <w:rPr>
          <w:rFonts w:ascii="Calibri" w:eastAsia="Calibri" w:hAnsi="Calibri" w:cs="Calibri"/>
          <w:i/>
          <w:sz w:val="22"/>
          <w:szCs w:val="22"/>
        </w:rPr>
        <w:t xml:space="preserve">start </w:t>
      </w:r>
      <w:r>
        <w:rPr>
          <w:rFonts w:ascii="Calibri" w:eastAsia="Calibri" w:hAnsi="Calibri" w:cs="Calibri"/>
          <w:sz w:val="22"/>
          <w:szCs w:val="22"/>
        </w:rPr>
        <w:t xml:space="preserve">and </w:t>
      </w:r>
      <w:r>
        <w:rPr>
          <w:rFonts w:ascii="Calibri" w:eastAsia="Calibri" w:hAnsi="Calibri" w:cs="Calibri"/>
          <w:i/>
          <w:sz w:val="22"/>
          <w:szCs w:val="22"/>
        </w:rPr>
        <w:t>finish.</w:t>
      </w:r>
    </w:p>
    <w:p w:rsidR="003C6384" w:rsidRDefault="00C82F5B">
      <w:pPr>
        <w:ind w:left="500"/>
        <w:rPr>
          <w:rFonts w:ascii="Calibri" w:eastAsia="Calibri" w:hAnsi="Calibri" w:cs="Calibri"/>
          <w:sz w:val="22"/>
          <w:szCs w:val="22"/>
        </w:rPr>
        <w:sectPr w:rsidR="003C6384">
          <w:type w:val="continuous"/>
          <w:pgSz w:w="12240" w:h="15840"/>
          <w:pgMar w:top="1140" w:right="1300" w:bottom="280" w:left="1300" w:header="720" w:footer="720" w:gutter="0"/>
          <w:cols w:space="720"/>
        </w:sectPr>
      </w:pPr>
      <w:r>
        <w:rPr>
          <w:rFonts w:ascii="Calibri" w:eastAsia="Calibri" w:hAnsi="Calibri" w:cs="Calibri"/>
          <w:sz w:val="22"/>
          <w:szCs w:val="22"/>
        </w:rPr>
        <w:t>j.     It is useful to test the validity of the flowchart by passing through it with a simple test data.</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C82F5B">
      <w:pPr>
        <w:ind w:left="140"/>
        <w:rPr>
          <w:rFonts w:ascii="Calibri" w:eastAsia="Calibri" w:hAnsi="Calibri" w:cs="Calibri"/>
          <w:sz w:val="22"/>
          <w:szCs w:val="22"/>
        </w:rPr>
      </w:pPr>
      <w:r>
        <w:rPr>
          <w:rFonts w:ascii="Calibri" w:eastAsia="Calibri" w:hAnsi="Calibri" w:cs="Calibri"/>
          <w:b/>
          <w:sz w:val="22"/>
          <w:szCs w:val="22"/>
        </w:rPr>
        <w:lastRenderedPageBreak/>
        <w:t xml:space="preserve">Problem 1: </w:t>
      </w:r>
      <w:r>
        <w:rPr>
          <w:rFonts w:ascii="Calibri" w:eastAsia="Calibri" w:hAnsi="Calibri" w:cs="Calibri"/>
          <w:sz w:val="22"/>
          <w:szCs w:val="22"/>
        </w:rPr>
        <w:t>Write an algorithm and draw the flowchart for finding the average of two numbers</w:t>
      </w:r>
    </w:p>
    <w:p w:rsidR="003C6384" w:rsidRDefault="003C6384">
      <w:pPr>
        <w:spacing w:before="9" w:line="100" w:lineRule="exact"/>
        <w:rPr>
          <w:sz w:val="11"/>
          <w:szCs w:val="11"/>
        </w:rPr>
      </w:pPr>
    </w:p>
    <w:p w:rsidR="003C6384" w:rsidRDefault="003C6384">
      <w:pPr>
        <w:spacing w:line="200" w:lineRule="exact"/>
      </w:pPr>
    </w:p>
    <w:p w:rsidR="003C6384" w:rsidRDefault="00C82F5B">
      <w:pPr>
        <w:ind w:left="140"/>
        <w:rPr>
          <w:rFonts w:ascii="Calibri" w:eastAsia="Calibri" w:hAnsi="Calibri" w:cs="Calibri"/>
          <w:sz w:val="22"/>
          <w:szCs w:val="22"/>
        </w:rPr>
      </w:pPr>
      <w:r>
        <w:rPr>
          <w:rFonts w:ascii="Calibri" w:eastAsia="Calibri" w:hAnsi="Calibri" w:cs="Calibri"/>
          <w:b/>
          <w:sz w:val="22"/>
          <w:szCs w:val="22"/>
        </w:rPr>
        <w:t>Algorithm:</w:t>
      </w:r>
    </w:p>
    <w:p w:rsidR="003C6384" w:rsidRDefault="003C6384">
      <w:pPr>
        <w:spacing w:before="9" w:line="100" w:lineRule="exact"/>
        <w:rPr>
          <w:sz w:val="11"/>
          <w:szCs w:val="11"/>
        </w:rPr>
      </w:pPr>
    </w:p>
    <w:p w:rsidR="003C6384" w:rsidRDefault="003C6384">
      <w:pPr>
        <w:spacing w:line="200" w:lineRule="exact"/>
      </w:pPr>
    </w:p>
    <w:p w:rsidR="003C6384" w:rsidRDefault="00C82F5B">
      <w:pPr>
        <w:spacing w:line="526" w:lineRule="auto"/>
        <w:ind w:left="140" w:right="6740"/>
        <w:rPr>
          <w:rFonts w:ascii="Calibri" w:eastAsia="Calibri" w:hAnsi="Calibri" w:cs="Calibri"/>
          <w:sz w:val="22"/>
          <w:szCs w:val="22"/>
        </w:rPr>
      </w:pPr>
      <w:r>
        <w:rPr>
          <w:rFonts w:ascii="Calibri" w:eastAsia="Calibri" w:hAnsi="Calibri" w:cs="Calibri"/>
          <w:sz w:val="22"/>
          <w:szCs w:val="22"/>
        </w:rPr>
        <w:t>Input: two numbers x and y Output: the average of x and y Steps:</w:t>
      </w:r>
    </w:p>
    <w:p w:rsidR="003C6384" w:rsidRDefault="00C82F5B">
      <w:pPr>
        <w:spacing w:before="59"/>
        <w:ind w:left="500"/>
        <w:rPr>
          <w:rFonts w:ascii="Calibri" w:eastAsia="Calibri" w:hAnsi="Calibri" w:cs="Calibri"/>
          <w:sz w:val="22"/>
          <w:szCs w:val="22"/>
        </w:rPr>
      </w:pPr>
      <w:r>
        <w:rPr>
          <w:rFonts w:ascii="Calibri" w:eastAsia="Calibri" w:hAnsi="Calibri" w:cs="Calibri"/>
          <w:sz w:val="22"/>
          <w:szCs w:val="22"/>
        </w:rPr>
        <w:t xml:space="preserve">1.    </w:t>
      </w:r>
      <w:proofErr w:type="gramStart"/>
      <w:r>
        <w:rPr>
          <w:rFonts w:ascii="Calibri" w:eastAsia="Calibri" w:hAnsi="Calibri" w:cs="Calibri"/>
          <w:sz w:val="22"/>
          <w:szCs w:val="22"/>
        </w:rPr>
        <w:t>input</w:t>
      </w:r>
      <w:proofErr w:type="gramEnd"/>
      <w:r>
        <w:rPr>
          <w:rFonts w:ascii="Calibri" w:eastAsia="Calibri" w:hAnsi="Calibri" w:cs="Calibri"/>
          <w:sz w:val="22"/>
          <w:szCs w:val="22"/>
        </w:rPr>
        <w:t xml:space="preserve"> x</w:t>
      </w:r>
    </w:p>
    <w:p w:rsidR="003C6384" w:rsidRDefault="00C82F5B">
      <w:pPr>
        <w:ind w:left="500"/>
        <w:rPr>
          <w:rFonts w:ascii="Calibri" w:eastAsia="Calibri" w:hAnsi="Calibri" w:cs="Calibri"/>
          <w:sz w:val="22"/>
          <w:szCs w:val="22"/>
        </w:rPr>
      </w:pPr>
      <w:r>
        <w:rPr>
          <w:rFonts w:ascii="Calibri" w:eastAsia="Calibri" w:hAnsi="Calibri" w:cs="Calibri"/>
          <w:sz w:val="22"/>
          <w:szCs w:val="22"/>
        </w:rPr>
        <w:t xml:space="preserve">2.    </w:t>
      </w:r>
      <w:proofErr w:type="gramStart"/>
      <w:r>
        <w:rPr>
          <w:rFonts w:ascii="Calibri" w:eastAsia="Calibri" w:hAnsi="Calibri" w:cs="Calibri"/>
          <w:sz w:val="22"/>
          <w:szCs w:val="22"/>
        </w:rPr>
        <w:t>input</w:t>
      </w:r>
      <w:proofErr w:type="gramEnd"/>
      <w:r>
        <w:rPr>
          <w:rFonts w:ascii="Calibri" w:eastAsia="Calibri" w:hAnsi="Calibri" w:cs="Calibri"/>
          <w:sz w:val="22"/>
          <w:szCs w:val="22"/>
        </w:rPr>
        <w:t xml:space="preserve"> y</w:t>
      </w:r>
    </w:p>
    <w:p w:rsidR="003C6384" w:rsidRDefault="00C82F5B">
      <w:pPr>
        <w:spacing w:before="1"/>
        <w:ind w:left="500"/>
        <w:rPr>
          <w:rFonts w:ascii="Calibri" w:eastAsia="Calibri" w:hAnsi="Calibri" w:cs="Calibri"/>
          <w:sz w:val="22"/>
          <w:szCs w:val="22"/>
        </w:rPr>
      </w:pPr>
      <w:r>
        <w:rPr>
          <w:rFonts w:ascii="Calibri" w:eastAsia="Calibri" w:hAnsi="Calibri" w:cs="Calibri"/>
          <w:sz w:val="22"/>
          <w:szCs w:val="22"/>
        </w:rPr>
        <w:t xml:space="preserve">3.    </w:t>
      </w:r>
      <w:proofErr w:type="gramStart"/>
      <w:r>
        <w:rPr>
          <w:rFonts w:ascii="Calibri" w:eastAsia="Calibri" w:hAnsi="Calibri" w:cs="Calibri"/>
          <w:sz w:val="22"/>
          <w:szCs w:val="22"/>
        </w:rPr>
        <w:t>sum</w:t>
      </w:r>
      <w:proofErr w:type="gramEnd"/>
      <w:r>
        <w:rPr>
          <w:rFonts w:ascii="Calibri" w:eastAsia="Calibri" w:hAnsi="Calibri" w:cs="Calibri"/>
          <w:sz w:val="22"/>
          <w:szCs w:val="22"/>
        </w:rPr>
        <w:t xml:space="preserve"> = x + y</w:t>
      </w:r>
    </w:p>
    <w:p w:rsidR="003C6384" w:rsidRDefault="00C82F5B">
      <w:pPr>
        <w:ind w:left="500"/>
        <w:rPr>
          <w:rFonts w:ascii="Calibri" w:eastAsia="Calibri" w:hAnsi="Calibri" w:cs="Calibri"/>
          <w:sz w:val="22"/>
          <w:szCs w:val="22"/>
        </w:rPr>
      </w:pPr>
      <w:r>
        <w:rPr>
          <w:rFonts w:ascii="Calibri" w:eastAsia="Calibri" w:hAnsi="Calibri" w:cs="Calibri"/>
          <w:sz w:val="22"/>
          <w:szCs w:val="22"/>
        </w:rPr>
        <w:t xml:space="preserve">4.    </w:t>
      </w:r>
      <w:proofErr w:type="gramStart"/>
      <w:r>
        <w:rPr>
          <w:rFonts w:ascii="Calibri" w:eastAsia="Calibri" w:hAnsi="Calibri" w:cs="Calibri"/>
          <w:sz w:val="22"/>
          <w:szCs w:val="22"/>
        </w:rPr>
        <w:t>average</w:t>
      </w:r>
      <w:proofErr w:type="gramEnd"/>
      <w:r>
        <w:rPr>
          <w:rFonts w:ascii="Calibri" w:eastAsia="Calibri" w:hAnsi="Calibri" w:cs="Calibri"/>
          <w:sz w:val="22"/>
          <w:szCs w:val="22"/>
        </w:rPr>
        <w:t xml:space="preserve"> = sum /2</w:t>
      </w:r>
    </w:p>
    <w:p w:rsidR="003C6384" w:rsidRDefault="00C82F5B">
      <w:pPr>
        <w:ind w:left="500"/>
        <w:rPr>
          <w:rFonts w:ascii="Calibri" w:eastAsia="Calibri" w:hAnsi="Calibri" w:cs="Calibri"/>
          <w:sz w:val="22"/>
          <w:szCs w:val="22"/>
        </w:rPr>
      </w:pPr>
      <w:r>
        <w:rPr>
          <w:rFonts w:ascii="Calibri" w:eastAsia="Calibri" w:hAnsi="Calibri" w:cs="Calibri"/>
          <w:sz w:val="22"/>
          <w:szCs w:val="22"/>
        </w:rPr>
        <w:t xml:space="preserve">5.    </w:t>
      </w:r>
      <w:proofErr w:type="gramStart"/>
      <w:r>
        <w:rPr>
          <w:rFonts w:ascii="Calibri" w:eastAsia="Calibri" w:hAnsi="Calibri" w:cs="Calibri"/>
          <w:sz w:val="22"/>
          <w:szCs w:val="22"/>
        </w:rPr>
        <w:t>output</w:t>
      </w:r>
      <w:proofErr w:type="gramEnd"/>
      <w:r>
        <w:rPr>
          <w:rFonts w:ascii="Calibri" w:eastAsia="Calibri" w:hAnsi="Calibri" w:cs="Calibri"/>
          <w:sz w:val="22"/>
          <w:szCs w:val="22"/>
        </w:rPr>
        <w:t xml:space="preserve"> average</w:t>
      </w:r>
    </w:p>
    <w:p w:rsidR="003C6384" w:rsidRDefault="003C6384">
      <w:pPr>
        <w:spacing w:before="4" w:line="160" w:lineRule="exact"/>
        <w:rPr>
          <w:sz w:val="17"/>
          <w:szCs w:val="17"/>
        </w:rPr>
      </w:pPr>
    </w:p>
    <w:p w:rsidR="003C6384" w:rsidRDefault="003C6384">
      <w:pPr>
        <w:spacing w:line="200" w:lineRule="exact"/>
      </w:pPr>
    </w:p>
    <w:p w:rsidR="003C6384" w:rsidRDefault="003C6384">
      <w:pPr>
        <w:spacing w:line="200" w:lineRule="exact"/>
      </w:pPr>
    </w:p>
    <w:p w:rsidR="003C6384" w:rsidRDefault="00C82F5B">
      <w:pPr>
        <w:spacing w:before="12"/>
        <w:ind w:left="4144" w:right="4860"/>
        <w:jc w:val="center"/>
        <w:rPr>
          <w:rFonts w:ascii="Calibri" w:eastAsia="Calibri" w:hAnsi="Calibri" w:cs="Calibri"/>
          <w:sz w:val="22"/>
          <w:szCs w:val="22"/>
        </w:rPr>
      </w:pPr>
      <w:r>
        <w:rPr>
          <w:rFonts w:ascii="Calibri" w:eastAsia="Calibri" w:hAnsi="Calibri" w:cs="Calibri"/>
          <w:sz w:val="22"/>
          <w:szCs w:val="22"/>
        </w:rPr>
        <w:t>START</w:t>
      </w:r>
    </w:p>
    <w:p w:rsidR="003C6384" w:rsidRDefault="003C6384">
      <w:pPr>
        <w:spacing w:before="1" w:line="180" w:lineRule="exact"/>
        <w:rPr>
          <w:sz w:val="19"/>
          <w:szCs w:val="19"/>
        </w:rPr>
      </w:pPr>
    </w:p>
    <w:p w:rsidR="003C6384" w:rsidRDefault="003C6384">
      <w:pPr>
        <w:spacing w:line="200" w:lineRule="exact"/>
      </w:pPr>
    </w:p>
    <w:p w:rsidR="003C6384" w:rsidRDefault="003C6384">
      <w:pPr>
        <w:spacing w:line="200" w:lineRule="exact"/>
      </w:pPr>
    </w:p>
    <w:p w:rsidR="003C6384" w:rsidRDefault="00C82F5B">
      <w:pPr>
        <w:spacing w:before="12"/>
        <w:ind w:left="3944" w:right="5001"/>
        <w:jc w:val="center"/>
        <w:rPr>
          <w:rFonts w:ascii="Calibri" w:eastAsia="Calibri" w:hAnsi="Calibri" w:cs="Calibri"/>
          <w:sz w:val="22"/>
          <w:szCs w:val="22"/>
        </w:rPr>
      </w:pPr>
      <w:r>
        <w:rPr>
          <w:rFonts w:ascii="Calibri" w:eastAsia="Calibri" w:hAnsi="Calibri" w:cs="Calibri"/>
          <w:sz w:val="22"/>
          <w:szCs w:val="22"/>
        </w:rPr>
        <w:t>Input x</w:t>
      </w:r>
    </w:p>
    <w:p w:rsidR="003C6384" w:rsidRDefault="003C6384">
      <w:pPr>
        <w:spacing w:line="200" w:lineRule="exact"/>
      </w:pPr>
    </w:p>
    <w:p w:rsidR="003C6384" w:rsidRDefault="003C6384">
      <w:pPr>
        <w:spacing w:line="200" w:lineRule="exact"/>
      </w:pPr>
    </w:p>
    <w:p w:rsidR="003C6384" w:rsidRDefault="003C6384">
      <w:pPr>
        <w:spacing w:before="19" w:line="200" w:lineRule="exact"/>
      </w:pPr>
    </w:p>
    <w:p w:rsidR="003C6384" w:rsidRDefault="00C82F5B">
      <w:pPr>
        <w:spacing w:before="12"/>
        <w:ind w:left="3944" w:right="4997"/>
        <w:jc w:val="center"/>
        <w:rPr>
          <w:rFonts w:ascii="Calibri" w:eastAsia="Calibri" w:hAnsi="Calibri" w:cs="Calibri"/>
          <w:sz w:val="22"/>
          <w:szCs w:val="22"/>
        </w:rPr>
      </w:pPr>
      <w:r>
        <w:rPr>
          <w:rFonts w:ascii="Calibri" w:eastAsia="Calibri" w:hAnsi="Calibri" w:cs="Calibri"/>
          <w:sz w:val="22"/>
          <w:szCs w:val="22"/>
        </w:rPr>
        <w:t>Input y</w:t>
      </w:r>
    </w:p>
    <w:p w:rsidR="003C6384" w:rsidRDefault="003C6384">
      <w:pPr>
        <w:spacing w:line="200" w:lineRule="exact"/>
      </w:pPr>
    </w:p>
    <w:p w:rsidR="003C6384" w:rsidRDefault="003C6384">
      <w:pPr>
        <w:spacing w:before="20" w:line="220" w:lineRule="exact"/>
        <w:rPr>
          <w:sz w:val="22"/>
          <w:szCs w:val="22"/>
        </w:rPr>
      </w:pPr>
    </w:p>
    <w:p w:rsidR="003C6384" w:rsidRDefault="00942157">
      <w:pPr>
        <w:spacing w:before="12"/>
        <w:ind w:left="3740" w:right="4821"/>
        <w:jc w:val="center"/>
        <w:rPr>
          <w:rFonts w:ascii="Calibri" w:eastAsia="Calibri" w:hAnsi="Calibri" w:cs="Calibri"/>
          <w:sz w:val="22"/>
          <w:szCs w:val="22"/>
        </w:rPr>
      </w:pPr>
      <w:r>
        <w:pict>
          <v:group id="_x0000_s1080" style="position:absolute;left:0;text-align:left;margin-left:229.1pt;margin-top:-129.5pt;width:117.75pt;height:297.75pt;z-index:-251659264;mso-position-horizontal-relative:page" coordorigin="4583,-2590" coordsize="2355,5955">
            <v:shape id="_x0000_s1111" style="position:absolute;left:4950;top:-2583;width:1620;height:540" coordorigin="4950,-2583" coordsize="1620,540" path="m4950,-2493r24,-60l5032,-2582r8,-1l6480,-2583r61,24l6570,-2501r,8l6570,-2133r-24,61l6488,-2043r-8,l5040,-2043r-61,-23l4950,-2124r,-9l4950,-2493xe" filled="f">
              <v:path arrowok="t"/>
            </v:shape>
            <v:shape id="_x0000_s1110" type="#_x0000_t75" style="position:absolute;left:4985;top:-2476;width:1550;height:326">
              <v:imagedata r:id="rId46" o:title=""/>
            </v:shape>
            <v:shape id="_x0000_s1109" style="position:absolute;left:5611;top:-2043;width:120;height:360" coordorigin="5611,-2043" coordsize="120,360" path="m5663,-1783r,-20l5611,-1803r60,120l5663,-1783xe" fillcolor="black" stroked="f">
              <v:path arrowok="t"/>
            </v:shape>
            <v:shape id="_x0000_s1108" style="position:absolute;left:5611;top:-2043;width:120;height:360" coordorigin="5611,-2043" coordsize="120,360" path="m5731,-1803r-53,l5678,-1783r53,-20xe" fillcolor="black" stroked="f">
              <v:path arrowok="t"/>
            </v:shape>
            <v:shape id="_x0000_s1107" style="position:absolute;left:5611;top:-2043;width:120;height:360" coordorigin="5611,-2043" coordsize="120,360" path="m5677,-2043r-15,l5663,-1803r,20l5671,-1683r60,-120l5678,-1783r,-20l5677,-2043xe" fillcolor="black" stroked="f">
              <v:path arrowok="t"/>
            </v:shape>
            <v:shape id="_x0000_s1106" style="position:absolute;left:4770;top:-1683;width:1800;height:540" coordorigin="4770,-1683" coordsize="1800,540" path="m4770,-1143r360,-540l6570,-1683r-360,540l4770,-1143xe" filled="f">
              <v:path arrowok="t"/>
            </v:shape>
            <v:shape id="_x0000_s1105" type="#_x0000_t75" style="position:absolute;left:5136;top:-1605;width:1068;height:384">
              <v:imagedata r:id="rId47" o:title=""/>
            </v:shape>
            <v:shape id="_x0000_s1104" style="position:absolute;left:4770;top:-783;width:1800;height:540" coordorigin="4770,-783" coordsize="1800,540" path="m4770,-243r360,-540l6570,-783r-360,540l4770,-243xe" filled="f">
              <v:path arrowok="t"/>
            </v:shape>
            <v:shape id="_x0000_s1103" type="#_x0000_t75" style="position:absolute;left:5136;top:-705;width:1068;height:384">
              <v:imagedata r:id="rId47" o:title=""/>
            </v:shape>
            <v:shape id="_x0000_s1102" style="position:absolute;left:5610;top:-1143;width:120;height:360" coordorigin="5610,-1143" coordsize="120,360" path="m5662,-883r,-20l5610,-903r60,120l5662,-883xe" fillcolor="black" stroked="f">
              <v:path arrowok="t"/>
            </v:shape>
            <v:shape id="_x0000_s1101" style="position:absolute;left:5610;top:-1143;width:120;height:360" coordorigin="5610,-1143" coordsize="120,360" path="m5730,-903r-53,l5677,-883r53,-20xe" fillcolor="black" stroked="f">
              <v:path arrowok="t"/>
            </v:shape>
            <v:shape id="_x0000_s1100" style="position:absolute;left:5610;top:-1143;width:120;height:360" coordorigin="5610,-1143" coordsize="120,360" path="m5676,-1143r-15,l5662,-903r,20l5670,-783r60,-120l5677,-883r,-20l5676,-1143xe" fillcolor="black" stroked="f">
              <v:path arrowok="t"/>
            </v:shape>
            <v:shape id="_x0000_s1099" style="position:absolute;left:4770;top:-63;width:1620;height:540" coordorigin="4770,-63" coordsize="1620,540" path="m4770,477r1620,l6390,-63r-1620,l4770,477xe" filled="f">
              <v:path arrowok="t"/>
            </v:shape>
            <v:shape id="_x0000_s1098" type="#_x0000_t75" style="position:absolute;left:4776;top:15;width:1608;height:384">
              <v:imagedata r:id="rId48" o:title=""/>
            </v:shape>
            <v:shape id="_x0000_s1097" style="position:absolute;left:5610;top:-243;width:120;height:180" coordorigin="5610,-243" coordsize="120,180" path="m5662,-183r-52,l5670,-63r60,-120l5677,-183r,20l5662,-163r,-20xe" fillcolor="black" stroked="f">
              <v:path arrowok="t"/>
            </v:shape>
            <v:shape id="_x0000_s1096" style="position:absolute;left:5610;top:-243;width:120;height:180" coordorigin="5610,-243" coordsize="120,180" path="m5662,-163r15,l5677,-243r-15,l5662,-163xe" fillcolor="black" stroked="f">
              <v:path arrowok="t"/>
            </v:shape>
            <v:shape id="_x0000_s1095" style="position:absolute;left:4590;top:837;width:2340;height:540" coordorigin="4590,837" coordsize="2340,540" path="m4590,1377r2340,l6930,837r-2340,l4590,1377xe" filled="f">
              <v:path arrowok="t"/>
            </v:shape>
            <v:shape id="_x0000_s1094" type="#_x0000_t75" style="position:absolute;left:4596;top:915;width:2328;height:384">
              <v:imagedata r:id="rId49" o:title=""/>
            </v:shape>
            <v:shape id="_x0000_s1093" style="position:absolute;left:5611;top:477;width:120;height:360" coordorigin="5611,477" coordsize="120,360" path="m5663,737r,-20l5611,717r60,120l5663,737xe" fillcolor="black" stroked="f">
              <v:path arrowok="t"/>
            </v:shape>
            <v:shape id="_x0000_s1092" style="position:absolute;left:5611;top:477;width:120;height:360" coordorigin="5611,477" coordsize="120,360" path="m5731,717r-53,l5678,737r53,-20xe" fillcolor="black" stroked="f">
              <v:path arrowok="t"/>
            </v:shape>
            <v:shape id="_x0000_s1091" style="position:absolute;left:5611;top:477;width:120;height:360" coordorigin="5611,477" coordsize="120,360" path="m5677,477r-15,l5663,717r,20l5671,837r60,-120l5678,737r,-20l5677,477xe" fillcolor="black" stroked="f">
              <v:path arrowok="t"/>
            </v:shape>
            <v:shape id="_x0000_s1090" style="position:absolute;left:4770;top:1737;width:1800;height:720" coordorigin="4770,1737" coordsize="1800,720" path="m4770,2457r360,-720l6570,1737r-360,720l4770,2457xe" filled="f">
              <v:path arrowok="t"/>
            </v:shape>
            <v:shape id="_x0000_s1089" type="#_x0000_t75" style="position:absolute;left:5136;top:1815;width:1068;height:564">
              <v:imagedata r:id="rId50" o:title=""/>
            </v:shape>
            <v:shape id="_x0000_s1088" style="position:absolute;left:5611;top:1377;width:120;height:360" coordorigin="5611,1377" coordsize="120,360" path="m5663,1637r,-20l5611,1617r60,120l5663,1637xe" fillcolor="black" stroked="f">
              <v:path arrowok="t"/>
            </v:shape>
            <v:shape id="_x0000_s1087" style="position:absolute;left:5611;top:1377;width:120;height:360" coordorigin="5611,1377" coordsize="120,360" path="m5731,1617r-53,l5678,1637r53,-20xe" fillcolor="black" stroked="f">
              <v:path arrowok="t"/>
            </v:shape>
            <v:shape id="_x0000_s1086" style="position:absolute;left:5611;top:1377;width:120;height:360" coordorigin="5611,1377" coordsize="120,360" path="m5677,1377r-15,l5663,1617r,20l5671,1737r60,-120l5678,1637r,-20l5677,1377xe" fillcolor="black" stroked="f">
              <v:path arrowok="t"/>
            </v:shape>
            <v:shape id="_x0000_s1085" style="position:absolute;left:5610;top:2457;width:120;height:360" coordorigin="5610,2457" coordsize="120,360" path="m5662,2717r,-20l5610,2697r60,120l5662,2717xe" fillcolor="black" stroked="f">
              <v:path arrowok="t"/>
            </v:shape>
            <v:shape id="_x0000_s1084" style="position:absolute;left:5610;top:2457;width:120;height:360" coordorigin="5610,2457" coordsize="120,360" path="m5730,2697r-53,l5677,2717r53,-20xe" fillcolor="black" stroked="f">
              <v:path arrowok="t"/>
            </v:shape>
            <v:shape id="_x0000_s1083" style="position:absolute;left:5610;top:2457;width:120;height:360" coordorigin="5610,2457" coordsize="120,360" path="m5676,2457r-15,l5662,2697r,20l5670,2817r60,-120l5677,2717r,-20l5676,2457xe" fillcolor="black" stroked="f">
              <v:path arrowok="t"/>
            </v:shape>
            <v:shape id="_x0000_s1082" style="position:absolute;left:4770;top:2817;width:1620;height:540" coordorigin="4770,2817" coordsize="1620,540" path="m4770,2907r24,-60l4852,2818r8,-1l6300,2817r61,24l6390,2899r,8l6390,3267r-24,61l6308,3357r-8,l4860,3357r-61,-23l4770,3276r,-9l4770,2907xe" filled="f">
              <v:path arrowok="t"/>
            </v:shape>
            <v:shape id="_x0000_s1081" type="#_x0000_t75" style="position:absolute;left:4805;top:2924;width:1550;height:326">
              <v:imagedata r:id="rId46" o:title=""/>
            </v:shape>
            <w10:wrap anchorx="page"/>
          </v:group>
        </w:pict>
      </w:r>
      <w:r w:rsidR="00C82F5B">
        <w:rPr>
          <w:rFonts w:ascii="Calibri" w:eastAsia="Calibri" w:hAnsi="Calibri" w:cs="Calibri"/>
          <w:sz w:val="22"/>
          <w:szCs w:val="22"/>
        </w:rPr>
        <w:t>Sum = x + y</w:t>
      </w:r>
    </w:p>
    <w:p w:rsidR="003C6384" w:rsidRDefault="003C6384">
      <w:pPr>
        <w:spacing w:line="200" w:lineRule="exact"/>
      </w:pPr>
    </w:p>
    <w:p w:rsidR="003C6384" w:rsidRDefault="003C6384">
      <w:pPr>
        <w:spacing w:line="200" w:lineRule="exact"/>
      </w:pPr>
    </w:p>
    <w:p w:rsidR="003C6384" w:rsidRDefault="003C6384">
      <w:pPr>
        <w:spacing w:before="19" w:line="200" w:lineRule="exact"/>
      </w:pPr>
    </w:p>
    <w:p w:rsidR="003C6384" w:rsidRDefault="00C82F5B">
      <w:pPr>
        <w:spacing w:before="12"/>
        <w:ind w:left="3404" w:right="4648"/>
        <w:jc w:val="center"/>
        <w:rPr>
          <w:rFonts w:ascii="Calibri" w:eastAsia="Calibri" w:hAnsi="Calibri" w:cs="Calibri"/>
          <w:sz w:val="22"/>
          <w:szCs w:val="22"/>
        </w:rPr>
      </w:pPr>
      <w:r>
        <w:rPr>
          <w:rFonts w:ascii="Calibri" w:eastAsia="Calibri" w:hAnsi="Calibri" w:cs="Calibri"/>
          <w:sz w:val="22"/>
          <w:szCs w:val="22"/>
        </w:rPr>
        <w:t>Average = sum/2</w:t>
      </w:r>
    </w:p>
    <w:p w:rsidR="003C6384" w:rsidRDefault="003C6384">
      <w:pPr>
        <w:spacing w:line="200" w:lineRule="exact"/>
      </w:pPr>
    </w:p>
    <w:p w:rsidR="003C6384" w:rsidRDefault="003C6384">
      <w:pPr>
        <w:spacing w:line="200" w:lineRule="exact"/>
      </w:pPr>
    </w:p>
    <w:p w:rsidR="003C6384" w:rsidRDefault="003C6384">
      <w:pPr>
        <w:spacing w:before="19" w:line="200" w:lineRule="exact"/>
      </w:pPr>
    </w:p>
    <w:p w:rsidR="003C6384" w:rsidRDefault="00C82F5B">
      <w:pPr>
        <w:spacing w:before="12"/>
        <w:ind w:left="3944" w:right="4982"/>
        <w:jc w:val="center"/>
        <w:rPr>
          <w:rFonts w:ascii="Calibri" w:eastAsia="Calibri" w:hAnsi="Calibri" w:cs="Calibri"/>
          <w:sz w:val="22"/>
          <w:szCs w:val="22"/>
        </w:rPr>
      </w:pPr>
      <w:r>
        <w:rPr>
          <w:rFonts w:ascii="Calibri" w:eastAsia="Calibri" w:hAnsi="Calibri" w:cs="Calibri"/>
          <w:sz w:val="22"/>
          <w:szCs w:val="22"/>
        </w:rPr>
        <w:t>Output</w:t>
      </w:r>
    </w:p>
    <w:p w:rsidR="003C6384" w:rsidRDefault="00C82F5B">
      <w:pPr>
        <w:spacing w:before="41"/>
        <w:ind w:left="3944" w:right="4889"/>
        <w:jc w:val="center"/>
        <w:rPr>
          <w:rFonts w:ascii="Calibri" w:eastAsia="Calibri" w:hAnsi="Calibri" w:cs="Calibri"/>
          <w:sz w:val="22"/>
          <w:szCs w:val="22"/>
        </w:rPr>
      </w:pPr>
      <w:r>
        <w:rPr>
          <w:rFonts w:ascii="Calibri" w:eastAsia="Calibri" w:hAnsi="Calibri" w:cs="Calibri"/>
          <w:sz w:val="22"/>
          <w:szCs w:val="22"/>
        </w:rPr>
        <w:t>Average</w:t>
      </w:r>
    </w:p>
    <w:p w:rsidR="003C6384" w:rsidRDefault="003C6384">
      <w:pPr>
        <w:spacing w:before="9" w:line="100" w:lineRule="exact"/>
        <w:rPr>
          <w:sz w:val="11"/>
          <w:szCs w:val="11"/>
        </w:rPr>
      </w:pPr>
    </w:p>
    <w:p w:rsidR="003C6384" w:rsidRDefault="003C6384">
      <w:pPr>
        <w:spacing w:line="200" w:lineRule="exact"/>
      </w:pPr>
    </w:p>
    <w:p w:rsidR="003C6384" w:rsidRDefault="003C6384">
      <w:pPr>
        <w:spacing w:line="200" w:lineRule="exact"/>
      </w:pPr>
    </w:p>
    <w:p w:rsidR="003C6384" w:rsidRDefault="00C82F5B">
      <w:pPr>
        <w:spacing w:before="12"/>
        <w:ind w:left="4052" w:right="5129"/>
        <w:jc w:val="center"/>
        <w:rPr>
          <w:rFonts w:ascii="Calibri" w:eastAsia="Calibri" w:hAnsi="Calibri" w:cs="Calibri"/>
          <w:sz w:val="22"/>
          <w:szCs w:val="22"/>
        </w:rPr>
        <w:sectPr w:rsidR="003C6384">
          <w:type w:val="continuous"/>
          <w:pgSz w:w="12240" w:h="15840"/>
          <w:pgMar w:top="1140" w:right="1300" w:bottom="280" w:left="1300" w:header="720" w:footer="720" w:gutter="0"/>
          <w:cols w:space="720"/>
        </w:sectPr>
      </w:pPr>
      <w:r>
        <w:rPr>
          <w:rFonts w:ascii="Calibri" w:eastAsia="Calibri" w:hAnsi="Calibri" w:cs="Calibri"/>
          <w:sz w:val="22"/>
          <w:szCs w:val="22"/>
        </w:rPr>
        <w:t>END</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3C6384">
      <w:pPr>
        <w:spacing w:before="6" w:line="160" w:lineRule="exact"/>
        <w:rPr>
          <w:sz w:val="17"/>
          <w:szCs w:val="17"/>
        </w:rPr>
      </w:pPr>
    </w:p>
    <w:p w:rsidR="003C6384" w:rsidRDefault="003C6384">
      <w:pPr>
        <w:spacing w:line="200" w:lineRule="exact"/>
      </w:pPr>
    </w:p>
    <w:p w:rsidR="003C6384" w:rsidRDefault="003C6384">
      <w:pPr>
        <w:spacing w:line="200" w:lineRule="exact"/>
      </w:pPr>
    </w:p>
    <w:p w:rsidR="003C6384" w:rsidRDefault="00C82F5B">
      <w:pPr>
        <w:spacing w:before="12"/>
        <w:ind w:left="140"/>
        <w:rPr>
          <w:rFonts w:ascii="Calibri" w:eastAsia="Calibri" w:hAnsi="Calibri" w:cs="Calibri"/>
          <w:sz w:val="22"/>
          <w:szCs w:val="22"/>
        </w:rPr>
      </w:pPr>
      <w:r>
        <w:rPr>
          <w:rFonts w:ascii="Calibri" w:eastAsia="Calibri" w:hAnsi="Calibri" w:cs="Calibri"/>
          <w:b/>
          <w:sz w:val="22"/>
          <w:szCs w:val="22"/>
        </w:rPr>
        <w:t xml:space="preserve">Problem 2: </w:t>
      </w:r>
      <w:r>
        <w:rPr>
          <w:rFonts w:ascii="Calibri" w:eastAsia="Calibri" w:hAnsi="Calibri" w:cs="Calibri"/>
          <w:sz w:val="22"/>
          <w:szCs w:val="22"/>
        </w:rPr>
        <w:t>Write an algorithm for finding the area of a rectangle</w:t>
      </w:r>
    </w:p>
    <w:p w:rsidR="003C6384" w:rsidRDefault="003C6384">
      <w:pPr>
        <w:spacing w:before="9" w:line="100" w:lineRule="exact"/>
        <w:rPr>
          <w:sz w:val="11"/>
          <w:szCs w:val="11"/>
        </w:rPr>
      </w:pPr>
    </w:p>
    <w:p w:rsidR="003C6384" w:rsidRDefault="003C6384">
      <w:pPr>
        <w:spacing w:line="200" w:lineRule="exact"/>
      </w:pPr>
    </w:p>
    <w:p w:rsidR="003C6384" w:rsidRDefault="00C82F5B">
      <w:pPr>
        <w:ind w:left="140"/>
        <w:rPr>
          <w:rFonts w:ascii="Calibri" w:eastAsia="Calibri" w:hAnsi="Calibri" w:cs="Calibri"/>
          <w:sz w:val="22"/>
          <w:szCs w:val="22"/>
        </w:rPr>
      </w:pPr>
      <w:r>
        <w:rPr>
          <w:rFonts w:ascii="Calibri" w:eastAsia="Calibri" w:hAnsi="Calibri" w:cs="Calibri"/>
          <w:sz w:val="22"/>
          <w:szCs w:val="22"/>
        </w:rPr>
        <w:t>Hints:</w:t>
      </w:r>
    </w:p>
    <w:p w:rsidR="003C6384" w:rsidRDefault="003C6384">
      <w:pPr>
        <w:spacing w:before="4" w:line="120" w:lineRule="exact"/>
        <w:rPr>
          <w:sz w:val="13"/>
          <w:szCs w:val="13"/>
        </w:rPr>
      </w:pPr>
    </w:p>
    <w:p w:rsidR="003C6384" w:rsidRDefault="003C6384">
      <w:pPr>
        <w:spacing w:line="200" w:lineRule="exact"/>
      </w:pPr>
    </w:p>
    <w:p w:rsidR="003C6384" w:rsidRDefault="00C82F5B">
      <w:pPr>
        <w:ind w:left="500"/>
        <w:rPr>
          <w:rFonts w:ascii="Calibri" w:eastAsia="Calibri" w:hAnsi="Calibri" w:cs="Calibri"/>
          <w:sz w:val="22"/>
          <w:szCs w:val="22"/>
        </w:rPr>
      </w:pPr>
      <w:proofErr w:type="gramStart"/>
      <w:r>
        <w:rPr>
          <w:rFonts w:ascii="Arial Unicode MS" w:eastAsia="Arial Unicode MS" w:hAnsi="Arial Unicode MS" w:cs="Arial Unicode MS"/>
          <w:sz w:val="22"/>
          <w:szCs w:val="22"/>
        </w:rPr>
        <w:t xml:space="preserve">  </w:t>
      </w:r>
      <w:r>
        <w:rPr>
          <w:rFonts w:ascii="Calibri" w:eastAsia="Calibri" w:hAnsi="Calibri" w:cs="Calibri"/>
          <w:sz w:val="22"/>
          <w:szCs w:val="22"/>
        </w:rPr>
        <w:t>define</w:t>
      </w:r>
      <w:proofErr w:type="gramEnd"/>
      <w:r>
        <w:rPr>
          <w:rFonts w:ascii="Calibri" w:eastAsia="Calibri" w:hAnsi="Calibri" w:cs="Calibri"/>
          <w:sz w:val="22"/>
          <w:szCs w:val="22"/>
        </w:rPr>
        <w:t xml:space="preserve"> the inputs and the outputs</w:t>
      </w:r>
    </w:p>
    <w:p w:rsidR="003C6384" w:rsidRDefault="00C82F5B">
      <w:pPr>
        <w:spacing w:before="12"/>
        <w:ind w:left="500"/>
        <w:rPr>
          <w:rFonts w:ascii="Calibri" w:eastAsia="Calibri" w:hAnsi="Calibri" w:cs="Calibri"/>
          <w:sz w:val="22"/>
          <w:szCs w:val="22"/>
        </w:rPr>
      </w:pPr>
      <w:proofErr w:type="gramStart"/>
      <w:r>
        <w:rPr>
          <w:rFonts w:ascii="Arial Unicode MS" w:eastAsia="Arial Unicode MS" w:hAnsi="Arial Unicode MS" w:cs="Arial Unicode MS"/>
          <w:sz w:val="22"/>
          <w:szCs w:val="22"/>
        </w:rPr>
        <w:t xml:space="preserve">  </w:t>
      </w:r>
      <w:r>
        <w:rPr>
          <w:rFonts w:ascii="Calibri" w:eastAsia="Calibri" w:hAnsi="Calibri" w:cs="Calibri"/>
          <w:sz w:val="22"/>
          <w:szCs w:val="22"/>
        </w:rPr>
        <w:t>define</w:t>
      </w:r>
      <w:proofErr w:type="gramEnd"/>
      <w:r>
        <w:rPr>
          <w:rFonts w:ascii="Calibri" w:eastAsia="Calibri" w:hAnsi="Calibri" w:cs="Calibri"/>
          <w:sz w:val="22"/>
          <w:szCs w:val="22"/>
        </w:rPr>
        <w:t xml:space="preserve"> the steps</w:t>
      </w:r>
      <w:bookmarkStart w:id="0" w:name="_GoBack"/>
      <w:bookmarkEnd w:id="0"/>
    </w:p>
    <w:p w:rsidR="003C6384" w:rsidRDefault="00C82F5B">
      <w:pPr>
        <w:spacing w:before="10"/>
        <w:ind w:left="500"/>
        <w:rPr>
          <w:rFonts w:ascii="Calibri" w:eastAsia="Calibri" w:hAnsi="Calibri" w:cs="Calibri"/>
          <w:sz w:val="22"/>
          <w:szCs w:val="22"/>
        </w:rPr>
      </w:pPr>
      <w:proofErr w:type="gramStart"/>
      <w:r>
        <w:rPr>
          <w:rFonts w:ascii="Arial Unicode MS" w:eastAsia="Arial Unicode MS" w:hAnsi="Arial Unicode MS" w:cs="Arial Unicode MS"/>
          <w:sz w:val="22"/>
          <w:szCs w:val="22"/>
        </w:rPr>
        <w:t xml:space="preserve">  </w:t>
      </w:r>
      <w:r>
        <w:rPr>
          <w:rFonts w:ascii="Calibri" w:eastAsia="Calibri" w:hAnsi="Calibri" w:cs="Calibri"/>
          <w:sz w:val="22"/>
          <w:szCs w:val="22"/>
        </w:rPr>
        <w:t>draw</w:t>
      </w:r>
      <w:proofErr w:type="gramEnd"/>
      <w:r>
        <w:rPr>
          <w:rFonts w:ascii="Calibri" w:eastAsia="Calibri" w:hAnsi="Calibri" w:cs="Calibri"/>
          <w:sz w:val="22"/>
          <w:szCs w:val="22"/>
        </w:rPr>
        <w:t xml:space="preserve"> the flowchart</w:t>
      </w:r>
    </w:p>
    <w:p w:rsidR="003C6384" w:rsidRDefault="003C6384">
      <w:pPr>
        <w:spacing w:before="6" w:line="140" w:lineRule="exact"/>
        <w:rPr>
          <w:sz w:val="14"/>
          <w:szCs w:val="14"/>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C82F5B">
      <w:pPr>
        <w:ind w:left="140" w:right="685"/>
        <w:rPr>
          <w:sz w:val="24"/>
          <w:szCs w:val="24"/>
        </w:rPr>
      </w:pPr>
      <w:r>
        <w:rPr>
          <w:b/>
          <w:sz w:val="24"/>
          <w:szCs w:val="24"/>
        </w:rPr>
        <w:t xml:space="preserve">Problem 3: </w:t>
      </w:r>
      <w:r>
        <w:rPr>
          <w:sz w:val="24"/>
          <w:szCs w:val="24"/>
        </w:rPr>
        <w:t>Write a program that asks the user to enter their name and their age. Print out a message addressed to them that tells them the year that they will turn 100 years old.</w:t>
      </w:r>
    </w:p>
    <w:p w:rsidR="003C6384" w:rsidRDefault="003C6384">
      <w:pPr>
        <w:spacing w:before="16" w:line="260" w:lineRule="exact"/>
        <w:rPr>
          <w:sz w:val="26"/>
          <w:szCs w:val="26"/>
        </w:rPr>
      </w:pPr>
    </w:p>
    <w:p w:rsidR="003C6384" w:rsidRDefault="00C82F5B">
      <w:pPr>
        <w:ind w:left="140" w:right="5877"/>
        <w:rPr>
          <w:sz w:val="24"/>
          <w:szCs w:val="24"/>
        </w:rPr>
      </w:pPr>
      <w:proofErr w:type="gramStart"/>
      <w:r>
        <w:rPr>
          <w:sz w:val="24"/>
          <w:szCs w:val="24"/>
        </w:rPr>
        <w:t>name</w:t>
      </w:r>
      <w:proofErr w:type="gramEnd"/>
      <w:r>
        <w:rPr>
          <w:sz w:val="24"/>
          <w:szCs w:val="24"/>
        </w:rPr>
        <w:t xml:space="preserve"> = input("What </w:t>
      </w:r>
      <w:proofErr w:type="spellStart"/>
      <w:r>
        <w:rPr>
          <w:sz w:val="24"/>
          <w:szCs w:val="24"/>
        </w:rPr>
        <w:t>s</w:t>
      </w:r>
      <w:proofErr w:type="spellEnd"/>
      <w:r>
        <w:rPr>
          <w:sz w:val="24"/>
          <w:szCs w:val="24"/>
        </w:rPr>
        <w:t xml:space="preserve"> your name: ") age = </w:t>
      </w:r>
      <w:proofErr w:type="spellStart"/>
      <w:r>
        <w:rPr>
          <w:sz w:val="24"/>
          <w:szCs w:val="24"/>
        </w:rPr>
        <w:t>int</w:t>
      </w:r>
      <w:proofErr w:type="spellEnd"/>
      <w:r>
        <w:rPr>
          <w:sz w:val="24"/>
          <w:szCs w:val="24"/>
        </w:rPr>
        <w:t>(input("How o</w:t>
      </w:r>
      <w:r w:rsidR="002F5CA8">
        <w:rPr>
          <w:sz w:val="24"/>
          <w:szCs w:val="24"/>
        </w:rPr>
        <w:t xml:space="preserve">ld are you: ")) year = </w:t>
      </w:r>
      <w:proofErr w:type="spellStart"/>
      <w:r w:rsidR="002F5CA8">
        <w:rPr>
          <w:sz w:val="24"/>
          <w:szCs w:val="24"/>
        </w:rPr>
        <w:t>str</w:t>
      </w:r>
      <w:proofErr w:type="spellEnd"/>
      <w:r w:rsidR="002F5CA8">
        <w:rPr>
          <w:sz w:val="24"/>
          <w:szCs w:val="24"/>
        </w:rPr>
        <w:t>((2019</w:t>
      </w:r>
      <w:r>
        <w:rPr>
          <w:sz w:val="24"/>
          <w:szCs w:val="24"/>
        </w:rPr>
        <w:t xml:space="preserve"> - age)+100)</w:t>
      </w:r>
    </w:p>
    <w:p w:rsidR="003C6384" w:rsidRDefault="00C82F5B">
      <w:pPr>
        <w:ind w:left="140"/>
        <w:rPr>
          <w:sz w:val="24"/>
          <w:szCs w:val="24"/>
        </w:rPr>
      </w:pPr>
      <w:proofErr w:type="gramStart"/>
      <w:r>
        <w:rPr>
          <w:sz w:val="24"/>
          <w:szCs w:val="24"/>
        </w:rPr>
        <w:t>print(</w:t>
      </w:r>
      <w:proofErr w:type="gramEnd"/>
      <w:r>
        <w:rPr>
          <w:sz w:val="24"/>
          <w:szCs w:val="24"/>
        </w:rPr>
        <w:t>name + " will be 100 years old in the year " + year)</w:t>
      </w:r>
    </w:p>
    <w:p w:rsidR="003C6384" w:rsidRDefault="003C6384">
      <w:pPr>
        <w:spacing w:before="2" w:line="140" w:lineRule="exact"/>
        <w:rPr>
          <w:sz w:val="15"/>
          <w:szCs w:val="15"/>
        </w:rPr>
      </w:pPr>
    </w:p>
    <w:p w:rsidR="003C6384" w:rsidRDefault="003C6384">
      <w:pPr>
        <w:spacing w:line="200" w:lineRule="exact"/>
      </w:pPr>
    </w:p>
    <w:p w:rsidR="003C6384" w:rsidRDefault="003C6384">
      <w:pPr>
        <w:spacing w:line="200" w:lineRule="exact"/>
      </w:pPr>
    </w:p>
    <w:p w:rsidR="003C6384" w:rsidRDefault="00C82F5B">
      <w:pPr>
        <w:ind w:left="140"/>
        <w:rPr>
          <w:sz w:val="24"/>
          <w:szCs w:val="24"/>
        </w:rPr>
      </w:pPr>
      <w:r>
        <w:rPr>
          <w:b/>
          <w:sz w:val="24"/>
          <w:szCs w:val="24"/>
        </w:rPr>
        <w:t xml:space="preserve">Problem 4: </w:t>
      </w:r>
      <w:r>
        <w:rPr>
          <w:sz w:val="24"/>
          <w:szCs w:val="24"/>
        </w:rPr>
        <w:t>Write a Python program to print the following string in a specific format</w:t>
      </w:r>
    </w:p>
    <w:p w:rsidR="003C6384" w:rsidRDefault="003C6384">
      <w:pPr>
        <w:spacing w:before="16" w:line="260" w:lineRule="exact"/>
        <w:rPr>
          <w:sz w:val="26"/>
          <w:szCs w:val="26"/>
        </w:rPr>
      </w:pPr>
    </w:p>
    <w:p w:rsidR="003C6384" w:rsidRDefault="00C82F5B">
      <w:pPr>
        <w:ind w:left="140"/>
        <w:rPr>
          <w:sz w:val="24"/>
          <w:szCs w:val="24"/>
        </w:rPr>
      </w:pPr>
      <w:r>
        <w:rPr>
          <w:sz w:val="24"/>
          <w:szCs w:val="24"/>
        </w:rPr>
        <w:t>Twinkle, twinkle, little star,</w:t>
      </w:r>
    </w:p>
    <w:p w:rsidR="003C6384" w:rsidRDefault="00C82F5B">
      <w:pPr>
        <w:ind w:left="822" w:right="5979"/>
        <w:jc w:val="center"/>
        <w:rPr>
          <w:sz w:val="24"/>
          <w:szCs w:val="24"/>
        </w:rPr>
      </w:pPr>
      <w:r>
        <w:rPr>
          <w:sz w:val="24"/>
          <w:szCs w:val="24"/>
        </w:rPr>
        <w:t>How I wonder what you are!</w:t>
      </w:r>
    </w:p>
    <w:p w:rsidR="003C6384" w:rsidRDefault="00C82F5B">
      <w:pPr>
        <w:ind w:left="1580" w:right="5302"/>
        <w:rPr>
          <w:sz w:val="24"/>
          <w:szCs w:val="24"/>
        </w:rPr>
      </w:pPr>
      <w:r>
        <w:rPr>
          <w:sz w:val="24"/>
          <w:szCs w:val="24"/>
        </w:rPr>
        <w:t xml:space="preserve">Up above the world so high, </w:t>
      </w:r>
      <w:proofErr w:type="gramStart"/>
      <w:r>
        <w:rPr>
          <w:sz w:val="24"/>
          <w:szCs w:val="24"/>
        </w:rPr>
        <w:t>Like</w:t>
      </w:r>
      <w:proofErr w:type="gramEnd"/>
      <w:r>
        <w:rPr>
          <w:sz w:val="24"/>
          <w:szCs w:val="24"/>
        </w:rPr>
        <w:t xml:space="preserve"> a diamond in the sky.</w:t>
      </w:r>
    </w:p>
    <w:p w:rsidR="003C6384" w:rsidRDefault="00C82F5B">
      <w:pPr>
        <w:ind w:left="140"/>
        <w:rPr>
          <w:sz w:val="24"/>
          <w:szCs w:val="24"/>
        </w:rPr>
      </w:pPr>
      <w:r>
        <w:rPr>
          <w:sz w:val="24"/>
          <w:szCs w:val="24"/>
        </w:rPr>
        <w:t>Twinkle, twinkle, little star,</w:t>
      </w:r>
    </w:p>
    <w:p w:rsidR="003C6384" w:rsidRDefault="00C82F5B">
      <w:pPr>
        <w:ind w:left="822" w:right="6058"/>
        <w:jc w:val="center"/>
        <w:rPr>
          <w:sz w:val="24"/>
          <w:szCs w:val="24"/>
        </w:rPr>
      </w:pPr>
      <w:r>
        <w:rPr>
          <w:sz w:val="24"/>
          <w:szCs w:val="24"/>
        </w:rPr>
        <w:t>How I wonder what you are</w:t>
      </w:r>
    </w:p>
    <w:p w:rsidR="003C6384" w:rsidRDefault="003C6384">
      <w:pPr>
        <w:spacing w:before="6" w:line="100" w:lineRule="exact"/>
        <w:rPr>
          <w:sz w:val="11"/>
          <w:szCs w:val="11"/>
        </w:rPr>
      </w:pPr>
    </w:p>
    <w:p w:rsidR="003C6384" w:rsidRDefault="003C6384">
      <w:pPr>
        <w:spacing w:line="200" w:lineRule="exact"/>
      </w:pPr>
    </w:p>
    <w:p w:rsidR="003C6384" w:rsidRDefault="003C6384">
      <w:pPr>
        <w:spacing w:line="200" w:lineRule="exact"/>
      </w:pPr>
    </w:p>
    <w:p w:rsidR="002F5CA8" w:rsidRDefault="002F5CA8" w:rsidP="002F5CA8">
      <w:pPr>
        <w:spacing w:line="275" w:lineRule="auto"/>
        <w:ind w:left="140" w:right="276"/>
        <w:jc w:val="both"/>
        <w:rPr>
          <w:sz w:val="24"/>
          <w:szCs w:val="24"/>
        </w:rPr>
      </w:pPr>
      <w:proofErr w:type="gramStart"/>
      <w:r>
        <w:rPr>
          <w:sz w:val="24"/>
          <w:szCs w:val="24"/>
        </w:rPr>
        <w:t>print(</w:t>
      </w:r>
      <w:proofErr w:type="gramEnd"/>
      <w:r>
        <w:rPr>
          <w:sz w:val="24"/>
          <w:szCs w:val="24"/>
        </w:rPr>
        <w:t>"Twinkle, twinkle, little star, \n\</w:t>
      </w:r>
      <w:proofErr w:type="spellStart"/>
      <w:r>
        <w:rPr>
          <w:sz w:val="24"/>
          <w:szCs w:val="24"/>
        </w:rPr>
        <w:t>tHow</w:t>
      </w:r>
      <w:proofErr w:type="spellEnd"/>
      <w:r>
        <w:rPr>
          <w:sz w:val="24"/>
          <w:szCs w:val="24"/>
        </w:rPr>
        <w:t xml:space="preserve"> I wonder what you are! </w:t>
      </w:r>
      <w:proofErr w:type="gramStart"/>
      <w:r>
        <w:rPr>
          <w:sz w:val="24"/>
          <w:szCs w:val="24"/>
        </w:rPr>
        <w:t>\n\t\</w:t>
      </w:r>
      <w:proofErr w:type="spellStart"/>
      <w:r>
        <w:rPr>
          <w:sz w:val="24"/>
          <w:szCs w:val="24"/>
        </w:rPr>
        <w:t>tUp</w:t>
      </w:r>
      <w:proofErr w:type="spellEnd"/>
      <w:r>
        <w:rPr>
          <w:sz w:val="24"/>
          <w:szCs w:val="24"/>
        </w:rPr>
        <w:t xml:space="preserve"> above the world so high, \n\t\</w:t>
      </w:r>
      <w:proofErr w:type="spellStart"/>
      <w:r>
        <w:rPr>
          <w:sz w:val="24"/>
          <w:szCs w:val="24"/>
        </w:rPr>
        <w:t>tLike</w:t>
      </w:r>
      <w:proofErr w:type="spellEnd"/>
      <w:r>
        <w:rPr>
          <w:sz w:val="24"/>
          <w:szCs w:val="24"/>
        </w:rPr>
        <w:t xml:space="preserve"> a diamond in the sky.</w:t>
      </w:r>
      <w:proofErr w:type="gramEnd"/>
      <w:r>
        <w:rPr>
          <w:sz w:val="24"/>
          <w:szCs w:val="24"/>
        </w:rPr>
        <w:t xml:space="preserve"> \</w:t>
      </w:r>
      <w:proofErr w:type="spellStart"/>
      <w:r>
        <w:rPr>
          <w:sz w:val="24"/>
          <w:szCs w:val="24"/>
        </w:rPr>
        <w:t>nTwinkle</w:t>
      </w:r>
      <w:proofErr w:type="spellEnd"/>
      <w:r>
        <w:rPr>
          <w:sz w:val="24"/>
          <w:szCs w:val="24"/>
        </w:rPr>
        <w:t>, twinkle, little star, \n\</w:t>
      </w:r>
      <w:proofErr w:type="spellStart"/>
      <w:r>
        <w:rPr>
          <w:sz w:val="24"/>
          <w:szCs w:val="24"/>
        </w:rPr>
        <w:t>tHow</w:t>
      </w:r>
      <w:proofErr w:type="spellEnd"/>
      <w:r>
        <w:rPr>
          <w:sz w:val="24"/>
          <w:szCs w:val="24"/>
        </w:rPr>
        <w:t xml:space="preserve"> I wonder what you are!")</w:t>
      </w:r>
    </w:p>
    <w:p w:rsidR="003C6384" w:rsidRDefault="00C82F5B">
      <w:pPr>
        <w:spacing w:before="24" w:line="540" w:lineRule="exact"/>
        <w:ind w:left="140" w:right="2428"/>
        <w:rPr>
          <w:sz w:val="24"/>
          <w:szCs w:val="24"/>
        </w:rPr>
      </w:pPr>
      <w:r>
        <w:rPr>
          <w:b/>
          <w:sz w:val="24"/>
          <w:szCs w:val="24"/>
        </w:rPr>
        <w:t xml:space="preserve">Problem 5: </w:t>
      </w:r>
      <w:r>
        <w:rPr>
          <w:sz w:val="24"/>
          <w:szCs w:val="24"/>
        </w:rPr>
        <w:t xml:space="preserve">Write a Python program to display the current date and time. </w:t>
      </w:r>
      <w:proofErr w:type="gramStart"/>
      <w:r>
        <w:rPr>
          <w:sz w:val="24"/>
          <w:szCs w:val="24"/>
        </w:rPr>
        <w:t>import</w:t>
      </w:r>
      <w:proofErr w:type="gramEnd"/>
      <w:r>
        <w:rPr>
          <w:sz w:val="24"/>
          <w:szCs w:val="24"/>
        </w:rPr>
        <w:t xml:space="preserve"> </w:t>
      </w:r>
      <w:proofErr w:type="spellStart"/>
      <w:r>
        <w:rPr>
          <w:sz w:val="24"/>
          <w:szCs w:val="24"/>
        </w:rPr>
        <w:t>datetime</w:t>
      </w:r>
      <w:proofErr w:type="spellEnd"/>
    </w:p>
    <w:p w:rsidR="003C6384" w:rsidRDefault="00C82F5B">
      <w:pPr>
        <w:spacing w:line="200" w:lineRule="exact"/>
        <w:ind w:left="140"/>
        <w:rPr>
          <w:sz w:val="24"/>
          <w:szCs w:val="24"/>
        </w:rPr>
      </w:pPr>
      <w:proofErr w:type="gramStart"/>
      <w:r>
        <w:rPr>
          <w:position w:val="1"/>
          <w:sz w:val="24"/>
          <w:szCs w:val="24"/>
        </w:rPr>
        <w:t>now</w:t>
      </w:r>
      <w:proofErr w:type="gramEnd"/>
      <w:r>
        <w:rPr>
          <w:position w:val="1"/>
          <w:sz w:val="24"/>
          <w:szCs w:val="24"/>
        </w:rPr>
        <w:t xml:space="preserve"> = </w:t>
      </w:r>
      <w:proofErr w:type="spellStart"/>
      <w:r>
        <w:rPr>
          <w:position w:val="1"/>
          <w:sz w:val="24"/>
          <w:szCs w:val="24"/>
        </w:rPr>
        <w:t>datetime.datetime.now</w:t>
      </w:r>
      <w:proofErr w:type="spellEnd"/>
      <w:r>
        <w:rPr>
          <w:position w:val="1"/>
          <w:sz w:val="24"/>
          <w:szCs w:val="24"/>
        </w:rPr>
        <w:t>()</w:t>
      </w:r>
    </w:p>
    <w:p w:rsidR="003C6384" w:rsidRDefault="00C82F5B">
      <w:pPr>
        <w:ind w:left="140"/>
        <w:rPr>
          <w:sz w:val="24"/>
          <w:szCs w:val="24"/>
        </w:rPr>
      </w:pPr>
      <w:proofErr w:type="gramStart"/>
      <w:r>
        <w:rPr>
          <w:sz w:val="24"/>
          <w:szCs w:val="24"/>
        </w:rPr>
        <w:t>print</w:t>
      </w:r>
      <w:proofErr w:type="gramEnd"/>
      <w:r>
        <w:rPr>
          <w:sz w:val="24"/>
          <w:szCs w:val="24"/>
        </w:rPr>
        <w:t xml:space="preserve"> ("Current date and time : ")</w:t>
      </w:r>
    </w:p>
    <w:p w:rsidR="003C6384" w:rsidRDefault="00942157">
      <w:pPr>
        <w:ind w:left="140"/>
        <w:rPr>
          <w:sz w:val="24"/>
          <w:szCs w:val="24"/>
        </w:rPr>
        <w:sectPr w:rsidR="003C6384">
          <w:type w:val="continuous"/>
          <w:pgSz w:w="12240" w:h="15840"/>
          <w:pgMar w:top="1140" w:right="1300" w:bottom="280" w:left="1300" w:header="720" w:footer="720" w:gutter="0"/>
          <w:cols w:space="720"/>
        </w:sectPr>
      </w:pPr>
      <w:r>
        <w:pict>
          <v:group id="_x0000_s1071" style="position:absolute;left:0;text-align:left;margin-left:65.5pt;margin-top:21.75pt;width:479.95pt;height:67.05pt;z-index:-251658240;mso-position-horizontal-relative:page" coordorigin="1322,276" coordsize="9599,1341">
            <v:shape id="_x0000_s1079" style="position:absolute;left:1332;top:291;width:9577;height:338" coordorigin="1332,291" coordsize="9577,338" path="m1332,630r9578,l10910,291r-9578,l1332,630xe" fillcolor="#d9d9d9" stroked="f">
              <v:path arrowok="t"/>
            </v:shape>
            <v:shape id="_x0000_s1078" style="position:absolute;left:1332;top:286;width:9577;height:0" coordorigin="1332,286" coordsize="9577,0" path="m1332,286r9578,e" filled="f" strokeweight=".58pt">
              <v:path arrowok="t"/>
            </v:shape>
            <v:shape id="_x0000_s1077" style="position:absolute;left:1332;top:630;width:9577;height:317" coordorigin="1332,630" coordsize="9577,317" path="m1332,946r9578,l10910,630r-9578,l1332,946xe" fillcolor="#d9d9d9" stroked="f">
              <v:path arrowok="t"/>
            </v:shape>
            <v:shape id="_x0000_s1076" style="position:absolute;left:1332;top:946;width:9577;height:319" coordorigin="1332,946" coordsize="9577,319" path="m1332,1266r9578,l10910,946r-9578,l1332,1266xe" fillcolor="#d9d9d9" stroked="f">
              <v:path arrowok="t"/>
            </v:shape>
            <v:shape id="_x0000_s1075" style="position:absolute;left:1332;top:1266;width:9577;height:336" coordorigin="1332,1266" coordsize="9577,336" path="m1332,1602r9578,l10910,1266r-9578,l1332,1602xe" fillcolor="#d9d9d9" stroked="f">
              <v:path arrowok="t"/>
            </v:shape>
            <v:shape id="_x0000_s1074" style="position:absolute;left:1332;top:1606;width:9577;height:0" coordorigin="1332,1606" coordsize="9577,0" path="m1332,1606r9578,e" filled="f" strokeweight=".58pt">
              <v:path arrowok="t"/>
            </v:shape>
            <v:shape id="_x0000_s1073" style="position:absolute;left:1328;top:282;width:0;height:1330" coordorigin="1328,282" coordsize="0,1330" path="m1328,282r,1329e" filled="f" strokeweight=".58pt">
              <v:path arrowok="t"/>
            </v:shape>
            <v:shape id="_x0000_s1072" style="position:absolute;left:10915;top:282;width:0;height:1330" coordorigin="10915,282" coordsize="0,1330" path="m10915,282r,1329e" filled="f" strokeweight=".58pt">
              <v:path arrowok="t"/>
            </v:shape>
            <w10:wrap anchorx="page"/>
          </v:group>
        </w:pict>
      </w:r>
      <w:proofErr w:type="gramStart"/>
      <w:r w:rsidR="00C82F5B">
        <w:rPr>
          <w:sz w:val="24"/>
          <w:szCs w:val="24"/>
        </w:rPr>
        <w:t>print</w:t>
      </w:r>
      <w:proofErr w:type="gramEnd"/>
      <w:r w:rsidR="00C82F5B">
        <w:rPr>
          <w:sz w:val="24"/>
          <w:szCs w:val="24"/>
        </w:rPr>
        <w:t xml:space="preserve"> (</w:t>
      </w:r>
      <w:proofErr w:type="spellStart"/>
      <w:r w:rsidR="00C82F5B">
        <w:rPr>
          <w:sz w:val="24"/>
          <w:szCs w:val="24"/>
        </w:rPr>
        <w:t>now.strftime</w:t>
      </w:r>
      <w:proofErr w:type="spellEnd"/>
      <w:r w:rsidR="00C82F5B">
        <w:rPr>
          <w:sz w:val="24"/>
          <w:szCs w:val="24"/>
        </w:rPr>
        <w:t>("%Y-%m-%d %H:%M:%S"))</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3C6384">
      <w:pPr>
        <w:spacing w:before="6" w:line="240" w:lineRule="exact"/>
        <w:rPr>
          <w:sz w:val="24"/>
          <w:szCs w:val="24"/>
        </w:rPr>
      </w:pPr>
    </w:p>
    <w:p w:rsidR="003C6384" w:rsidRDefault="00942157">
      <w:pPr>
        <w:spacing w:before="29"/>
        <w:ind w:left="140" w:right="758"/>
        <w:rPr>
          <w:sz w:val="24"/>
          <w:szCs w:val="24"/>
        </w:rPr>
      </w:pPr>
      <w:r>
        <w:pict>
          <v:group id="_x0000_s1061" style="position:absolute;left:0;text-align:left;margin-left:66.1pt;margin-top:29.05pt;width:479.95pt;height:82.9pt;z-index:-251657216;mso-position-horizontal-relative:page" coordorigin="1322,581" coordsize="9599,1658">
            <v:shape id="_x0000_s1070" style="position:absolute;left:1332;top:596;width:9577;height:338" coordorigin="1332,596" coordsize="9577,338" path="m1332,935r9578,l10910,596r-9578,l1332,935xe" fillcolor="#d9d9d9" stroked="f">
              <v:path arrowok="t"/>
            </v:shape>
            <v:shape id="_x0000_s1069" style="position:absolute;left:1332;top:591;width:9577;height:0" coordorigin="1332,591" coordsize="9577,0" path="m1332,591r9578,e" filled="f" strokeweight=".58pt">
              <v:path arrowok="t"/>
            </v:shape>
            <v:shape id="_x0000_s1068" style="position:absolute;left:1332;top:935;width:9577;height:317" coordorigin="1332,935" coordsize="9577,317" path="m1332,1251r9578,l10910,935r-9578,l1332,1251xe" fillcolor="#d9d9d9" stroked="f">
              <v:path arrowok="t"/>
            </v:shape>
            <v:shape id="_x0000_s1067" style="position:absolute;left:1332;top:1251;width:9577;height:317" coordorigin="1332,1251" coordsize="9577,317" path="m1332,1568r9578,l10910,1251r-9578,l1332,1568xe" fillcolor="#d9d9d9" stroked="f">
              <v:path arrowok="t"/>
            </v:shape>
            <v:shape id="_x0000_s1066" style="position:absolute;left:1332;top:1568;width:9577;height:319" coordorigin="1332,1568" coordsize="9577,319" path="m1332,1887r9578,l10910,1568r-9578,l1332,1887xe" fillcolor="#d9d9d9" stroked="f">
              <v:path arrowok="t"/>
            </v:shape>
            <v:shape id="_x0000_s1065" style="position:absolute;left:1332;top:1887;width:9577;height:336" coordorigin="1332,1887" coordsize="9577,336" path="m1332,2223r9578,l10910,1887r-9578,l1332,2223xe" fillcolor="#d9d9d9" stroked="f">
              <v:path arrowok="t"/>
            </v:shape>
            <v:shape id="_x0000_s1064" style="position:absolute;left:1332;top:2228;width:9577;height:0" coordorigin="1332,2228" coordsize="9577,0" path="m1332,2228r9578,e" filled="f" strokeweight=".58pt">
              <v:path arrowok="t"/>
            </v:shape>
            <v:shape id="_x0000_s1063" style="position:absolute;left:1328;top:587;width:0;height:1646" coordorigin="1328,587" coordsize="0,1646" path="m1328,587r,1646e" filled="f" strokeweight=".58pt">
              <v:path arrowok="t"/>
            </v:shape>
            <v:shape id="_x0000_s1062" style="position:absolute;left:10915;top:587;width:0;height:1646" coordorigin="10915,587" coordsize="0,1646" path="m10915,587r,1646e" filled="f" strokeweight=".58pt">
              <v:path arrowok="t"/>
            </v:shape>
            <w10:wrap anchorx="page"/>
          </v:group>
        </w:pict>
      </w:r>
      <w:r w:rsidR="00C82F5B">
        <w:rPr>
          <w:b/>
          <w:sz w:val="24"/>
          <w:szCs w:val="24"/>
        </w:rPr>
        <w:t xml:space="preserve">Problem 6: </w:t>
      </w:r>
      <w:r w:rsidR="00C82F5B">
        <w:rPr>
          <w:sz w:val="24"/>
          <w:szCs w:val="24"/>
        </w:rPr>
        <w:t>Write a Python program which accepts the radius of a circle from the user and compute the area.</w:t>
      </w:r>
    </w:p>
    <w:p w:rsidR="003C6384" w:rsidRDefault="003C6384">
      <w:pPr>
        <w:spacing w:before="9" w:line="160" w:lineRule="exact"/>
        <w:rPr>
          <w:sz w:val="16"/>
          <w:szCs w:val="16"/>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C82F5B">
      <w:pPr>
        <w:spacing w:before="29"/>
        <w:ind w:left="140"/>
        <w:rPr>
          <w:sz w:val="24"/>
          <w:szCs w:val="24"/>
        </w:rPr>
      </w:pPr>
      <w:proofErr w:type="gramStart"/>
      <w:r>
        <w:rPr>
          <w:sz w:val="24"/>
          <w:szCs w:val="24"/>
        </w:rPr>
        <w:t>from</w:t>
      </w:r>
      <w:proofErr w:type="gramEnd"/>
      <w:r>
        <w:rPr>
          <w:sz w:val="24"/>
          <w:szCs w:val="24"/>
        </w:rPr>
        <w:t xml:space="preserve"> math import pi</w:t>
      </w:r>
    </w:p>
    <w:p w:rsidR="003C6384" w:rsidRDefault="00C82F5B">
      <w:pPr>
        <w:ind w:left="140"/>
        <w:rPr>
          <w:sz w:val="24"/>
          <w:szCs w:val="24"/>
        </w:rPr>
      </w:pPr>
      <w:r>
        <w:rPr>
          <w:sz w:val="24"/>
          <w:szCs w:val="24"/>
        </w:rPr>
        <w:t xml:space="preserve">r = </w:t>
      </w:r>
      <w:proofErr w:type="gramStart"/>
      <w:r>
        <w:rPr>
          <w:sz w:val="24"/>
          <w:szCs w:val="24"/>
        </w:rPr>
        <w:t>float(</w:t>
      </w:r>
      <w:proofErr w:type="gramEnd"/>
      <w:r>
        <w:rPr>
          <w:sz w:val="24"/>
          <w:szCs w:val="24"/>
        </w:rPr>
        <w:t>input ("Input the radius of the circle : "))</w:t>
      </w:r>
    </w:p>
    <w:p w:rsidR="003C6384" w:rsidRDefault="00C82F5B">
      <w:pPr>
        <w:ind w:left="140"/>
        <w:rPr>
          <w:sz w:val="24"/>
          <w:szCs w:val="24"/>
        </w:rPr>
      </w:pPr>
      <w:proofErr w:type="gramStart"/>
      <w:r>
        <w:rPr>
          <w:sz w:val="24"/>
          <w:szCs w:val="24"/>
        </w:rPr>
        <w:t>print</w:t>
      </w:r>
      <w:proofErr w:type="gramEnd"/>
      <w:r>
        <w:rPr>
          <w:sz w:val="24"/>
          <w:szCs w:val="24"/>
        </w:rPr>
        <w:t xml:space="preserve"> ("The area of the circle with radius " + </w:t>
      </w:r>
      <w:proofErr w:type="spellStart"/>
      <w:r>
        <w:rPr>
          <w:sz w:val="24"/>
          <w:szCs w:val="24"/>
        </w:rPr>
        <w:t>str</w:t>
      </w:r>
      <w:proofErr w:type="spellEnd"/>
      <w:r>
        <w:rPr>
          <w:sz w:val="24"/>
          <w:szCs w:val="24"/>
        </w:rPr>
        <w:t xml:space="preserve">(r) + " is: " + </w:t>
      </w:r>
      <w:proofErr w:type="spellStart"/>
      <w:r>
        <w:rPr>
          <w:sz w:val="24"/>
          <w:szCs w:val="24"/>
        </w:rPr>
        <w:t>str</w:t>
      </w:r>
      <w:proofErr w:type="spellEnd"/>
      <w:r>
        <w:rPr>
          <w:sz w:val="24"/>
          <w:szCs w:val="24"/>
        </w:rPr>
        <w:t>(pi * r**2))</w:t>
      </w:r>
    </w:p>
    <w:p w:rsidR="003C6384" w:rsidRDefault="003C6384">
      <w:pPr>
        <w:spacing w:before="16" w:line="260" w:lineRule="exact"/>
        <w:rPr>
          <w:sz w:val="26"/>
          <w:szCs w:val="26"/>
        </w:rPr>
      </w:pPr>
    </w:p>
    <w:p w:rsidR="003C6384" w:rsidRDefault="00C82F5B">
      <w:pPr>
        <w:ind w:left="140" w:right="288"/>
        <w:rPr>
          <w:sz w:val="24"/>
          <w:szCs w:val="24"/>
        </w:rPr>
      </w:pPr>
      <w:r>
        <w:rPr>
          <w:b/>
          <w:sz w:val="24"/>
          <w:szCs w:val="24"/>
        </w:rPr>
        <w:t xml:space="preserve">Problem 7: </w:t>
      </w:r>
      <w:r>
        <w:rPr>
          <w:sz w:val="24"/>
          <w:szCs w:val="24"/>
        </w:rPr>
        <w:t>Write a Python program which accepts the user's first and last name and print them in reverse order with a space between them.</w:t>
      </w:r>
    </w:p>
    <w:p w:rsidR="003C6384" w:rsidRDefault="003C6384">
      <w:pPr>
        <w:spacing w:before="16" w:line="260" w:lineRule="exact"/>
        <w:rPr>
          <w:sz w:val="26"/>
          <w:szCs w:val="26"/>
        </w:rPr>
      </w:pPr>
    </w:p>
    <w:p w:rsidR="003C6384" w:rsidRDefault="00C82F5B">
      <w:pPr>
        <w:ind w:left="140"/>
        <w:rPr>
          <w:sz w:val="24"/>
          <w:szCs w:val="24"/>
        </w:rPr>
      </w:pPr>
      <w:proofErr w:type="spellStart"/>
      <w:proofErr w:type="gramStart"/>
      <w:r>
        <w:rPr>
          <w:sz w:val="24"/>
          <w:szCs w:val="24"/>
        </w:rPr>
        <w:t>fname</w:t>
      </w:r>
      <w:proofErr w:type="spellEnd"/>
      <w:proofErr w:type="gramEnd"/>
      <w:r>
        <w:rPr>
          <w:sz w:val="24"/>
          <w:szCs w:val="24"/>
        </w:rPr>
        <w:t xml:space="preserve"> = input("Input your First Name : ")</w:t>
      </w:r>
    </w:p>
    <w:p w:rsidR="003C6384" w:rsidRDefault="00C82F5B">
      <w:pPr>
        <w:spacing w:before="43"/>
        <w:ind w:left="140"/>
        <w:rPr>
          <w:sz w:val="24"/>
          <w:szCs w:val="24"/>
        </w:rPr>
      </w:pPr>
      <w:proofErr w:type="spellStart"/>
      <w:proofErr w:type="gramStart"/>
      <w:r>
        <w:rPr>
          <w:sz w:val="24"/>
          <w:szCs w:val="24"/>
        </w:rPr>
        <w:t>lname</w:t>
      </w:r>
      <w:proofErr w:type="spellEnd"/>
      <w:proofErr w:type="gramEnd"/>
      <w:r>
        <w:rPr>
          <w:sz w:val="24"/>
          <w:szCs w:val="24"/>
        </w:rPr>
        <w:t xml:space="preserve"> = input("Input your Last Name : ")</w:t>
      </w:r>
    </w:p>
    <w:p w:rsidR="003C6384" w:rsidRDefault="00942157">
      <w:pPr>
        <w:spacing w:before="41" w:line="260" w:lineRule="exact"/>
        <w:ind w:left="140"/>
        <w:rPr>
          <w:sz w:val="24"/>
          <w:szCs w:val="24"/>
        </w:rPr>
      </w:pPr>
      <w:r>
        <w:pict>
          <v:group id="_x0000_s1051" style="position:absolute;left:0;text-align:left;margin-left:66.1pt;margin-top:17.9pt;width:479.95pt;height:82.9pt;z-index:-251656192;mso-position-horizontal-relative:page" coordorigin="1322,358" coordsize="9599,1658">
            <v:shape id="_x0000_s1060" style="position:absolute;left:1332;top:373;width:9577;height:338" coordorigin="1332,373" coordsize="9577,338" path="m1332,711r9578,l10910,373r-9578,l1332,711xe" fillcolor="#d9d9d9" stroked="f">
              <v:path arrowok="t"/>
            </v:shape>
            <v:shape id="_x0000_s1059" style="position:absolute;left:1332;top:368;width:9577;height:0" coordorigin="1332,368" coordsize="9577,0" path="m1332,368r9578,e" filled="f" strokeweight=".58pt">
              <v:path arrowok="t"/>
            </v:shape>
            <v:shape id="_x0000_s1058" style="position:absolute;left:1332;top:711;width:9577;height:317" coordorigin="1332,711" coordsize="9577,317" path="m1332,1028r9578,l10910,711r-9578,l1332,1028xe" fillcolor="#d9d9d9" stroked="f">
              <v:path arrowok="t"/>
            </v:shape>
            <v:shape id="_x0000_s1057" style="position:absolute;left:1332;top:1028;width:9577;height:317" coordorigin="1332,1028" coordsize="9577,317" path="m1332,1345r9578,l10910,1028r-9578,l1332,1345xe" fillcolor="#d9d9d9" stroked="f">
              <v:path arrowok="t"/>
            </v:shape>
            <v:shape id="_x0000_s1056" style="position:absolute;left:1332;top:1345;width:9577;height:317" coordorigin="1332,1345" coordsize="9577,317" path="m1332,1662r9578,l10910,1345r-9578,l1332,1662xe" fillcolor="#d9d9d9" stroked="f">
              <v:path arrowok="t"/>
            </v:shape>
            <v:shape id="_x0000_s1055" style="position:absolute;left:1332;top:1662;width:9577;height:338" coordorigin="1332,1662" coordsize="9577,338" path="m1332,2001r9578,l10910,1662r-9578,l1332,2001xe" fillcolor="#d9d9d9" stroked="f">
              <v:path arrowok="t"/>
            </v:shape>
            <v:shape id="_x0000_s1054" style="position:absolute;left:1332;top:2005;width:9577;height:0" coordorigin="1332,2005" coordsize="9577,0" path="m1332,2005r9578,e" filled="f" strokeweight=".58pt">
              <v:path arrowok="t"/>
            </v:shape>
            <v:shape id="_x0000_s1053" style="position:absolute;left:1328;top:363;width:0;height:1647" coordorigin="1328,363" coordsize="0,1647" path="m1328,363r,1647e" filled="f" strokeweight=".58pt">
              <v:path arrowok="t"/>
            </v:shape>
            <v:shape id="_x0000_s1052" style="position:absolute;left:10915;top:363;width:0;height:1647" coordorigin="10915,363" coordsize="0,1647" path="m10915,363r,1647e" filled="f" strokeweight=".58pt">
              <v:path arrowok="t"/>
            </v:shape>
            <w10:wrap anchorx="page"/>
          </v:group>
        </w:pict>
      </w:r>
      <w:proofErr w:type="gramStart"/>
      <w:r w:rsidR="00C82F5B">
        <w:rPr>
          <w:position w:val="-1"/>
          <w:sz w:val="24"/>
          <w:szCs w:val="24"/>
        </w:rPr>
        <w:t>print</w:t>
      </w:r>
      <w:proofErr w:type="gramEnd"/>
      <w:r w:rsidR="00C82F5B">
        <w:rPr>
          <w:position w:val="-1"/>
          <w:sz w:val="24"/>
          <w:szCs w:val="24"/>
        </w:rPr>
        <w:t xml:space="preserve"> ("Hello  " + </w:t>
      </w:r>
      <w:proofErr w:type="spellStart"/>
      <w:r w:rsidR="00C82F5B">
        <w:rPr>
          <w:position w:val="-1"/>
          <w:sz w:val="24"/>
          <w:szCs w:val="24"/>
        </w:rPr>
        <w:t>lname</w:t>
      </w:r>
      <w:proofErr w:type="spellEnd"/>
      <w:r w:rsidR="00C82F5B">
        <w:rPr>
          <w:position w:val="-1"/>
          <w:sz w:val="24"/>
          <w:szCs w:val="24"/>
        </w:rPr>
        <w:t xml:space="preserve"> + " " + </w:t>
      </w:r>
      <w:proofErr w:type="spellStart"/>
      <w:r w:rsidR="00C82F5B">
        <w:rPr>
          <w:position w:val="-1"/>
          <w:sz w:val="24"/>
          <w:szCs w:val="24"/>
        </w:rPr>
        <w:t>fname</w:t>
      </w:r>
      <w:proofErr w:type="spellEnd"/>
      <w:r w:rsidR="00C82F5B">
        <w:rPr>
          <w:position w:val="-1"/>
          <w:sz w:val="24"/>
          <w:szCs w:val="24"/>
        </w:rPr>
        <w:t>)</w:t>
      </w: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3C6384">
      <w:pPr>
        <w:spacing w:before="20" w:line="280" w:lineRule="exact"/>
        <w:rPr>
          <w:sz w:val="28"/>
          <w:szCs w:val="28"/>
        </w:rPr>
      </w:pPr>
    </w:p>
    <w:p w:rsidR="003C6384" w:rsidRDefault="00C82F5B">
      <w:pPr>
        <w:spacing w:before="29"/>
        <w:ind w:left="140"/>
        <w:rPr>
          <w:sz w:val="24"/>
          <w:szCs w:val="24"/>
        </w:rPr>
      </w:pPr>
      <w:r>
        <w:rPr>
          <w:sz w:val="24"/>
          <w:szCs w:val="24"/>
        </w:rPr>
        <w:t>Problem 8: Write a Python program to print the calendar of a given month and year.</w:t>
      </w:r>
    </w:p>
    <w:p w:rsidR="003C6384" w:rsidRDefault="00C82F5B">
      <w:pPr>
        <w:spacing w:before="41" w:line="260" w:lineRule="exact"/>
        <w:ind w:left="140"/>
        <w:rPr>
          <w:sz w:val="24"/>
          <w:szCs w:val="24"/>
        </w:rPr>
      </w:pPr>
      <w:r>
        <w:rPr>
          <w:position w:val="-1"/>
          <w:sz w:val="24"/>
          <w:szCs w:val="24"/>
        </w:rPr>
        <w:t>Note: Use 'calendar' module.</w:t>
      </w:r>
    </w:p>
    <w:p w:rsidR="003C6384" w:rsidRDefault="003C6384">
      <w:pPr>
        <w:spacing w:before="1" w:line="140" w:lineRule="exact"/>
        <w:rPr>
          <w:sz w:val="15"/>
          <w:szCs w:val="15"/>
        </w:rPr>
      </w:pPr>
    </w:p>
    <w:p w:rsidR="003C6384" w:rsidRDefault="003C6384">
      <w:pPr>
        <w:spacing w:line="200" w:lineRule="exact"/>
      </w:pPr>
    </w:p>
    <w:p w:rsidR="003C6384" w:rsidRDefault="00942157">
      <w:pPr>
        <w:spacing w:before="19"/>
        <w:ind w:left="140"/>
        <w:rPr>
          <w:rFonts w:ascii="Consolas" w:eastAsia="Consolas" w:hAnsi="Consolas" w:cs="Consolas"/>
          <w:sz w:val="24"/>
          <w:szCs w:val="24"/>
        </w:rPr>
      </w:pPr>
      <w:r>
        <w:pict>
          <v:group id="_x0000_s1048" style="position:absolute;left:0;text-align:left;margin-left:71.5pt;margin-top:14.55pt;width:14.2pt;height:29.1pt;z-index:-251654144;mso-position-horizontal-relative:page" coordorigin="1430,291" coordsize="284,582">
            <v:shape id="_x0000_s1050" style="position:absolute;left:1440;top:301;width:264;height:281" coordorigin="1440,301" coordsize="264,281" path="m1440,581r264,l1704,301r-264,l1440,581xe" fillcolor="#fcfcfc" stroked="f">
              <v:path arrowok="t"/>
            </v:shape>
            <v:shape id="_x0000_s1049" style="position:absolute;left:1440;top:581;width:264;height:281" coordorigin="1440,581" coordsize="264,281" path="m1440,862r264,l1704,581r-264,l1440,862xe" fillcolor="#fcfcfc" stroked="f">
              <v:path arrowok="t"/>
            </v:shape>
            <w10:wrap anchorx="page"/>
          </v:group>
        </w:pict>
      </w:r>
      <w:r>
        <w:pict>
          <v:group id="_x0000_s1045" style="position:absolute;left:0;text-align:left;margin-left:91.3pt;margin-top:14.55pt;width:7.6pt;height:29.1pt;z-index:-251653120;mso-position-horizontal-relative:page" coordorigin="1826,291" coordsize="152,582">
            <v:shape id="_x0000_s1047" style="position:absolute;left:1836;top:301;width:132;height:281" coordorigin="1836,301" coordsize="132,281" path="m1836,581r132,l1968,301r-132,l1836,581xe" fillcolor="#fcfcfc" stroked="f">
              <v:path arrowok="t"/>
            </v:shape>
            <v:shape id="_x0000_s1046" style="position:absolute;left:1836;top:581;width:132;height:281" coordorigin="1836,581" coordsize="132,281" path="m1836,862r132,l1968,581r-132,l1836,862xe" fillcolor="#fcfcfc" stroked="f">
              <v:path arrowok="t"/>
            </v:shape>
            <w10:wrap anchorx="page"/>
          </v:group>
        </w:pict>
      </w:r>
      <w:proofErr w:type="gramStart"/>
      <w:r w:rsidR="00C82F5B">
        <w:rPr>
          <w:rFonts w:ascii="Consolas" w:eastAsia="Consolas" w:hAnsi="Consolas" w:cs="Consolas"/>
          <w:color w:val="1890B8"/>
          <w:sz w:val="24"/>
          <w:szCs w:val="24"/>
        </w:rPr>
        <w:t>import</w:t>
      </w:r>
      <w:proofErr w:type="gramEnd"/>
      <w:r w:rsidR="00C82F5B">
        <w:rPr>
          <w:rFonts w:ascii="Consolas" w:eastAsia="Consolas" w:hAnsi="Consolas" w:cs="Consolas"/>
          <w:color w:val="1890B8"/>
          <w:sz w:val="24"/>
          <w:szCs w:val="24"/>
        </w:rPr>
        <w:t xml:space="preserve"> </w:t>
      </w:r>
      <w:r w:rsidR="00C82F5B">
        <w:rPr>
          <w:rFonts w:ascii="Consolas" w:eastAsia="Consolas" w:hAnsi="Consolas" w:cs="Consolas"/>
          <w:color w:val="000000"/>
          <w:sz w:val="24"/>
          <w:szCs w:val="24"/>
        </w:rPr>
        <w:t>calendar</w:t>
      </w:r>
    </w:p>
    <w:p w:rsidR="003C6384" w:rsidRDefault="00942157">
      <w:pPr>
        <w:spacing w:before="2"/>
        <w:ind w:left="140"/>
        <w:rPr>
          <w:rFonts w:ascii="Consolas" w:eastAsia="Consolas" w:hAnsi="Consolas" w:cs="Consolas"/>
          <w:sz w:val="24"/>
          <w:szCs w:val="24"/>
        </w:rPr>
      </w:pPr>
      <w:r>
        <w:pict>
          <v:group id="_x0000_s1043" style="position:absolute;left:0;text-align:left;margin-left:111.6pt;margin-top:-14.15pt;width:59.4pt;height:14.05pt;z-index:-251655168;mso-position-horizontal-relative:page" coordorigin="2232,-283" coordsize="1188,281">
            <v:shape id="_x0000_s1044" style="position:absolute;left:2232;top:-283;width:1188;height:281" coordorigin="2232,-283" coordsize="1188,281" path="m2232,-2r1188,l3420,-283r-1188,l2232,-2xe" fillcolor="#fcfcfc" stroked="f">
              <v:path arrowok="t"/>
            </v:shape>
            <w10:wrap anchorx="page"/>
          </v:group>
        </w:pict>
      </w:r>
      <w:r w:rsidR="00C82F5B">
        <w:rPr>
          <w:rFonts w:ascii="Consolas" w:eastAsia="Consolas" w:hAnsi="Consolas" w:cs="Consolas"/>
          <w:sz w:val="24"/>
          <w:szCs w:val="24"/>
        </w:rPr>
        <w:t xml:space="preserve">y </w:t>
      </w:r>
      <w:r w:rsidR="00C82F5B">
        <w:rPr>
          <w:rFonts w:ascii="Consolas" w:eastAsia="Consolas" w:hAnsi="Consolas" w:cs="Consolas"/>
          <w:color w:val="A67E58"/>
          <w:sz w:val="24"/>
          <w:szCs w:val="24"/>
        </w:rPr>
        <w:t xml:space="preserve">= </w:t>
      </w:r>
      <w:proofErr w:type="spellStart"/>
      <w:proofErr w:type="gramStart"/>
      <w:r w:rsidR="00C82F5B">
        <w:rPr>
          <w:rFonts w:ascii="Consolas" w:eastAsia="Consolas" w:hAnsi="Consolas" w:cs="Consolas"/>
          <w:color w:val="2E9C09"/>
          <w:sz w:val="24"/>
          <w:szCs w:val="24"/>
        </w:rPr>
        <w:t>int</w:t>
      </w:r>
      <w:proofErr w:type="spellEnd"/>
      <w:r w:rsidR="00C82F5B">
        <w:rPr>
          <w:rFonts w:ascii="Consolas" w:eastAsia="Consolas" w:hAnsi="Consolas" w:cs="Consolas"/>
          <w:color w:val="5F6263"/>
          <w:sz w:val="24"/>
          <w:szCs w:val="24"/>
        </w:rPr>
        <w:t>(</w:t>
      </w:r>
      <w:proofErr w:type="gramEnd"/>
      <w:r w:rsidR="00C82F5B">
        <w:rPr>
          <w:rFonts w:ascii="Consolas" w:eastAsia="Consolas" w:hAnsi="Consolas" w:cs="Consolas"/>
          <w:color w:val="2E9C09"/>
          <w:sz w:val="24"/>
          <w:szCs w:val="24"/>
        </w:rPr>
        <w:t>input</w:t>
      </w:r>
      <w:r w:rsidR="00C82F5B">
        <w:rPr>
          <w:rFonts w:ascii="Consolas" w:eastAsia="Consolas" w:hAnsi="Consolas" w:cs="Consolas"/>
          <w:color w:val="5F6263"/>
          <w:sz w:val="24"/>
          <w:szCs w:val="24"/>
        </w:rPr>
        <w:t>(</w:t>
      </w:r>
      <w:r w:rsidR="00C82F5B">
        <w:rPr>
          <w:rFonts w:ascii="Consolas" w:eastAsia="Consolas" w:hAnsi="Consolas" w:cs="Consolas"/>
          <w:color w:val="2E9C09"/>
          <w:sz w:val="24"/>
          <w:szCs w:val="24"/>
        </w:rPr>
        <w:t>"Input the year : "</w:t>
      </w:r>
      <w:r w:rsidR="00C82F5B">
        <w:rPr>
          <w:rFonts w:ascii="Consolas" w:eastAsia="Consolas" w:hAnsi="Consolas" w:cs="Consolas"/>
          <w:color w:val="5F6263"/>
          <w:sz w:val="24"/>
          <w:szCs w:val="24"/>
        </w:rPr>
        <w:t>))</w:t>
      </w:r>
    </w:p>
    <w:p w:rsidR="003C6384" w:rsidRDefault="00942157">
      <w:pPr>
        <w:spacing w:line="280" w:lineRule="exact"/>
        <w:ind w:left="140"/>
        <w:rPr>
          <w:rFonts w:ascii="Consolas" w:eastAsia="Consolas" w:hAnsi="Consolas" w:cs="Consolas"/>
          <w:sz w:val="24"/>
          <w:szCs w:val="24"/>
        </w:rPr>
      </w:pPr>
      <w:r>
        <w:pict>
          <v:group id="_x0000_s1029" style="position:absolute;left:0;text-align:left;margin-left:66.1pt;margin-top:13.45pt;width:479.95pt;height:99.35pt;z-index:-251652096;mso-position-horizontal-relative:page" coordorigin="1322,269" coordsize="9599,1987">
            <v:shape id="_x0000_s1042" style="position:absolute;left:2232;top:279;width:1056;height:281" coordorigin="2232,279" coordsize="1056,281" path="m2232,560r1056,l3288,279r-1056,l2232,560xe" fillcolor="#fcfcfc" stroked="f">
              <v:path arrowok="t"/>
            </v:shape>
            <v:shape id="_x0000_s1041" style="position:absolute;left:3420;top:279;width:660;height:281" coordorigin="3420,279" coordsize="660,281" path="m3420,560r661,l4081,279r-661,l3420,560xe" fillcolor="#fcfcfc" stroked="f">
              <v:path arrowok="t"/>
            </v:shape>
            <v:shape id="_x0000_s1040" style="position:absolute;left:4213;top:279;width:132;height:281" coordorigin="4213,279" coordsize="132,281" path="m4213,560r132,l4345,279r-132,l4213,560xe" fillcolor="#fcfcfc" stroked="f">
              <v:path arrowok="t"/>
            </v:shape>
            <v:shape id="_x0000_s1039" style="position:absolute;left:4477;top:279;width:264;height:281" coordorigin="4477,279" coordsize="264,281" path="m4477,560r264,l4741,279r-264,l4477,560xe" fillcolor="#fcfcfc" stroked="f">
              <v:path arrowok="t"/>
            </v:shape>
            <v:shape id="_x0000_s1038" style="position:absolute;left:1332;top:610;width:9577;height:339" coordorigin="1332,610" coordsize="9577,339" path="m1332,949r9578,l10910,610r-9578,l1332,949xe" fillcolor="#d9d9d9" stroked="f">
              <v:path arrowok="t"/>
            </v:shape>
            <v:shape id="_x0000_s1037" style="position:absolute;left:1332;top:605;width:9577;height:0" coordorigin="1332,605" coordsize="9577,0" path="m1332,605r9578,e" filled="f" strokeweight=".58pt">
              <v:path arrowok="t"/>
            </v:shape>
            <v:shape id="_x0000_s1036" style="position:absolute;left:1332;top:949;width:9577;height:317" coordorigin="1332,949" coordsize="9577,317" path="m1332,1266r9578,l10910,949r-9578,l1332,1266xe" fillcolor="#d9d9d9" stroked="f">
              <v:path arrowok="t"/>
            </v:shape>
            <v:shape id="_x0000_s1035" style="position:absolute;left:1332;top:1266;width:9577;height:319" coordorigin="1332,1266" coordsize="9577,319" path="m1332,1585r9578,l10910,1266r-9578,l1332,1585xe" fillcolor="#d9d9d9" stroked="f">
              <v:path arrowok="t"/>
            </v:shape>
            <v:shape id="_x0000_s1034" style="position:absolute;left:1332;top:1585;width:9577;height:317" coordorigin="1332,1585" coordsize="9577,317" path="m1332,1902r9578,l10910,1585r-9578,l1332,1902xe" fillcolor="#d9d9d9" stroked="f">
              <v:path arrowok="t"/>
            </v:shape>
            <v:shape id="_x0000_s1033" style="position:absolute;left:1332;top:1902;width:9577;height:338" coordorigin="1332,1902" coordsize="9577,338" path="m1332,2240r9578,l10910,1902r-9578,l1332,2240xe" fillcolor="#d9d9d9" stroked="f">
              <v:path arrowok="t"/>
            </v:shape>
            <v:shape id="_x0000_s1032" style="position:absolute;left:1332;top:2245;width:9577;height:0" coordorigin="1332,2245" coordsize="9577,0" path="m1332,2245r9578,e" filled="f" strokeweight=".58pt">
              <v:path arrowok="t"/>
            </v:shape>
            <v:shape id="_x0000_s1031" style="position:absolute;left:1328;top:601;width:0;height:1649" coordorigin="1328,601" coordsize="0,1649" path="m1328,601r,1649e" filled="f" strokeweight=".58pt">
              <v:path arrowok="t"/>
            </v:shape>
            <v:shape id="_x0000_s1030" style="position:absolute;left:10915;top:601;width:0;height:1649" coordorigin="10915,601" coordsize="0,1649" path="m10915,601r,1649e" filled="f" strokeweight=".58pt">
              <v:path arrowok="t"/>
            </v:shape>
            <w10:wrap anchorx="page"/>
          </v:group>
        </w:pict>
      </w:r>
      <w:r w:rsidR="00C82F5B">
        <w:rPr>
          <w:rFonts w:ascii="Consolas" w:eastAsia="Consolas" w:hAnsi="Consolas" w:cs="Consolas"/>
          <w:position w:val="1"/>
          <w:sz w:val="24"/>
          <w:szCs w:val="24"/>
        </w:rPr>
        <w:t xml:space="preserve">m </w:t>
      </w:r>
      <w:r w:rsidR="00C82F5B">
        <w:rPr>
          <w:rFonts w:ascii="Consolas" w:eastAsia="Consolas" w:hAnsi="Consolas" w:cs="Consolas"/>
          <w:color w:val="A67E58"/>
          <w:position w:val="1"/>
          <w:sz w:val="24"/>
          <w:szCs w:val="24"/>
        </w:rPr>
        <w:t xml:space="preserve">= </w:t>
      </w:r>
      <w:proofErr w:type="spellStart"/>
      <w:proofErr w:type="gramStart"/>
      <w:r w:rsidR="00C82F5B">
        <w:rPr>
          <w:rFonts w:ascii="Consolas" w:eastAsia="Consolas" w:hAnsi="Consolas" w:cs="Consolas"/>
          <w:color w:val="2E9C09"/>
          <w:position w:val="1"/>
          <w:sz w:val="24"/>
          <w:szCs w:val="24"/>
        </w:rPr>
        <w:t>int</w:t>
      </w:r>
      <w:proofErr w:type="spellEnd"/>
      <w:r w:rsidR="00C82F5B">
        <w:rPr>
          <w:rFonts w:ascii="Consolas" w:eastAsia="Consolas" w:hAnsi="Consolas" w:cs="Consolas"/>
          <w:color w:val="5F6263"/>
          <w:position w:val="1"/>
          <w:sz w:val="24"/>
          <w:szCs w:val="24"/>
        </w:rPr>
        <w:t>(</w:t>
      </w:r>
      <w:proofErr w:type="gramEnd"/>
      <w:r w:rsidR="00C82F5B">
        <w:rPr>
          <w:rFonts w:ascii="Consolas" w:eastAsia="Consolas" w:hAnsi="Consolas" w:cs="Consolas"/>
          <w:color w:val="2E9C09"/>
          <w:position w:val="1"/>
          <w:sz w:val="24"/>
          <w:szCs w:val="24"/>
        </w:rPr>
        <w:t>input</w:t>
      </w:r>
      <w:r w:rsidR="00C82F5B">
        <w:rPr>
          <w:rFonts w:ascii="Consolas" w:eastAsia="Consolas" w:hAnsi="Consolas" w:cs="Consolas"/>
          <w:color w:val="5F6263"/>
          <w:position w:val="1"/>
          <w:sz w:val="24"/>
          <w:szCs w:val="24"/>
        </w:rPr>
        <w:t>(</w:t>
      </w:r>
      <w:r w:rsidR="00C82F5B">
        <w:rPr>
          <w:rFonts w:ascii="Consolas" w:eastAsia="Consolas" w:hAnsi="Consolas" w:cs="Consolas"/>
          <w:color w:val="2E9C09"/>
          <w:position w:val="1"/>
          <w:sz w:val="24"/>
          <w:szCs w:val="24"/>
        </w:rPr>
        <w:t>"Input the month : "</w:t>
      </w:r>
      <w:r w:rsidR="00C82F5B">
        <w:rPr>
          <w:rFonts w:ascii="Consolas" w:eastAsia="Consolas" w:hAnsi="Consolas" w:cs="Consolas"/>
          <w:color w:val="5F6263"/>
          <w:position w:val="1"/>
          <w:sz w:val="24"/>
          <w:szCs w:val="24"/>
        </w:rPr>
        <w:t>))</w:t>
      </w:r>
    </w:p>
    <w:p w:rsidR="003C6384" w:rsidRDefault="00C82F5B">
      <w:pPr>
        <w:spacing w:line="280" w:lineRule="exact"/>
        <w:ind w:left="140"/>
        <w:rPr>
          <w:rFonts w:ascii="Consolas" w:eastAsia="Consolas" w:hAnsi="Consolas" w:cs="Consolas"/>
          <w:sz w:val="24"/>
          <w:szCs w:val="24"/>
        </w:rPr>
        <w:sectPr w:rsidR="003C6384">
          <w:type w:val="continuous"/>
          <w:pgSz w:w="12240" w:h="15840"/>
          <w:pgMar w:top="1140" w:right="1300" w:bottom="280" w:left="1300" w:header="720" w:footer="720" w:gutter="0"/>
          <w:cols w:space="720"/>
        </w:sectPr>
      </w:pPr>
      <w:proofErr w:type="gramStart"/>
      <w:r>
        <w:rPr>
          <w:rFonts w:ascii="Consolas" w:eastAsia="Consolas" w:hAnsi="Consolas" w:cs="Consolas"/>
          <w:color w:val="1890B8"/>
          <w:position w:val="1"/>
          <w:sz w:val="24"/>
          <w:szCs w:val="24"/>
        </w:rPr>
        <w:t>print</w:t>
      </w:r>
      <w:r>
        <w:rPr>
          <w:rFonts w:ascii="Consolas" w:eastAsia="Consolas" w:hAnsi="Consolas" w:cs="Consolas"/>
          <w:color w:val="5F6263"/>
          <w:position w:val="1"/>
          <w:sz w:val="24"/>
          <w:szCs w:val="24"/>
        </w:rPr>
        <w:t>(</w:t>
      </w:r>
      <w:proofErr w:type="spellStart"/>
      <w:proofErr w:type="gramEnd"/>
      <w:r>
        <w:rPr>
          <w:rFonts w:ascii="Consolas" w:eastAsia="Consolas" w:hAnsi="Consolas" w:cs="Consolas"/>
          <w:color w:val="000000"/>
          <w:position w:val="1"/>
          <w:sz w:val="24"/>
          <w:szCs w:val="24"/>
        </w:rPr>
        <w:t>calendar</w:t>
      </w:r>
      <w:r>
        <w:rPr>
          <w:rFonts w:ascii="Consolas" w:eastAsia="Consolas" w:hAnsi="Consolas" w:cs="Consolas"/>
          <w:color w:val="5F6263"/>
          <w:position w:val="1"/>
          <w:sz w:val="24"/>
          <w:szCs w:val="24"/>
        </w:rPr>
        <w:t>.</w:t>
      </w:r>
      <w:r>
        <w:rPr>
          <w:rFonts w:ascii="Consolas" w:eastAsia="Consolas" w:hAnsi="Consolas" w:cs="Consolas"/>
          <w:color w:val="000000"/>
          <w:position w:val="1"/>
          <w:sz w:val="24"/>
          <w:szCs w:val="24"/>
        </w:rPr>
        <w:t>month</w:t>
      </w:r>
      <w:proofErr w:type="spellEnd"/>
      <w:r>
        <w:rPr>
          <w:rFonts w:ascii="Consolas" w:eastAsia="Consolas" w:hAnsi="Consolas" w:cs="Consolas"/>
          <w:color w:val="5F6263"/>
          <w:position w:val="1"/>
          <w:sz w:val="24"/>
          <w:szCs w:val="24"/>
        </w:rPr>
        <w:t>(</w:t>
      </w:r>
      <w:r>
        <w:rPr>
          <w:rFonts w:ascii="Consolas" w:eastAsia="Consolas" w:hAnsi="Consolas" w:cs="Consolas"/>
          <w:color w:val="000000"/>
          <w:position w:val="1"/>
          <w:sz w:val="24"/>
          <w:szCs w:val="24"/>
        </w:rPr>
        <w:t>y</w:t>
      </w:r>
      <w:r>
        <w:rPr>
          <w:rFonts w:ascii="Consolas" w:eastAsia="Consolas" w:hAnsi="Consolas" w:cs="Consolas"/>
          <w:color w:val="5F6263"/>
          <w:position w:val="1"/>
          <w:sz w:val="24"/>
          <w:szCs w:val="24"/>
        </w:rPr>
        <w:t xml:space="preserve">, </w:t>
      </w:r>
      <w:r>
        <w:rPr>
          <w:rFonts w:ascii="Consolas" w:eastAsia="Consolas" w:hAnsi="Consolas" w:cs="Consolas"/>
          <w:color w:val="000000"/>
          <w:position w:val="1"/>
          <w:sz w:val="24"/>
          <w:szCs w:val="24"/>
        </w:rPr>
        <w:t>m</w:t>
      </w:r>
      <w:r>
        <w:rPr>
          <w:rFonts w:ascii="Consolas" w:eastAsia="Consolas" w:hAnsi="Consolas" w:cs="Consolas"/>
          <w:color w:val="5F6263"/>
          <w:position w:val="1"/>
          <w:sz w:val="24"/>
          <w:szCs w:val="24"/>
        </w:rPr>
        <w:t>))</w:t>
      </w:r>
    </w:p>
    <w:p w:rsidR="003C6384" w:rsidRDefault="003C6384">
      <w:pPr>
        <w:spacing w:before="9" w:line="160" w:lineRule="exact"/>
        <w:rPr>
          <w:sz w:val="16"/>
          <w:szCs w:val="16"/>
        </w:rPr>
        <w:sectPr w:rsidR="003C6384">
          <w:pgSz w:w="12240" w:h="15840"/>
          <w:pgMar w:top="1140" w:right="1300" w:bottom="280" w:left="1300" w:header="710" w:footer="1078" w:gutter="0"/>
          <w:cols w:space="720"/>
        </w:sectPr>
      </w:pPr>
    </w:p>
    <w:p w:rsidR="003C6384" w:rsidRDefault="00C82F5B">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3C6384" w:rsidRDefault="00C82F5B">
      <w:pPr>
        <w:tabs>
          <w:tab w:val="left" w:pos="1700"/>
        </w:tabs>
        <w:spacing w:before="40" w:line="180" w:lineRule="exact"/>
        <w:rPr>
          <w:sz w:val="16"/>
          <w:szCs w:val="16"/>
        </w:rPr>
        <w:sectPr w:rsidR="003C6384">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3C6384" w:rsidRDefault="003C6384">
      <w:pPr>
        <w:spacing w:before="6" w:line="120" w:lineRule="exact"/>
        <w:rPr>
          <w:sz w:val="13"/>
          <w:szCs w:val="13"/>
        </w:rPr>
      </w:pPr>
    </w:p>
    <w:p w:rsidR="003C6384" w:rsidRDefault="003C6384">
      <w:pPr>
        <w:spacing w:line="200" w:lineRule="exact"/>
      </w:pPr>
    </w:p>
    <w:p w:rsidR="003C6384" w:rsidRDefault="003C6384">
      <w:pPr>
        <w:spacing w:line="200" w:lineRule="exact"/>
      </w:pPr>
    </w:p>
    <w:p w:rsidR="003C6384" w:rsidRDefault="003C6384">
      <w:pPr>
        <w:spacing w:line="200" w:lineRule="exact"/>
      </w:pPr>
    </w:p>
    <w:p w:rsidR="003C6384" w:rsidRDefault="00942157">
      <w:pPr>
        <w:spacing w:before="23" w:line="280" w:lineRule="exact"/>
        <w:ind w:left="140"/>
        <w:rPr>
          <w:rFonts w:ascii="Cambria" w:eastAsia="Cambria" w:hAnsi="Cambria" w:cs="Cambria"/>
          <w:sz w:val="26"/>
          <w:szCs w:val="26"/>
        </w:rPr>
      </w:pPr>
      <w:r>
        <w:pict>
          <v:group id="_x0000_s1026" style="position:absolute;left:0;text-align:left;margin-left:70.1pt;margin-top:.5pt;width:471.95pt;height:19.65pt;z-index:-251651072;mso-position-horizontal-relative:page" coordorigin="1402,10" coordsize="9439,393">
            <v:shape id="_x0000_s1028" style="position:absolute;left:1412;top:20;width:9419;height:372" coordorigin="1412,20" coordsize="9419,372" path="m1412,392r9419,l10831,20r-9419,l1412,392xe" fillcolor="#d9d9d9" stroked="f">
              <v:path arrowok="t"/>
            </v:shape>
            <v:shape id="_x0000_s1027" style="position:absolute;left:1412;top:397;width:9419;height:0" coordorigin="1412,397" coordsize="9419,0" path="m1412,397r9419,e" filled="f" strokeweight=".58pt">
              <v:path arrowok="t"/>
            </v:shape>
            <w10:wrap anchorx="page"/>
          </v:group>
        </w:pict>
      </w:r>
      <w:r w:rsidR="00C82F5B">
        <w:rPr>
          <w:rFonts w:ascii="Cambria" w:eastAsia="Cambria" w:hAnsi="Cambria" w:cs="Cambria"/>
          <w:b/>
          <w:w w:val="99"/>
          <w:position w:val="-1"/>
          <w:sz w:val="26"/>
          <w:szCs w:val="26"/>
        </w:rPr>
        <w:t>Programming</w:t>
      </w:r>
      <w:r w:rsidR="00C82F5B">
        <w:rPr>
          <w:rFonts w:ascii="Cambria" w:eastAsia="Cambria" w:hAnsi="Cambria" w:cs="Cambria"/>
          <w:b/>
          <w:position w:val="-1"/>
          <w:sz w:val="26"/>
          <w:szCs w:val="26"/>
        </w:rPr>
        <w:t xml:space="preserve"> </w:t>
      </w:r>
      <w:r w:rsidR="00C82F5B">
        <w:rPr>
          <w:rFonts w:ascii="Cambria" w:eastAsia="Cambria" w:hAnsi="Cambria" w:cs="Cambria"/>
          <w:b/>
          <w:w w:val="99"/>
          <w:position w:val="-1"/>
          <w:sz w:val="26"/>
          <w:szCs w:val="26"/>
        </w:rPr>
        <w:t>Exercise</w:t>
      </w:r>
    </w:p>
    <w:p w:rsidR="003C6384" w:rsidRDefault="003C6384">
      <w:pPr>
        <w:spacing w:before="8" w:line="280" w:lineRule="exact"/>
        <w:rPr>
          <w:sz w:val="28"/>
          <w:szCs w:val="28"/>
        </w:rPr>
      </w:pPr>
    </w:p>
    <w:p w:rsidR="003C6384" w:rsidRDefault="00C82F5B">
      <w:pPr>
        <w:spacing w:before="29"/>
        <w:ind w:left="500"/>
        <w:rPr>
          <w:sz w:val="24"/>
          <w:szCs w:val="24"/>
        </w:rPr>
      </w:pPr>
      <w:r>
        <w:rPr>
          <w:sz w:val="24"/>
          <w:szCs w:val="24"/>
        </w:rPr>
        <w:t>1.   Write a program for converting Degree Centigrade to Fahrenheit.</w:t>
      </w:r>
    </w:p>
    <w:p w:rsidR="003C6384" w:rsidRDefault="00C82F5B">
      <w:pPr>
        <w:spacing w:before="41"/>
        <w:ind w:left="500"/>
        <w:rPr>
          <w:sz w:val="24"/>
          <w:szCs w:val="24"/>
        </w:rPr>
      </w:pPr>
      <w:r>
        <w:rPr>
          <w:sz w:val="24"/>
          <w:szCs w:val="24"/>
        </w:rPr>
        <w:t>2.   Write a program for converting Degree Fahrenheit to Centigrade.</w:t>
      </w:r>
    </w:p>
    <w:p w:rsidR="003C6384" w:rsidRDefault="00C82F5B">
      <w:pPr>
        <w:spacing w:before="43"/>
        <w:ind w:left="500"/>
        <w:rPr>
          <w:sz w:val="24"/>
          <w:szCs w:val="24"/>
        </w:rPr>
      </w:pPr>
      <w:r>
        <w:rPr>
          <w:sz w:val="24"/>
          <w:szCs w:val="24"/>
        </w:rPr>
        <w:t>3.   Write a program to calculate the area of rectangle.</w:t>
      </w:r>
    </w:p>
    <w:p w:rsidR="003C6384" w:rsidRDefault="00C82F5B">
      <w:pPr>
        <w:spacing w:before="41"/>
        <w:ind w:left="500"/>
        <w:rPr>
          <w:sz w:val="24"/>
          <w:szCs w:val="24"/>
        </w:rPr>
      </w:pPr>
      <w:r>
        <w:rPr>
          <w:sz w:val="24"/>
          <w:szCs w:val="24"/>
        </w:rPr>
        <w:t>4.   Write a program to calculate the volume of a sphere.</w:t>
      </w:r>
    </w:p>
    <w:p w:rsidR="003C6384" w:rsidRDefault="00C82F5B">
      <w:pPr>
        <w:spacing w:before="41"/>
        <w:ind w:left="500"/>
        <w:rPr>
          <w:sz w:val="24"/>
          <w:szCs w:val="24"/>
        </w:rPr>
      </w:pPr>
      <w:r>
        <w:rPr>
          <w:sz w:val="24"/>
          <w:szCs w:val="24"/>
        </w:rPr>
        <w:t>5.   Write a program that can write your name is upper case, lower case, and title case.</w:t>
      </w:r>
    </w:p>
    <w:sectPr w:rsidR="003C6384">
      <w:type w:val="continuous"/>
      <w:pgSz w:w="12240" w:h="15840"/>
      <w:pgMar w:top="1140" w:right="130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157" w:rsidRDefault="00942157">
      <w:r>
        <w:separator/>
      </w:r>
    </w:p>
  </w:endnote>
  <w:endnote w:type="continuationSeparator" w:id="0">
    <w:p w:rsidR="00942157" w:rsidRDefault="00942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384" w:rsidRDefault="00942157">
    <w:pPr>
      <w:spacing w:line="200" w:lineRule="exact"/>
    </w:pPr>
    <w:r>
      <w:pict>
        <v:group id="_x0000_s2052" style="position:absolute;margin-left:71.75pt;margin-top:725.05pt;width:470.2pt;height:20.5pt;z-index:-251658752;mso-position-horizontal-relative:page;mso-position-vertical-relative:page" coordorigin="1435,14501" coordsize="9404,410">
          <v:shape id="_x0000_s2060" style="position:absolute;left:9866;top:14539;width:936;height:362" coordorigin="9866,14539" coordsize="936,362" path="m9866,14901r936,l10802,14539r-936,l9866,14901xe" fillcolor="#8db3e1" stroked="f">
            <v:path arrowok="t"/>
          </v:shape>
          <v:shape id="_x0000_s2059" style="position:absolute;left:9981;top:14611;width:706;height:218" coordorigin="9981,14611" coordsize="706,218" path="m9981,14829r706,l10687,14611r-706,l9981,14829xe" fillcolor="#8db3e1" stroked="f">
            <v:path arrowok="t"/>
          </v:shape>
          <v:shape id="_x0000_s2058" style="position:absolute;left:1440;top:14534;width:8425;height:0" coordorigin="1440,14534" coordsize="8425,0" path="m1440,14534r8426,e" filled="f" strokeweight=".20464mm">
            <v:path arrowok="t"/>
          </v:shape>
          <v:shape id="_x0000_s2057" style="position:absolute;left:9866;top:14538;width:10;height:74" coordorigin="9866,14538" coordsize="10,74" path="m9866,14612r10,l9876,14538r-10,l9866,14612xe" fillcolor="#8db3e1" stroked="f">
            <v:path arrowok="t"/>
          </v:shape>
          <v:shape id="_x0000_s2056" style="position:absolute;left:9866;top:14528;width:10;height:12" coordorigin="9866,14528" coordsize="10,12" path="m9866,14540r10,l9876,14528r-10,l9866,14540xe" fillcolor="#c0504d" stroked="f">
            <v:path arrowok="t"/>
          </v:shape>
          <v:shape id="_x0000_s2055" style="position:absolute;left:9876;top:14534;width:926;height:0" coordorigin="9876,14534" coordsize="926,0" path="m9876,14534r926,e" filled="f" strokecolor="#c0504d" strokeweight=".20464mm">
            <v:path arrowok="t"/>
          </v:shape>
          <v:shape id="_x0000_s2054" style="position:absolute;left:9876;top:14575;width:926;height:0" coordorigin="9876,14575" coordsize="926,0" path="m9876,14575r926,e" filled="f" strokecolor="#8db3e1" strokeweight="3.7pt">
            <v:path arrowok="t"/>
          </v:shape>
          <v:shape id="_x0000_s2053" style="position:absolute;left:9866;top:14865;width:936;height:0" coordorigin="9866,14865" coordsize="936,0" path="m9866,14865r936,e" filled="f" strokecolor="#8db3e1" strokeweight="3.7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6.8pt;margin-top:731.3pt;width:102.2pt;height:11pt;z-index:-251657728;mso-position-horizontal-relative:page;mso-position-vertical-relative:page" filled="f" stroked="f">
          <v:textbox inset="0,0,0,0">
            <w:txbxContent>
              <w:p w:rsidR="003C6384" w:rsidRDefault="003C6384">
                <w:pPr>
                  <w:spacing w:line="200" w:lineRule="exact"/>
                  <w:ind w:left="20" w:right="-27"/>
                  <w:rPr>
                    <w:rFonts w:ascii="Calibri" w:eastAsia="Calibri" w:hAnsi="Calibri" w:cs="Calibri"/>
                    <w:sz w:val="18"/>
                    <w:szCs w:val="18"/>
                  </w:rPr>
                </w:pPr>
              </w:p>
            </w:txbxContent>
          </v:textbox>
          <w10:wrap anchorx="page" anchory="page"/>
        </v:shape>
      </w:pict>
    </w:r>
    <w:r>
      <w:pict>
        <v:shape id="_x0000_s2050" type="#_x0000_t202" style="position:absolute;margin-left:289.2pt;margin-top:731.3pt;width:196.45pt;height:11pt;z-index:-251656704;mso-position-horizontal-relative:page;mso-position-vertical-relative:page" filled="f" stroked="f">
          <v:textbox inset="0,0,0,0">
            <w:txbxContent>
              <w:p w:rsidR="003C6384" w:rsidRDefault="00C82F5B">
                <w:pPr>
                  <w:spacing w:line="200" w:lineRule="exact"/>
                  <w:ind w:left="20" w:right="-27"/>
                  <w:rPr>
                    <w:rFonts w:ascii="Calibri" w:eastAsia="Calibri" w:hAnsi="Calibri" w:cs="Calibri"/>
                    <w:sz w:val="18"/>
                    <w:szCs w:val="18"/>
                  </w:rPr>
                </w:pPr>
                <w:r>
                  <w:rPr>
                    <w:rFonts w:ascii="Calibri" w:eastAsia="Calibri" w:hAnsi="Calibri" w:cs="Calibri"/>
                    <w:sz w:val="18"/>
                    <w:szCs w:val="18"/>
                  </w:rPr>
                  <w:t>Programming Fundamentals</w:t>
                </w:r>
              </w:p>
            </w:txbxContent>
          </v:textbox>
          <w10:wrap anchorx="page" anchory="page"/>
        </v:shape>
      </w:pict>
    </w:r>
    <w:r>
      <w:pict>
        <v:shape id="_x0000_s2049" type="#_x0000_t202" style="position:absolute;margin-left:497.05pt;margin-top:731.3pt;width:13.1pt;height:11pt;z-index:-251655680;mso-position-horizontal-relative:page;mso-position-vertical-relative:page" filled="f" stroked="f">
          <v:textbox inset="0,0,0,0">
            <w:txbxContent>
              <w:p w:rsidR="003C6384" w:rsidRDefault="00C82F5B">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2F5CA8">
                  <w:rPr>
                    <w:rFonts w:ascii="Calibri" w:eastAsia="Calibri" w:hAnsi="Calibri" w:cs="Calibri"/>
                    <w:noProof/>
                    <w:color w:val="FFFFFF"/>
                    <w:sz w:val="18"/>
                    <w:szCs w:val="18"/>
                  </w:rPr>
                  <w:t>13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157" w:rsidRDefault="00942157">
      <w:r>
        <w:separator/>
      </w:r>
    </w:p>
  </w:footnote>
  <w:footnote w:type="continuationSeparator" w:id="0">
    <w:p w:rsidR="00942157" w:rsidRDefault="009421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384" w:rsidRDefault="00942157">
    <w:pPr>
      <w:spacing w:line="200" w:lineRule="exact"/>
    </w:pPr>
    <w:r>
      <w:pict>
        <v:group id="_x0000_s2063" style="position:absolute;margin-left:70.15pt;margin-top:35.5pt;width:470.2pt;height:22.3pt;z-index:-251661824;mso-position-horizontal-relative:page;mso-position-vertical-relative:page" coordorigin="1403,710" coordsize="9404,446">
          <v:shape id="_x0000_s2070" style="position:absolute;left:1440;top:720;width:2808;height:396" coordorigin="1440,720" coordsize="2808,396" path="m1440,1116r2809,l4249,720r-2809,l1440,1116xe" fillcolor="#8db3e1" stroked="f">
            <v:path arrowok="t"/>
          </v:shape>
          <v:shape id="_x0000_s2069" style="position:absolute;left:1556;top:792;width:2578;height:252" coordorigin="1556,792" coordsize="2578,252" path="m1556,1044r2578,l4134,792r-2578,l1556,1044xe" fillcolor="#8db3e1" stroked="f">
            <v:path arrowok="t"/>
          </v:shape>
          <v:shape id="_x0000_s2068" style="position:absolute;left:1440;top:756;width:2808;height:0" coordorigin="1440,756" coordsize="2808,0" path="m1440,756r2809,e" filled="f" strokecolor="#8db3e1" strokeweight="3.7pt">
            <v:path arrowok="t"/>
          </v:shape>
          <v:shape id="_x0000_s2067" style="position:absolute;left:1440;top:1045;width:2808;height:74" coordorigin="1440,1045" coordsize="2808,74" path="m1440,1119r2809,l4249,1045r-2809,l1440,1119xe" fillcolor="#8db3e1" stroked="f">
            <v:path arrowok="t"/>
          </v:shape>
          <v:shape id="_x0000_s2066" style="position:absolute;left:1426;top:1117;width:2823;height:12" coordorigin="1426,1117" coordsize="2823,12" path="m1426,1129r2823,l4249,1117r-2823,l1426,1129xe" fillcolor="#933634" stroked="f">
            <v:path arrowok="t"/>
          </v:shape>
          <v:shape id="_x0000_s2065" style="position:absolute;left:4235;top:1123;width:10;height:0" coordorigin="4235,1123" coordsize="10,0" path="m4235,1123r9,e" filled="f" strokeweight=".58pt">
            <v:path arrowok="t"/>
          </v:shape>
          <v:shape id="_x0000_s2064" style="position:absolute;left:4244;top:1123;width:6558;height:0" coordorigin="4244,1123" coordsize="6558,0" path="m4244,1123r6558,e" filled="f" strokeweight=".58pt">
            <v:path arrowok="t"/>
          </v:shape>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102.8pt;margin-top:39.7pt;width:78.75pt;height:13.05pt;z-index:-251660800;mso-position-horizontal-relative:page;mso-position-vertical-relative:page" filled="f" stroked="f">
          <v:textbox inset="0,0,0,0">
            <w:txbxContent>
              <w:p w:rsidR="003C6384" w:rsidRDefault="003C6384">
                <w:pPr>
                  <w:spacing w:line="240" w:lineRule="exact"/>
                  <w:ind w:left="20" w:right="-33"/>
                  <w:rPr>
                    <w:sz w:val="22"/>
                    <w:szCs w:val="22"/>
                  </w:rPr>
                </w:pPr>
              </w:p>
            </w:txbxContent>
          </v:textbox>
          <w10:wrap anchorx="page" anchory="page"/>
        </v:shape>
      </w:pict>
    </w:r>
    <w:r>
      <w:pict>
        <v:shape id="_x0000_s2061" type="#_x0000_t202" style="position:absolute;margin-left:217.2pt;margin-top:40.3pt;width:245.8pt;height:11pt;z-index:-251659776;mso-position-horizontal-relative:page;mso-position-vertical-relative:page" filled="f" stroked="f">
          <v:textbox inset="0,0,0,0">
            <w:txbxContent>
              <w:p w:rsidR="003C6384" w:rsidRDefault="00C82F5B">
                <w:pPr>
                  <w:spacing w:line="200" w:lineRule="exact"/>
                  <w:ind w:left="20" w:right="-27"/>
                  <w:rPr>
                    <w:rFonts w:ascii="Cambria" w:eastAsia="Cambria" w:hAnsi="Cambria" w:cs="Cambria"/>
                    <w:sz w:val="18"/>
                    <w:szCs w:val="18"/>
                  </w:rPr>
                </w:pPr>
                <w:proofErr w:type="gramStart"/>
                <w:r>
                  <w:rPr>
                    <w:rFonts w:ascii="Cambria" w:eastAsia="Cambria" w:hAnsi="Cambria" w:cs="Cambria"/>
                    <w:sz w:val="18"/>
                    <w:szCs w:val="18"/>
                  </w:rPr>
                  <w:t>Lab  01</w:t>
                </w:r>
                <w:proofErr w:type="gramEnd"/>
                <w:r>
                  <w:rPr>
                    <w:rFonts w:ascii="Cambria" w:eastAsia="Cambria" w:hAnsi="Cambria" w:cs="Cambria"/>
                    <w:sz w:val="18"/>
                    <w:szCs w:val="18"/>
                  </w:rPr>
                  <w:t xml:space="preserve">  –  Introduction  to  Programming  Fundamentals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283"/>
    <w:multiLevelType w:val="multilevel"/>
    <w:tmpl w:val="0AB29D7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84"/>
    <w:rsid w:val="002F5CA8"/>
    <w:rsid w:val="003967E8"/>
    <w:rsid w:val="003C6384"/>
    <w:rsid w:val="00613578"/>
    <w:rsid w:val="00942157"/>
    <w:rsid w:val="00C82F5B"/>
    <w:rsid w:val="00D11599"/>
    <w:rsid w:val="00E77E39"/>
    <w:rsid w:val="00EB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B69DA"/>
    <w:pPr>
      <w:tabs>
        <w:tab w:val="center" w:pos="4680"/>
        <w:tab w:val="right" w:pos="9360"/>
      </w:tabs>
    </w:pPr>
  </w:style>
  <w:style w:type="character" w:customStyle="1" w:styleId="HeaderChar">
    <w:name w:val="Header Char"/>
    <w:basedOn w:val="DefaultParagraphFont"/>
    <w:link w:val="Header"/>
    <w:uiPriority w:val="99"/>
    <w:rsid w:val="00EB69DA"/>
  </w:style>
  <w:style w:type="paragraph" w:styleId="Footer">
    <w:name w:val="footer"/>
    <w:basedOn w:val="Normal"/>
    <w:link w:val="FooterChar"/>
    <w:uiPriority w:val="99"/>
    <w:unhideWhenUsed/>
    <w:rsid w:val="00EB69DA"/>
    <w:pPr>
      <w:tabs>
        <w:tab w:val="center" w:pos="4680"/>
        <w:tab w:val="right" w:pos="9360"/>
      </w:tabs>
    </w:pPr>
  </w:style>
  <w:style w:type="character" w:customStyle="1" w:styleId="FooterChar">
    <w:name w:val="Footer Char"/>
    <w:basedOn w:val="DefaultParagraphFont"/>
    <w:link w:val="Footer"/>
    <w:uiPriority w:val="99"/>
    <w:rsid w:val="00EB69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B69DA"/>
    <w:pPr>
      <w:tabs>
        <w:tab w:val="center" w:pos="4680"/>
        <w:tab w:val="right" w:pos="9360"/>
      </w:tabs>
    </w:pPr>
  </w:style>
  <w:style w:type="character" w:customStyle="1" w:styleId="HeaderChar">
    <w:name w:val="Header Char"/>
    <w:basedOn w:val="DefaultParagraphFont"/>
    <w:link w:val="Header"/>
    <w:uiPriority w:val="99"/>
    <w:rsid w:val="00EB69DA"/>
  </w:style>
  <w:style w:type="paragraph" w:styleId="Footer">
    <w:name w:val="footer"/>
    <w:basedOn w:val="Normal"/>
    <w:link w:val="FooterChar"/>
    <w:uiPriority w:val="99"/>
    <w:unhideWhenUsed/>
    <w:rsid w:val="00EB69DA"/>
    <w:pPr>
      <w:tabs>
        <w:tab w:val="center" w:pos="4680"/>
        <w:tab w:val="right" w:pos="9360"/>
      </w:tabs>
    </w:pPr>
  </w:style>
  <w:style w:type="character" w:customStyle="1" w:styleId="FooterChar">
    <w:name w:val="Footer Char"/>
    <w:basedOn w:val="DefaultParagraphFont"/>
    <w:link w:val="Footer"/>
    <w:uiPriority w:val="99"/>
    <w:rsid w:val="00EB6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jpeg"/><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eader" Target="header1.xml"/><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AsmaKhan</dc:creator>
  <cp:lastModifiedBy>fc</cp:lastModifiedBy>
  <cp:revision>6</cp:revision>
  <dcterms:created xsi:type="dcterms:W3CDTF">2019-10-24T09:37:00Z</dcterms:created>
  <dcterms:modified xsi:type="dcterms:W3CDTF">2019-11-06T06:32:00Z</dcterms:modified>
</cp:coreProperties>
</file>