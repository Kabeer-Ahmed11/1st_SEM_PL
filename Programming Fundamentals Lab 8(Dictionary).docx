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9C" w:rsidRDefault="00A47C9C">
      <w:pPr>
        <w:spacing w:before="9" w:line="160" w:lineRule="exact"/>
        <w:rPr>
          <w:sz w:val="16"/>
          <w:szCs w:val="16"/>
        </w:rPr>
        <w:sectPr w:rsidR="00A47C9C">
          <w:headerReference w:type="default" r:id="rId7"/>
          <w:footerReference w:type="default" r:id="rId8"/>
          <w:pgSz w:w="12240" w:h="15840"/>
          <w:pgMar w:top="1140" w:right="1300" w:bottom="280" w:left="1300" w:header="710" w:footer="1139" w:gutter="0"/>
          <w:pgNumType w:start="1"/>
          <w:cols w:space="720"/>
        </w:sectPr>
      </w:pPr>
    </w:p>
    <w:p w:rsidR="00A47C9C" w:rsidRDefault="002C48F9">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line="180" w:lineRule="exact"/>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8C207F">
      <w:pPr>
        <w:spacing w:before="2"/>
        <w:ind w:left="140"/>
        <w:rPr>
          <w:sz w:val="52"/>
          <w:szCs w:val="52"/>
        </w:rPr>
      </w:pPr>
      <w:r>
        <w:rPr>
          <w:sz w:val="52"/>
          <w:szCs w:val="52"/>
        </w:rPr>
        <w:lastRenderedPageBreak/>
        <w:t>Lab Series No. 8</w:t>
      </w:r>
    </w:p>
    <w:p w:rsidR="00A47C9C" w:rsidRDefault="00A47C9C">
      <w:pPr>
        <w:spacing w:line="100" w:lineRule="exact"/>
        <w:rPr>
          <w:sz w:val="10"/>
          <w:szCs w:val="10"/>
        </w:rPr>
      </w:pPr>
    </w:p>
    <w:p w:rsidR="00A47C9C" w:rsidRDefault="007F400E">
      <w:pPr>
        <w:ind w:left="140"/>
        <w:rPr>
          <w:sz w:val="24"/>
          <w:szCs w:val="24"/>
        </w:rPr>
      </w:pPr>
      <w:r>
        <w:pict>
          <v:group id="_x0000_s1183" style="position:absolute;left:0;text-align:left;margin-left:70.6pt;margin-top:-.3pt;width:470.95pt;height:0;z-index:-251672576;mso-position-horizontal-relative:page" coordorigin="1412,-6" coordsize="9419,0">
            <v:shape id="_x0000_s1184" style="position:absolute;left:1412;top:-6;width:9419;height:0" coordorigin="1412,-6" coordsize="9419,0" path="m1412,-6r9419,e" filled="f" strokecolor="#4f81bc" strokeweight="1.06pt">
              <v:path arrowok="t"/>
            </v:shape>
            <w10:wrap anchorx="page"/>
          </v:group>
        </w:pict>
      </w:r>
      <w:r w:rsidR="008C207F">
        <w:rPr>
          <w:i/>
          <w:sz w:val="24"/>
          <w:szCs w:val="24"/>
        </w:rPr>
        <w:t>Lab 8</w:t>
      </w:r>
      <w:r w:rsidR="002C48F9">
        <w:rPr>
          <w:i/>
          <w:sz w:val="24"/>
          <w:szCs w:val="24"/>
        </w:rPr>
        <w:t xml:space="preserve"> –Dictionaries  in Python.</w:t>
      </w:r>
    </w:p>
    <w:p w:rsidR="00A47C9C" w:rsidRDefault="00A47C9C">
      <w:pPr>
        <w:spacing w:before="7" w:line="240" w:lineRule="exact"/>
        <w:rPr>
          <w:sz w:val="24"/>
          <w:szCs w:val="24"/>
        </w:rPr>
      </w:pPr>
    </w:p>
    <w:p w:rsidR="00A47C9C" w:rsidRDefault="002C48F9">
      <w:pPr>
        <w:ind w:left="140"/>
        <w:rPr>
          <w:sz w:val="22"/>
          <w:szCs w:val="22"/>
        </w:rPr>
      </w:pPr>
      <w:r>
        <w:rPr>
          <w:b/>
          <w:sz w:val="22"/>
          <w:szCs w:val="22"/>
        </w:rPr>
        <w:t>Lab Objectives:</w:t>
      </w:r>
    </w:p>
    <w:p w:rsidR="00A47C9C" w:rsidRDefault="00A47C9C">
      <w:pPr>
        <w:spacing w:before="12" w:line="220" w:lineRule="exact"/>
        <w:rPr>
          <w:sz w:val="22"/>
          <w:szCs w:val="22"/>
        </w:rPr>
      </w:pPr>
    </w:p>
    <w:p w:rsidR="00A47C9C" w:rsidRDefault="002C48F9">
      <w:pPr>
        <w:ind w:left="500"/>
        <w:rPr>
          <w:sz w:val="22"/>
          <w:szCs w:val="22"/>
        </w:rPr>
      </w:pPr>
      <w:r>
        <w:rPr>
          <w:sz w:val="22"/>
          <w:szCs w:val="22"/>
        </w:rPr>
        <w:t>1.    Introduction to Dictionary</w:t>
      </w:r>
    </w:p>
    <w:p w:rsidR="00A47C9C" w:rsidRDefault="00A47C9C">
      <w:pPr>
        <w:spacing w:before="1" w:line="120" w:lineRule="exact"/>
        <w:rPr>
          <w:sz w:val="12"/>
          <w:szCs w:val="12"/>
        </w:rPr>
      </w:pPr>
    </w:p>
    <w:p w:rsidR="00A47C9C" w:rsidRDefault="00A47C9C">
      <w:pPr>
        <w:spacing w:line="200" w:lineRule="exact"/>
      </w:pPr>
    </w:p>
    <w:p w:rsidR="00A47C9C" w:rsidRDefault="00A47C9C">
      <w:pPr>
        <w:spacing w:line="200" w:lineRule="exact"/>
      </w:pPr>
    </w:p>
    <w:p w:rsidR="00A47C9C" w:rsidRDefault="002C48F9">
      <w:pPr>
        <w:ind w:left="500"/>
        <w:rPr>
          <w:sz w:val="28"/>
          <w:szCs w:val="28"/>
        </w:rPr>
      </w:pPr>
      <w:r>
        <w:rPr>
          <w:b/>
          <w:sz w:val="28"/>
          <w:szCs w:val="28"/>
        </w:rPr>
        <w:t>1.  Introduction to Dictionary</w:t>
      </w:r>
    </w:p>
    <w:p w:rsidR="00A47C9C" w:rsidRDefault="002C48F9">
      <w:pPr>
        <w:spacing w:before="43" w:line="277" w:lineRule="auto"/>
        <w:ind w:left="140" w:right="736"/>
        <w:rPr>
          <w:sz w:val="22"/>
          <w:szCs w:val="22"/>
        </w:rPr>
      </w:pPr>
      <w:r>
        <w:rPr>
          <w:sz w:val="22"/>
          <w:szCs w:val="22"/>
        </w:rPr>
        <w:t>A dictionary is a collection which is unordered, changeable and indexed. In Python dictionaries are written with curly brackets, and they have keys and values.</w:t>
      </w:r>
    </w:p>
    <w:p w:rsidR="00A47C9C" w:rsidRDefault="002C48F9">
      <w:pPr>
        <w:tabs>
          <w:tab w:val="left" w:pos="860"/>
        </w:tabs>
        <w:spacing w:before="12" w:line="480" w:lineRule="exact"/>
        <w:ind w:left="385" w:right="3234" w:hanging="245"/>
        <w:rPr>
          <w:sz w:val="22"/>
          <w:szCs w:val="22"/>
        </w:rPr>
      </w:pPr>
      <w:r>
        <w:rPr>
          <w:sz w:val="22"/>
          <w:szCs w:val="22"/>
        </w:rPr>
        <w:t xml:space="preserve">Following are some basic information about dictionary data structures. </w:t>
      </w:r>
      <w:proofErr w:type="spellStart"/>
      <w:r>
        <w:rPr>
          <w:sz w:val="22"/>
          <w:szCs w:val="22"/>
        </w:rPr>
        <w:t>i</w:t>
      </w:r>
      <w:proofErr w:type="spellEnd"/>
      <w:r>
        <w:rPr>
          <w:sz w:val="22"/>
          <w:szCs w:val="22"/>
        </w:rPr>
        <w:t>.</w:t>
      </w:r>
      <w:r>
        <w:rPr>
          <w:sz w:val="22"/>
          <w:szCs w:val="22"/>
        </w:rPr>
        <w:tab/>
        <w:t>A dictionary in Python is an unordered set of key: value pairs.</w:t>
      </w:r>
    </w:p>
    <w:p w:rsidR="00A47C9C" w:rsidRDefault="002C48F9">
      <w:pPr>
        <w:spacing w:line="240" w:lineRule="exact"/>
        <w:ind w:left="323"/>
        <w:rPr>
          <w:sz w:val="22"/>
          <w:szCs w:val="22"/>
        </w:rPr>
      </w:pPr>
      <w:r>
        <w:rPr>
          <w:sz w:val="22"/>
          <w:szCs w:val="22"/>
        </w:rPr>
        <w:t>ii.       Unlike lists, dictionaries are inherently order less. The key: value pairs appear to be in a certain</w:t>
      </w:r>
    </w:p>
    <w:p w:rsidR="00A47C9C" w:rsidRDefault="002C48F9">
      <w:pPr>
        <w:spacing w:before="37"/>
        <w:ind w:left="824" w:right="6611"/>
        <w:jc w:val="center"/>
        <w:rPr>
          <w:sz w:val="22"/>
          <w:szCs w:val="22"/>
        </w:rPr>
      </w:pPr>
      <w:proofErr w:type="gramStart"/>
      <w:r>
        <w:rPr>
          <w:sz w:val="22"/>
          <w:szCs w:val="22"/>
        </w:rPr>
        <w:t>order</w:t>
      </w:r>
      <w:proofErr w:type="gramEnd"/>
      <w:r>
        <w:rPr>
          <w:sz w:val="22"/>
          <w:szCs w:val="22"/>
        </w:rPr>
        <w:t xml:space="preserve"> but it is irrelevant.</w:t>
      </w:r>
    </w:p>
    <w:p w:rsidR="00A47C9C" w:rsidRDefault="002C48F9">
      <w:pPr>
        <w:spacing w:before="40"/>
        <w:ind w:left="263"/>
        <w:rPr>
          <w:sz w:val="22"/>
          <w:szCs w:val="22"/>
        </w:rPr>
      </w:pPr>
      <w:r>
        <w:rPr>
          <w:sz w:val="22"/>
          <w:szCs w:val="22"/>
        </w:rPr>
        <w:t>iii.       Each KEY must be unique, but the VALUES may be the same for two or more keys.</w:t>
      </w:r>
    </w:p>
    <w:p w:rsidR="00A47C9C" w:rsidRDefault="002C48F9">
      <w:pPr>
        <w:spacing w:before="37" w:line="275" w:lineRule="auto"/>
        <w:ind w:left="860" w:right="416" w:hanging="586"/>
        <w:rPr>
          <w:sz w:val="22"/>
          <w:szCs w:val="22"/>
        </w:rPr>
      </w:pPr>
      <w:r>
        <w:rPr>
          <w:sz w:val="22"/>
          <w:szCs w:val="22"/>
        </w:rPr>
        <w:t>iv.       If you assign a value to a key then later in the same dictionary have the same key assigned to a new value, the previous value will be overwritten.</w:t>
      </w:r>
    </w:p>
    <w:p w:rsidR="00A47C9C" w:rsidRDefault="002C48F9">
      <w:pPr>
        <w:tabs>
          <w:tab w:val="left" w:pos="860"/>
        </w:tabs>
        <w:spacing w:before="1" w:line="280" w:lineRule="auto"/>
        <w:ind w:left="860" w:right="419" w:hanging="526"/>
        <w:rPr>
          <w:sz w:val="22"/>
          <w:szCs w:val="22"/>
        </w:rPr>
      </w:pPr>
      <w:r>
        <w:rPr>
          <w:sz w:val="22"/>
          <w:szCs w:val="22"/>
        </w:rPr>
        <w:t>v.</w:t>
      </w:r>
      <w:r>
        <w:rPr>
          <w:sz w:val="22"/>
          <w:szCs w:val="22"/>
        </w:rPr>
        <w:tab/>
        <w:t xml:space="preserve">Instead of using a number to index the items (as you would in a list), you must use the specific key, e.g., </w:t>
      </w:r>
      <w:proofErr w:type="spellStart"/>
      <w:proofErr w:type="gramStart"/>
      <w:r>
        <w:rPr>
          <w:sz w:val="22"/>
          <w:szCs w:val="22"/>
        </w:rPr>
        <w:t>callingUITDict</w:t>
      </w:r>
      <w:proofErr w:type="spellEnd"/>
      <w:r>
        <w:rPr>
          <w:sz w:val="22"/>
          <w:szCs w:val="22"/>
        </w:rPr>
        <w:t>[</w:t>
      </w:r>
      <w:proofErr w:type="gramEnd"/>
      <w:r>
        <w:rPr>
          <w:sz w:val="22"/>
          <w:szCs w:val="22"/>
        </w:rPr>
        <w:t>'Python'].</w:t>
      </w:r>
    </w:p>
    <w:p w:rsidR="00A47C9C" w:rsidRDefault="00A47C9C">
      <w:pPr>
        <w:spacing w:line="200" w:lineRule="exact"/>
      </w:pPr>
    </w:p>
    <w:p w:rsidR="00A47C9C" w:rsidRDefault="00A47C9C">
      <w:pPr>
        <w:spacing w:before="19" w:line="260" w:lineRule="exact"/>
        <w:rPr>
          <w:sz w:val="26"/>
          <w:szCs w:val="26"/>
        </w:rPr>
      </w:pPr>
    </w:p>
    <w:p w:rsidR="00A47C9C" w:rsidRDefault="002C48F9">
      <w:pPr>
        <w:ind w:left="500"/>
        <w:rPr>
          <w:sz w:val="28"/>
          <w:szCs w:val="28"/>
        </w:rPr>
      </w:pPr>
      <w:r>
        <w:rPr>
          <w:b/>
          <w:sz w:val="28"/>
          <w:szCs w:val="28"/>
        </w:rPr>
        <w:t>2.  Dictionary Methods to Extract the Data</w:t>
      </w:r>
    </w:p>
    <w:p w:rsidR="00A47C9C" w:rsidRDefault="002C48F9">
      <w:pPr>
        <w:spacing w:before="41"/>
        <w:ind w:left="140"/>
        <w:rPr>
          <w:sz w:val="24"/>
          <w:szCs w:val="24"/>
        </w:rPr>
      </w:pPr>
      <w:r>
        <w:rPr>
          <w:sz w:val="24"/>
          <w:szCs w:val="24"/>
        </w:rPr>
        <w:t>There are three dictionary methods for extracting certain data.</w:t>
      </w:r>
    </w:p>
    <w:p w:rsidR="00A47C9C" w:rsidRDefault="002C48F9">
      <w:pPr>
        <w:spacing w:before="93"/>
        <w:ind w:left="140"/>
        <w:rPr>
          <w:sz w:val="24"/>
          <w:szCs w:val="24"/>
        </w:rPr>
      </w:pPr>
      <w:r>
        <w:rPr>
          <w:sz w:val="24"/>
          <w:szCs w:val="24"/>
        </w:rPr>
        <w:t>&lt;</w:t>
      </w:r>
      <w:proofErr w:type="gramStart"/>
      <w:r>
        <w:rPr>
          <w:sz w:val="24"/>
          <w:szCs w:val="24"/>
        </w:rPr>
        <w:t>dictionary</w:t>
      </w:r>
      <w:proofErr w:type="gramEnd"/>
      <w:r>
        <w:rPr>
          <w:sz w:val="24"/>
          <w:szCs w:val="24"/>
        </w:rPr>
        <w:t>&gt;.keys()    returns    the    keys    in    the    dictionary    as    a    list    (sort    of),    and</w:t>
      </w:r>
    </w:p>
    <w:p w:rsidR="00A47C9C" w:rsidRDefault="002C48F9">
      <w:pPr>
        <w:spacing w:line="260" w:lineRule="exact"/>
        <w:ind w:left="140"/>
        <w:rPr>
          <w:sz w:val="24"/>
          <w:szCs w:val="24"/>
        </w:rPr>
      </w:pPr>
      <w:r>
        <w:rPr>
          <w:sz w:val="24"/>
          <w:szCs w:val="24"/>
        </w:rPr>
        <w:t>&lt;</w:t>
      </w:r>
      <w:proofErr w:type="gramStart"/>
      <w:r>
        <w:rPr>
          <w:sz w:val="24"/>
          <w:szCs w:val="24"/>
        </w:rPr>
        <w:t>dictionary</w:t>
      </w:r>
      <w:proofErr w:type="gramEnd"/>
      <w:r>
        <w:rPr>
          <w:sz w:val="24"/>
          <w:szCs w:val="24"/>
        </w:rPr>
        <w:t>&gt;.values() returns the dictionary values as a list (sort of).</w:t>
      </w:r>
    </w:p>
    <w:p w:rsidR="00A47C9C" w:rsidRDefault="002C48F9">
      <w:pPr>
        <w:spacing w:before="96" w:line="260" w:lineRule="exact"/>
        <w:ind w:left="140" w:right="326"/>
        <w:rPr>
          <w:sz w:val="24"/>
          <w:szCs w:val="24"/>
        </w:rPr>
        <w:sectPr w:rsidR="00A47C9C">
          <w:type w:val="continuous"/>
          <w:pgSz w:w="12240" w:h="15840"/>
          <w:pgMar w:top="1140" w:right="1300" w:bottom="280" w:left="1300" w:header="720" w:footer="720" w:gutter="0"/>
          <w:cols w:space="720"/>
        </w:sectPr>
      </w:pPr>
      <w:r>
        <w:rPr>
          <w:sz w:val="24"/>
          <w:szCs w:val="24"/>
        </w:rPr>
        <w:t xml:space="preserve">Why "sort of"? Because the returned objects are not a list -- they are their own list-like types, called </w:t>
      </w:r>
      <w:proofErr w:type="spellStart"/>
      <w:r>
        <w:rPr>
          <w:sz w:val="24"/>
          <w:szCs w:val="24"/>
        </w:rPr>
        <w:t>dict_keys</w:t>
      </w:r>
      <w:proofErr w:type="spellEnd"/>
      <w:r>
        <w:rPr>
          <w:sz w:val="24"/>
          <w:szCs w:val="24"/>
        </w:rPr>
        <w:t xml:space="preserve"> and </w:t>
      </w:r>
      <w:proofErr w:type="spellStart"/>
      <w:r>
        <w:rPr>
          <w:sz w:val="24"/>
          <w:szCs w:val="24"/>
        </w:rPr>
        <w:t>dict_values</w:t>
      </w:r>
      <w:proofErr w:type="spellEnd"/>
      <w:r>
        <w:rPr>
          <w:sz w:val="24"/>
          <w:szCs w:val="24"/>
        </w:rPr>
        <w:t>.</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line="180" w:lineRule="exact"/>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2C48F9">
      <w:pPr>
        <w:spacing w:line="260" w:lineRule="exact"/>
        <w:ind w:left="140"/>
        <w:rPr>
          <w:sz w:val="24"/>
          <w:szCs w:val="24"/>
        </w:rPr>
      </w:pPr>
      <w:r>
        <w:rPr>
          <w:b/>
          <w:sz w:val="24"/>
          <w:szCs w:val="24"/>
        </w:rPr>
        <w:lastRenderedPageBreak/>
        <w:t xml:space="preserve">Program 1: </w:t>
      </w:r>
      <w:r>
        <w:rPr>
          <w:sz w:val="24"/>
          <w:szCs w:val="24"/>
        </w:rPr>
        <w:t>Write a Python program to store the information of a student in a dictionary data</w:t>
      </w:r>
    </w:p>
    <w:p w:rsidR="00A47C9C" w:rsidRDefault="002C48F9">
      <w:pPr>
        <w:spacing w:before="41"/>
        <w:ind w:left="140"/>
        <w:rPr>
          <w:sz w:val="24"/>
          <w:szCs w:val="24"/>
        </w:rPr>
      </w:pPr>
      <w:proofErr w:type="gramStart"/>
      <w:r>
        <w:rPr>
          <w:sz w:val="24"/>
          <w:szCs w:val="24"/>
        </w:rPr>
        <w:t>structure</w:t>
      </w:r>
      <w:proofErr w:type="gramEnd"/>
      <w:r>
        <w:rPr>
          <w:sz w:val="24"/>
          <w:szCs w:val="24"/>
        </w:rPr>
        <w:t>.</w:t>
      </w:r>
    </w:p>
    <w:p w:rsidR="00A47C9C" w:rsidRDefault="002C48F9">
      <w:pPr>
        <w:spacing w:before="48"/>
        <w:ind w:left="140"/>
        <w:rPr>
          <w:sz w:val="24"/>
          <w:szCs w:val="24"/>
        </w:rPr>
      </w:pPr>
      <w:r>
        <w:rPr>
          <w:b/>
          <w:sz w:val="24"/>
          <w:szCs w:val="24"/>
        </w:rPr>
        <w:t>Code:</w:t>
      </w:r>
    </w:p>
    <w:p w:rsidR="00A47C9C" w:rsidRDefault="007F400E">
      <w:pPr>
        <w:spacing w:before="41"/>
        <w:ind w:left="140"/>
        <w:rPr>
          <w:rFonts w:ascii="Courier New" w:eastAsia="Courier New" w:hAnsi="Courier New" w:cs="Courier New"/>
          <w:sz w:val="22"/>
          <w:szCs w:val="22"/>
        </w:rPr>
      </w:pPr>
      <w:r>
        <w:pict>
          <v:group id="_x0000_s1181" style="position:absolute;left:0;text-align:left;margin-left:1in;margin-top:1.95pt;width:26.4pt;height:12.6pt;z-index:-251671552;mso-position-horizontal-relative:page" coordorigin="1440,39" coordsize="528,252">
            <v:shape id="_x0000_s1182" style="position:absolute;left:1440;top:39;width:528;height:252" coordorigin="1440,39" coordsize="528,252" path="m1440,291r528,l1968,39r-528,l1440,291xe" fillcolor="#ffe3ff" stroked="f">
              <v:path arrowok="t"/>
            </v:shape>
            <w10:wrap anchorx="page"/>
          </v:group>
        </w:pict>
      </w:r>
      <w:proofErr w:type="spellStart"/>
      <w:proofErr w:type="gramStart"/>
      <w:r w:rsidR="002C48F9">
        <w:rPr>
          <w:rFonts w:ascii="Courier New" w:eastAsia="Courier New" w:hAnsi="Courier New" w:cs="Courier New"/>
          <w:sz w:val="22"/>
          <w:szCs w:val="22"/>
        </w:rPr>
        <w:t>dict</w:t>
      </w:r>
      <w:proofErr w:type="spellEnd"/>
      <w:proofErr w:type="gramEnd"/>
      <w:r w:rsidR="002C48F9">
        <w:rPr>
          <w:rFonts w:ascii="Courier New" w:eastAsia="Courier New" w:hAnsi="Courier New" w:cs="Courier New"/>
          <w:sz w:val="22"/>
          <w:szCs w:val="22"/>
        </w:rPr>
        <w:t xml:space="preserve"> = {</w:t>
      </w:r>
      <w:r w:rsidR="002C48F9">
        <w:rPr>
          <w:rFonts w:ascii="Courier New" w:eastAsia="Courier New" w:hAnsi="Courier New" w:cs="Courier New"/>
          <w:b/>
          <w:color w:val="008000"/>
          <w:sz w:val="22"/>
          <w:szCs w:val="22"/>
        </w:rPr>
        <w:t xml:space="preserve">'Name' </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Jibran</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color w:val="0000FF"/>
          <w:sz w:val="22"/>
          <w:szCs w:val="22"/>
        </w:rPr>
        <w:t>12</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'Sixth</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'16 April</w:t>
      </w:r>
    </w:p>
    <w:p w:rsidR="00A47C9C" w:rsidRDefault="007F400E">
      <w:pPr>
        <w:ind w:left="140"/>
        <w:rPr>
          <w:rFonts w:ascii="Courier New" w:eastAsia="Courier New" w:hAnsi="Courier New" w:cs="Courier New"/>
          <w:sz w:val="22"/>
          <w:szCs w:val="22"/>
        </w:rPr>
      </w:pPr>
      <w:r>
        <w:pict>
          <v:group id="_x0000_s1176" style="position:absolute;left:0;text-align:left;margin-left:223.35pt;margin-top:11.8pt;width:34pt;height:51.05pt;z-index:-251670528;mso-position-horizontal-relative:page" coordorigin="4467,236" coordsize="680,1021">
            <v:shape id="_x0000_s1180" style="position:absolute;left:4609;top:246;width:528;height:252" coordorigin="4609,246" coordsize="528,252" path="m4609,498r528,l5137,246r-528,l4609,498xe" fillcolor="#e3e3ff" stroked="f">
              <v:path arrowok="t"/>
            </v:shape>
            <v:shape id="_x0000_s1179" style="position:absolute;left:4477;top:495;width:528;height:252" coordorigin="4477,495" coordsize="528,252" path="m4477,747r528,l5005,495r-528,l4477,747xe" fillcolor="#e3e3ff" stroked="f">
              <v:path arrowok="t"/>
            </v:shape>
            <v:shape id="_x0000_s1178" style="position:absolute;left:4477;top:745;width:528;height:252" coordorigin="4477,745" coordsize="528,252" path="m4477,997r528,l5005,745r-528,l4477,997xe" fillcolor="#e3e3ff" stroked="f">
              <v:path arrowok="t"/>
            </v:shape>
            <v:shape id="_x0000_s1177" style="position:absolute;left:4609;top:994;width:528;height:252" coordorigin="4609,994" coordsize="528,252" path="m4609,1246r528,l5137,994r-528,l4609,1246xe" fillcolor="#e3e3ff" stroked="f">
              <v:path arrowok="t"/>
            </v:shape>
            <w10:wrap anchorx="page"/>
          </v:group>
        </w:pict>
      </w:r>
      <w:r w:rsidR="002C48F9">
        <w:rPr>
          <w:rFonts w:ascii="Courier New" w:eastAsia="Courier New" w:hAnsi="Courier New" w:cs="Courier New"/>
          <w:b/>
          <w:color w:val="008000"/>
          <w:sz w:val="22"/>
          <w:szCs w:val="22"/>
        </w:rPr>
        <w:t>2006'</w:t>
      </w:r>
      <w:r w:rsidR="002C48F9">
        <w:rPr>
          <w:rFonts w:ascii="Courier New" w:eastAsia="Courier New" w:hAnsi="Courier New" w:cs="Courier New"/>
          <w:color w:val="000000"/>
          <w:sz w:val="22"/>
          <w:szCs w:val="22"/>
        </w:rPr>
        <w:t>}</w:t>
      </w:r>
    </w:p>
    <w:p w:rsidR="00A47C9C" w:rsidRDefault="002C48F9">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b/>
          <w:color w:val="000080"/>
          <w:position w:val="2"/>
          <w:sz w:val="22"/>
          <w:szCs w:val="22"/>
        </w:rPr>
        <w:t>print</w:t>
      </w:r>
      <w:r>
        <w:rPr>
          <w:rFonts w:ascii="Courier New" w:eastAsia="Courier New" w:hAnsi="Courier New" w:cs="Courier New"/>
          <w:color w:val="000000"/>
          <w:position w:val="2"/>
          <w:sz w:val="22"/>
          <w:szCs w:val="22"/>
        </w:rPr>
        <w:t>(</w:t>
      </w:r>
      <w:proofErr w:type="gramEnd"/>
      <w:r>
        <w:rPr>
          <w:rFonts w:ascii="Courier New" w:eastAsia="Courier New" w:hAnsi="Courier New" w:cs="Courier New"/>
          <w:b/>
          <w:color w:val="008000"/>
          <w:position w:val="2"/>
          <w:sz w:val="22"/>
          <w:szCs w:val="22"/>
        </w:rPr>
        <w:t>"</w:t>
      </w:r>
      <w:proofErr w:type="spellStart"/>
      <w:r>
        <w:rPr>
          <w:rFonts w:ascii="Courier New" w:eastAsia="Courier New" w:hAnsi="Courier New" w:cs="Courier New"/>
          <w:b/>
          <w:color w:val="008000"/>
          <w:position w:val="2"/>
          <w:sz w:val="22"/>
          <w:szCs w:val="22"/>
        </w:rPr>
        <w:t>dict</w:t>
      </w:r>
      <w:proofErr w:type="spellEnd"/>
      <w:r>
        <w:rPr>
          <w:rFonts w:ascii="Courier New" w:eastAsia="Courier New" w:hAnsi="Courier New" w:cs="Courier New"/>
          <w:b/>
          <w:color w:val="008000"/>
          <w:position w:val="2"/>
          <w:sz w:val="22"/>
          <w:szCs w:val="22"/>
        </w:rPr>
        <w:t>['Name']: "</w:t>
      </w:r>
      <w:r>
        <w:rPr>
          <w:rFonts w:ascii="Courier New" w:eastAsia="Courier New" w:hAnsi="Courier New" w:cs="Courier New"/>
          <w:color w:val="000000"/>
          <w:position w:val="2"/>
          <w:sz w:val="22"/>
          <w:szCs w:val="22"/>
        </w:rPr>
        <w:t xml:space="preserve">, </w:t>
      </w:r>
      <w:proofErr w:type="spellStart"/>
      <w:r>
        <w:rPr>
          <w:rFonts w:ascii="Courier New" w:eastAsia="Courier New" w:hAnsi="Courier New" w:cs="Courier New"/>
          <w:color w:val="000000"/>
          <w:position w:val="2"/>
          <w:sz w:val="22"/>
          <w:szCs w:val="22"/>
        </w:rPr>
        <w:t>dict</w:t>
      </w:r>
      <w:proofErr w:type="spellEnd"/>
      <w:r>
        <w:rPr>
          <w:rFonts w:ascii="Courier New" w:eastAsia="Courier New" w:hAnsi="Courier New" w:cs="Courier New"/>
          <w:color w:val="000000"/>
          <w:position w:val="2"/>
          <w:sz w:val="22"/>
          <w:szCs w:val="22"/>
        </w:rPr>
        <w:t>[</w:t>
      </w:r>
      <w:r>
        <w:rPr>
          <w:rFonts w:ascii="Courier New" w:eastAsia="Courier New" w:hAnsi="Courier New" w:cs="Courier New"/>
          <w:b/>
          <w:color w:val="008000"/>
          <w:position w:val="2"/>
          <w:sz w:val="22"/>
          <w:szCs w:val="22"/>
        </w:rPr>
        <w:t>'Name'</w:t>
      </w:r>
      <w:r>
        <w:rPr>
          <w:rFonts w:ascii="Courier New" w:eastAsia="Courier New" w:hAnsi="Courier New" w:cs="Courier New"/>
          <w:color w:val="000000"/>
          <w:position w:val="2"/>
          <w:sz w:val="22"/>
          <w:szCs w:val="22"/>
        </w:rPr>
        <w:t>])</w:t>
      </w:r>
    </w:p>
    <w:p w:rsidR="00A47C9C" w:rsidRDefault="007F400E">
      <w:pPr>
        <w:ind w:left="140" w:right="4442"/>
        <w:rPr>
          <w:sz w:val="24"/>
          <w:szCs w:val="24"/>
        </w:rPr>
      </w:pPr>
      <w:r>
        <w:pict>
          <v:group id="_x0000_s1166" style="position:absolute;left:0;text-align:left;margin-left:66.1pt;margin-top:53.05pt;width:479.95pt;height:82.95pt;z-index:-251669504;mso-position-horizontal-relative:page" coordorigin="1322,1061" coordsize="9599,1659">
            <v:shape id="_x0000_s1175" style="position:absolute;left:1332;top:1076;width:9577;height:338" coordorigin="1332,1076" coordsize="9577,338" path="m1332,1414r9578,l10910,1076r-9578,l1332,1414xe" fillcolor="#d9d9d9" stroked="f">
              <v:path arrowok="t"/>
            </v:shape>
            <v:shape id="_x0000_s1174" style="position:absolute;left:1332;top:1071;width:9577;height:0" coordorigin="1332,1071" coordsize="9577,0" path="m1332,1071r9578,e" filled="f" strokeweight=".58pt">
              <v:path arrowok="t"/>
            </v:shape>
            <v:shape id="_x0000_s1173" style="position:absolute;left:1332;top:1414;width:9577;height:317" coordorigin="1332,1414" coordsize="9577,317" path="m1332,1731r9578,l10910,1414r-9578,l1332,1731xe" fillcolor="#d9d9d9" stroked="f">
              <v:path arrowok="t"/>
            </v:shape>
            <v:shape id="_x0000_s1172" style="position:absolute;left:1332;top:1731;width:9577;height:317" coordorigin="1332,1731" coordsize="9577,317" path="m1332,2049r9578,l10910,1731r-9578,l1332,2049xe" fillcolor="#d9d9d9" stroked="f">
              <v:path arrowok="t"/>
            </v:shape>
            <v:shape id="_x0000_s1171" style="position:absolute;left:1332;top:2049;width:9577;height:319" coordorigin="1332,2049" coordsize="9577,319" path="m1332,2368r9578,l10910,2049r-9578,l1332,2368xe" fillcolor="#d9d9d9" stroked="f">
              <v:path arrowok="t"/>
            </v:shape>
            <v:shape id="_x0000_s1170" style="position:absolute;left:1332;top:2368;width:9577;height:336" coordorigin="1332,2368" coordsize="9577,336" path="m1332,2704r9578,l10910,2368r-9578,l1332,2704xe" fillcolor="#d9d9d9" stroked="f">
              <v:path arrowok="t"/>
            </v:shape>
            <v:shape id="_x0000_s1169" style="position:absolute;left:1332;top:2709;width:9577;height:0" coordorigin="1332,2709" coordsize="9577,0" path="m1332,2709r9578,e" filled="f" strokeweight=".58pt">
              <v:path arrowok="t"/>
            </v:shape>
            <v:shape id="_x0000_s1168" style="position:absolute;left:1328;top:1066;width:0;height:1647" coordorigin="1328,1066" coordsize="0,1647" path="m1328,1066r,1647e" filled="f" strokeweight=".58pt">
              <v:path arrowok="t"/>
            </v:shape>
            <v:shape id="_x0000_s1167" style="position:absolute;left:10915;top:1066;width:0;height:1647" coordorigin="10915,1066" coordsize="0,1647" path="m10915,1066r,1647e" filled="f" strokeweight=".58pt">
              <v:path arrowok="t"/>
            </v:shape>
            <w10:wrap anchorx="page"/>
          </v:group>
        </w:pict>
      </w:r>
      <w:r w:rsidR="002C48F9">
        <w:rPr>
          <w:rFonts w:ascii="Courier New" w:eastAsia="Courier New" w:hAnsi="Courier New" w:cs="Courier New"/>
          <w:b/>
          <w:color w:val="000080"/>
          <w:sz w:val="22"/>
          <w:szCs w:val="22"/>
        </w:rPr>
        <w:t>print</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dict</w:t>
      </w:r>
      <w:proofErr w:type="spellEnd"/>
      <w:r w:rsidR="002C48F9">
        <w:rPr>
          <w:rFonts w:ascii="Courier New" w:eastAsia="Courier New" w:hAnsi="Courier New" w:cs="Courier New"/>
          <w:b/>
          <w:color w:val="008000"/>
          <w:sz w:val="22"/>
          <w:szCs w:val="22"/>
        </w:rPr>
        <w:t>['Age']: "</w:t>
      </w:r>
      <w:r w:rsidR="002C48F9">
        <w:rPr>
          <w:rFonts w:ascii="Courier New" w:eastAsia="Courier New" w:hAnsi="Courier New" w:cs="Courier New"/>
          <w:color w:val="000000"/>
          <w:sz w:val="22"/>
          <w:szCs w:val="22"/>
        </w:rPr>
        <w:t xml:space="preserve">, </w:t>
      </w:r>
      <w:proofErr w:type="spellStart"/>
      <w:r w:rsidR="002C48F9">
        <w:rPr>
          <w:rFonts w:ascii="Courier New" w:eastAsia="Courier New" w:hAnsi="Courier New" w:cs="Courier New"/>
          <w:color w:val="000000"/>
          <w:sz w:val="22"/>
          <w:szCs w:val="22"/>
        </w:rPr>
        <w:t>dict</w:t>
      </w:r>
      <w:proofErr w:type="spellEnd"/>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0080"/>
          <w:sz w:val="22"/>
          <w:szCs w:val="22"/>
        </w:rPr>
        <w:t>print</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dict</w:t>
      </w:r>
      <w:proofErr w:type="spellEnd"/>
      <w:r w:rsidR="002C48F9">
        <w:rPr>
          <w:rFonts w:ascii="Courier New" w:eastAsia="Courier New" w:hAnsi="Courier New" w:cs="Courier New"/>
          <w:b/>
          <w:color w:val="008000"/>
          <w:sz w:val="22"/>
          <w:szCs w:val="22"/>
        </w:rPr>
        <w:t>['DOB']: "</w:t>
      </w:r>
      <w:r w:rsidR="002C48F9">
        <w:rPr>
          <w:rFonts w:ascii="Courier New" w:eastAsia="Courier New" w:hAnsi="Courier New" w:cs="Courier New"/>
          <w:color w:val="000000"/>
          <w:sz w:val="22"/>
          <w:szCs w:val="22"/>
        </w:rPr>
        <w:t xml:space="preserve">, </w:t>
      </w:r>
      <w:proofErr w:type="spellStart"/>
      <w:r w:rsidR="002C48F9">
        <w:rPr>
          <w:rFonts w:ascii="Courier New" w:eastAsia="Courier New" w:hAnsi="Courier New" w:cs="Courier New"/>
          <w:color w:val="000000"/>
          <w:sz w:val="22"/>
          <w:szCs w:val="22"/>
        </w:rPr>
        <w:t>dict</w:t>
      </w:r>
      <w:proofErr w:type="spellEnd"/>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0080"/>
          <w:sz w:val="22"/>
          <w:szCs w:val="22"/>
        </w:rPr>
        <w:t>print</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dict</w:t>
      </w:r>
      <w:proofErr w:type="spellEnd"/>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 xml:space="preserve">, </w:t>
      </w:r>
      <w:proofErr w:type="spellStart"/>
      <w:r w:rsidR="002C48F9">
        <w:rPr>
          <w:rFonts w:ascii="Courier New" w:eastAsia="Courier New" w:hAnsi="Courier New" w:cs="Courier New"/>
          <w:color w:val="000000"/>
          <w:sz w:val="22"/>
          <w:szCs w:val="22"/>
        </w:rPr>
        <w:t>dict</w:t>
      </w:r>
      <w:proofErr w:type="spellEnd"/>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 xml:space="preserve">]) </w:t>
      </w:r>
      <w:r w:rsidR="002C48F9">
        <w:rPr>
          <w:b/>
          <w:color w:val="000000"/>
          <w:sz w:val="24"/>
          <w:szCs w:val="24"/>
        </w:rPr>
        <w:t>Output:</w:t>
      </w:r>
    </w:p>
    <w:p w:rsidR="00A47C9C" w:rsidRDefault="00A47C9C">
      <w:pPr>
        <w:spacing w:before="2" w:line="160" w:lineRule="exact"/>
        <w:rPr>
          <w:sz w:val="17"/>
          <w:szCs w:val="17"/>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9"/>
        <w:ind w:left="140"/>
        <w:rPr>
          <w:sz w:val="24"/>
          <w:szCs w:val="24"/>
        </w:rPr>
      </w:pPr>
      <w:r>
        <w:rPr>
          <w:b/>
          <w:sz w:val="24"/>
          <w:szCs w:val="24"/>
        </w:rPr>
        <w:t xml:space="preserve">Program 2: </w:t>
      </w:r>
      <w:r>
        <w:rPr>
          <w:sz w:val="24"/>
          <w:szCs w:val="24"/>
        </w:rPr>
        <w:t>Using for loop to access the values stored inside the dictionary.</w:t>
      </w:r>
    </w:p>
    <w:p w:rsidR="00A47C9C" w:rsidRDefault="00A47C9C">
      <w:pPr>
        <w:spacing w:before="2" w:line="160" w:lineRule="exact"/>
        <w:rPr>
          <w:sz w:val="16"/>
          <w:szCs w:val="16"/>
        </w:rPr>
      </w:pPr>
    </w:p>
    <w:p w:rsidR="00A47C9C" w:rsidRDefault="00A47C9C">
      <w:pPr>
        <w:spacing w:line="200" w:lineRule="exact"/>
      </w:pPr>
    </w:p>
    <w:p w:rsidR="00A47C9C" w:rsidRDefault="002C48F9">
      <w:pPr>
        <w:ind w:left="140"/>
        <w:rPr>
          <w:sz w:val="24"/>
          <w:szCs w:val="24"/>
        </w:rPr>
      </w:pPr>
      <w:r>
        <w:rPr>
          <w:b/>
          <w:sz w:val="24"/>
          <w:szCs w:val="24"/>
        </w:rPr>
        <w:t>Code:</w:t>
      </w:r>
    </w:p>
    <w:p w:rsidR="00A47C9C" w:rsidRDefault="007F400E">
      <w:pPr>
        <w:spacing w:before="43"/>
        <w:ind w:left="140"/>
        <w:rPr>
          <w:rFonts w:ascii="Courier New" w:eastAsia="Courier New" w:hAnsi="Courier New" w:cs="Courier New"/>
          <w:sz w:val="22"/>
          <w:szCs w:val="22"/>
        </w:rPr>
      </w:pPr>
      <w:r>
        <w:pict>
          <v:group id="_x0000_s1164" style="position:absolute;left:0;text-align:left;margin-left:1in;margin-top:2.05pt;width:26.4pt;height:12.6pt;z-index:-251668480;mso-position-horizontal-relative:page" coordorigin="1440,41" coordsize="528,252">
            <v:shape id="_x0000_s1165" style="position:absolute;left:1440;top:41;width:528;height:252" coordorigin="1440,41" coordsize="528,252" path="m1440,293r528,l1968,41r-528,l1440,293xe" fillcolor="#ffe3ff" stroked="f">
              <v:path arrowok="t"/>
            </v:shape>
            <w10:wrap anchorx="page"/>
          </v:group>
        </w:pict>
      </w:r>
      <w:proofErr w:type="spellStart"/>
      <w:proofErr w:type="gramStart"/>
      <w:r w:rsidR="002C48F9">
        <w:rPr>
          <w:rFonts w:ascii="Courier New" w:eastAsia="Courier New" w:hAnsi="Courier New" w:cs="Courier New"/>
          <w:sz w:val="22"/>
          <w:szCs w:val="22"/>
        </w:rPr>
        <w:t>dict</w:t>
      </w:r>
      <w:proofErr w:type="spellEnd"/>
      <w:proofErr w:type="gramEnd"/>
      <w:r w:rsidR="002C48F9">
        <w:rPr>
          <w:rFonts w:ascii="Courier New" w:eastAsia="Courier New" w:hAnsi="Courier New" w:cs="Courier New"/>
          <w:sz w:val="22"/>
          <w:szCs w:val="22"/>
        </w:rPr>
        <w:t xml:space="preserve"> = {</w:t>
      </w:r>
      <w:r w:rsidR="002C48F9">
        <w:rPr>
          <w:rFonts w:ascii="Courier New" w:eastAsia="Courier New" w:hAnsi="Courier New" w:cs="Courier New"/>
          <w:b/>
          <w:color w:val="008000"/>
          <w:sz w:val="22"/>
          <w:szCs w:val="22"/>
        </w:rPr>
        <w:t xml:space="preserve">'Name' </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Jibran</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color w:val="0000FF"/>
          <w:sz w:val="22"/>
          <w:szCs w:val="22"/>
        </w:rPr>
        <w:t>12</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'Sixth</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'16 April</w:t>
      </w:r>
    </w:p>
    <w:p w:rsidR="00A47C9C" w:rsidRDefault="007F400E">
      <w:pPr>
        <w:spacing w:line="240" w:lineRule="exact"/>
        <w:ind w:left="140"/>
        <w:rPr>
          <w:rFonts w:ascii="Courier New" w:eastAsia="Courier New" w:hAnsi="Courier New" w:cs="Courier New"/>
          <w:sz w:val="22"/>
          <w:szCs w:val="22"/>
        </w:rPr>
      </w:pPr>
      <w:r>
        <w:pict>
          <v:group id="_x0000_s1161" style="position:absolute;left:0;text-align:left;margin-left:124.3pt;margin-top:11.8pt;width:34pt;height:26.1pt;z-index:-251667456;mso-position-horizontal-relative:page" coordorigin="2486,236" coordsize="680,522">
            <v:shape id="_x0000_s1163" style="position:absolute;left:2628;top:246;width:528;height:252" coordorigin="2628,246" coordsize="528,252" path="m2628,498r528,l3156,246r-528,l2628,498xe" fillcolor="#e3e3ff" stroked="f">
              <v:path arrowok="t"/>
            </v:shape>
            <v:shape id="_x0000_s1162" style="position:absolute;left:2496;top:496;width:528;height:252" coordorigin="2496,496" coordsize="528,252" path="m2496,748r528,l3024,496r-528,l2496,748xe" fillcolor="#e3e3ff" stroked="f">
              <v:path arrowok="t"/>
            </v:shape>
            <w10:wrap anchorx="page"/>
          </v:group>
        </w:pict>
      </w:r>
      <w:r w:rsidR="002C48F9">
        <w:rPr>
          <w:rFonts w:ascii="Courier New" w:eastAsia="Courier New" w:hAnsi="Courier New" w:cs="Courier New"/>
          <w:b/>
          <w:color w:val="008000"/>
          <w:position w:val="2"/>
          <w:sz w:val="22"/>
          <w:szCs w:val="22"/>
        </w:rPr>
        <w:t>2006'</w:t>
      </w:r>
      <w:r w:rsidR="002C48F9">
        <w:rPr>
          <w:rFonts w:ascii="Courier New" w:eastAsia="Courier New" w:hAnsi="Courier New" w:cs="Courier New"/>
          <w:color w:val="000000"/>
          <w:position w:val="2"/>
          <w:sz w:val="22"/>
          <w:szCs w:val="22"/>
        </w:rPr>
        <w:t>}</w:t>
      </w:r>
    </w:p>
    <w:p w:rsidR="00A47C9C" w:rsidRDefault="002C48F9">
      <w:pPr>
        <w:ind w:left="140"/>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for</w:t>
      </w:r>
      <w:proofErr w:type="gramEnd"/>
      <w:r>
        <w:rPr>
          <w:rFonts w:ascii="Courier New" w:eastAsia="Courier New" w:hAnsi="Courier New" w:cs="Courier New"/>
          <w:b/>
          <w:color w:val="000080"/>
          <w:sz w:val="22"/>
          <w:szCs w:val="22"/>
        </w:rPr>
        <w:t xml:space="preserve"> </w:t>
      </w:r>
      <w:r>
        <w:rPr>
          <w:rFonts w:ascii="Courier New" w:eastAsia="Courier New" w:hAnsi="Courier New" w:cs="Courier New"/>
          <w:color w:val="000000"/>
          <w:sz w:val="22"/>
          <w:szCs w:val="22"/>
        </w:rPr>
        <w:t xml:space="preserve">x </w:t>
      </w:r>
      <w:r>
        <w:rPr>
          <w:rFonts w:ascii="Courier New" w:eastAsia="Courier New" w:hAnsi="Courier New" w:cs="Courier New"/>
          <w:b/>
          <w:color w:val="000080"/>
          <w:sz w:val="22"/>
          <w:szCs w:val="22"/>
        </w:rPr>
        <w:t xml:space="preserve">in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p>
    <w:p w:rsidR="00A47C9C" w:rsidRDefault="002C48F9">
      <w:pPr>
        <w:ind w:left="404"/>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spellStart"/>
      <w:proofErr w:type="gramEnd"/>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[x])</w:t>
      </w:r>
    </w:p>
    <w:p w:rsidR="00A47C9C" w:rsidRDefault="00A47C9C">
      <w:pPr>
        <w:spacing w:before="7" w:line="100" w:lineRule="exact"/>
        <w:rPr>
          <w:sz w:val="11"/>
          <w:szCs w:val="11"/>
        </w:rPr>
      </w:pPr>
    </w:p>
    <w:p w:rsidR="00A47C9C" w:rsidRDefault="00A47C9C">
      <w:pPr>
        <w:spacing w:line="200" w:lineRule="exact"/>
      </w:pPr>
    </w:p>
    <w:p w:rsidR="00A47C9C" w:rsidRDefault="007F400E">
      <w:pPr>
        <w:spacing w:line="260" w:lineRule="exact"/>
        <w:ind w:left="140"/>
        <w:rPr>
          <w:sz w:val="24"/>
          <w:szCs w:val="24"/>
        </w:rPr>
      </w:pPr>
      <w:r>
        <w:pict>
          <v:group id="_x0000_s1150" style="position:absolute;left:0;text-align:left;margin-left:66.1pt;margin-top:15.7pt;width:479.95pt;height:98.75pt;z-index:-251666432;mso-position-horizontal-relative:page" coordorigin="1322,314" coordsize="9599,1975">
            <v:shape id="_x0000_s1160" style="position:absolute;left:1332;top:330;width:9577;height:336" coordorigin="1332,330" coordsize="9577,336" path="m1332,666r9578,l10910,330r-9578,l1332,666xe" fillcolor="#d9d9d9" stroked="f">
              <v:path arrowok="t"/>
            </v:shape>
            <v:shape id="_x0000_s1159" style="position:absolute;left:1332;top:325;width:9577;height:0" coordorigin="1332,325" coordsize="9577,0" path="m1332,325r9578,e" filled="f" strokeweight=".58pt">
              <v:path arrowok="t"/>
            </v:shape>
            <v:shape id="_x0000_s1158" style="position:absolute;left:1332;top:666;width:9577;height:319" coordorigin="1332,666" coordsize="9577,319" path="m1332,985r9578,l10910,666r-9578,l1332,985xe" fillcolor="#d9d9d9" stroked="f">
              <v:path arrowok="t"/>
            </v:shape>
            <v:shape id="_x0000_s1157" style="position:absolute;left:1332;top:985;width:9577;height:317" coordorigin="1332,985" coordsize="9577,317" path="m1332,1302r9578,l10910,985r-9578,l1332,1302xe" fillcolor="#d9d9d9" stroked="f">
              <v:path arrowok="t"/>
            </v:shape>
            <v:shape id="_x0000_s1156" style="position:absolute;left:1332;top:1302;width:9577;height:317" coordorigin="1332,1302" coordsize="9577,317" path="m1332,1618r9578,l10910,1302r-9578,l1332,1618xe" fillcolor="#d9d9d9" stroked="f">
              <v:path arrowok="t"/>
            </v:shape>
            <v:shape id="_x0000_s1155" style="position:absolute;left:1332;top:1618;width:9577;height:317" coordorigin="1332,1618" coordsize="9577,317" path="m1332,1935r9578,l10910,1618r-9578,l1332,1935xe" fillcolor="#d9d9d9" stroked="f">
              <v:path arrowok="t"/>
            </v:shape>
            <v:shape id="_x0000_s1154" style="position:absolute;left:1332;top:1935;width:9577;height:338" coordorigin="1332,1935" coordsize="9577,338" path="m1332,2274r9578,l10910,1935r-9578,l1332,2274xe" fillcolor="#d9d9d9" stroked="f">
              <v:path arrowok="t"/>
            </v:shape>
            <v:shape id="_x0000_s1153" style="position:absolute;left:1332;top:2278;width:9577;height:0" coordorigin="1332,2278" coordsize="9577,0" path="m1332,2278r9578,e" filled="f" strokeweight=".58pt">
              <v:path arrowok="t"/>
            </v:shape>
            <v:shape id="_x0000_s1152" style="position:absolute;left:1328;top:320;width:0;height:1963" coordorigin="1328,320" coordsize="0,1963" path="m1328,320r,1963e" filled="f" strokeweight=".58pt">
              <v:path arrowok="t"/>
            </v:shape>
            <v:shape id="_x0000_s1151" style="position:absolute;left:10915;top:320;width:0;height:1963" coordorigin="10915,320" coordsize="0,1963" path="m10915,320r,1963e" filled="f" strokeweight=".58pt">
              <v:path arrowok="t"/>
            </v:shape>
            <w10:wrap anchorx="page"/>
          </v:group>
        </w:pict>
      </w:r>
      <w:r w:rsidR="002C48F9">
        <w:rPr>
          <w:b/>
          <w:position w:val="-1"/>
          <w:sz w:val="24"/>
          <w:szCs w:val="24"/>
        </w:rPr>
        <w:t>Output:</w:t>
      </w: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before="19" w:line="280" w:lineRule="exact"/>
        <w:rPr>
          <w:sz w:val="28"/>
          <w:szCs w:val="28"/>
        </w:rPr>
      </w:pPr>
    </w:p>
    <w:p w:rsidR="00A47C9C" w:rsidRDefault="007F400E">
      <w:pPr>
        <w:spacing w:before="29"/>
        <w:ind w:left="140"/>
        <w:rPr>
          <w:sz w:val="24"/>
          <w:szCs w:val="24"/>
        </w:rPr>
        <w:sectPr w:rsidR="00A47C9C">
          <w:type w:val="continuous"/>
          <w:pgSz w:w="12240" w:h="15840"/>
          <w:pgMar w:top="1140" w:right="1300" w:bottom="280" w:left="1300" w:header="720" w:footer="720" w:gutter="0"/>
          <w:cols w:space="720"/>
        </w:sectPr>
      </w:pPr>
      <w:r>
        <w:pict>
          <v:group id="_x0000_s1137" style="position:absolute;left:0;text-align:left;margin-left:66.1pt;margin-top:17.05pt;width:479.95pt;height:130.55pt;z-index:-251665408;mso-position-horizontal-relative:page" coordorigin="1322,341" coordsize="9599,2611">
            <v:shape id="_x0000_s1149" style="position:absolute;left:1332;top:356;width:9577;height:339" coordorigin="1332,356" coordsize="9577,339" path="m1332,695r9578,l10910,356r-9578,l1332,695xe" fillcolor="#d9d9d9" stroked="f">
              <v:path arrowok="t"/>
            </v:shape>
            <v:shape id="_x0000_s1148" style="position:absolute;left:1332;top:351;width:9577;height:0" coordorigin="1332,351" coordsize="9577,0" path="m1332,351r9578,e" filled="f" strokeweight=".20464mm">
              <v:path arrowok="t"/>
            </v:shape>
            <v:shape id="_x0000_s1147" style="position:absolute;left:1332;top:695;width:9577;height:317" coordorigin="1332,695" coordsize="9577,317" path="m1332,1012r9578,l10910,695r-9578,l1332,1012xe" fillcolor="#d9d9d9" stroked="f">
              <v:path arrowok="t"/>
            </v:shape>
            <v:shape id="_x0000_s1146" style="position:absolute;left:1332;top:1012;width:9577;height:319" coordorigin="1332,1012" coordsize="9577,319" path="m1332,1331r9578,l10910,1012r-9578,l1332,1331xe" fillcolor="#d9d9d9" stroked="f">
              <v:path arrowok="t"/>
            </v:shape>
            <v:shape id="_x0000_s1145" style="position:absolute;left:1332;top:1331;width:9577;height:317" coordorigin="1332,1331" coordsize="9577,317" path="m1332,1648r9578,l10910,1331r-9578,l1332,1648xe" fillcolor="#d9d9d9" stroked="f">
              <v:path arrowok="t"/>
            </v:shape>
            <v:shape id="_x0000_s1144" style="position:absolute;left:1332;top:1648;width:9577;height:317" coordorigin="1332,1648" coordsize="9577,317" path="m1332,1965r9578,l10910,1648r-9578,l1332,1965xe" fillcolor="#d9d9d9" stroked="f">
              <v:path arrowok="t"/>
            </v:shape>
            <v:shape id="_x0000_s1143" style="position:absolute;left:1332;top:1965;width:9577;height:317" coordorigin="1332,1965" coordsize="9577,317" path="m1332,2282r9578,l10910,1965r-9578,l1332,2282xe" fillcolor="#d9d9d9" stroked="f">
              <v:path arrowok="t"/>
            </v:shape>
            <v:shape id="_x0000_s1142" style="position:absolute;left:1332;top:2282;width:9577;height:319" coordorigin="1332,2282" coordsize="9577,319" path="m1332,2601r9578,l10910,2282r-9578,l1332,2601xe" fillcolor="#d9d9d9" stroked="f">
              <v:path arrowok="t"/>
            </v:shape>
            <v:shape id="_x0000_s1141" style="position:absolute;left:1332;top:2601;width:9577;height:336" coordorigin="1332,2601" coordsize="9577,336" path="m1332,2937r9578,l10910,2601r-9578,l1332,2937xe" fillcolor="#d9d9d9" stroked="f">
              <v:path arrowok="t"/>
            </v:shape>
            <v:shape id="_x0000_s1140" style="position:absolute;left:1332;top:2942;width:9577;height:0" coordorigin="1332,2942" coordsize="9577,0" path="m1332,2942r9578,e" filled="f" strokeweight=".58pt">
              <v:path arrowok="t"/>
            </v:shape>
            <v:shape id="_x0000_s1139" style="position:absolute;left:1328;top:347;width:0;height:2600" coordorigin="1328,347" coordsize="0,2600" path="m1328,347r,2599e" filled="f" strokeweight=".58pt">
              <v:path arrowok="t"/>
            </v:shape>
            <v:shape id="_x0000_s1138" style="position:absolute;left:10915;top:347;width:0;height:2600" coordorigin="10915,347" coordsize="0,2600" path="m10915,347r,2599e" filled="f" strokeweight=".58pt">
              <v:path arrowok="t"/>
            </v:shape>
            <w10:wrap anchorx="page"/>
          </v:group>
        </w:pict>
      </w:r>
      <w:r w:rsidR="002C48F9">
        <w:rPr>
          <w:b/>
          <w:sz w:val="24"/>
          <w:szCs w:val="24"/>
        </w:rPr>
        <w:t>Compare output of Program 1 and Program 2:</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line="180" w:lineRule="exact"/>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A47C9C">
      <w:pPr>
        <w:spacing w:before="7" w:line="280" w:lineRule="exact"/>
        <w:rPr>
          <w:sz w:val="28"/>
          <w:szCs w:val="28"/>
        </w:rPr>
      </w:pPr>
    </w:p>
    <w:p w:rsidR="00A47C9C" w:rsidRDefault="002C48F9">
      <w:pPr>
        <w:spacing w:before="29"/>
        <w:ind w:left="140"/>
        <w:rPr>
          <w:sz w:val="24"/>
          <w:szCs w:val="24"/>
        </w:rPr>
      </w:pPr>
      <w:r>
        <w:rPr>
          <w:b/>
          <w:sz w:val="24"/>
          <w:szCs w:val="24"/>
        </w:rPr>
        <w:t xml:space="preserve">Program 3: </w:t>
      </w:r>
      <w:r>
        <w:rPr>
          <w:sz w:val="24"/>
          <w:szCs w:val="24"/>
        </w:rPr>
        <w:t xml:space="preserve">Using for loop to access the values inside the dictionary by using </w:t>
      </w:r>
      <w:proofErr w:type="gramStart"/>
      <w:r>
        <w:rPr>
          <w:sz w:val="24"/>
          <w:szCs w:val="24"/>
        </w:rPr>
        <w:t>values(</w:t>
      </w:r>
      <w:proofErr w:type="gramEnd"/>
      <w:r>
        <w:rPr>
          <w:sz w:val="24"/>
          <w:szCs w:val="24"/>
        </w:rPr>
        <w:t>) function.</w:t>
      </w:r>
    </w:p>
    <w:p w:rsidR="00A47C9C" w:rsidRDefault="00A47C9C">
      <w:pPr>
        <w:spacing w:before="5" w:line="160" w:lineRule="exact"/>
        <w:rPr>
          <w:sz w:val="16"/>
          <w:szCs w:val="16"/>
        </w:rPr>
      </w:pPr>
    </w:p>
    <w:p w:rsidR="00A47C9C" w:rsidRDefault="00A47C9C">
      <w:pPr>
        <w:spacing w:line="200" w:lineRule="exact"/>
      </w:pPr>
    </w:p>
    <w:p w:rsidR="00A47C9C" w:rsidRDefault="002C48F9">
      <w:pPr>
        <w:ind w:left="140"/>
        <w:rPr>
          <w:sz w:val="24"/>
          <w:szCs w:val="24"/>
        </w:rPr>
      </w:pPr>
      <w:r>
        <w:rPr>
          <w:b/>
          <w:sz w:val="24"/>
          <w:szCs w:val="24"/>
        </w:rPr>
        <w:t>Code:</w:t>
      </w:r>
    </w:p>
    <w:p w:rsidR="00A47C9C" w:rsidRDefault="007F400E">
      <w:pPr>
        <w:spacing w:before="41"/>
        <w:ind w:left="140"/>
        <w:rPr>
          <w:rFonts w:ascii="Courier New" w:eastAsia="Courier New" w:hAnsi="Courier New" w:cs="Courier New"/>
          <w:sz w:val="22"/>
          <w:szCs w:val="22"/>
        </w:rPr>
      </w:pPr>
      <w:r>
        <w:pict>
          <v:group id="_x0000_s1135" style="position:absolute;left:0;text-align:left;margin-left:1in;margin-top:1.95pt;width:26.4pt;height:12.6pt;z-index:-251664384;mso-position-horizontal-relative:page" coordorigin="1440,39" coordsize="528,252">
            <v:shape id="_x0000_s1136" style="position:absolute;left:1440;top:39;width:528;height:252" coordorigin="1440,39" coordsize="528,252" path="m1440,291r528,l1968,39r-528,l1440,291xe" fillcolor="#ffe3ff" stroked="f">
              <v:path arrowok="t"/>
            </v:shape>
            <w10:wrap anchorx="page"/>
          </v:group>
        </w:pict>
      </w:r>
      <w:proofErr w:type="spellStart"/>
      <w:proofErr w:type="gramStart"/>
      <w:r w:rsidR="002C48F9">
        <w:rPr>
          <w:rFonts w:ascii="Courier New" w:eastAsia="Courier New" w:hAnsi="Courier New" w:cs="Courier New"/>
          <w:sz w:val="22"/>
          <w:szCs w:val="22"/>
        </w:rPr>
        <w:t>dict</w:t>
      </w:r>
      <w:proofErr w:type="spellEnd"/>
      <w:proofErr w:type="gramEnd"/>
      <w:r w:rsidR="002C48F9">
        <w:rPr>
          <w:rFonts w:ascii="Courier New" w:eastAsia="Courier New" w:hAnsi="Courier New" w:cs="Courier New"/>
          <w:sz w:val="22"/>
          <w:szCs w:val="22"/>
        </w:rPr>
        <w:t xml:space="preserve"> = {</w:t>
      </w:r>
      <w:r w:rsidR="002C48F9">
        <w:rPr>
          <w:rFonts w:ascii="Courier New" w:eastAsia="Courier New" w:hAnsi="Courier New" w:cs="Courier New"/>
          <w:b/>
          <w:color w:val="008000"/>
          <w:sz w:val="22"/>
          <w:szCs w:val="22"/>
        </w:rPr>
        <w:t xml:space="preserve">'Name' </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Jibran</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color w:val="0000FF"/>
          <w:sz w:val="22"/>
          <w:szCs w:val="22"/>
        </w:rPr>
        <w:t>12</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'Sixth</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'16 April</w:t>
      </w:r>
    </w:p>
    <w:p w:rsidR="00A47C9C" w:rsidRDefault="007F400E">
      <w:pPr>
        <w:ind w:left="140"/>
        <w:rPr>
          <w:rFonts w:ascii="Courier New" w:eastAsia="Courier New" w:hAnsi="Courier New" w:cs="Courier New"/>
          <w:sz w:val="22"/>
          <w:szCs w:val="22"/>
        </w:rPr>
      </w:pPr>
      <w:r>
        <w:pict>
          <v:group id="_x0000_s1132" style="position:absolute;left:0;text-align:left;margin-left:124.3pt;margin-top:11.9pt;width:34pt;height:26.1pt;z-index:-251663360;mso-position-horizontal-relative:page" coordorigin="2486,238" coordsize="680,522">
            <v:shape id="_x0000_s1134" style="position:absolute;left:2628;top:248;width:528;height:252" coordorigin="2628,248" coordsize="528,252" path="m2628,500r528,l3156,248r-528,l2628,500xe" fillcolor="#e3e3ff" stroked="f">
              <v:path arrowok="t"/>
            </v:shape>
            <v:shape id="_x0000_s1133" style="position:absolute;left:2496;top:498;width:132;height:252" coordorigin="2496,498" coordsize="132,252" path="m2496,750r132,l2628,498r-132,l2496,750xe" fillcolor="#e3e3ff" stroked="f">
              <v:path arrowok="t"/>
            </v:shape>
            <w10:wrap anchorx="page"/>
          </v:group>
        </w:pict>
      </w:r>
      <w:r w:rsidR="002C48F9">
        <w:rPr>
          <w:rFonts w:ascii="Courier New" w:eastAsia="Courier New" w:hAnsi="Courier New" w:cs="Courier New"/>
          <w:b/>
          <w:color w:val="008000"/>
          <w:sz w:val="22"/>
          <w:szCs w:val="22"/>
        </w:rPr>
        <w:t>2006'</w:t>
      </w:r>
      <w:r w:rsidR="002C48F9">
        <w:rPr>
          <w:rFonts w:ascii="Courier New" w:eastAsia="Courier New" w:hAnsi="Courier New" w:cs="Courier New"/>
          <w:color w:val="000000"/>
          <w:sz w:val="22"/>
          <w:szCs w:val="22"/>
        </w:rPr>
        <w:t>}</w:t>
      </w:r>
    </w:p>
    <w:p w:rsidR="00A47C9C" w:rsidRDefault="002C48F9">
      <w:pPr>
        <w:ind w:left="140"/>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for</w:t>
      </w:r>
      <w:proofErr w:type="gramEnd"/>
      <w:r>
        <w:rPr>
          <w:rFonts w:ascii="Courier New" w:eastAsia="Courier New" w:hAnsi="Courier New" w:cs="Courier New"/>
          <w:b/>
          <w:color w:val="000080"/>
          <w:sz w:val="22"/>
          <w:szCs w:val="22"/>
        </w:rPr>
        <w:t xml:space="preserve"> </w:t>
      </w:r>
      <w:r>
        <w:rPr>
          <w:rFonts w:ascii="Courier New" w:eastAsia="Courier New" w:hAnsi="Courier New" w:cs="Courier New"/>
          <w:color w:val="000000"/>
          <w:sz w:val="22"/>
          <w:szCs w:val="22"/>
        </w:rPr>
        <w:t xml:space="preserve">x </w:t>
      </w:r>
      <w:r>
        <w:rPr>
          <w:rFonts w:ascii="Courier New" w:eastAsia="Courier New" w:hAnsi="Courier New" w:cs="Courier New"/>
          <w:b/>
          <w:color w:val="000080"/>
          <w:sz w:val="22"/>
          <w:szCs w:val="22"/>
        </w:rPr>
        <w:t xml:space="preserve">in </w:t>
      </w:r>
      <w:proofErr w:type="spellStart"/>
      <w:r>
        <w:rPr>
          <w:rFonts w:ascii="Courier New" w:eastAsia="Courier New" w:hAnsi="Courier New" w:cs="Courier New"/>
          <w:color w:val="000000"/>
          <w:sz w:val="22"/>
          <w:szCs w:val="22"/>
        </w:rPr>
        <w:t>dict.values</w:t>
      </w:r>
      <w:proofErr w:type="spellEnd"/>
      <w:r>
        <w:rPr>
          <w:rFonts w:ascii="Courier New" w:eastAsia="Courier New" w:hAnsi="Courier New" w:cs="Courier New"/>
          <w:color w:val="000000"/>
          <w:sz w:val="22"/>
          <w:szCs w:val="22"/>
        </w:rPr>
        <w:t>():</w:t>
      </w:r>
    </w:p>
    <w:p w:rsidR="00A47C9C" w:rsidRDefault="002C48F9">
      <w:pPr>
        <w:ind w:left="404"/>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x)</w:t>
      </w:r>
    </w:p>
    <w:p w:rsidR="00A47C9C" w:rsidRDefault="007F400E">
      <w:pPr>
        <w:spacing w:line="260" w:lineRule="exact"/>
        <w:ind w:left="140"/>
        <w:rPr>
          <w:sz w:val="24"/>
          <w:szCs w:val="24"/>
        </w:rPr>
      </w:pPr>
      <w:r>
        <w:pict>
          <v:group id="_x0000_s1122" style="position:absolute;left:0;text-align:left;margin-left:66.1pt;margin-top:15.6pt;width:479.95pt;height:82.95pt;z-index:-251662336;mso-position-horizontal-relative:page" coordorigin="1322,312" coordsize="9599,1659">
            <v:shape id="_x0000_s1131" style="position:absolute;left:1332;top:327;width:9577;height:338" coordorigin="1332,327" coordsize="9577,338" path="m1332,666r9578,l10910,327r-9578,l1332,666xe" fillcolor="#d9d9d9" stroked="f">
              <v:path arrowok="t"/>
            </v:shape>
            <v:shape id="_x0000_s1130" style="position:absolute;left:1332;top:322;width:9577;height:0" coordorigin="1332,322" coordsize="9577,0" path="m1332,322r9578,e" filled="f" strokeweight=".58pt">
              <v:path arrowok="t"/>
            </v:shape>
            <v:shape id="_x0000_s1129" style="position:absolute;left:1332;top:666;width:9577;height:317" coordorigin="1332,666" coordsize="9577,317" path="m1332,982r9578,l10910,666r-9578,l1332,982xe" fillcolor="#d9d9d9" stroked="f">
              <v:path arrowok="t"/>
            </v:shape>
            <v:shape id="_x0000_s1128" style="position:absolute;left:1332;top:983;width:9577;height:317" coordorigin="1332,983" coordsize="9577,317" path="m1332,1300r9578,l10910,983r-9578,l1332,1300xe" fillcolor="#d9d9d9" stroked="f">
              <v:path arrowok="t"/>
            </v:shape>
            <v:shape id="_x0000_s1127" style="position:absolute;left:1332;top:1300;width:9577;height:317" coordorigin="1332,1300" coordsize="9577,317" path="m1332,1617r9578,l10910,1300r-9578,l1332,1617xe" fillcolor="#d9d9d9" stroked="f">
              <v:path arrowok="t"/>
            </v:shape>
            <v:shape id="_x0000_s1126" style="position:absolute;left:1332;top:1617;width:9577;height:338" coordorigin="1332,1617" coordsize="9577,338" path="m1332,1955r9578,l10910,1617r-9578,l1332,1955xe" fillcolor="#d9d9d9" stroked="f">
              <v:path arrowok="t"/>
            </v:shape>
            <v:shape id="_x0000_s1125" style="position:absolute;left:1332;top:1960;width:9577;height:0" coordorigin="1332,1960" coordsize="9577,0" path="m1332,1960r9578,e" filled="f" strokeweight=".58pt">
              <v:path arrowok="t"/>
            </v:shape>
            <v:shape id="_x0000_s1124" style="position:absolute;left:1328;top:318;width:0;height:1647" coordorigin="1328,318" coordsize="0,1647" path="m1328,318r,1647e" filled="f" strokeweight=".58pt">
              <v:path arrowok="t"/>
            </v:shape>
            <v:shape id="_x0000_s1123" style="position:absolute;left:10915;top:318;width:0;height:1647" coordorigin="10915,318" coordsize="0,1647" path="m10915,318r,1647e" filled="f" strokeweight=".58pt">
              <v:path arrowok="t"/>
            </v:shape>
            <w10:wrap anchorx="page"/>
          </v:group>
        </w:pict>
      </w:r>
      <w:r w:rsidR="002C48F9">
        <w:rPr>
          <w:b/>
          <w:position w:val="-1"/>
          <w:sz w:val="24"/>
          <w:szCs w:val="24"/>
        </w:rPr>
        <w:t>Output:</w:t>
      </w:r>
    </w:p>
    <w:p w:rsidR="00A47C9C" w:rsidRDefault="00A47C9C">
      <w:pPr>
        <w:spacing w:before="6" w:line="160" w:lineRule="exact"/>
        <w:rPr>
          <w:sz w:val="17"/>
          <w:szCs w:val="17"/>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9" w:line="276" w:lineRule="auto"/>
        <w:ind w:left="140" w:right="186"/>
        <w:rPr>
          <w:sz w:val="24"/>
          <w:szCs w:val="24"/>
        </w:rPr>
      </w:pPr>
      <w:r>
        <w:rPr>
          <w:b/>
          <w:sz w:val="24"/>
          <w:szCs w:val="24"/>
        </w:rPr>
        <w:t xml:space="preserve">Program 4: </w:t>
      </w:r>
      <w:r>
        <w:rPr>
          <w:sz w:val="24"/>
          <w:szCs w:val="24"/>
        </w:rPr>
        <w:t xml:space="preserve">Write a program which will extract both the keys and their corresponding values by using </w:t>
      </w:r>
      <w:proofErr w:type="gramStart"/>
      <w:r>
        <w:rPr>
          <w:sz w:val="24"/>
          <w:szCs w:val="24"/>
        </w:rPr>
        <w:t>item(</w:t>
      </w:r>
      <w:proofErr w:type="gramEnd"/>
      <w:r>
        <w:rPr>
          <w:sz w:val="24"/>
          <w:szCs w:val="24"/>
        </w:rPr>
        <w:t xml:space="preserve">) from a given dictionary. Keep in mind this time you need two variables to get the function return </w:t>
      </w:r>
      <w:proofErr w:type="gramStart"/>
      <w:r>
        <w:rPr>
          <w:sz w:val="24"/>
          <w:szCs w:val="24"/>
        </w:rPr>
        <w:t>item(</w:t>
      </w:r>
      <w:proofErr w:type="gramEnd"/>
      <w:r>
        <w:rPr>
          <w:sz w:val="24"/>
          <w:szCs w:val="24"/>
        </w:rPr>
        <w:t>) which is key : value.</w:t>
      </w:r>
    </w:p>
    <w:p w:rsidR="00A47C9C" w:rsidRDefault="00A47C9C">
      <w:pPr>
        <w:spacing w:before="2" w:line="120" w:lineRule="exact"/>
        <w:rPr>
          <w:sz w:val="12"/>
          <w:szCs w:val="12"/>
        </w:rPr>
      </w:pPr>
    </w:p>
    <w:p w:rsidR="00A47C9C" w:rsidRDefault="00A47C9C">
      <w:pPr>
        <w:spacing w:line="200" w:lineRule="exact"/>
      </w:pPr>
    </w:p>
    <w:p w:rsidR="00A47C9C" w:rsidRDefault="002C48F9">
      <w:pPr>
        <w:ind w:left="140"/>
        <w:rPr>
          <w:sz w:val="24"/>
          <w:szCs w:val="24"/>
        </w:rPr>
      </w:pPr>
      <w:r>
        <w:rPr>
          <w:b/>
          <w:sz w:val="24"/>
          <w:szCs w:val="24"/>
        </w:rPr>
        <w:t>Code:</w:t>
      </w:r>
    </w:p>
    <w:p w:rsidR="00A47C9C" w:rsidRDefault="007F400E">
      <w:pPr>
        <w:spacing w:before="41"/>
        <w:ind w:left="140"/>
        <w:rPr>
          <w:rFonts w:ascii="Courier New" w:eastAsia="Courier New" w:hAnsi="Courier New" w:cs="Courier New"/>
          <w:sz w:val="22"/>
          <w:szCs w:val="22"/>
        </w:rPr>
      </w:pPr>
      <w:r>
        <w:pict>
          <v:group id="_x0000_s1120" style="position:absolute;left:0;text-align:left;margin-left:1in;margin-top:1.95pt;width:26.4pt;height:12.6pt;z-index:-251661312;mso-position-horizontal-relative:page" coordorigin="1440,39" coordsize="528,252">
            <v:shape id="_x0000_s1121" style="position:absolute;left:1440;top:39;width:528;height:252" coordorigin="1440,39" coordsize="528,252" path="m1440,291r528,l1968,39r-528,l1440,291xe" fillcolor="#ffe3ff" stroked="f">
              <v:path arrowok="t"/>
            </v:shape>
            <w10:wrap anchorx="page"/>
          </v:group>
        </w:pict>
      </w:r>
      <w:proofErr w:type="spellStart"/>
      <w:proofErr w:type="gramStart"/>
      <w:r w:rsidR="002C48F9">
        <w:rPr>
          <w:rFonts w:ascii="Courier New" w:eastAsia="Courier New" w:hAnsi="Courier New" w:cs="Courier New"/>
          <w:sz w:val="22"/>
          <w:szCs w:val="22"/>
        </w:rPr>
        <w:t>dict</w:t>
      </w:r>
      <w:proofErr w:type="spellEnd"/>
      <w:proofErr w:type="gramEnd"/>
      <w:r w:rsidR="002C48F9">
        <w:rPr>
          <w:rFonts w:ascii="Courier New" w:eastAsia="Courier New" w:hAnsi="Courier New" w:cs="Courier New"/>
          <w:sz w:val="22"/>
          <w:szCs w:val="22"/>
        </w:rPr>
        <w:t xml:space="preserve"> = {</w:t>
      </w:r>
      <w:r w:rsidR="002C48F9">
        <w:rPr>
          <w:rFonts w:ascii="Courier New" w:eastAsia="Courier New" w:hAnsi="Courier New" w:cs="Courier New"/>
          <w:b/>
          <w:color w:val="008000"/>
          <w:sz w:val="22"/>
          <w:szCs w:val="22"/>
        </w:rPr>
        <w:t xml:space="preserve">'Name' </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Jibran</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color w:val="0000FF"/>
          <w:sz w:val="22"/>
          <w:szCs w:val="22"/>
        </w:rPr>
        <w:t>12</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'Sixth</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'16 April</w:t>
      </w:r>
    </w:p>
    <w:p w:rsidR="00A47C9C" w:rsidRDefault="007F400E">
      <w:pPr>
        <w:ind w:left="140"/>
        <w:rPr>
          <w:rFonts w:ascii="Courier New" w:eastAsia="Courier New" w:hAnsi="Courier New" w:cs="Courier New"/>
          <w:sz w:val="22"/>
          <w:szCs w:val="22"/>
        </w:rPr>
      </w:pPr>
      <w:r>
        <w:pict>
          <v:group id="_x0000_s1118" style="position:absolute;left:0;text-align:left;margin-left:151.2pt;margin-top:12.4pt;width:26.4pt;height:12.6pt;z-index:-251660288;mso-position-horizontal-relative:page" coordorigin="3024,248" coordsize="528,252">
            <v:shape id="_x0000_s1119" style="position:absolute;left:3024;top:248;width:528;height:252" coordorigin="3024,248" coordsize="528,252" path="m3024,500r528,l3552,248r-528,l3024,500xe" fillcolor="#e3e3ff" stroked="f">
              <v:path arrowok="t"/>
            </v:shape>
            <w10:wrap anchorx="page"/>
          </v:group>
        </w:pict>
      </w:r>
      <w:r w:rsidR="002C48F9">
        <w:rPr>
          <w:rFonts w:ascii="Courier New" w:eastAsia="Courier New" w:hAnsi="Courier New" w:cs="Courier New"/>
          <w:b/>
          <w:color w:val="008000"/>
          <w:sz w:val="22"/>
          <w:szCs w:val="22"/>
        </w:rPr>
        <w:t>2006'</w:t>
      </w:r>
      <w:r w:rsidR="002C48F9">
        <w:rPr>
          <w:rFonts w:ascii="Courier New" w:eastAsia="Courier New" w:hAnsi="Courier New" w:cs="Courier New"/>
          <w:color w:val="000000"/>
          <w:sz w:val="22"/>
          <w:szCs w:val="22"/>
        </w:rPr>
        <w:t>}</w:t>
      </w:r>
    </w:p>
    <w:p w:rsidR="00A47C9C" w:rsidRDefault="002C48F9">
      <w:pPr>
        <w:ind w:left="140"/>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for</w:t>
      </w:r>
      <w:proofErr w:type="gramEnd"/>
      <w:r>
        <w:rPr>
          <w:rFonts w:ascii="Courier New" w:eastAsia="Courier New" w:hAnsi="Courier New" w:cs="Courier New"/>
          <w:b/>
          <w:color w:val="000080"/>
          <w:sz w:val="22"/>
          <w:szCs w:val="22"/>
        </w:rPr>
        <w:t xml:space="preserve"> </w:t>
      </w:r>
      <w:r>
        <w:rPr>
          <w:rFonts w:ascii="Courier New" w:eastAsia="Courier New" w:hAnsi="Courier New" w:cs="Courier New"/>
          <w:color w:val="000000"/>
          <w:sz w:val="22"/>
          <w:szCs w:val="22"/>
        </w:rPr>
        <w:t xml:space="preserve">x, y </w:t>
      </w:r>
      <w:r>
        <w:rPr>
          <w:rFonts w:ascii="Courier New" w:eastAsia="Courier New" w:hAnsi="Courier New" w:cs="Courier New"/>
          <w:b/>
          <w:color w:val="000080"/>
          <w:sz w:val="22"/>
          <w:szCs w:val="22"/>
        </w:rPr>
        <w:t xml:space="preserve">in </w:t>
      </w:r>
      <w:proofErr w:type="spellStart"/>
      <w:r>
        <w:rPr>
          <w:rFonts w:ascii="Courier New" w:eastAsia="Courier New" w:hAnsi="Courier New" w:cs="Courier New"/>
          <w:color w:val="000000"/>
          <w:sz w:val="22"/>
          <w:szCs w:val="22"/>
        </w:rPr>
        <w:t>dict.items</w:t>
      </w:r>
      <w:proofErr w:type="spellEnd"/>
      <w:r>
        <w:rPr>
          <w:rFonts w:ascii="Courier New" w:eastAsia="Courier New" w:hAnsi="Courier New" w:cs="Courier New"/>
          <w:color w:val="000000"/>
          <w:sz w:val="22"/>
          <w:szCs w:val="22"/>
        </w:rPr>
        <w:t>():</w:t>
      </w:r>
    </w:p>
    <w:p w:rsidR="00A47C9C" w:rsidRDefault="002C48F9">
      <w:pPr>
        <w:ind w:left="404"/>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x, y)</w:t>
      </w:r>
    </w:p>
    <w:p w:rsidR="00A47C9C" w:rsidRDefault="00A47C9C">
      <w:pPr>
        <w:spacing w:before="7" w:line="100" w:lineRule="exact"/>
        <w:rPr>
          <w:sz w:val="11"/>
          <w:szCs w:val="11"/>
        </w:rPr>
      </w:pPr>
    </w:p>
    <w:p w:rsidR="00A47C9C" w:rsidRDefault="00A47C9C">
      <w:pPr>
        <w:spacing w:line="200" w:lineRule="exact"/>
      </w:pPr>
    </w:p>
    <w:p w:rsidR="00A47C9C" w:rsidRDefault="007F400E">
      <w:pPr>
        <w:spacing w:line="260" w:lineRule="exact"/>
        <w:ind w:left="140"/>
        <w:rPr>
          <w:sz w:val="24"/>
          <w:szCs w:val="24"/>
        </w:rPr>
      </w:pPr>
      <w:r>
        <w:pict>
          <v:group id="_x0000_s1108" style="position:absolute;left:0;text-align:left;margin-left:66.1pt;margin-top:15.6pt;width:479.95pt;height:82.9pt;z-index:-251659264;mso-position-horizontal-relative:page" coordorigin="1322,312" coordsize="9599,1658">
            <v:shape id="_x0000_s1117" style="position:absolute;left:1332;top:327;width:9577;height:338" coordorigin="1332,327" coordsize="9577,338" path="m1332,666r9578,l10910,327r-9578,l1332,666xe" fillcolor="#d9d9d9" stroked="f">
              <v:path arrowok="t"/>
            </v:shape>
            <v:shape id="_x0000_s1116" style="position:absolute;left:1332;top:322;width:9577;height:0" coordorigin="1332,322" coordsize="9577,0" path="m1332,322r9578,e" filled="f" strokeweight=".58pt">
              <v:path arrowok="t"/>
            </v:shape>
            <v:shape id="_x0000_s1115" style="position:absolute;left:1332;top:666;width:9577;height:317" coordorigin="1332,666" coordsize="9577,317" path="m1332,982r9578,l10910,666r-9578,l1332,982xe" fillcolor="#d9d9d9" stroked="f">
              <v:path arrowok="t"/>
            </v:shape>
            <v:shape id="_x0000_s1114" style="position:absolute;left:1332;top:982;width:9577;height:317" coordorigin="1332,982" coordsize="9577,317" path="m1332,1299r9578,l10910,982r-9578,l1332,1299xe" fillcolor="#d9d9d9" stroked="f">
              <v:path arrowok="t"/>
            </v:shape>
            <v:shape id="_x0000_s1113" style="position:absolute;left:1332;top:1299;width:9577;height:319" coordorigin="1332,1299" coordsize="9577,319" path="m1332,1618r9578,l10910,1299r-9578,l1332,1618xe" fillcolor="#d9d9d9" stroked="f">
              <v:path arrowok="t"/>
            </v:shape>
            <v:shape id="_x0000_s1112" style="position:absolute;left:1332;top:1618;width:9577;height:336" coordorigin="1332,1618" coordsize="9577,336" path="m1332,1954r9578,l10910,1618r-9578,l1332,1954xe" fillcolor="#d9d9d9" stroked="f">
              <v:path arrowok="t"/>
            </v:shape>
            <v:shape id="_x0000_s1111" style="position:absolute;left:1332;top:1959;width:9577;height:0" coordorigin="1332,1959" coordsize="9577,0" path="m1332,1959r9578,e" filled="f" strokeweight=".58pt">
              <v:path arrowok="t"/>
            </v:shape>
            <v:shape id="_x0000_s1110" style="position:absolute;left:1328;top:318;width:0;height:1646" coordorigin="1328,318" coordsize="0,1646" path="m1328,318r,1646e" filled="f" strokeweight=".58pt">
              <v:path arrowok="t"/>
            </v:shape>
            <v:shape id="_x0000_s1109" style="position:absolute;left:10915;top:318;width:0;height:1646" coordorigin="10915,318" coordsize="0,1646" path="m10915,318r,1646e" filled="f" strokeweight=".58pt">
              <v:path arrowok="t"/>
            </v:shape>
            <w10:wrap anchorx="page"/>
          </v:group>
        </w:pict>
      </w:r>
      <w:r w:rsidR="002C48F9">
        <w:rPr>
          <w:b/>
          <w:position w:val="-1"/>
          <w:sz w:val="24"/>
          <w:szCs w:val="24"/>
        </w:rPr>
        <w:t>Output:</w:t>
      </w:r>
    </w:p>
    <w:p w:rsidR="00A47C9C" w:rsidRDefault="00A47C9C">
      <w:pPr>
        <w:spacing w:before="8" w:line="160" w:lineRule="exact"/>
        <w:rPr>
          <w:sz w:val="17"/>
          <w:szCs w:val="17"/>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9" w:line="277" w:lineRule="auto"/>
        <w:ind w:left="140" w:right="171"/>
        <w:rPr>
          <w:sz w:val="24"/>
          <w:szCs w:val="24"/>
        </w:rPr>
      </w:pPr>
      <w:r>
        <w:rPr>
          <w:b/>
          <w:sz w:val="24"/>
          <w:szCs w:val="24"/>
        </w:rPr>
        <w:t xml:space="preserve">Program 5: </w:t>
      </w:r>
      <w:r>
        <w:rPr>
          <w:sz w:val="24"/>
          <w:szCs w:val="24"/>
        </w:rPr>
        <w:t xml:space="preserve">Write a program which will search the key from a dictionary and print a message that it has found a key from the given dictionary. </w:t>
      </w:r>
      <w:r>
        <w:rPr>
          <w:b/>
          <w:sz w:val="24"/>
          <w:szCs w:val="24"/>
        </w:rPr>
        <w:t>[HINT: Use if condition to find the key from the dictionary.]</w:t>
      </w:r>
    </w:p>
    <w:p w:rsidR="00A47C9C" w:rsidRDefault="00A47C9C">
      <w:pPr>
        <w:spacing w:before="8" w:line="100" w:lineRule="exact"/>
        <w:rPr>
          <w:sz w:val="11"/>
          <w:szCs w:val="11"/>
        </w:rPr>
      </w:pPr>
    </w:p>
    <w:p w:rsidR="00A47C9C" w:rsidRDefault="00A47C9C">
      <w:pPr>
        <w:spacing w:line="200" w:lineRule="exact"/>
      </w:pPr>
    </w:p>
    <w:p w:rsidR="00A47C9C" w:rsidRDefault="002C48F9">
      <w:pPr>
        <w:ind w:left="140"/>
        <w:rPr>
          <w:sz w:val="24"/>
          <w:szCs w:val="24"/>
        </w:rPr>
      </w:pPr>
      <w:r>
        <w:rPr>
          <w:b/>
          <w:sz w:val="24"/>
          <w:szCs w:val="24"/>
        </w:rPr>
        <w:t>Code:</w:t>
      </w:r>
    </w:p>
    <w:p w:rsidR="00A47C9C" w:rsidRDefault="007F400E">
      <w:pPr>
        <w:spacing w:before="41"/>
        <w:ind w:left="140"/>
        <w:rPr>
          <w:rFonts w:ascii="Courier New" w:eastAsia="Courier New" w:hAnsi="Courier New" w:cs="Courier New"/>
          <w:sz w:val="22"/>
          <w:szCs w:val="22"/>
        </w:rPr>
      </w:pPr>
      <w:r>
        <w:pict>
          <v:group id="_x0000_s1106" style="position:absolute;left:0;text-align:left;margin-left:1in;margin-top:1.95pt;width:26.4pt;height:12.6pt;z-index:-251658240;mso-position-horizontal-relative:page" coordorigin="1440,39" coordsize="528,252">
            <v:shape id="_x0000_s1107" style="position:absolute;left:1440;top:39;width:528;height:252" coordorigin="1440,39" coordsize="528,252" path="m1440,291r528,l1968,39r-528,l1440,291xe" fillcolor="#ffe3ff" stroked="f">
              <v:path arrowok="t"/>
            </v:shape>
            <w10:wrap anchorx="page"/>
          </v:group>
        </w:pict>
      </w:r>
      <w:proofErr w:type="spellStart"/>
      <w:proofErr w:type="gramStart"/>
      <w:r w:rsidR="002C48F9">
        <w:rPr>
          <w:rFonts w:ascii="Courier New" w:eastAsia="Courier New" w:hAnsi="Courier New" w:cs="Courier New"/>
          <w:sz w:val="22"/>
          <w:szCs w:val="22"/>
        </w:rPr>
        <w:t>dict</w:t>
      </w:r>
      <w:proofErr w:type="spellEnd"/>
      <w:proofErr w:type="gramEnd"/>
      <w:r w:rsidR="002C48F9">
        <w:rPr>
          <w:rFonts w:ascii="Courier New" w:eastAsia="Courier New" w:hAnsi="Courier New" w:cs="Courier New"/>
          <w:sz w:val="22"/>
          <w:szCs w:val="22"/>
        </w:rPr>
        <w:t xml:space="preserve"> = {</w:t>
      </w:r>
      <w:r w:rsidR="002C48F9">
        <w:rPr>
          <w:rFonts w:ascii="Courier New" w:eastAsia="Courier New" w:hAnsi="Courier New" w:cs="Courier New"/>
          <w:b/>
          <w:color w:val="008000"/>
          <w:sz w:val="22"/>
          <w:szCs w:val="22"/>
        </w:rPr>
        <w:t xml:space="preserve">'Name' </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Jibran</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color w:val="0000FF"/>
          <w:sz w:val="22"/>
          <w:szCs w:val="22"/>
        </w:rPr>
        <w:t>12</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'Sixth</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'16 April</w:t>
      </w:r>
    </w:p>
    <w:p w:rsidR="00A47C9C" w:rsidRDefault="002C48F9">
      <w:pPr>
        <w:spacing w:line="240" w:lineRule="exact"/>
        <w:ind w:left="140"/>
        <w:rPr>
          <w:rFonts w:ascii="Courier New" w:eastAsia="Courier New" w:hAnsi="Courier New" w:cs="Courier New"/>
          <w:sz w:val="22"/>
          <w:szCs w:val="22"/>
        </w:rPr>
      </w:pPr>
      <w:r>
        <w:rPr>
          <w:rFonts w:ascii="Courier New" w:eastAsia="Courier New" w:hAnsi="Courier New" w:cs="Courier New"/>
          <w:b/>
          <w:color w:val="008000"/>
          <w:position w:val="1"/>
          <w:sz w:val="22"/>
          <w:szCs w:val="22"/>
        </w:rPr>
        <w:t>2006'</w:t>
      </w:r>
      <w:r>
        <w:rPr>
          <w:rFonts w:ascii="Courier New" w:eastAsia="Courier New" w:hAnsi="Courier New" w:cs="Courier New"/>
          <w:color w:val="000000"/>
          <w:position w:val="1"/>
          <w:sz w:val="22"/>
          <w:szCs w:val="22"/>
        </w:rPr>
        <w:t>}</w:t>
      </w:r>
    </w:p>
    <w:p w:rsidR="00A47C9C" w:rsidRDefault="00A47C9C">
      <w:pPr>
        <w:spacing w:before="16" w:line="200" w:lineRule="exact"/>
      </w:pPr>
    </w:p>
    <w:p w:rsidR="00A47C9C" w:rsidRDefault="002C48F9">
      <w:pPr>
        <w:spacing w:before="39"/>
        <w:ind w:left="140"/>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if</w:t>
      </w:r>
      <w:proofErr w:type="gramEnd"/>
      <w:r>
        <w:rPr>
          <w:rFonts w:ascii="Courier New" w:eastAsia="Courier New" w:hAnsi="Courier New" w:cs="Courier New"/>
          <w:b/>
          <w:color w:val="000080"/>
          <w:sz w:val="22"/>
          <w:szCs w:val="22"/>
        </w:rPr>
        <w:t xml:space="preserve"> </w:t>
      </w:r>
      <w:r>
        <w:rPr>
          <w:rFonts w:ascii="Courier New" w:eastAsia="Courier New" w:hAnsi="Courier New" w:cs="Courier New"/>
          <w:b/>
          <w:color w:val="008000"/>
          <w:sz w:val="22"/>
          <w:szCs w:val="22"/>
        </w:rPr>
        <w:t xml:space="preserve">"DOB" </w:t>
      </w:r>
      <w:r>
        <w:rPr>
          <w:rFonts w:ascii="Courier New" w:eastAsia="Courier New" w:hAnsi="Courier New" w:cs="Courier New"/>
          <w:b/>
          <w:color w:val="000080"/>
          <w:sz w:val="22"/>
          <w:szCs w:val="22"/>
        </w:rPr>
        <w:t xml:space="preserve">in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p>
    <w:p w:rsidR="00A47C9C" w:rsidRDefault="007F400E">
      <w:pPr>
        <w:ind w:left="404"/>
        <w:rPr>
          <w:rFonts w:ascii="Courier New" w:eastAsia="Courier New" w:hAnsi="Courier New" w:cs="Courier New"/>
          <w:sz w:val="22"/>
          <w:szCs w:val="22"/>
        </w:rPr>
        <w:sectPr w:rsidR="00A47C9C">
          <w:type w:val="continuous"/>
          <w:pgSz w:w="12240" w:h="15840"/>
          <w:pgMar w:top="1140" w:right="1300" w:bottom="280" w:left="1300" w:header="720" w:footer="720" w:gutter="0"/>
          <w:cols w:space="720"/>
        </w:sectPr>
      </w:pPr>
      <w:r>
        <w:pict>
          <v:group id="_x0000_s1104" style="position:absolute;left:0;text-align:left;margin-left:151.2pt;margin-top:-12.55pt;width:26.4pt;height:12.6pt;z-index:-251657216;mso-position-horizontal-relative:page" coordorigin="3024,-251" coordsize="528,252">
            <v:shape id="_x0000_s1105" style="position:absolute;left:3024;top:-251;width:528;height:252" coordorigin="3024,-251" coordsize="528,252" path="m3024,1r528,l3552,-251r-528,l3024,1xe" fillcolor="#e3e3ff" stroked="f">
              <v:path arrowok="t"/>
            </v:shape>
            <w10:wrap anchorx="page"/>
          </v:group>
        </w:pict>
      </w:r>
      <w:proofErr w:type="gramStart"/>
      <w:r w:rsidR="002C48F9">
        <w:rPr>
          <w:rFonts w:ascii="Courier New" w:eastAsia="Courier New" w:hAnsi="Courier New" w:cs="Courier New"/>
          <w:b/>
          <w:color w:val="000080"/>
          <w:sz w:val="22"/>
          <w:szCs w:val="22"/>
        </w:rPr>
        <w:t>print</w:t>
      </w:r>
      <w:r w:rsidR="002C48F9">
        <w:rPr>
          <w:rFonts w:ascii="Courier New" w:eastAsia="Courier New" w:hAnsi="Courier New" w:cs="Courier New"/>
          <w:color w:val="000000"/>
          <w:sz w:val="22"/>
          <w:szCs w:val="22"/>
        </w:rPr>
        <w:t>(</w:t>
      </w:r>
      <w:proofErr w:type="gramEnd"/>
      <w:r w:rsidR="002C48F9">
        <w:rPr>
          <w:rFonts w:ascii="Courier New" w:eastAsia="Courier New" w:hAnsi="Courier New" w:cs="Courier New"/>
          <w:b/>
          <w:color w:val="008000"/>
          <w:sz w:val="22"/>
          <w:szCs w:val="22"/>
        </w:rPr>
        <w:t xml:space="preserve">"Yes, 'DOB' is one of the keys in the </w:t>
      </w:r>
      <w:proofErr w:type="spellStart"/>
      <w:r w:rsidR="002C48F9">
        <w:rPr>
          <w:rFonts w:ascii="Courier New" w:eastAsia="Courier New" w:hAnsi="Courier New" w:cs="Courier New"/>
          <w:b/>
          <w:color w:val="008000"/>
          <w:sz w:val="22"/>
          <w:szCs w:val="22"/>
        </w:rPr>
        <w:t>dict</w:t>
      </w:r>
      <w:proofErr w:type="spellEnd"/>
      <w:r w:rsidR="002C48F9">
        <w:rPr>
          <w:rFonts w:ascii="Courier New" w:eastAsia="Courier New" w:hAnsi="Courier New" w:cs="Courier New"/>
          <w:b/>
          <w:color w:val="008000"/>
          <w:sz w:val="22"/>
          <w:szCs w:val="22"/>
        </w:rPr>
        <w:t xml:space="preserve"> dictionary"</w:t>
      </w:r>
      <w:r w:rsidR="002C48F9">
        <w:rPr>
          <w:rFonts w:ascii="Courier New" w:eastAsia="Courier New" w:hAnsi="Courier New" w:cs="Courier New"/>
          <w:color w:val="000000"/>
          <w:sz w:val="22"/>
          <w:szCs w:val="22"/>
        </w:rPr>
        <w:t>)</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ind w:left="14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7F400E">
      <w:pPr>
        <w:spacing w:before="1" w:line="260" w:lineRule="exact"/>
        <w:ind w:left="140"/>
        <w:rPr>
          <w:sz w:val="24"/>
          <w:szCs w:val="24"/>
        </w:rPr>
      </w:pPr>
      <w:r>
        <w:pict>
          <v:group id="_x0000_s1094" style="position:absolute;left:0;text-align:left;margin-left:66.1pt;margin-top:15.65pt;width:479.95pt;height:83pt;z-index:-251656192;mso-position-horizontal-relative:page" coordorigin="1322,313" coordsize="9599,1660">
            <v:shape id="_x0000_s1103" style="position:absolute;left:1332;top:328;width:9577;height:338" coordorigin="1332,328" coordsize="9577,338" path="m1332,667r9578,l10910,328r-9578,l1332,667xe" fillcolor="#d9d9d9" stroked="f">
              <v:path arrowok="t"/>
            </v:shape>
            <v:shape id="_x0000_s1102" style="position:absolute;left:1332;top:323;width:9577;height:0" coordorigin="1332,323" coordsize="9577,0" path="m1332,323r9578,e" filled="f" strokeweight=".58pt">
              <v:path arrowok="t"/>
            </v:shape>
            <v:shape id="_x0000_s1101" style="position:absolute;left:1332;top:667;width:9577;height:317" coordorigin="1332,667" coordsize="9577,317" path="m1332,983r9578,l10910,667r-9578,l1332,983xe" fillcolor="#d9d9d9" stroked="f">
              <v:path arrowok="t"/>
            </v:shape>
            <v:shape id="_x0000_s1100" style="position:absolute;left:1332;top:983;width:9577;height:319" coordorigin="1332,983" coordsize="9577,319" path="m1332,1303r9578,l10910,983r-9578,l1332,1303xe" fillcolor="#d9d9d9" stroked="f">
              <v:path arrowok="t"/>
            </v:shape>
            <v:shape id="_x0000_s1099" style="position:absolute;left:1332;top:1303;width:9577;height:317" coordorigin="1332,1303" coordsize="9577,317" path="m1332,1619r9578,l10910,1303r-9578,l1332,1619xe" fillcolor="#d9d9d9" stroked="f">
              <v:path arrowok="t"/>
            </v:shape>
            <v:shape id="_x0000_s1098" style="position:absolute;left:1332;top:1619;width:9577;height:338" coordorigin="1332,1619" coordsize="9577,338" path="m1332,1958r9578,l10910,1619r-9578,l1332,1958xe" fillcolor="#d9d9d9" stroked="f">
              <v:path arrowok="t"/>
            </v:shape>
            <v:shape id="_x0000_s1097" style="position:absolute;left:1332;top:1963;width:9577;height:0" coordorigin="1332,1963" coordsize="9577,0" path="m1332,1963r9578,e" filled="f" strokeweight=".58pt">
              <v:path arrowok="t"/>
            </v:shape>
            <v:shape id="_x0000_s1096" style="position:absolute;left:1328;top:319;width:0;height:1649" coordorigin="1328,319" coordsize="0,1649" path="m1328,319r,1648e" filled="f" strokeweight=".58pt">
              <v:path arrowok="t"/>
            </v:shape>
            <v:shape id="_x0000_s1095" style="position:absolute;left:10915;top:319;width:0;height:1649" coordorigin="10915,319" coordsize="0,1649" path="m10915,319r,1648e" filled="f" strokeweight=".58pt">
              <v:path arrowok="t"/>
            </v:shape>
            <w10:wrap anchorx="page"/>
          </v:group>
        </w:pict>
      </w:r>
      <w:r w:rsidR="002C48F9">
        <w:rPr>
          <w:b/>
          <w:position w:val="-1"/>
          <w:sz w:val="24"/>
          <w:szCs w:val="24"/>
        </w:rPr>
        <w:t>Output:</w:t>
      </w:r>
    </w:p>
    <w:p w:rsidR="00A47C9C" w:rsidRDefault="002C48F9">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A47C9C">
      <w:pPr>
        <w:spacing w:before="9" w:line="140" w:lineRule="exact"/>
        <w:rPr>
          <w:sz w:val="14"/>
          <w:szCs w:val="14"/>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4"/>
        <w:ind w:left="500"/>
        <w:rPr>
          <w:sz w:val="28"/>
          <w:szCs w:val="28"/>
        </w:rPr>
      </w:pPr>
      <w:r>
        <w:rPr>
          <w:b/>
          <w:sz w:val="28"/>
          <w:szCs w:val="28"/>
        </w:rPr>
        <w:t xml:space="preserve">3.  Adding New Items </w:t>
      </w:r>
      <w:proofErr w:type="gramStart"/>
      <w:r>
        <w:rPr>
          <w:b/>
          <w:sz w:val="28"/>
          <w:szCs w:val="28"/>
        </w:rPr>
        <w:t>Inside</w:t>
      </w:r>
      <w:proofErr w:type="gramEnd"/>
      <w:r>
        <w:rPr>
          <w:b/>
          <w:sz w:val="28"/>
          <w:szCs w:val="28"/>
        </w:rPr>
        <w:t xml:space="preserve"> Existing Dictionary</w:t>
      </w:r>
    </w:p>
    <w:p w:rsidR="00A47C9C" w:rsidRDefault="00A47C9C">
      <w:pPr>
        <w:spacing w:before="1" w:line="160" w:lineRule="exact"/>
        <w:rPr>
          <w:sz w:val="16"/>
          <w:szCs w:val="16"/>
        </w:rPr>
      </w:pPr>
    </w:p>
    <w:p w:rsidR="00A47C9C" w:rsidRDefault="00A47C9C">
      <w:pPr>
        <w:spacing w:line="200" w:lineRule="exact"/>
      </w:pPr>
    </w:p>
    <w:p w:rsidR="00A47C9C" w:rsidRDefault="002C48F9">
      <w:pPr>
        <w:spacing w:line="276" w:lineRule="auto"/>
        <w:ind w:left="140" w:right="459"/>
        <w:rPr>
          <w:sz w:val="24"/>
          <w:szCs w:val="24"/>
        </w:rPr>
      </w:pPr>
      <w:r>
        <w:rPr>
          <w:sz w:val="24"/>
          <w:szCs w:val="24"/>
        </w:rPr>
        <w:t>Adding an item to the dictionary is done by using a new index key and assigning a value to it. We can even change the value of exiting keys by reassign a new value.</w:t>
      </w:r>
    </w:p>
    <w:p w:rsidR="00A47C9C" w:rsidRDefault="00A47C9C">
      <w:pPr>
        <w:spacing w:line="120" w:lineRule="exact"/>
        <w:rPr>
          <w:sz w:val="12"/>
          <w:szCs w:val="12"/>
        </w:rPr>
      </w:pPr>
    </w:p>
    <w:p w:rsidR="00A47C9C" w:rsidRDefault="00A47C9C">
      <w:pPr>
        <w:spacing w:line="200" w:lineRule="exact"/>
      </w:pPr>
    </w:p>
    <w:p w:rsidR="00A47C9C" w:rsidRDefault="002C48F9">
      <w:pPr>
        <w:spacing w:line="275" w:lineRule="auto"/>
        <w:ind w:left="140" w:right="123"/>
        <w:rPr>
          <w:sz w:val="24"/>
          <w:szCs w:val="24"/>
        </w:rPr>
      </w:pPr>
      <w:r>
        <w:rPr>
          <w:b/>
          <w:sz w:val="24"/>
          <w:szCs w:val="24"/>
        </w:rPr>
        <w:t xml:space="preserve">Program 6: </w:t>
      </w:r>
      <w:r>
        <w:rPr>
          <w:sz w:val="24"/>
          <w:szCs w:val="24"/>
        </w:rPr>
        <w:t>Write a program which will add some new information inside the exiting dictionary. Use a concept to update the previous keys with their values and add new information as well.</w:t>
      </w:r>
    </w:p>
    <w:p w:rsidR="00A47C9C" w:rsidRDefault="00A47C9C">
      <w:pPr>
        <w:spacing w:before="5" w:line="120" w:lineRule="exact"/>
        <w:rPr>
          <w:sz w:val="12"/>
          <w:szCs w:val="12"/>
        </w:rPr>
      </w:pPr>
    </w:p>
    <w:p w:rsidR="00A47C9C" w:rsidRDefault="00A47C9C">
      <w:pPr>
        <w:spacing w:line="200" w:lineRule="exact"/>
      </w:pPr>
    </w:p>
    <w:p w:rsidR="00A47C9C" w:rsidRDefault="002C48F9">
      <w:pPr>
        <w:ind w:left="140" w:right="8850"/>
        <w:jc w:val="both"/>
        <w:rPr>
          <w:sz w:val="24"/>
          <w:szCs w:val="24"/>
        </w:rPr>
      </w:pPr>
      <w:r>
        <w:rPr>
          <w:b/>
          <w:sz w:val="24"/>
          <w:szCs w:val="24"/>
        </w:rPr>
        <w:t>Code:</w:t>
      </w:r>
    </w:p>
    <w:p w:rsidR="00A47C9C" w:rsidRDefault="002C48F9">
      <w:pPr>
        <w:spacing w:before="41"/>
        <w:ind w:left="140" w:right="225"/>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proofErr w:type="gramEnd"/>
      <w:r>
        <w:rPr>
          <w:rFonts w:ascii="Courier New" w:eastAsia="Courier New" w:hAnsi="Courier New" w:cs="Courier New"/>
          <w:sz w:val="22"/>
          <w:szCs w:val="22"/>
        </w:rPr>
        <w:t xml:space="preserve"> = {</w:t>
      </w:r>
      <w:r>
        <w:rPr>
          <w:rFonts w:ascii="Courier New" w:eastAsia="Courier New" w:hAnsi="Courier New" w:cs="Courier New"/>
          <w:b/>
          <w:color w:val="008000"/>
          <w:sz w:val="22"/>
          <w:szCs w:val="22"/>
        </w:rPr>
        <w:t xml:space="preserve">'Name' </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Jibran</w:t>
      </w:r>
      <w:proofErr w:type="spellEnd"/>
      <w:r>
        <w:rPr>
          <w:rFonts w:ascii="Courier New" w:eastAsia="Courier New" w:hAnsi="Courier New" w:cs="Courier New"/>
          <w:b/>
          <w:color w:val="008000"/>
          <w:sz w:val="22"/>
          <w:szCs w:val="22"/>
        </w:rPr>
        <w:t>'</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'Age'</w:t>
      </w:r>
      <w:r>
        <w:rPr>
          <w:rFonts w:ascii="Courier New" w:eastAsia="Courier New" w:hAnsi="Courier New" w:cs="Courier New"/>
          <w:color w:val="000000"/>
          <w:sz w:val="22"/>
          <w:szCs w:val="22"/>
        </w:rPr>
        <w:t xml:space="preserve">: </w:t>
      </w:r>
      <w:r>
        <w:rPr>
          <w:rFonts w:ascii="Courier New" w:eastAsia="Courier New" w:hAnsi="Courier New" w:cs="Courier New"/>
          <w:color w:val="0000FF"/>
          <w:sz w:val="22"/>
          <w:szCs w:val="22"/>
        </w:rPr>
        <w:t>12</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Class'</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'Sixth</w:t>
      </w:r>
      <w:proofErr w:type="spellEnd"/>
      <w:r>
        <w:rPr>
          <w:rFonts w:ascii="Courier New" w:eastAsia="Courier New" w:hAnsi="Courier New" w:cs="Courier New"/>
          <w:b/>
          <w:color w:val="008000"/>
          <w:sz w:val="22"/>
          <w:szCs w:val="22"/>
        </w:rPr>
        <w:t>'</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'DOB'</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'16 April</w:t>
      </w:r>
    </w:p>
    <w:p w:rsidR="00A47C9C" w:rsidRDefault="002C48F9">
      <w:pPr>
        <w:ind w:left="140" w:right="8674"/>
        <w:jc w:val="both"/>
        <w:rPr>
          <w:rFonts w:ascii="Courier New" w:eastAsia="Courier New" w:hAnsi="Courier New" w:cs="Courier New"/>
          <w:sz w:val="22"/>
          <w:szCs w:val="22"/>
        </w:rPr>
      </w:pPr>
      <w:r>
        <w:rPr>
          <w:rFonts w:ascii="Courier New" w:eastAsia="Courier New" w:hAnsi="Courier New" w:cs="Courier New"/>
          <w:b/>
          <w:color w:val="008000"/>
          <w:sz w:val="22"/>
          <w:szCs w:val="22"/>
        </w:rPr>
        <w:t>2006'</w:t>
      </w:r>
      <w:r>
        <w:rPr>
          <w:rFonts w:ascii="Courier New" w:eastAsia="Courier New" w:hAnsi="Courier New" w:cs="Courier New"/>
          <w:color w:val="000000"/>
          <w:sz w:val="22"/>
          <w:szCs w:val="22"/>
        </w:rPr>
        <w:t>}</w:t>
      </w:r>
    </w:p>
    <w:p w:rsidR="00A47C9C" w:rsidRDefault="002C48F9">
      <w:pPr>
        <w:spacing w:line="240" w:lineRule="exact"/>
        <w:ind w:left="140" w:right="7090"/>
        <w:jc w:val="both"/>
        <w:rPr>
          <w:rFonts w:ascii="Courier New" w:eastAsia="Courier New" w:hAnsi="Courier New" w:cs="Courier New"/>
          <w:sz w:val="22"/>
          <w:szCs w:val="22"/>
        </w:rPr>
      </w:pPr>
      <w:proofErr w:type="spellStart"/>
      <w:proofErr w:type="gramStart"/>
      <w:r>
        <w:rPr>
          <w:rFonts w:ascii="Courier New" w:eastAsia="Courier New" w:hAnsi="Courier New" w:cs="Courier New"/>
          <w:position w:val="2"/>
          <w:sz w:val="22"/>
          <w:szCs w:val="22"/>
        </w:rPr>
        <w:t>dict</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b/>
          <w:color w:val="008000"/>
          <w:position w:val="2"/>
          <w:sz w:val="22"/>
          <w:szCs w:val="22"/>
        </w:rPr>
        <w:t>'Age'</w:t>
      </w:r>
      <w:r>
        <w:rPr>
          <w:rFonts w:ascii="Courier New" w:eastAsia="Courier New" w:hAnsi="Courier New" w:cs="Courier New"/>
          <w:color w:val="000000"/>
          <w:position w:val="2"/>
          <w:sz w:val="22"/>
          <w:szCs w:val="22"/>
        </w:rPr>
        <w:t xml:space="preserve">] = </w:t>
      </w:r>
      <w:r>
        <w:rPr>
          <w:rFonts w:ascii="Courier New" w:eastAsia="Courier New" w:hAnsi="Courier New" w:cs="Courier New"/>
          <w:color w:val="0000FF"/>
          <w:position w:val="2"/>
          <w:sz w:val="22"/>
          <w:szCs w:val="22"/>
        </w:rPr>
        <w:t>12.5</w:t>
      </w:r>
    </w:p>
    <w:p w:rsidR="00A47C9C" w:rsidRDefault="002C48F9">
      <w:pPr>
        <w:ind w:left="140" w:right="4846"/>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r>
        <w:rPr>
          <w:rFonts w:ascii="Courier New" w:eastAsia="Courier New" w:hAnsi="Courier New" w:cs="Courier New"/>
          <w:sz w:val="22"/>
          <w:szCs w:val="22"/>
        </w:rPr>
        <w:t>[</w:t>
      </w:r>
      <w:proofErr w:type="gramEnd"/>
      <w:r>
        <w:rPr>
          <w:rFonts w:ascii="Courier New" w:eastAsia="Courier New" w:hAnsi="Courier New" w:cs="Courier New"/>
          <w:b/>
          <w:color w:val="008000"/>
          <w:sz w:val="22"/>
          <w:szCs w:val="22"/>
        </w:rPr>
        <w:t>'School'</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'The Seeds School'</w:t>
      </w:r>
    </w:p>
    <w:p w:rsidR="00A47C9C" w:rsidRDefault="00A47C9C">
      <w:pPr>
        <w:spacing w:before="10" w:line="240" w:lineRule="exact"/>
        <w:rPr>
          <w:sz w:val="24"/>
          <w:szCs w:val="24"/>
        </w:rPr>
      </w:pPr>
    </w:p>
    <w:p w:rsidR="00A47C9C" w:rsidRDefault="002C48F9">
      <w:pPr>
        <w:ind w:left="140" w:right="4842"/>
        <w:jc w:val="both"/>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['Age']: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'Age'</w:t>
      </w:r>
      <w:r>
        <w:rPr>
          <w:rFonts w:ascii="Courier New" w:eastAsia="Courier New" w:hAnsi="Courier New" w:cs="Courier New"/>
          <w:color w:val="000000"/>
          <w:sz w:val="22"/>
          <w:szCs w:val="22"/>
        </w:rPr>
        <w:t>])</w:t>
      </w:r>
    </w:p>
    <w:p w:rsidR="00A47C9C" w:rsidRDefault="002C48F9">
      <w:pPr>
        <w:ind w:left="140" w:right="4053"/>
        <w:jc w:val="both"/>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['School']: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'School'</w:t>
      </w:r>
      <w:r>
        <w:rPr>
          <w:rFonts w:ascii="Courier New" w:eastAsia="Courier New" w:hAnsi="Courier New" w:cs="Courier New"/>
          <w:color w:val="000000"/>
          <w:sz w:val="22"/>
          <w:szCs w:val="22"/>
        </w:rPr>
        <w:t>])</w:t>
      </w:r>
    </w:p>
    <w:p w:rsidR="00A47C9C" w:rsidRDefault="00A47C9C">
      <w:pPr>
        <w:spacing w:before="8" w:line="240" w:lineRule="exact"/>
        <w:rPr>
          <w:sz w:val="24"/>
          <w:szCs w:val="24"/>
        </w:rPr>
      </w:pPr>
    </w:p>
    <w:p w:rsidR="00A47C9C" w:rsidRDefault="002C48F9">
      <w:pPr>
        <w:ind w:left="140" w:right="6162"/>
        <w:jc w:val="both"/>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r>
        <w:rPr>
          <w:rFonts w:ascii="Courier New" w:eastAsia="Courier New" w:hAnsi="Courier New" w:cs="Courier New"/>
          <w:sz w:val="22"/>
          <w:szCs w:val="22"/>
        </w:rPr>
        <w:t>[</w:t>
      </w:r>
      <w:proofErr w:type="gramEnd"/>
      <w:r>
        <w:rPr>
          <w:rFonts w:ascii="Courier New" w:eastAsia="Courier New" w:hAnsi="Courier New" w:cs="Courier New"/>
          <w:b/>
          <w:color w:val="008000"/>
          <w:sz w:val="22"/>
          <w:szCs w:val="22"/>
        </w:rPr>
        <w:t>'Friend1'</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Mohib</w:t>
      </w:r>
      <w:proofErr w:type="spellEnd"/>
      <w:r>
        <w:rPr>
          <w:rFonts w:ascii="Courier New" w:eastAsia="Courier New" w:hAnsi="Courier New" w:cs="Courier New"/>
          <w:b/>
          <w:color w:val="008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'Friend2'</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 xml:space="preserve">'Akbar'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'Friend3'</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Jazil</w:t>
      </w:r>
      <w:proofErr w:type="spellEnd"/>
      <w:r>
        <w:rPr>
          <w:rFonts w:ascii="Courier New" w:eastAsia="Courier New" w:hAnsi="Courier New" w:cs="Courier New"/>
          <w:b/>
          <w:color w:val="008000"/>
          <w:sz w:val="22"/>
          <w:szCs w:val="22"/>
        </w:rPr>
        <w:t>'</w:t>
      </w:r>
    </w:p>
    <w:p w:rsidR="00A47C9C" w:rsidRDefault="00A47C9C">
      <w:pPr>
        <w:spacing w:before="10" w:line="240" w:lineRule="exact"/>
        <w:rPr>
          <w:sz w:val="24"/>
          <w:szCs w:val="24"/>
        </w:rPr>
      </w:pPr>
    </w:p>
    <w:p w:rsidR="00A47C9C" w:rsidRDefault="002C48F9">
      <w:pPr>
        <w:ind w:left="140" w:right="3917"/>
        <w:jc w:val="both"/>
        <w:rPr>
          <w:rFonts w:ascii="Courier New" w:eastAsia="Courier New" w:hAnsi="Courier New" w:cs="Courier New"/>
          <w:sz w:val="22"/>
          <w:szCs w:val="22"/>
        </w:rPr>
      </w:pPr>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 xml:space="preserve">['Friend1']"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'Friend1'</w:t>
      </w:r>
      <w:r>
        <w:rPr>
          <w:rFonts w:ascii="Courier New" w:eastAsia="Courier New" w:hAnsi="Courier New" w:cs="Courier New"/>
          <w:color w:val="000000"/>
          <w:sz w:val="22"/>
          <w:szCs w:val="22"/>
        </w:rPr>
        <w:t xml:space="preserve">]) </w:t>
      </w:r>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 xml:space="preserve">['Friend2']"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'Friend2'</w:t>
      </w:r>
      <w:r>
        <w:rPr>
          <w:rFonts w:ascii="Courier New" w:eastAsia="Courier New" w:hAnsi="Courier New" w:cs="Courier New"/>
          <w:color w:val="000000"/>
          <w:sz w:val="22"/>
          <w:szCs w:val="22"/>
        </w:rPr>
        <w:t xml:space="preserve">]) </w:t>
      </w:r>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 xml:space="preserve">['Friend3']"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'Friend3'</w:t>
      </w:r>
      <w:r>
        <w:rPr>
          <w:rFonts w:ascii="Courier New" w:eastAsia="Courier New" w:hAnsi="Courier New" w:cs="Courier New"/>
          <w:color w:val="000000"/>
          <w:sz w:val="22"/>
          <w:szCs w:val="22"/>
        </w:rPr>
        <w:t>])</w:t>
      </w:r>
    </w:p>
    <w:p w:rsidR="00A47C9C" w:rsidRDefault="00A47C9C">
      <w:pPr>
        <w:spacing w:before="6" w:line="100" w:lineRule="exact"/>
        <w:rPr>
          <w:sz w:val="11"/>
          <w:szCs w:val="11"/>
        </w:rPr>
      </w:pPr>
    </w:p>
    <w:p w:rsidR="00A47C9C" w:rsidRDefault="00A47C9C">
      <w:pPr>
        <w:spacing w:line="200" w:lineRule="exact"/>
      </w:pPr>
    </w:p>
    <w:p w:rsidR="00A47C9C" w:rsidRDefault="00A47C9C">
      <w:pPr>
        <w:spacing w:line="200" w:lineRule="exact"/>
      </w:pPr>
    </w:p>
    <w:p w:rsidR="00A47C9C" w:rsidRDefault="007F400E">
      <w:pPr>
        <w:ind w:left="140" w:right="8635"/>
        <w:jc w:val="both"/>
        <w:rPr>
          <w:sz w:val="24"/>
          <w:szCs w:val="24"/>
        </w:rPr>
        <w:sectPr w:rsidR="00A47C9C">
          <w:type w:val="continuous"/>
          <w:pgSz w:w="12240" w:h="15840"/>
          <w:pgMar w:top="1140" w:right="1300" w:bottom="280" w:left="1300" w:header="720" w:footer="720" w:gutter="0"/>
          <w:cols w:space="720"/>
        </w:sectPr>
      </w:pPr>
      <w:r>
        <w:pict>
          <v:group id="_x0000_s1082" style="position:absolute;left:0;text-align:left;margin-left:66.1pt;margin-top:25.55pt;width:479.95pt;height:114.75pt;z-index:-251655168;mso-position-horizontal-relative:page" coordorigin="1322,511" coordsize="9599,2295">
            <v:shape id="_x0000_s1093" style="position:absolute;left:1332;top:527;width:9577;height:339" coordorigin="1332,527" coordsize="9577,339" path="m1332,865r9578,l10910,527r-9578,l1332,865xe" fillcolor="#d9d9d9" stroked="f">
              <v:path arrowok="t"/>
            </v:shape>
            <v:shape id="_x0000_s1092" style="position:absolute;left:1332;top:522;width:9577;height:0" coordorigin="1332,522" coordsize="9577,0" path="m1332,522r9578,e" filled="f" strokeweight=".58pt">
              <v:path arrowok="t"/>
            </v:shape>
            <v:shape id="_x0000_s1091" style="position:absolute;left:1332;top:865;width:9577;height:317" coordorigin="1332,865" coordsize="9577,317" path="m1332,1182r9578,l10910,865r-9578,l1332,1182xe" fillcolor="#d9d9d9" stroked="f">
              <v:path arrowok="t"/>
            </v:shape>
            <v:shape id="_x0000_s1090" style="position:absolute;left:1332;top:1182;width:9577;height:319" coordorigin="1332,1182" coordsize="9577,319" path="m1332,1501r9578,l10910,1182r-9578,l1332,1501xe" fillcolor="#d9d9d9" stroked="f">
              <v:path arrowok="t"/>
            </v:shape>
            <v:shape id="_x0000_s1089" style="position:absolute;left:1332;top:1501;width:9577;height:317" coordorigin="1332,1501" coordsize="9577,317" path="m1332,1818r9578,l10910,1501r-9578,l1332,1818xe" fillcolor="#d9d9d9" stroked="f">
              <v:path arrowok="t"/>
            </v:shape>
            <v:shape id="_x0000_s1088" style="position:absolute;left:1332;top:1818;width:9577;height:317" coordorigin="1332,1818" coordsize="9577,317" path="m1332,2135r9578,l10910,1818r-9578,l1332,2135xe" fillcolor="#d9d9d9" stroked="f">
              <v:path arrowok="t"/>
            </v:shape>
            <v:shape id="_x0000_s1087" style="position:absolute;left:1332;top:2135;width:9577;height:317" coordorigin="1332,2135" coordsize="9577,317" path="m1332,2452r9578,l10910,2135r-9578,l1332,2452xe" fillcolor="#d9d9d9" stroked="f">
              <v:path arrowok="t"/>
            </v:shape>
            <v:shape id="_x0000_s1086" style="position:absolute;left:1332;top:2452;width:9577;height:338" coordorigin="1332,2452" coordsize="9577,338" path="m1332,2790r9578,l10910,2452r-9578,l1332,2790xe" fillcolor="#d9d9d9" stroked="f">
              <v:path arrowok="t"/>
            </v:shape>
            <v:shape id="_x0000_s1085" style="position:absolute;left:1332;top:2795;width:9577;height:0" coordorigin="1332,2795" coordsize="9577,0" path="m1332,2795r9578,e" filled="f" strokeweight=".58pt">
              <v:path arrowok="t"/>
            </v:shape>
            <v:shape id="_x0000_s1084" style="position:absolute;left:1328;top:517;width:0;height:2283" coordorigin="1328,517" coordsize="0,2283" path="m1328,517r,2283e" filled="f" strokeweight=".58pt">
              <v:path arrowok="t"/>
            </v:shape>
            <v:shape id="_x0000_s1083" style="position:absolute;left:10915;top:517;width:0;height:2283" coordorigin="10915,517" coordsize="0,2283" path="m10915,517r,2283e" filled="f" strokeweight=".58pt">
              <v:path arrowok="t"/>
            </v:shape>
            <w10:wrap anchorx="page"/>
          </v:group>
        </w:pict>
      </w:r>
      <w:r w:rsidR="002C48F9">
        <w:rPr>
          <w:b/>
          <w:sz w:val="24"/>
          <w:szCs w:val="24"/>
        </w:rPr>
        <w:t>Output:</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line="180" w:lineRule="exact"/>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2C48F9">
      <w:pPr>
        <w:spacing w:before="2"/>
        <w:ind w:left="500"/>
        <w:rPr>
          <w:sz w:val="28"/>
          <w:szCs w:val="28"/>
        </w:rPr>
      </w:pPr>
      <w:r>
        <w:rPr>
          <w:b/>
          <w:sz w:val="28"/>
          <w:szCs w:val="28"/>
        </w:rPr>
        <w:lastRenderedPageBreak/>
        <w:t>4.  Removing Items from the Dictionary</w:t>
      </w:r>
    </w:p>
    <w:p w:rsidR="00A47C9C" w:rsidRDefault="002C48F9">
      <w:pPr>
        <w:spacing w:before="46"/>
        <w:ind w:left="140"/>
        <w:rPr>
          <w:sz w:val="22"/>
          <w:szCs w:val="22"/>
        </w:rPr>
      </w:pPr>
      <w:r>
        <w:rPr>
          <w:sz w:val="22"/>
          <w:szCs w:val="22"/>
        </w:rPr>
        <w:t xml:space="preserve">There are several methods to remove items from a dictionary, Such as </w:t>
      </w:r>
      <w:proofErr w:type="gramStart"/>
      <w:r>
        <w:rPr>
          <w:sz w:val="22"/>
          <w:szCs w:val="22"/>
        </w:rPr>
        <w:t>pop(</w:t>
      </w:r>
      <w:proofErr w:type="gramEnd"/>
      <w:r>
        <w:rPr>
          <w:sz w:val="22"/>
          <w:szCs w:val="22"/>
        </w:rPr>
        <w:t>), del , etc.</w:t>
      </w:r>
    </w:p>
    <w:p w:rsidR="00A47C9C" w:rsidRDefault="00A47C9C">
      <w:pPr>
        <w:spacing w:before="1" w:line="120" w:lineRule="exact"/>
        <w:rPr>
          <w:sz w:val="12"/>
          <w:szCs w:val="12"/>
        </w:rPr>
      </w:pPr>
    </w:p>
    <w:p w:rsidR="00A47C9C" w:rsidRDefault="00A47C9C">
      <w:pPr>
        <w:spacing w:line="200" w:lineRule="exact"/>
      </w:pPr>
    </w:p>
    <w:p w:rsidR="00A47C9C" w:rsidRDefault="00A47C9C">
      <w:pPr>
        <w:spacing w:line="200" w:lineRule="exact"/>
      </w:pPr>
    </w:p>
    <w:p w:rsidR="00A47C9C" w:rsidRDefault="002C48F9">
      <w:pPr>
        <w:ind w:left="500"/>
        <w:rPr>
          <w:sz w:val="28"/>
          <w:szCs w:val="28"/>
        </w:rPr>
      </w:pPr>
      <w:r>
        <w:rPr>
          <w:b/>
          <w:sz w:val="28"/>
          <w:szCs w:val="28"/>
        </w:rPr>
        <w:t xml:space="preserve">1.  Removing Items from the Dictionary using </w:t>
      </w:r>
      <w:proofErr w:type="gramStart"/>
      <w:r>
        <w:rPr>
          <w:b/>
          <w:sz w:val="28"/>
          <w:szCs w:val="28"/>
        </w:rPr>
        <w:t>POP()</w:t>
      </w:r>
      <w:proofErr w:type="gramEnd"/>
    </w:p>
    <w:p w:rsidR="00A47C9C" w:rsidRDefault="002C48F9">
      <w:pPr>
        <w:spacing w:before="43" w:line="275" w:lineRule="auto"/>
        <w:ind w:left="140" w:right="254"/>
        <w:rPr>
          <w:sz w:val="22"/>
          <w:szCs w:val="22"/>
        </w:rPr>
      </w:pPr>
      <w:r>
        <w:rPr>
          <w:sz w:val="22"/>
          <w:szCs w:val="22"/>
        </w:rPr>
        <w:t xml:space="preserve">The </w:t>
      </w:r>
      <w:proofErr w:type="gramStart"/>
      <w:r>
        <w:rPr>
          <w:sz w:val="22"/>
          <w:szCs w:val="22"/>
        </w:rPr>
        <w:t>pop(</w:t>
      </w:r>
      <w:proofErr w:type="gramEnd"/>
      <w:r>
        <w:rPr>
          <w:sz w:val="22"/>
          <w:szCs w:val="22"/>
        </w:rPr>
        <w:t xml:space="preserve">) method removes the item with the specified key name. </w:t>
      </w:r>
      <w:r>
        <w:rPr>
          <w:b/>
          <w:sz w:val="22"/>
          <w:szCs w:val="22"/>
        </w:rPr>
        <w:t xml:space="preserve">Note: </w:t>
      </w:r>
      <w:r>
        <w:rPr>
          <w:sz w:val="22"/>
          <w:szCs w:val="22"/>
        </w:rPr>
        <w:t>In versions before 3.7, a random item is removed instead</w:t>
      </w:r>
    </w:p>
    <w:p w:rsidR="00A47C9C" w:rsidRDefault="00A47C9C">
      <w:pPr>
        <w:spacing w:before="1" w:line="120" w:lineRule="exact"/>
        <w:rPr>
          <w:sz w:val="12"/>
          <w:szCs w:val="12"/>
        </w:rPr>
      </w:pPr>
    </w:p>
    <w:p w:rsidR="00A47C9C" w:rsidRDefault="00A47C9C">
      <w:pPr>
        <w:spacing w:line="200" w:lineRule="exact"/>
      </w:pPr>
    </w:p>
    <w:p w:rsidR="00A47C9C" w:rsidRDefault="002C48F9">
      <w:pPr>
        <w:ind w:left="140"/>
        <w:rPr>
          <w:sz w:val="24"/>
          <w:szCs w:val="24"/>
        </w:rPr>
      </w:pPr>
      <w:r>
        <w:rPr>
          <w:b/>
          <w:sz w:val="24"/>
          <w:szCs w:val="24"/>
        </w:rPr>
        <w:t xml:space="preserve">Program 7: </w:t>
      </w:r>
      <w:r>
        <w:rPr>
          <w:sz w:val="24"/>
          <w:szCs w:val="24"/>
        </w:rPr>
        <w:t xml:space="preserve">Use </w:t>
      </w:r>
      <w:proofErr w:type="gramStart"/>
      <w:r>
        <w:rPr>
          <w:sz w:val="24"/>
          <w:szCs w:val="24"/>
        </w:rPr>
        <w:t>pop(</w:t>
      </w:r>
      <w:proofErr w:type="gramEnd"/>
      <w:r>
        <w:rPr>
          <w:sz w:val="24"/>
          <w:szCs w:val="24"/>
        </w:rPr>
        <w:t>) to remove the key and its item from the exiting dictionary.</w:t>
      </w:r>
    </w:p>
    <w:p w:rsidR="00A47C9C" w:rsidRDefault="00A47C9C">
      <w:pPr>
        <w:spacing w:before="2" w:line="160" w:lineRule="exact"/>
        <w:rPr>
          <w:sz w:val="16"/>
          <w:szCs w:val="16"/>
        </w:rPr>
      </w:pPr>
    </w:p>
    <w:p w:rsidR="00A47C9C" w:rsidRDefault="00A47C9C">
      <w:pPr>
        <w:spacing w:line="200" w:lineRule="exact"/>
      </w:pPr>
    </w:p>
    <w:p w:rsidR="00A47C9C" w:rsidRDefault="002C48F9">
      <w:pPr>
        <w:ind w:left="140"/>
        <w:rPr>
          <w:sz w:val="24"/>
          <w:szCs w:val="24"/>
        </w:rPr>
      </w:pPr>
      <w:r>
        <w:rPr>
          <w:b/>
          <w:sz w:val="24"/>
          <w:szCs w:val="24"/>
        </w:rPr>
        <w:t>Code:</w:t>
      </w:r>
    </w:p>
    <w:p w:rsidR="00A47C9C" w:rsidRDefault="007F400E">
      <w:pPr>
        <w:spacing w:before="41"/>
        <w:ind w:left="140"/>
        <w:rPr>
          <w:rFonts w:ascii="Courier New" w:eastAsia="Courier New" w:hAnsi="Courier New" w:cs="Courier New"/>
          <w:sz w:val="22"/>
          <w:szCs w:val="22"/>
        </w:rPr>
      </w:pPr>
      <w:r>
        <w:pict>
          <v:group id="_x0000_s1080" style="position:absolute;left:0;text-align:left;margin-left:1in;margin-top:1.95pt;width:26.4pt;height:12.6pt;z-index:-251654144;mso-position-horizontal-relative:page" coordorigin="1440,39" coordsize="528,252">
            <v:shape id="_x0000_s1081" style="position:absolute;left:1440;top:39;width:528;height:252" coordorigin="1440,39" coordsize="528,252" path="m1440,291r528,l1968,39r-528,l1440,291xe" fillcolor="#ffe3ff" stroked="f">
              <v:path arrowok="t"/>
            </v:shape>
            <w10:wrap anchorx="page"/>
          </v:group>
        </w:pict>
      </w:r>
      <w:proofErr w:type="spellStart"/>
      <w:proofErr w:type="gramStart"/>
      <w:r w:rsidR="002C48F9">
        <w:rPr>
          <w:rFonts w:ascii="Courier New" w:eastAsia="Courier New" w:hAnsi="Courier New" w:cs="Courier New"/>
          <w:sz w:val="22"/>
          <w:szCs w:val="22"/>
        </w:rPr>
        <w:t>dict</w:t>
      </w:r>
      <w:proofErr w:type="spellEnd"/>
      <w:proofErr w:type="gramEnd"/>
      <w:r w:rsidR="002C48F9">
        <w:rPr>
          <w:rFonts w:ascii="Courier New" w:eastAsia="Courier New" w:hAnsi="Courier New" w:cs="Courier New"/>
          <w:sz w:val="22"/>
          <w:szCs w:val="22"/>
        </w:rPr>
        <w:t xml:space="preserve"> = {</w:t>
      </w:r>
      <w:r w:rsidR="002C48F9">
        <w:rPr>
          <w:rFonts w:ascii="Courier New" w:eastAsia="Courier New" w:hAnsi="Courier New" w:cs="Courier New"/>
          <w:b/>
          <w:color w:val="008000"/>
          <w:sz w:val="22"/>
          <w:szCs w:val="22"/>
        </w:rPr>
        <w:t xml:space="preserve">'Name' </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Jibran</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'Age'</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color w:val="0000FF"/>
          <w:sz w:val="22"/>
          <w:szCs w:val="22"/>
        </w:rPr>
        <w:t>12</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w:t>
      </w:r>
      <w:proofErr w:type="spellStart"/>
      <w:r w:rsidR="002C48F9">
        <w:rPr>
          <w:rFonts w:ascii="Courier New" w:eastAsia="Courier New" w:hAnsi="Courier New" w:cs="Courier New"/>
          <w:b/>
          <w:color w:val="008000"/>
          <w:sz w:val="22"/>
          <w:szCs w:val="22"/>
        </w:rPr>
        <w:t>Class'</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'Sixth</w:t>
      </w:r>
      <w:proofErr w:type="spellEnd"/>
      <w:r w:rsidR="002C48F9">
        <w:rPr>
          <w:rFonts w:ascii="Courier New" w:eastAsia="Courier New" w:hAnsi="Courier New" w:cs="Courier New"/>
          <w:b/>
          <w:color w:val="008000"/>
          <w:sz w:val="22"/>
          <w:szCs w:val="22"/>
        </w:rPr>
        <w:t>'</w:t>
      </w:r>
      <w:r w:rsidR="002C48F9">
        <w:rPr>
          <w:rFonts w:ascii="Courier New" w:eastAsia="Courier New" w:hAnsi="Courier New" w:cs="Courier New"/>
          <w:color w:val="000000"/>
          <w:sz w:val="22"/>
          <w:szCs w:val="22"/>
        </w:rPr>
        <w:t xml:space="preserve">, </w:t>
      </w:r>
      <w:r w:rsidR="002C48F9">
        <w:rPr>
          <w:rFonts w:ascii="Courier New" w:eastAsia="Courier New" w:hAnsi="Courier New" w:cs="Courier New"/>
          <w:b/>
          <w:color w:val="008000"/>
          <w:sz w:val="22"/>
          <w:szCs w:val="22"/>
        </w:rPr>
        <w:t>'DOB'</w:t>
      </w:r>
      <w:r w:rsidR="002C48F9">
        <w:rPr>
          <w:rFonts w:ascii="Courier New" w:eastAsia="Courier New" w:hAnsi="Courier New" w:cs="Courier New"/>
          <w:color w:val="000000"/>
          <w:sz w:val="22"/>
          <w:szCs w:val="22"/>
        </w:rPr>
        <w:t>:</w:t>
      </w:r>
      <w:r w:rsidR="002C48F9">
        <w:rPr>
          <w:rFonts w:ascii="Courier New" w:eastAsia="Courier New" w:hAnsi="Courier New" w:cs="Courier New"/>
          <w:b/>
          <w:color w:val="008000"/>
          <w:sz w:val="22"/>
          <w:szCs w:val="22"/>
        </w:rPr>
        <w:t>'16 April</w:t>
      </w:r>
    </w:p>
    <w:p w:rsidR="00A47C9C" w:rsidRDefault="002C48F9">
      <w:pPr>
        <w:ind w:left="140"/>
        <w:rPr>
          <w:rFonts w:ascii="Courier New" w:eastAsia="Courier New" w:hAnsi="Courier New" w:cs="Courier New"/>
          <w:sz w:val="22"/>
          <w:szCs w:val="22"/>
        </w:rPr>
      </w:pPr>
      <w:r>
        <w:rPr>
          <w:rFonts w:ascii="Courier New" w:eastAsia="Courier New" w:hAnsi="Courier New" w:cs="Courier New"/>
          <w:b/>
          <w:color w:val="008000"/>
          <w:sz w:val="22"/>
          <w:szCs w:val="22"/>
        </w:rPr>
        <w:t xml:space="preserve">2006', </w:t>
      </w:r>
      <w:proofErr w:type="gramStart"/>
      <w:r>
        <w:rPr>
          <w:rFonts w:ascii="Courier New" w:eastAsia="Courier New" w:hAnsi="Courier New" w:cs="Courier New"/>
          <w:b/>
          <w:color w:val="008000"/>
          <w:sz w:val="22"/>
          <w:szCs w:val="22"/>
        </w:rPr>
        <w:t>'School' :</w:t>
      </w:r>
      <w:proofErr w:type="gramEnd"/>
      <w:r>
        <w:rPr>
          <w:rFonts w:ascii="Courier New" w:eastAsia="Courier New" w:hAnsi="Courier New" w:cs="Courier New"/>
          <w:b/>
          <w:color w:val="008000"/>
          <w:sz w:val="22"/>
          <w:szCs w:val="22"/>
        </w:rPr>
        <w:t xml:space="preserve"> 'The Seeds School', 'Friend1':'Mohib',</w:t>
      </w:r>
    </w:p>
    <w:p w:rsidR="00A47C9C" w:rsidRDefault="002C48F9">
      <w:pPr>
        <w:spacing w:line="240" w:lineRule="exact"/>
        <w:ind w:left="140"/>
        <w:rPr>
          <w:rFonts w:ascii="Courier New" w:eastAsia="Courier New" w:hAnsi="Courier New" w:cs="Courier New"/>
          <w:sz w:val="22"/>
          <w:szCs w:val="22"/>
        </w:rPr>
      </w:pPr>
      <w:r>
        <w:rPr>
          <w:rFonts w:ascii="Courier New" w:eastAsia="Courier New" w:hAnsi="Courier New" w:cs="Courier New"/>
          <w:b/>
          <w:color w:val="008000"/>
          <w:position w:val="1"/>
          <w:sz w:val="22"/>
          <w:szCs w:val="22"/>
        </w:rPr>
        <w:t>'Friend2':'Akbar', 'Friend3':'Jazil'</w:t>
      </w:r>
      <w:r>
        <w:rPr>
          <w:rFonts w:ascii="Courier New" w:eastAsia="Courier New" w:hAnsi="Courier New" w:cs="Courier New"/>
          <w:color w:val="000000"/>
          <w:position w:val="1"/>
          <w:sz w:val="22"/>
          <w:szCs w:val="22"/>
        </w:rPr>
        <w:t>}</w:t>
      </w:r>
    </w:p>
    <w:p w:rsidR="00A47C9C" w:rsidRDefault="00A47C9C">
      <w:pPr>
        <w:spacing w:before="18" w:line="200" w:lineRule="exact"/>
      </w:pPr>
    </w:p>
    <w:p w:rsidR="00A47C9C" w:rsidRDefault="007F400E">
      <w:pPr>
        <w:spacing w:before="39"/>
        <w:ind w:left="140"/>
        <w:rPr>
          <w:rFonts w:ascii="Courier New" w:eastAsia="Courier New" w:hAnsi="Courier New" w:cs="Courier New"/>
          <w:sz w:val="22"/>
          <w:szCs w:val="22"/>
        </w:rPr>
      </w:pPr>
      <w:r>
        <w:pict>
          <v:group id="_x0000_s1078" style="position:absolute;left:0;text-align:left;margin-left:151.2pt;margin-top:1.85pt;width:26.4pt;height:12.6pt;z-index:-251653120;mso-position-horizontal-relative:page" coordorigin="3024,37" coordsize="528,252">
            <v:shape id="_x0000_s1079" style="position:absolute;left:3024;top:37;width:528;height:252" coordorigin="3024,37" coordsize="528,252" path="m3024,289r528,l3552,37r-528,l3024,289xe" fillcolor="#e3e3ff" stroked="f">
              <v:path arrowok="t"/>
            </v:shape>
            <w10:wrap anchorx="page"/>
          </v:group>
        </w:pict>
      </w:r>
      <w:proofErr w:type="gramStart"/>
      <w:r w:rsidR="002C48F9">
        <w:rPr>
          <w:rFonts w:ascii="Courier New" w:eastAsia="Courier New" w:hAnsi="Courier New" w:cs="Courier New"/>
          <w:b/>
          <w:color w:val="000080"/>
          <w:sz w:val="22"/>
          <w:szCs w:val="22"/>
        </w:rPr>
        <w:t>for</w:t>
      </w:r>
      <w:proofErr w:type="gramEnd"/>
      <w:r w:rsidR="002C48F9">
        <w:rPr>
          <w:rFonts w:ascii="Courier New" w:eastAsia="Courier New" w:hAnsi="Courier New" w:cs="Courier New"/>
          <w:b/>
          <w:color w:val="000080"/>
          <w:sz w:val="22"/>
          <w:szCs w:val="22"/>
        </w:rPr>
        <w:t xml:space="preserve"> </w:t>
      </w:r>
      <w:r w:rsidR="002C48F9">
        <w:rPr>
          <w:rFonts w:ascii="Courier New" w:eastAsia="Courier New" w:hAnsi="Courier New" w:cs="Courier New"/>
          <w:color w:val="000000"/>
          <w:sz w:val="22"/>
          <w:szCs w:val="22"/>
        </w:rPr>
        <w:t xml:space="preserve">x, y </w:t>
      </w:r>
      <w:r w:rsidR="002C48F9">
        <w:rPr>
          <w:rFonts w:ascii="Courier New" w:eastAsia="Courier New" w:hAnsi="Courier New" w:cs="Courier New"/>
          <w:b/>
          <w:color w:val="000080"/>
          <w:sz w:val="22"/>
          <w:szCs w:val="22"/>
        </w:rPr>
        <w:t xml:space="preserve">in </w:t>
      </w:r>
      <w:proofErr w:type="spellStart"/>
      <w:r w:rsidR="002C48F9">
        <w:rPr>
          <w:rFonts w:ascii="Courier New" w:eastAsia="Courier New" w:hAnsi="Courier New" w:cs="Courier New"/>
          <w:color w:val="000000"/>
          <w:sz w:val="22"/>
          <w:szCs w:val="22"/>
        </w:rPr>
        <w:t>dict.items</w:t>
      </w:r>
      <w:proofErr w:type="spellEnd"/>
      <w:r w:rsidR="002C48F9">
        <w:rPr>
          <w:rFonts w:ascii="Courier New" w:eastAsia="Courier New" w:hAnsi="Courier New" w:cs="Courier New"/>
          <w:color w:val="000000"/>
          <w:sz w:val="22"/>
          <w:szCs w:val="22"/>
        </w:rPr>
        <w:t>():</w:t>
      </w:r>
    </w:p>
    <w:p w:rsidR="00A47C9C" w:rsidRDefault="002C48F9">
      <w:pPr>
        <w:spacing w:line="240" w:lineRule="exact"/>
        <w:ind w:left="404"/>
        <w:rPr>
          <w:rFonts w:ascii="Courier New" w:eastAsia="Courier New" w:hAnsi="Courier New" w:cs="Courier New"/>
          <w:sz w:val="22"/>
          <w:szCs w:val="22"/>
        </w:rPr>
      </w:pPr>
      <w:proofErr w:type="gramStart"/>
      <w:r>
        <w:rPr>
          <w:rFonts w:ascii="Courier New" w:eastAsia="Courier New" w:hAnsi="Courier New" w:cs="Courier New"/>
          <w:b/>
          <w:color w:val="000080"/>
          <w:position w:val="2"/>
          <w:sz w:val="22"/>
          <w:szCs w:val="22"/>
        </w:rPr>
        <w:t>print</w:t>
      </w:r>
      <w:r>
        <w:rPr>
          <w:rFonts w:ascii="Courier New" w:eastAsia="Courier New" w:hAnsi="Courier New" w:cs="Courier New"/>
          <w:color w:val="000000"/>
          <w:position w:val="2"/>
          <w:sz w:val="22"/>
          <w:szCs w:val="22"/>
        </w:rPr>
        <w:t>(</w:t>
      </w:r>
      <w:proofErr w:type="gramEnd"/>
      <w:r>
        <w:rPr>
          <w:rFonts w:ascii="Courier New" w:eastAsia="Courier New" w:hAnsi="Courier New" w:cs="Courier New"/>
          <w:color w:val="000000"/>
          <w:position w:val="2"/>
          <w:sz w:val="22"/>
          <w:szCs w:val="22"/>
        </w:rPr>
        <w:t>x, y)</w:t>
      </w:r>
    </w:p>
    <w:p w:rsidR="00A47C9C" w:rsidRDefault="007F400E">
      <w:pPr>
        <w:spacing w:before="7"/>
        <w:ind w:left="140"/>
        <w:rPr>
          <w:rFonts w:ascii="Courier New" w:eastAsia="Courier New" w:hAnsi="Courier New" w:cs="Courier New"/>
          <w:sz w:val="22"/>
          <w:szCs w:val="22"/>
        </w:rPr>
      </w:pPr>
      <w:r>
        <w:pict>
          <v:group id="_x0000_s1075" style="position:absolute;left:0;text-align:left;margin-left:71.5pt;margin-top:.15pt;width:126.4pt;height:25.35pt;z-index:-251652096;mso-position-horizontal-relative:page" coordorigin="1430,3" coordsize="2528,507">
            <v:shape id="_x0000_s1077" style="position:absolute;left:1440;top:13;width:2508;height:238" coordorigin="1440,13" coordsize="2508,238" path="m1440,250r2509,l3949,13r-2509,l1440,250xe" fillcolor="#ffe3ff" stroked="f">
              <v:path arrowok="t"/>
            </v:shape>
            <v:shape id="_x0000_s1076" style="position:absolute;left:1440;top:262;width:1452;height:238" coordorigin="1440,262" coordsize="1452,238" path="m1440,500r1452,l2892,262r-1452,l1440,500xe" fillcolor="#ffe3ff" stroked="f">
              <v:path arrowok="t"/>
            </v:shape>
            <w10:wrap anchorx="page"/>
          </v:group>
        </w:pict>
      </w:r>
      <w:proofErr w:type="spellStart"/>
      <w:proofErr w:type="gramStart"/>
      <w:r w:rsidR="002C48F9">
        <w:rPr>
          <w:rFonts w:ascii="Courier New" w:eastAsia="Courier New" w:hAnsi="Courier New" w:cs="Courier New"/>
          <w:sz w:val="22"/>
          <w:szCs w:val="22"/>
        </w:rPr>
        <w:t>dict.pop</w:t>
      </w:r>
      <w:proofErr w:type="spellEnd"/>
      <w:r w:rsidR="002C48F9">
        <w:rPr>
          <w:rFonts w:ascii="Courier New" w:eastAsia="Courier New" w:hAnsi="Courier New" w:cs="Courier New"/>
          <w:sz w:val="22"/>
          <w:szCs w:val="22"/>
        </w:rPr>
        <w:t>(</w:t>
      </w:r>
      <w:proofErr w:type="gramEnd"/>
      <w:r w:rsidR="002C48F9">
        <w:rPr>
          <w:rFonts w:ascii="Courier New" w:eastAsia="Courier New" w:hAnsi="Courier New" w:cs="Courier New"/>
          <w:sz w:val="22"/>
          <w:szCs w:val="22"/>
        </w:rPr>
        <w:t>"Friend1")</w:t>
      </w:r>
    </w:p>
    <w:p w:rsidR="00A47C9C" w:rsidRDefault="002C48F9">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spellStart"/>
      <w:proofErr w:type="gramEnd"/>
      <w:r>
        <w:rPr>
          <w:rFonts w:ascii="Courier New" w:eastAsia="Courier New" w:hAnsi="Courier New" w:cs="Courier New"/>
          <w:sz w:val="22"/>
          <w:szCs w:val="22"/>
        </w:rPr>
        <w:t>dict</w:t>
      </w:r>
      <w:proofErr w:type="spellEnd"/>
      <w:r>
        <w:rPr>
          <w:rFonts w:ascii="Courier New" w:eastAsia="Courier New" w:hAnsi="Courier New" w:cs="Courier New"/>
          <w:sz w:val="22"/>
          <w:szCs w:val="22"/>
        </w:rPr>
        <w:t>)</w:t>
      </w:r>
    </w:p>
    <w:p w:rsidR="00A47C9C" w:rsidRDefault="00A47C9C">
      <w:pPr>
        <w:spacing w:before="13" w:line="220" w:lineRule="exact"/>
        <w:rPr>
          <w:sz w:val="22"/>
          <w:szCs w:val="22"/>
        </w:rPr>
      </w:pPr>
    </w:p>
    <w:p w:rsidR="00A47C9C" w:rsidRDefault="007F400E">
      <w:pPr>
        <w:spacing w:line="260" w:lineRule="exact"/>
        <w:ind w:left="140"/>
        <w:rPr>
          <w:sz w:val="24"/>
          <w:szCs w:val="24"/>
        </w:rPr>
      </w:pPr>
      <w:r>
        <w:pict>
          <v:group id="_x0000_s1065" style="position:absolute;left:0;text-align:left;margin-left:66.1pt;margin-top:25.55pt;width:479.95pt;height:82.9pt;z-index:-251651072;mso-position-horizontal-relative:page" coordorigin="1322,511" coordsize="9599,1658">
            <v:shape id="_x0000_s1074" style="position:absolute;left:1332;top:526;width:9577;height:338" coordorigin="1332,526" coordsize="9577,338" path="m1332,865r9578,l10910,526r-9578,l1332,865xe" fillcolor="#d9d9d9" stroked="f">
              <v:path arrowok="t"/>
            </v:shape>
            <v:shape id="_x0000_s1073" style="position:absolute;left:1332;top:522;width:9577;height:0" coordorigin="1332,522" coordsize="9577,0" path="m1332,522r9578,e" filled="f" strokeweight=".58pt">
              <v:path arrowok="t"/>
            </v:shape>
            <v:shape id="_x0000_s1072" style="position:absolute;left:1332;top:865;width:9577;height:317" coordorigin="1332,865" coordsize="9577,317" path="m1332,1182r9578,l10910,865r-9578,l1332,1182xe" fillcolor="#d9d9d9" stroked="f">
              <v:path arrowok="t"/>
            </v:shape>
            <v:shape id="_x0000_s1071" style="position:absolute;left:1332;top:1182;width:9577;height:317" coordorigin="1332,1182" coordsize="9577,317" path="m1332,1499r9578,l10910,1182r-9578,l1332,1499xe" fillcolor="#d9d9d9" stroked="f">
              <v:path arrowok="t"/>
            </v:shape>
            <v:shape id="_x0000_s1070" style="position:absolute;left:1332;top:1499;width:9577;height:319" coordorigin="1332,1499" coordsize="9577,319" path="m1332,1818r9578,l10910,1499r-9578,l1332,1818xe" fillcolor="#d9d9d9" stroked="f">
              <v:path arrowok="t"/>
            </v:shape>
            <v:shape id="_x0000_s1069" style="position:absolute;left:1332;top:1818;width:9577;height:336" coordorigin="1332,1818" coordsize="9577,336" path="m1332,2154r9578,l10910,1818r-9578,l1332,2154xe" fillcolor="#d9d9d9" stroked="f">
              <v:path arrowok="t"/>
            </v:shape>
            <v:shape id="_x0000_s1068" style="position:absolute;left:1332;top:2159;width:9577;height:0" coordorigin="1332,2159" coordsize="9577,0" path="m1332,2159r9578,e" filled="f" strokeweight=".58pt">
              <v:path arrowok="t"/>
            </v:shape>
            <v:shape id="_x0000_s1067" style="position:absolute;left:1328;top:517;width:0;height:1647" coordorigin="1328,517" coordsize="0,1647" path="m1328,517r,1647e" filled="f" strokeweight=".58pt">
              <v:path arrowok="t"/>
            </v:shape>
            <v:shape id="_x0000_s1066" style="position:absolute;left:10915;top:517;width:0;height:1647" coordorigin="10915,517" coordsize="0,1647" path="m10915,517r,1647e" filled="f" strokeweight=".58pt">
              <v:path arrowok="t"/>
            </v:shape>
            <w10:wrap anchorx="page"/>
          </v:group>
        </w:pict>
      </w:r>
      <w:r w:rsidR="002C48F9">
        <w:rPr>
          <w:b/>
          <w:position w:val="-1"/>
          <w:sz w:val="24"/>
          <w:szCs w:val="24"/>
        </w:rPr>
        <w:t>Output:</w:t>
      </w:r>
    </w:p>
    <w:p w:rsidR="00A47C9C" w:rsidRDefault="00A47C9C">
      <w:pPr>
        <w:spacing w:before="6" w:line="140" w:lineRule="exact"/>
        <w:rPr>
          <w:sz w:val="14"/>
          <w:szCs w:val="14"/>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4"/>
        <w:ind w:left="500"/>
        <w:rPr>
          <w:sz w:val="28"/>
          <w:szCs w:val="28"/>
        </w:rPr>
      </w:pPr>
      <w:r>
        <w:rPr>
          <w:b/>
          <w:sz w:val="28"/>
          <w:szCs w:val="28"/>
        </w:rPr>
        <w:t xml:space="preserve">2.  Removing Items from the Dictionary using </w:t>
      </w:r>
      <w:proofErr w:type="gramStart"/>
      <w:r>
        <w:rPr>
          <w:b/>
          <w:sz w:val="28"/>
          <w:szCs w:val="28"/>
        </w:rPr>
        <w:t>DEL()</w:t>
      </w:r>
      <w:proofErr w:type="gramEnd"/>
    </w:p>
    <w:p w:rsidR="00A47C9C" w:rsidRDefault="00A47C9C">
      <w:pPr>
        <w:spacing w:before="6" w:line="120" w:lineRule="exact"/>
        <w:rPr>
          <w:sz w:val="13"/>
          <w:szCs w:val="13"/>
        </w:rPr>
      </w:pPr>
    </w:p>
    <w:p w:rsidR="00A47C9C" w:rsidRDefault="00A47C9C">
      <w:pPr>
        <w:spacing w:line="200" w:lineRule="exact"/>
      </w:pPr>
    </w:p>
    <w:p w:rsidR="00A47C9C" w:rsidRDefault="002C48F9">
      <w:pPr>
        <w:ind w:left="140"/>
        <w:rPr>
          <w:sz w:val="22"/>
          <w:szCs w:val="22"/>
        </w:rPr>
      </w:pPr>
      <w:r>
        <w:rPr>
          <w:sz w:val="22"/>
          <w:szCs w:val="22"/>
        </w:rPr>
        <w:t xml:space="preserve">The </w:t>
      </w:r>
      <w:proofErr w:type="gramStart"/>
      <w:r>
        <w:rPr>
          <w:sz w:val="22"/>
          <w:szCs w:val="22"/>
        </w:rPr>
        <w:t>del</w:t>
      </w:r>
      <w:proofErr w:type="gramEnd"/>
      <w:r>
        <w:rPr>
          <w:sz w:val="22"/>
          <w:szCs w:val="22"/>
        </w:rPr>
        <w:t xml:space="preserve"> keyword removes the item with the specified key name.</w:t>
      </w:r>
    </w:p>
    <w:p w:rsidR="00A47C9C" w:rsidRDefault="00A47C9C">
      <w:pPr>
        <w:spacing w:before="8" w:line="120" w:lineRule="exact"/>
        <w:rPr>
          <w:sz w:val="12"/>
          <w:szCs w:val="12"/>
        </w:rPr>
      </w:pPr>
    </w:p>
    <w:p w:rsidR="00A47C9C" w:rsidRDefault="00A47C9C">
      <w:pPr>
        <w:spacing w:line="200" w:lineRule="exact"/>
      </w:pPr>
    </w:p>
    <w:p w:rsidR="00A47C9C" w:rsidRDefault="002C48F9">
      <w:pPr>
        <w:spacing w:line="275" w:lineRule="auto"/>
        <w:ind w:left="140" w:right="125"/>
        <w:rPr>
          <w:sz w:val="24"/>
          <w:szCs w:val="24"/>
        </w:rPr>
      </w:pPr>
      <w:r>
        <w:rPr>
          <w:b/>
          <w:sz w:val="24"/>
          <w:szCs w:val="24"/>
        </w:rPr>
        <w:t xml:space="preserve">Program 8: </w:t>
      </w:r>
      <w:r>
        <w:rPr>
          <w:sz w:val="24"/>
          <w:szCs w:val="24"/>
        </w:rPr>
        <w:t>Write a program which will add some new information inside the exiting dictionary. Use a concept to update the previous keys with their values and add new information as well.</w:t>
      </w:r>
    </w:p>
    <w:p w:rsidR="00A47C9C" w:rsidRDefault="00A47C9C">
      <w:pPr>
        <w:spacing w:before="6" w:line="120" w:lineRule="exact"/>
        <w:rPr>
          <w:sz w:val="12"/>
          <w:szCs w:val="12"/>
        </w:rPr>
      </w:pPr>
    </w:p>
    <w:p w:rsidR="00A47C9C" w:rsidRDefault="00A47C9C">
      <w:pPr>
        <w:spacing w:line="200" w:lineRule="exact"/>
      </w:pPr>
    </w:p>
    <w:p w:rsidR="00A47C9C" w:rsidRDefault="002C48F9">
      <w:pPr>
        <w:ind w:left="140"/>
        <w:rPr>
          <w:sz w:val="24"/>
          <w:szCs w:val="24"/>
        </w:rPr>
      </w:pPr>
      <w:r>
        <w:rPr>
          <w:b/>
          <w:sz w:val="24"/>
          <w:szCs w:val="24"/>
        </w:rPr>
        <w:t>Code:</w:t>
      </w:r>
    </w:p>
    <w:p w:rsidR="00A47C9C" w:rsidRDefault="002C48F9">
      <w:pPr>
        <w:spacing w:before="41"/>
        <w:ind w:left="14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proofErr w:type="gramEnd"/>
      <w:r>
        <w:rPr>
          <w:rFonts w:ascii="Courier New" w:eastAsia="Courier New" w:hAnsi="Courier New" w:cs="Courier New"/>
          <w:sz w:val="22"/>
          <w:szCs w:val="22"/>
        </w:rPr>
        <w:t xml:space="preserve"> = {</w:t>
      </w:r>
      <w:r>
        <w:rPr>
          <w:rFonts w:ascii="Courier New" w:eastAsia="Courier New" w:hAnsi="Courier New" w:cs="Courier New"/>
          <w:b/>
          <w:color w:val="008000"/>
          <w:sz w:val="22"/>
          <w:szCs w:val="22"/>
        </w:rPr>
        <w:t xml:space="preserve">'Name' </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Jibran</w:t>
      </w:r>
      <w:proofErr w:type="spellEnd"/>
      <w:r>
        <w:rPr>
          <w:rFonts w:ascii="Courier New" w:eastAsia="Courier New" w:hAnsi="Courier New" w:cs="Courier New"/>
          <w:b/>
          <w:color w:val="008000"/>
          <w:sz w:val="22"/>
          <w:szCs w:val="22"/>
        </w:rPr>
        <w:t>'</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'Age'</w:t>
      </w:r>
      <w:r>
        <w:rPr>
          <w:rFonts w:ascii="Courier New" w:eastAsia="Courier New" w:hAnsi="Courier New" w:cs="Courier New"/>
          <w:color w:val="000000"/>
          <w:sz w:val="22"/>
          <w:szCs w:val="22"/>
        </w:rPr>
        <w:t xml:space="preserve">: </w:t>
      </w:r>
      <w:r>
        <w:rPr>
          <w:rFonts w:ascii="Courier New" w:eastAsia="Courier New" w:hAnsi="Courier New" w:cs="Courier New"/>
          <w:color w:val="0000FF"/>
          <w:sz w:val="22"/>
          <w:szCs w:val="22"/>
        </w:rPr>
        <w:t>12</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Class'</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'Sixth</w:t>
      </w:r>
      <w:proofErr w:type="spellEnd"/>
      <w:r>
        <w:rPr>
          <w:rFonts w:ascii="Courier New" w:eastAsia="Courier New" w:hAnsi="Courier New" w:cs="Courier New"/>
          <w:b/>
          <w:color w:val="008000"/>
          <w:sz w:val="22"/>
          <w:szCs w:val="22"/>
        </w:rPr>
        <w:t>'</w:t>
      </w:r>
      <w:r>
        <w:rPr>
          <w:rFonts w:ascii="Courier New" w:eastAsia="Courier New" w:hAnsi="Courier New" w:cs="Courier New"/>
          <w:color w:val="000000"/>
          <w:sz w:val="22"/>
          <w:szCs w:val="22"/>
        </w:rPr>
        <w:t xml:space="preserve">, </w:t>
      </w:r>
      <w:r>
        <w:rPr>
          <w:rFonts w:ascii="Courier New" w:eastAsia="Courier New" w:hAnsi="Courier New" w:cs="Courier New"/>
          <w:b/>
          <w:color w:val="008000"/>
          <w:sz w:val="22"/>
          <w:szCs w:val="22"/>
        </w:rPr>
        <w:t>'DOB'</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'16 April</w:t>
      </w:r>
    </w:p>
    <w:p w:rsidR="00A47C9C" w:rsidRDefault="002C48F9">
      <w:pPr>
        <w:ind w:left="140"/>
        <w:rPr>
          <w:rFonts w:ascii="Courier New" w:eastAsia="Courier New" w:hAnsi="Courier New" w:cs="Courier New"/>
          <w:sz w:val="22"/>
          <w:szCs w:val="22"/>
        </w:rPr>
      </w:pPr>
      <w:r>
        <w:rPr>
          <w:rFonts w:ascii="Courier New" w:eastAsia="Courier New" w:hAnsi="Courier New" w:cs="Courier New"/>
          <w:b/>
          <w:color w:val="008000"/>
          <w:sz w:val="22"/>
          <w:szCs w:val="22"/>
        </w:rPr>
        <w:t>2006'</w:t>
      </w:r>
      <w:r>
        <w:rPr>
          <w:rFonts w:ascii="Courier New" w:eastAsia="Courier New" w:hAnsi="Courier New" w:cs="Courier New"/>
          <w:color w:val="000000"/>
          <w:sz w:val="22"/>
          <w:szCs w:val="22"/>
        </w:rPr>
        <w:t>}</w:t>
      </w:r>
    </w:p>
    <w:p w:rsidR="00A47C9C" w:rsidRDefault="002C48F9">
      <w:pPr>
        <w:ind w:left="14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r>
        <w:rPr>
          <w:rFonts w:ascii="Courier New" w:eastAsia="Courier New" w:hAnsi="Courier New" w:cs="Courier New"/>
          <w:sz w:val="22"/>
          <w:szCs w:val="22"/>
        </w:rPr>
        <w:t>[</w:t>
      </w:r>
      <w:proofErr w:type="gramEnd"/>
      <w:r>
        <w:rPr>
          <w:rFonts w:ascii="Courier New" w:eastAsia="Courier New" w:hAnsi="Courier New" w:cs="Courier New"/>
          <w:b/>
          <w:color w:val="008000"/>
          <w:sz w:val="22"/>
          <w:szCs w:val="22"/>
        </w:rPr>
        <w:t>'Age'</w:t>
      </w:r>
      <w:r>
        <w:rPr>
          <w:rFonts w:ascii="Courier New" w:eastAsia="Courier New" w:hAnsi="Courier New" w:cs="Courier New"/>
          <w:color w:val="000000"/>
          <w:sz w:val="22"/>
          <w:szCs w:val="22"/>
        </w:rPr>
        <w:t xml:space="preserve">] = </w:t>
      </w:r>
      <w:r>
        <w:rPr>
          <w:rFonts w:ascii="Courier New" w:eastAsia="Courier New" w:hAnsi="Courier New" w:cs="Courier New"/>
          <w:color w:val="0000FF"/>
          <w:sz w:val="22"/>
          <w:szCs w:val="22"/>
        </w:rPr>
        <w:t>12.5</w:t>
      </w:r>
    </w:p>
    <w:p w:rsidR="00A47C9C" w:rsidRDefault="002C48F9">
      <w:pPr>
        <w:ind w:left="14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r>
        <w:rPr>
          <w:rFonts w:ascii="Courier New" w:eastAsia="Courier New" w:hAnsi="Courier New" w:cs="Courier New"/>
          <w:sz w:val="22"/>
          <w:szCs w:val="22"/>
        </w:rPr>
        <w:t>[</w:t>
      </w:r>
      <w:proofErr w:type="gramEnd"/>
      <w:r>
        <w:rPr>
          <w:rFonts w:ascii="Courier New" w:eastAsia="Courier New" w:hAnsi="Courier New" w:cs="Courier New"/>
          <w:b/>
          <w:color w:val="008000"/>
          <w:sz w:val="22"/>
          <w:szCs w:val="22"/>
        </w:rPr>
        <w:t>'School'</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'The Seeds School'</w:t>
      </w:r>
    </w:p>
    <w:p w:rsidR="00A47C9C" w:rsidRDefault="00A47C9C">
      <w:pPr>
        <w:spacing w:before="8" w:line="240" w:lineRule="exact"/>
        <w:rPr>
          <w:sz w:val="24"/>
          <w:szCs w:val="24"/>
        </w:rPr>
      </w:pPr>
    </w:p>
    <w:p w:rsidR="00A47C9C" w:rsidRDefault="002C48F9">
      <w:pPr>
        <w:ind w:left="140"/>
        <w:rPr>
          <w:rFonts w:ascii="Courier New" w:eastAsia="Courier New" w:hAnsi="Courier New" w:cs="Courier New"/>
          <w:sz w:val="22"/>
          <w:szCs w:val="22"/>
        </w:r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['Age']: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'Age'</w:t>
      </w:r>
      <w:r>
        <w:rPr>
          <w:rFonts w:ascii="Courier New" w:eastAsia="Courier New" w:hAnsi="Courier New" w:cs="Courier New"/>
          <w:color w:val="000000"/>
          <w:sz w:val="22"/>
          <w:szCs w:val="22"/>
        </w:rPr>
        <w:t>])</w:t>
      </w:r>
    </w:p>
    <w:p w:rsidR="00A47C9C" w:rsidRDefault="002C48F9">
      <w:pPr>
        <w:ind w:left="140"/>
        <w:rPr>
          <w:rFonts w:ascii="Courier New" w:eastAsia="Courier New" w:hAnsi="Courier New" w:cs="Courier New"/>
          <w:sz w:val="22"/>
          <w:szCs w:val="22"/>
        </w:rPr>
        <w:sectPr w:rsidR="00A47C9C">
          <w:type w:val="continuous"/>
          <w:pgSz w:w="12240" w:h="15840"/>
          <w:pgMar w:top="1140" w:right="1300" w:bottom="280" w:left="1300" w:header="720" w:footer="720" w:gutter="0"/>
          <w:cols w:space="720"/>
        </w:sectPr>
      </w:pPr>
      <w:proofErr w:type="gramStart"/>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['School']: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'School'</w:t>
      </w:r>
      <w:r>
        <w:rPr>
          <w:rFonts w:ascii="Courier New" w:eastAsia="Courier New" w:hAnsi="Courier New" w:cs="Courier New"/>
          <w:color w:val="000000"/>
          <w:sz w:val="22"/>
          <w:szCs w:val="22"/>
        </w:rPr>
        <w:t>])</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ind w:left="140" w:right="-37"/>
        <w:rPr>
          <w:rFonts w:ascii="Courier New" w:eastAsia="Courier New" w:hAnsi="Courier New" w:cs="Courier New"/>
          <w:sz w:val="22"/>
          <w:szCs w:val="22"/>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r>
        <w:rPr>
          <w:b/>
          <w:color w:val="76923B"/>
          <w:sz w:val="16"/>
          <w:szCs w:val="16"/>
        </w:rPr>
        <w:t xml:space="preserve"> </w:t>
      </w:r>
      <w:proofErr w:type="spellStart"/>
      <w:proofErr w:type="gram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proofErr w:type="gramEnd"/>
      <w:r>
        <w:rPr>
          <w:rFonts w:ascii="Courier New" w:eastAsia="Courier New" w:hAnsi="Courier New" w:cs="Courier New"/>
          <w:b/>
          <w:color w:val="008000"/>
          <w:sz w:val="22"/>
          <w:szCs w:val="22"/>
        </w:rPr>
        <w:t>'Friend1'</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Mohib</w:t>
      </w:r>
      <w:proofErr w:type="spellEnd"/>
      <w:r>
        <w:rPr>
          <w:rFonts w:ascii="Courier New" w:eastAsia="Courier New" w:hAnsi="Courier New" w:cs="Courier New"/>
          <w:b/>
          <w:color w:val="008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'Friend2'</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 xml:space="preserve">'Akbar'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'Friend3'</w:t>
      </w:r>
      <w:r>
        <w:rPr>
          <w:rFonts w:ascii="Courier New" w:eastAsia="Courier New" w:hAnsi="Courier New" w:cs="Courier New"/>
          <w:color w:val="000000"/>
          <w:sz w:val="22"/>
          <w:szCs w:val="22"/>
        </w:rPr>
        <w:t xml:space="preserve">] = </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Jazil</w:t>
      </w:r>
      <w:proofErr w:type="spellEnd"/>
      <w:r>
        <w:rPr>
          <w:rFonts w:ascii="Courier New" w:eastAsia="Courier New" w:hAnsi="Courier New" w:cs="Courier New"/>
          <w:b/>
          <w:color w:val="008000"/>
          <w:sz w:val="22"/>
          <w:szCs w:val="22"/>
        </w:rPr>
        <w:t>'</w:t>
      </w:r>
    </w:p>
    <w:p w:rsidR="00A47C9C" w:rsidRDefault="002C48F9">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rPr>
          <w:sz w:val="16"/>
          <w:szCs w:val="16"/>
        </w:rPr>
        <w:sectPr w:rsidR="00A47C9C">
          <w:type w:val="continuous"/>
          <w:pgSz w:w="12240" w:h="15840"/>
          <w:pgMar w:top="1140" w:right="1300" w:bottom="280" w:left="1300" w:header="720" w:footer="720" w:gutter="0"/>
          <w:cols w:num="3" w:space="720" w:equalWidth="0">
            <w:col w:w="3441" w:space="432"/>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A47C9C">
      <w:pPr>
        <w:spacing w:before="8" w:line="200" w:lineRule="exact"/>
      </w:pPr>
    </w:p>
    <w:p w:rsidR="00A47C9C" w:rsidRDefault="002C48F9">
      <w:pPr>
        <w:spacing w:before="39"/>
        <w:ind w:left="140" w:right="3917"/>
        <w:jc w:val="both"/>
        <w:rPr>
          <w:rFonts w:ascii="Courier New" w:eastAsia="Courier New" w:hAnsi="Courier New" w:cs="Courier New"/>
          <w:sz w:val="22"/>
          <w:szCs w:val="22"/>
        </w:rPr>
      </w:pPr>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 xml:space="preserve">['Friend1']"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'Friend1'</w:t>
      </w:r>
      <w:r>
        <w:rPr>
          <w:rFonts w:ascii="Courier New" w:eastAsia="Courier New" w:hAnsi="Courier New" w:cs="Courier New"/>
          <w:color w:val="000000"/>
          <w:sz w:val="22"/>
          <w:szCs w:val="22"/>
        </w:rPr>
        <w:t xml:space="preserve">]) </w:t>
      </w:r>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 xml:space="preserve">['Friend2']"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'Friend2'</w:t>
      </w:r>
      <w:r>
        <w:rPr>
          <w:rFonts w:ascii="Courier New" w:eastAsia="Courier New" w:hAnsi="Courier New" w:cs="Courier New"/>
          <w:color w:val="000000"/>
          <w:sz w:val="22"/>
          <w:szCs w:val="22"/>
        </w:rPr>
        <w:t xml:space="preserve">]) </w:t>
      </w:r>
      <w:r>
        <w:rPr>
          <w:rFonts w:ascii="Courier New" w:eastAsia="Courier New" w:hAnsi="Courier New" w:cs="Courier New"/>
          <w:b/>
          <w:color w:val="000080"/>
          <w:sz w:val="22"/>
          <w:szCs w:val="22"/>
        </w:rPr>
        <w:t>print</w:t>
      </w:r>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w:t>
      </w:r>
      <w:proofErr w:type="spellStart"/>
      <w:r>
        <w:rPr>
          <w:rFonts w:ascii="Courier New" w:eastAsia="Courier New" w:hAnsi="Courier New" w:cs="Courier New"/>
          <w:b/>
          <w:color w:val="008000"/>
          <w:sz w:val="22"/>
          <w:szCs w:val="22"/>
        </w:rPr>
        <w:t>dict</w:t>
      </w:r>
      <w:proofErr w:type="spellEnd"/>
      <w:r>
        <w:rPr>
          <w:rFonts w:ascii="Courier New" w:eastAsia="Courier New" w:hAnsi="Courier New" w:cs="Courier New"/>
          <w:b/>
          <w:color w:val="008000"/>
          <w:sz w:val="22"/>
          <w:szCs w:val="22"/>
        </w:rPr>
        <w:t xml:space="preserve">['Friend3']" </w:t>
      </w:r>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r>
        <w:rPr>
          <w:rFonts w:ascii="Courier New" w:eastAsia="Courier New" w:hAnsi="Courier New" w:cs="Courier New"/>
          <w:b/>
          <w:color w:val="008000"/>
          <w:sz w:val="22"/>
          <w:szCs w:val="22"/>
        </w:rPr>
        <w:t>'Friend3'</w:t>
      </w:r>
      <w:r>
        <w:rPr>
          <w:rFonts w:ascii="Courier New" w:eastAsia="Courier New" w:hAnsi="Courier New" w:cs="Courier New"/>
          <w:color w:val="000000"/>
          <w:sz w:val="22"/>
          <w:szCs w:val="22"/>
        </w:rPr>
        <w:t xml:space="preserve">]) </w:t>
      </w:r>
      <w:r>
        <w:rPr>
          <w:rFonts w:ascii="Courier New" w:eastAsia="Courier New" w:hAnsi="Courier New" w:cs="Courier New"/>
          <w:b/>
          <w:color w:val="000080"/>
          <w:sz w:val="22"/>
          <w:szCs w:val="22"/>
        </w:rPr>
        <w:t xml:space="preserve">del </w:t>
      </w:r>
      <w:proofErr w:type="spellStart"/>
      <w:r>
        <w:rPr>
          <w:rFonts w:ascii="Courier New" w:eastAsia="Courier New" w:hAnsi="Courier New" w:cs="Courier New"/>
          <w:b/>
          <w:color w:val="000080"/>
          <w:sz w:val="22"/>
          <w:szCs w:val="22"/>
        </w:rPr>
        <w:t>dict</w:t>
      </w:r>
      <w:proofErr w:type="spellEnd"/>
      <w:r>
        <w:rPr>
          <w:rFonts w:ascii="Courier New" w:eastAsia="Courier New" w:hAnsi="Courier New" w:cs="Courier New"/>
          <w:b/>
          <w:color w:val="000080"/>
          <w:sz w:val="22"/>
          <w:szCs w:val="22"/>
        </w:rPr>
        <w:t xml:space="preserve"> ['Friend1']</w:t>
      </w:r>
    </w:p>
    <w:p w:rsidR="00A47C9C" w:rsidRDefault="00A47C9C">
      <w:pPr>
        <w:spacing w:before="20" w:line="220" w:lineRule="exact"/>
        <w:rPr>
          <w:sz w:val="22"/>
          <w:szCs w:val="22"/>
        </w:rPr>
      </w:pPr>
    </w:p>
    <w:p w:rsidR="00A47C9C" w:rsidRDefault="007F400E">
      <w:pPr>
        <w:spacing w:line="260" w:lineRule="exact"/>
        <w:ind w:left="140" w:right="8635"/>
        <w:jc w:val="both"/>
        <w:rPr>
          <w:sz w:val="24"/>
          <w:szCs w:val="24"/>
        </w:rPr>
      </w:pPr>
      <w:r>
        <w:pict>
          <v:group id="_x0000_s1055" style="position:absolute;left:0;text-align:left;margin-left:66.1pt;margin-top:25.55pt;width:479.95pt;height:82.95pt;z-index:-251650048;mso-position-horizontal-relative:page" coordorigin="1322,511" coordsize="9599,1659">
            <v:shape id="_x0000_s1064" style="position:absolute;left:1332;top:526;width:9577;height:338" coordorigin="1332,526" coordsize="9577,338" path="m1332,865r9578,l10910,526r-9578,l1332,865xe" fillcolor="#d9d9d9" stroked="f">
              <v:path arrowok="t"/>
            </v:shape>
            <v:shape id="_x0000_s1063" style="position:absolute;left:1332;top:522;width:9577;height:0" coordorigin="1332,522" coordsize="9577,0" path="m1332,522r9578,e" filled="f" strokeweight=".58pt">
              <v:path arrowok="t"/>
            </v:shape>
            <v:shape id="_x0000_s1062" style="position:absolute;left:1332;top:865;width:9577;height:317" coordorigin="1332,865" coordsize="9577,317" path="m1332,1182r9578,l10910,865r-9578,l1332,1182xe" fillcolor="#d9d9d9" stroked="f">
              <v:path arrowok="t"/>
            </v:shape>
            <v:shape id="_x0000_s1061" style="position:absolute;left:1332;top:1182;width:9577;height:317" coordorigin="1332,1182" coordsize="9577,317" path="m1332,1499r9578,l10910,1182r-9578,l1332,1499xe" fillcolor="#d9d9d9" stroked="f">
              <v:path arrowok="t"/>
            </v:shape>
            <v:shape id="_x0000_s1060" style="position:absolute;left:1332;top:1499;width:9577;height:317" coordorigin="1332,1499" coordsize="9577,317" path="m1332,1816r9578,l10910,1499r-9578,l1332,1816xe" fillcolor="#d9d9d9" stroked="f">
              <v:path arrowok="t"/>
            </v:shape>
            <v:shape id="_x0000_s1059" style="position:absolute;left:1332;top:1816;width:9577;height:338" coordorigin="1332,1816" coordsize="9577,338" path="m1332,2154r9578,l10910,1816r-9578,l1332,2154xe" fillcolor="#d9d9d9" stroked="f">
              <v:path arrowok="t"/>
            </v:shape>
            <v:shape id="_x0000_s1058" style="position:absolute;left:1332;top:2159;width:9577;height:0" coordorigin="1332,2159" coordsize="9577,0" path="m1332,2159r9578,e" filled="f" strokeweight=".58pt">
              <v:path arrowok="t"/>
            </v:shape>
            <v:shape id="_x0000_s1057" style="position:absolute;left:1328;top:517;width:0;height:1647" coordorigin="1328,517" coordsize="0,1647" path="m1328,517r,1647e" filled="f" strokeweight=".58pt">
              <v:path arrowok="t"/>
            </v:shape>
            <v:shape id="_x0000_s1056" style="position:absolute;left:10915;top:517;width:0;height:1647" coordorigin="10915,517" coordsize="0,1647" path="m10915,517r,1647e" filled="f" strokeweight=".58pt">
              <v:path arrowok="t"/>
            </v:shape>
            <w10:wrap anchorx="page"/>
          </v:group>
        </w:pict>
      </w:r>
      <w:r w:rsidR="002C48F9">
        <w:rPr>
          <w:b/>
          <w:position w:val="-1"/>
          <w:sz w:val="24"/>
          <w:szCs w:val="24"/>
        </w:rPr>
        <w:t>Output:</w:t>
      </w:r>
    </w:p>
    <w:p w:rsidR="00A47C9C" w:rsidRDefault="00A47C9C">
      <w:pPr>
        <w:spacing w:before="6" w:line="140" w:lineRule="exact"/>
        <w:rPr>
          <w:sz w:val="14"/>
          <w:szCs w:val="14"/>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4"/>
        <w:ind w:left="500"/>
        <w:rPr>
          <w:sz w:val="28"/>
          <w:szCs w:val="28"/>
        </w:rPr>
      </w:pPr>
      <w:r>
        <w:rPr>
          <w:b/>
          <w:sz w:val="28"/>
          <w:szCs w:val="28"/>
        </w:rPr>
        <w:t xml:space="preserve">3.  Removing Items from the Dictionary using </w:t>
      </w:r>
      <w:proofErr w:type="gramStart"/>
      <w:r>
        <w:rPr>
          <w:b/>
          <w:sz w:val="28"/>
          <w:szCs w:val="28"/>
        </w:rPr>
        <w:t>POP()</w:t>
      </w:r>
      <w:proofErr w:type="gramEnd"/>
    </w:p>
    <w:p w:rsidR="00A47C9C" w:rsidRDefault="002C48F9">
      <w:pPr>
        <w:spacing w:before="44" w:line="277" w:lineRule="auto"/>
        <w:ind w:left="140" w:right="430"/>
        <w:rPr>
          <w:sz w:val="24"/>
          <w:szCs w:val="24"/>
        </w:rPr>
      </w:pPr>
      <w:r>
        <w:rPr>
          <w:sz w:val="24"/>
          <w:szCs w:val="24"/>
        </w:rPr>
        <w:t xml:space="preserve">The </w:t>
      </w:r>
      <w:proofErr w:type="spellStart"/>
      <w:proofErr w:type="gramStart"/>
      <w:r>
        <w:rPr>
          <w:sz w:val="24"/>
          <w:szCs w:val="24"/>
        </w:rPr>
        <w:t>popitem</w:t>
      </w:r>
      <w:proofErr w:type="spellEnd"/>
      <w:r>
        <w:rPr>
          <w:sz w:val="24"/>
          <w:szCs w:val="24"/>
        </w:rPr>
        <w:t>(</w:t>
      </w:r>
      <w:proofErr w:type="gramEnd"/>
      <w:r>
        <w:rPr>
          <w:sz w:val="24"/>
          <w:szCs w:val="24"/>
        </w:rPr>
        <w:t>) method removes the last inserted item (in versions before 3.7, a random item is removed instead).</w:t>
      </w:r>
    </w:p>
    <w:p w:rsidR="00A47C9C" w:rsidRDefault="00A47C9C">
      <w:pPr>
        <w:spacing w:before="9" w:line="280" w:lineRule="exact"/>
        <w:rPr>
          <w:sz w:val="28"/>
          <w:szCs w:val="28"/>
        </w:rPr>
      </w:pPr>
    </w:p>
    <w:p w:rsidR="00A47C9C" w:rsidRDefault="002C48F9">
      <w:pPr>
        <w:spacing w:line="278" w:lineRule="auto"/>
        <w:ind w:left="140" w:right="447"/>
        <w:rPr>
          <w:sz w:val="24"/>
          <w:szCs w:val="24"/>
        </w:rPr>
      </w:pPr>
      <w:r>
        <w:rPr>
          <w:b/>
          <w:sz w:val="24"/>
          <w:szCs w:val="24"/>
        </w:rPr>
        <w:t xml:space="preserve">Program 9: </w:t>
      </w:r>
      <w:r>
        <w:rPr>
          <w:sz w:val="24"/>
          <w:szCs w:val="24"/>
        </w:rPr>
        <w:t xml:space="preserve">Write a program which will delete the last key with value from the exiting dictionary. Print the remaining dictionary. </w:t>
      </w:r>
      <w:r>
        <w:rPr>
          <w:b/>
          <w:sz w:val="24"/>
          <w:szCs w:val="24"/>
        </w:rPr>
        <w:t xml:space="preserve">[Hint: Use </w:t>
      </w:r>
      <w:proofErr w:type="gramStart"/>
      <w:r>
        <w:rPr>
          <w:b/>
          <w:sz w:val="24"/>
          <w:szCs w:val="24"/>
        </w:rPr>
        <w:t>pop(</w:t>
      </w:r>
      <w:proofErr w:type="gramEnd"/>
      <w:r>
        <w:rPr>
          <w:b/>
          <w:sz w:val="24"/>
          <w:szCs w:val="24"/>
        </w:rPr>
        <w:t>) to delete from the last based on FILO.]</w:t>
      </w:r>
    </w:p>
    <w:p w:rsidR="00A47C9C" w:rsidRDefault="00A47C9C">
      <w:pPr>
        <w:spacing w:before="8" w:line="280" w:lineRule="exact"/>
        <w:rPr>
          <w:sz w:val="28"/>
          <w:szCs w:val="28"/>
        </w:rPr>
      </w:pPr>
    </w:p>
    <w:p w:rsidR="00A47C9C" w:rsidRDefault="002C48F9">
      <w:pPr>
        <w:ind w:left="14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w:t>
      </w:r>
      <w:proofErr w:type="spellEnd"/>
      <w:proofErr w:type="gramEnd"/>
      <w:r>
        <w:rPr>
          <w:rFonts w:ascii="Courier New" w:eastAsia="Courier New" w:hAnsi="Courier New" w:cs="Courier New"/>
          <w:sz w:val="22"/>
          <w:szCs w:val="22"/>
        </w:rPr>
        <w:t xml:space="preserve"> = {</w:t>
      </w:r>
      <w:r>
        <w:rPr>
          <w:rFonts w:ascii="Courier New" w:eastAsia="Courier New" w:hAnsi="Courier New" w:cs="Courier New"/>
          <w:b/>
          <w:color w:val="008080"/>
          <w:sz w:val="22"/>
          <w:szCs w:val="22"/>
        </w:rPr>
        <w:t xml:space="preserve">'Name' </w:t>
      </w:r>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w:t>
      </w:r>
      <w:proofErr w:type="spellStart"/>
      <w:r>
        <w:rPr>
          <w:rFonts w:ascii="Courier New" w:eastAsia="Courier New" w:hAnsi="Courier New" w:cs="Courier New"/>
          <w:b/>
          <w:color w:val="008080"/>
          <w:sz w:val="22"/>
          <w:szCs w:val="22"/>
        </w:rPr>
        <w:t>Jibran</w:t>
      </w:r>
      <w:proofErr w:type="spellEnd"/>
      <w:r>
        <w:rPr>
          <w:rFonts w:ascii="Courier New" w:eastAsia="Courier New" w:hAnsi="Courier New" w:cs="Courier New"/>
          <w:b/>
          <w:color w:val="008080"/>
          <w:sz w:val="22"/>
          <w:szCs w:val="22"/>
        </w:rPr>
        <w:t>'</w:t>
      </w:r>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'Age'</w:t>
      </w:r>
      <w:r>
        <w:rPr>
          <w:rFonts w:ascii="Courier New" w:eastAsia="Courier New" w:hAnsi="Courier New" w:cs="Courier New"/>
          <w:color w:val="000000"/>
          <w:sz w:val="22"/>
          <w:szCs w:val="22"/>
        </w:rPr>
        <w:t xml:space="preserve">: </w:t>
      </w:r>
      <w:r>
        <w:rPr>
          <w:rFonts w:ascii="Courier New" w:eastAsia="Courier New" w:hAnsi="Courier New" w:cs="Courier New"/>
          <w:color w:val="0000FF"/>
          <w:sz w:val="22"/>
          <w:szCs w:val="22"/>
        </w:rPr>
        <w:t>12</w:t>
      </w:r>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w:t>
      </w:r>
      <w:proofErr w:type="spellStart"/>
      <w:r>
        <w:rPr>
          <w:rFonts w:ascii="Courier New" w:eastAsia="Courier New" w:hAnsi="Courier New" w:cs="Courier New"/>
          <w:b/>
          <w:color w:val="008080"/>
          <w:sz w:val="22"/>
          <w:szCs w:val="22"/>
        </w:rPr>
        <w:t>Class'</w:t>
      </w:r>
      <w:r>
        <w:rPr>
          <w:rFonts w:ascii="Courier New" w:eastAsia="Courier New" w:hAnsi="Courier New" w:cs="Courier New"/>
          <w:color w:val="000000"/>
          <w:sz w:val="22"/>
          <w:szCs w:val="22"/>
        </w:rPr>
        <w:t>:</w:t>
      </w:r>
      <w:r>
        <w:rPr>
          <w:rFonts w:ascii="Courier New" w:eastAsia="Courier New" w:hAnsi="Courier New" w:cs="Courier New"/>
          <w:b/>
          <w:color w:val="008080"/>
          <w:sz w:val="22"/>
          <w:szCs w:val="22"/>
        </w:rPr>
        <w:t>'Sixth</w:t>
      </w:r>
      <w:proofErr w:type="spellEnd"/>
      <w:r>
        <w:rPr>
          <w:rFonts w:ascii="Courier New" w:eastAsia="Courier New" w:hAnsi="Courier New" w:cs="Courier New"/>
          <w:b/>
          <w:color w:val="008080"/>
          <w:sz w:val="22"/>
          <w:szCs w:val="22"/>
        </w:rPr>
        <w:t>'</w:t>
      </w:r>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'DOB'</w:t>
      </w:r>
      <w:r>
        <w:rPr>
          <w:rFonts w:ascii="Courier New" w:eastAsia="Courier New" w:hAnsi="Courier New" w:cs="Courier New"/>
          <w:color w:val="000000"/>
          <w:sz w:val="22"/>
          <w:szCs w:val="22"/>
        </w:rPr>
        <w:t>:</w:t>
      </w:r>
      <w:r>
        <w:rPr>
          <w:rFonts w:ascii="Courier New" w:eastAsia="Courier New" w:hAnsi="Courier New" w:cs="Courier New"/>
          <w:b/>
          <w:color w:val="008080"/>
          <w:sz w:val="22"/>
          <w:szCs w:val="22"/>
        </w:rPr>
        <w:t>'16 April</w:t>
      </w:r>
    </w:p>
    <w:p w:rsidR="00A47C9C" w:rsidRDefault="002C48F9">
      <w:pPr>
        <w:ind w:left="140"/>
        <w:rPr>
          <w:rFonts w:ascii="Courier New" w:eastAsia="Courier New" w:hAnsi="Courier New" w:cs="Courier New"/>
          <w:sz w:val="22"/>
          <w:szCs w:val="22"/>
        </w:rPr>
      </w:pPr>
      <w:r>
        <w:rPr>
          <w:rFonts w:ascii="Courier New" w:eastAsia="Courier New" w:hAnsi="Courier New" w:cs="Courier New"/>
          <w:b/>
          <w:color w:val="008080"/>
          <w:sz w:val="22"/>
          <w:szCs w:val="22"/>
        </w:rPr>
        <w:t>2006'</w:t>
      </w:r>
      <w:r>
        <w:rPr>
          <w:rFonts w:ascii="Courier New" w:eastAsia="Courier New" w:hAnsi="Courier New" w:cs="Courier New"/>
          <w:color w:val="000000"/>
          <w:sz w:val="22"/>
          <w:szCs w:val="22"/>
        </w:rPr>
        <w:t xml:space="preserve">, </w:t>
      </w:r>
      <w:proofErr w:type="gramStart"/>
      <w:r>
        <w:rPr>
          <w:rFonts w:ascii="Courier New" w:eastAsia="Courier New" w:hAnsi="Courier New" w:cs="Courier New"/>
          <w:b/>
          <w:color w:val="008080"/>
          <w:sz w:val="22"/>
          <w:szCs w:val="22"/>
        </w:rPr>
        <w:t xml:space="preserve">'School' </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'The Seeds School'</w:t>
      </w:r>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'Friend1'</w:t>
      </w:r>
      <w:r>
        <w:rPr>
          <w:rFonts w:ascii="Courier New" w:eastAsia="Courier New" w:hAnsi="Courier New" w:cs="Courier New"/>
          <w:color w:val="000000"/>
          <w:sz w:val="22"/>
          <w:szCs w:val="22"/>
        </w:rPr>
        <w:t>:</w:t>
      </w:r>
      <w:r>
        <w:rPr>
          <w:rFonts w:ascii="Courier New" w:eastAsia="Courier New" w:hAnsi="Courier New" w:cs="Courier New"/>
          <w:b/>
          <w:color w:val="008080"/>
          <w:sz w:val="22"/>
          <w:szCs w:val="22"/>
        </w:rPr>
        <w:t>'Mohib'</w:t>
      </w:r>
      <w:r>
        <w:rPr>
          <w:rFonts w:ascii="Courier New" w:eastAsia="Courier New" w:hAnsi="Courier New" w:cs="Courier New"/>
          <w:color w:val="000000"/>
          <w:sz w:val="22"/>
          <w:szCs w:val="22"/>
        </w:rPr>
        <w:t>,</w:t>
      </w:r>
    </w:p>
    <w:p w:rsidR="00A47C9C" w:rsidRDefault="002C48F9">
      <w:pPr>
        <w:ind w:left="140"/>
        <w:rPr>
          <w:rFonts w:ascii="Courier New" w:eastAsia="Courier New" w:hAnsi="Courier New" w:cs="Courier New"/>
          <w:sz w:val="22"/>
          <w:szCs w:val="22"/>
        </w:rPr>
      </w:pPr>
      <w:r>
        <w:rPr>
          <w:rFonts w:ascii="Courier New" w:eastAsia="Courier New" w:hAnsi="Courier New" w:cs="Courier New"/>
          <w:b/>
          <w:color w:val="008080"/>
          <w:sz w:val="22"/>
          <w:szCs w:val="22"/>
        </w:rPr>
        <w:t>'Friend2'</w:t>
      </w:r>
      <w:r>
        <w:rPr>
          <w:rFonts w:ascii="Courier New" w:eastAsia="Courier New" w:hAnsi="Courier New" w:cs="Courier New"/>
          <w:color w:val="000000"/>
          <w:sz w:val="22"/>
          <w:szCs w:val="22"/>
        </w:rPr>
        <w:t>:</w:t>
      </w:r>
      <w:r>
        <w:rPr>
          <w:rFonts w:ascii="Courier New" w:eastAsia="Courier New" w:hAnsi="Courier New" w:cs="Courier New"/>
          <w:b/>
          <w:color w:val="008080"/>
          <w:sz w:val="22"/>
          <w:szCs w:val="22"/>
        </w:rPr>
        <w:t>'Akbar'</w:t>
      </w:r>
      <w:r>
        <w:rPr>
          <w:rFonts w:ascii="Courier New" w:eastAsia="Courier New" w:hAnsi="Courier New" w:cs="Courier New"/>
          <w:color w:val="000000"/>
          <w:sz w:val="22"/>
          <w:szCs w:val="22"/>
        </w:rPr>
        <w:t xml:space="preserve">, </w:t>
      </w:r>
      <w:r>
        <w:rPr>
          <w:rFonts w:ascii="Courier New" w:eastAsia="Courier New" w:hAnsi="Courier New" w:cs="Courier New"/>
          <w:b/>
          <w:color w:val="008080"/>
          <w:sz w:val="22"/>
          <w:szCs w:val="22"/>
        </w:rPr>
        <w:t>'Friend3'</w:t>
      </w:r>
      <w:r>
        <w:rPr>
          <w:rFonts w:ascii="Courier New" w:eastAsia="Courier New" w:hAnsi="Courier New" w:cs="Courier New"/>
          <w:color w:val="000000"/>
          <w:sz w:val="22"/>
          <w:szCs w:val="22"/>
        </w:rPr>
        <w:t>:</w:t>
      </w:r>
      <w:r>
        <w:rPr>
          <w:rFonts w:ascii="Courier New" w:eastAsia="Courier New" w:hAnsi="Courier New" w:cs="Courier New"/>
          <w:b/>
          <w:color w:val="008080"/>
          <w:sz w:val="22"/>
          <w:szCs w:val="22"/>
        </w:rPr>
        <w:t>'Jazil'</w:t>
      </w:r>
      <w:r>
        <w:rPr>
          <w:rFonts w:ascii="Courier New" w:eastAsia="Courier New" w:hAnsi="Courier New" w:cs="Courier New"/>
          <w:color w:val="000000"/>
          <w:sz w:val="22"/>
          <w:szCs w:val="22"/>
        </w:rPr>
        <w:t>}</w:t>
      </w:r>
    </w:p>
    <w:p w:rsidR="00A47C9C" w:rsidRDefault="002C48F9">
      <w:pPr>
        <w:spacing w:before="5"/>
        <w:ind w:left="140"/>
        <w:rPr>
          <w:rFonts w:ascii="Courier New" w:eastAsia="Courier New" w:hAnsi="Courier New" w:cs="Courier New"/>
          <w:sz w:val="22"/>
          <w:szCs w:val="22"/>
        </w:rPr>
      </w:pPr>
      <w:proofErr w:type="gramStart"/>
      <w:r>
        <w:rPr>
          <w:rFonts w:ascii="Courier New" w:eastAsia="Courier New" w:hAnsi="Courier New" w:cs="Courier New"/>
          <w:color w:val="000080"/>
          <w:sz w:val="22"/>
          <w:szCs w:val="22"/>
        </w:rPr>
        <w:t>print</w:t>
      </w:r>
      <w:r>
        <w:rPr>
          <w:rFonts w:ascii="Courier New" w:eastAsia="Courier New" w:hAnsi="Courier New" w:cs="Courier New"/>
          <w:color w:val="000000"/>
          <w:sz w:val="22"/>
          <w:szCs w:val="22"/>
        </w:rPr>
        <w:t>(</w:t>
      </w:r>
      <w:proofErr w:type="spellStart"/>
      <w:proofErr w:type="gramEnd"/>
      <w:r>
        <w:rPr>
          <w:rFonts w:ascii="Courier New" w:eastAsia="Courier New" w:hAnsi="Courier New" w:cs="Courier New"/>
          <w:color w:val="000000"/>
          <w:sz w:val="22"/>
          <w:szCs w:val="22"/>
        </w:rPr>
        <w:t>dict</w:t>
      </w:r>
      <w:proofErr w:type="spellEnd"/>
      <w:r>
        <w:rPr>
          <w:rFonts w:ascii="Courier New" w:eastAsia="Courier New" w:hAnsi="Courier New" w:cs="Courier New"/>
          <w:color w:val="000000"/>
          <w:sz w:val="22"/>
          <w:szCs w:val="22"/>
        </w:rPr>
        <w:t>)</w:t>
      </w:r>
    </w:p>
    <w:p w:rsidR="00A47C9C" w:rsidRDefault="002C48F9">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b/>
          <w:color w:val="000080"/>
          <w:position w:val="2"/>
          <w:sz w:val="22"/>
          <w:szCs w:val="22"/>
        </w:rPr>
        <w:t>for</w:t>
      </w:r>
      <w:proofErr w:type="gramEnd"/>
      <w:r>
        <w:rPr>
          <w:rFonts w:ascii="Courier New" w:eastAsia="Courier New" w:hAnsi="Courier New" w:cs="Courier New"/>
          <w:b/>
          <w:color w:val="000080"/>
          <w:position w:val="2"/>
          <w:sz w:val="22"/>
          <w:szCs w:val="22"/>
        </w:rPr>
        <w:t xml:space="preserve"> </w:t>
      </w:r>
      <w:r>
        <w:rPr>
          <w:rFonts w:ascii="Courier New" w:eastAsia="Courier New" w:hAnsi="Courier New" w:cs="Courier New"/>
          <w:color w:val="000000"/>
          <w:position w:val="2"/>
          <w:sz w:val="22"/>
          <w:szCs w:val="22"/>
        </w:rPr>
        <w:t xml:space="preserve">x, y </w:t>
      </w:r>
      <w:r>
        <w:rPr>
          <w:rFonts w:ascii="Courier New" w:eastAsia="Courier New" w:hAnsi="Courier New" w:cs="Courier New"/>
          <w:b/>
          <w:color w:val="000080"/>
          <w:position w:val="2"/>
          <w:sz w:val="22"/>
          <w:szCs w:val="22"/>
        </w:rPr>
        <w:t xml:space="preserve">in </w:t>
      </w:r>
      <w:proofErr w:type="spellStart"/>
      <w:r>
        <w:rPr>
          <w:rFonts w:ascii="Courier New" w:eastAsia="Courier New" w:hAnsi="Courier New" w:cs="Courier New"/>
          <w:color w:val="000000"/>
          <w:position w:val="2"/>
          <w:sz w:val="22"/>
          <w:szCs w:val="22"/>
        </w:rPr>
        <w:t>dict.items</w:t>
      </w:r>
      <w:proofErr w:type="spellEnd"/>
      <w:r>
        <w:rPr>
          <w:rFonts w:ascii="Courier New" w:eastAsia="Courier New" w:hAnsi="Courier New" w:cs="Courier New"/>
          <w:color w:val="000000"/>
          <w:position w:val="2"/>
          <w:sz w:val="22"/>
          <w:szCs w:val="22"/>
        </w:rPr>
        <w:t>():</w:t>
      </w:r>
    </w:p>
    <w:p w:rsidR="00A47C9C" w:rsidRDefault="002C48F9">
      <w:pPr>
        <w:spacing w:before="7"/>
        <w:ind w:left="404"/>
        <w:rPr>
          <w:rFonts w:ascii="Courier New" w:eastAsia="Courier New" w:hAnsi="Courier New" w:cs="Courier New"/>
          <w:sz w:val="22"/>
          <w:szCs w:val="22"/>
        </w:rPr>
      </w:pPr>
      <w:proofErr w:type="gramStart"/>
      <w:r>
        <w:rPr>
          <w:rFonts w:ascii="Courier New" w:eastAsia="Courier New" w:hAnsi="Courier New" w:cs="Courier New"/>
          <w:color w:val="000080"/>
          <w:sz w:val="22"/>
          <w:szCs w:val="22"/>
        </w:rPr>
        <w:t>print</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x, y)</w:t>
      </w:r>
    </w:p>
    <w:p w:rsidR="00A47C9C" w:rsidRDefault="002C48F9">
      <w:pPr>
        <w:ind w:left="14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dict.popitem</w:t>
      </w:r>
      <w:proofErr w:type="spellEnd"/>
      <w:r>
        <w:rPr>
          <w:rFonts w:ascii="Courier New" w:eastAsia="Courier New" w:hAnsi="Courier New" w:cs="Courier New"/>
          <w:sz w:val="22"/>
          <w:szCs w:val="22"/>
        </w:rPr>
        <w:t>()</w:t>
      </w:r>
      <w:proofErr w:type="gramEnd"/>
    </w:p>
    <w:p w:rsidR="00A47C9C" w:rsidRDefault="002C48F9">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color w:val="000080"/>
          <w:position w:val="2"/>
          <w:sz w:val="22"/>
          <w:szCs w:val="22"/>
        </w:rPr>
        <w:t>print</w:t>
      </w:r>
      <w:r>
        <w:rPr>
          <w:rFonts w:ascii="Courier New" w:eastAsia="Courier New" w:hAnsi="Courier New" w:cs="Courier New"/>
          <w:color w:val="000000"/>
          <w:position w:val="2"/>
          <w:sz w:val="22"/>
          <w:szCs w:val="22"/>
        </w:rPr>
        <w:t>(</w:t>
      </w:r>
      <w:proofErr w:type="gramEnd"/>
      <w:r>
        <w:rPr>
          <w:rFonts w:ascii="Courier New" w:eastAsia="Courier New" w:hAnsi="Courier New" w:cs="Courier New"/>
          <w:b/>
          <w:color w:val="008080"/>
          <w:position w:val="2"/>
          <w:sz w:val="22"/>
          <w:szCs w:val="22"/>
        </w:rPr>
        <w:t xml:space="preserve">"After </w:t>
      </w:r>
      <w:proofErr w:type="spellStart"/>
      <w:r>
        <w:rPr>
          <w:rFonts w:ascii="Courier New" w:eastAsia="Courier New" w:hAnsi="Courier New" w:cs="Courier New"/>
          <w:b/>
          <w:color w:val="008080"/>
          <w:position w:val="2"/>
          <w:sz w:val="22"/>
          <w:szCs w:val="22"/>
        </w:rPr>
        <w:t>poping</w:t>
      </w:r>
      <w:proofErr w:type="spellEnd"/>
      <w:r>
        <w:rPr>
          <w:rFonts w:ascii="Courier New" w:eastAsia="Courier New" w:hAnsi="Courier New" w:cs="Courier New"/>
          <w:b/>
          <w:color w:val="008080"/>
          <w:position w:val="2"/>
          <w:sz w:val="22"/>
          <w:szCs w:val="22"/>
        </w:rPr>
        <w:t xml:space="preserve"> from the dictionary the remaining elements are:</w:t>
      </w:r>
    </w:p>
    <w:p w:rsidR="00A47C9C" w:rsidRDefault="002C48F9">
      <w:pPr>
        <w:ind w:left="140"/>
        <w:rPr>
          <w:rFonts w:ascii="Courier New" w:eastAsia="Courier New" w:hAnsi="Courier New" w:cs="Courier New"/>
          <w:sz w:val="22"/>
          <w:szCs w:val="22"/>
        </w:rPr>
      </w:pPr>
      <w:r>
        <w:rPr>
          <w:rFonts w:ascii="Courier New" w:eastAsia="Courier New" w:hAnsi="Courier New" w:cs="Courier New"/>
          <w:b/>
          <w:color w:val="008080"/>
          <w:sz w:val="22"/>
          <w:szCs w:val="22"/>
        </w:rPr>
        <w:t>"</w:t>
      </w:r>
      <w:proofErr w:type="gramStart"/>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dict</w:t>
      </w:r>
      <w:proofErr w:type="spellEnd"/>
      <w:proofErr w:type="gramEnd"/>
      <w:r>
        <w:rPr>
          <w:rFonts w:ascii="Courier New" w:eastAsia="Courier New" w:hAnsi="Courier New" w:cs="Courier New"/>
          <w:color w:val="000000"/>
          <w:sz w:val="22"/>
          <w:szCs w:val="22"/>
        </w:rPr>
        <w:t>)</w:t>
      </w:r>
    </w:p>
    <w:p w:rsidR="00A47C9C" w:rsidRDefault="00A47C9C">
      <w:pPr>
        <w:spacing w:before="11" w:line="280" w:lineRule="exact"/>
        <w:rPr>
          <w:sz w:val="28"/>
          <w:szCs w:val="28"/>
        </w:rPr>
      </w:pPr>
    </w:p>
    <w:p w:rsidR="00A47C9C" w:rsidRDefault="007F400E">
      <w:pPr>
        <w:ind w:left="140"/>
        <w:rPr>
          <w:sz w:val="24"/>
          <w:szCs w:val="24"/>
        </w:rPr>
        <w:sectPr w:rsidR="00A47C9C">
          <w:type w:val="continuous"/>
          <w:pgSz w:w="12240" w:h="15840"/>
          <w:pgMar w:top="1140" w:right="1300" w:bottom="280" w:left="1300" w:header="720" w:footer="720" w:gutter="0"/>
          <w:cols w:space="720"/>
        </w:sectPr>
      </w:pPr>
      <w:r>
        <w:pict>
          <v:group id="_x0000_s1044" style="position:absolute;left:0;text-align:left;margin-left:66.1pt;margin-top:25.6pt;width:479.95pt;height:98.75pt;z-index:-251649024;mso-position-horizontal-relative:page" coordorigin="1322,512" coordsize="9599,1975">
            <v:shape id="_x0000_s1054" style="position:absolute;left:1332;top:527;width:9577;height:338" coordorigin="1332,527" coordsize="9577,338" path="m1332,865r9578,l10910,527r-9578,l1332,865xe" fillcolor="#d9d9d9" stroked="f">
              <v:path arrowok="t"/>
            </v:shape>
            <v:shape id="_x0000_s1053" style="position:absolute;left:1332;top:522;width:9577;height:0" coordorigin="1332,522" coordsize="9577,0" path="m1332,522r9578,e" filled="f" strokeweight=".58pt">
              <v:path arrowok="t"/>
            </v:shape>
            <v:shape id="_x0000_s1052" style="position:absolute;left:1332;top:865;width:9577;height:317" coordorigin="1332,865" coordsize="9577,317" path="m1332,1182r9578,l10910,865r-9578,l1332,1182xe" fillcolor="#d9d9d9" stroked="f">
              <v:path arrowok="t"/>
            </v:shape>
            <v:shape id="_x0000_s1051" style="position:absolute;left:1332;top:1182;width:9577;height:317" coordorigin="1332,1182" coordsize="9577,317" path="m1332,1499r9578,l10910,1182r-9578,l1332,1499xe" fillcolor="#d9d9d9" stroked="f">
              <v:path arrowok="t"/>
            </v:shape>
            <v:shape id="_x0000_s1050" style="position:absolute;left:1332;top:1499;width:9577;height:317" coordorigin="1332,1499" coordsize="9577,317" path="m1332,1816r9578,l10910,1499r-9578,l1332,1816xe" fillcolor="#d9d9d9" stroked="f">
              <v:path arrowok="t"/>
            </v:shape>
            <v:shape id="_x0000_s1049" style="position:absolute;left:1332;top:1816;width:9577;height:319" coordorigin="1332,1816" coordsize="9577,319" path="m1332,2135r9578,l10910,1816r-9578,l1332,2135xe" fillcolor="#d9d9d9" stroked="f">
              <v:path arrowok="t"/>
            </v:shape>
            <v:shape id="_x0000_s1048" style="position:absolute;left:1332;top:2135;width:9577;height:336" coordorigin="1332,2135" coordsize="9577,336" path="m1332,2471r9578,l10910,2135r-9578,l1332,2471xe" fillcolor="#d9d9d9" stroked="f">
              <v:path arrowok="t"/>
            </v:shape>
            <v:shape id="_x0000_s1047" style="position:absolute;left:1332;top:2476;width:9577;height:0" coordorigin="1332,2476" coordsize="9577,0" path="m1332,2476r9578,e" filled="f" strokeweight=".58pt">
              <v:path arrowok="t"/>
            </v:shape>
            <v:shape id="_x0000_s1046" style="position:absolute;left:1328;top:517;width:0;height:1963" coordorigin="1328,517" coordsize="0,1963" path="m1328,517r,1964e" filled="f" strokeweight=".58pt">
              <v:path arrowok="t"/>
            </v:shape>
            <v:shape id="_x0000_s1045" style="position:absolute;left:10915;top:517;width:0;height:1963" coordorigin="10915,517" coordsize="0,1963" path="m10915,517r,1964e" filled="f" strokeweight=".58pt">
              <v:path arrowok="t"/>
            </v:shape>
            <w10:wrap anchorx="page"/>
          </v:group>
        </w:pict>
      </w:r>
      <w:r w:rsidR="002C48F9">
        <w:rPr>
          <w:b/>
          <w:sz w:val="24"/>
          <w:szCs w:val="24"/>
        </w:rPr>
        <w:t>Output:</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line="180" w:lineRule="exact"/>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A47C9C">
      <w:pPr>
        <w:spacing w:before="9" w:line="140" w:lineRule="exact"/>
        <w:rPr>
          <w:sz w:val="14"/>
          <w:szCs w:val="14"/>
        </w:rPr>
      </w:pPr>
    </w:p>
    <w:p w:rsidR="00A47C9C" w:rsidRDefault="00A47C9C">
      <w:pPr>
        <w:spacing w:line="200" w:lineRule="exact"/>
      </w:pPr>
    </w:p>
    <w:p w:rsidR="00A47C9C" w:rsidRDefault="00A47C9C">
      <w:pPr>
        <w:spacing w:line="200" w:lineRule="exact"/>
      </w:pPr>
    </w:p>
    <w:p w:rsidR="00A47C9C" w:rsidRDefault="00A47C9C">
      <w:pPr>
        <w:spacing w:line="200" w:lineRule="exact"/>
      </w:pPr>
    </w:p>
    <w:p w:rsidR="00A47C9C" w:rsidRDefault="002C48F9">
      <w:pPr>
        <w:spacing w:before="24"/>
        <w:ind w:left="500"/>
        <w:rPr>
          <w:sz w:val="28"/>
          <w:szCs w:val="28"/>
        </w:rPr>
      </w:pPr>
      <w:r>
        <w:rPr>
          <w:b/>
          <w:sz w:val="28"/>
          <w:szCs w:val="28"/>
        </w:rPr>
        <w:t>5.  Nested Dictionary</w:t>
      </w:r>
    </w:p>
    <w:p w:rsidR="00A47C9C" w:rsidRDefault="002C48F9">
      <w:pPr>
        <w:spacing w:before="46" w:line="277" w:lineRule="auto"/>
        <w:ind w:left="140" w:right="436"/>
        <w:rPr>
          <w:sz w:val="22"/>
          <w:szCs w:val="22"/>
        </w:rPr>
      </w:pPr>
      <w:r>
        <w:rPr>
          <w:sz w:val="22"/>
          <w:szCs w:val="22"/>
        </w:rPr>
        <w:t>We can use a dictionary inside a dictionary. This can be helpful when creating telephone directories or records etc.</w:t>
      </w:r>
    </w:p>
    <w:p w:rsidR="00A47C9C" w:rsidRDefault="00A47C9C">
      <w:pPr>
        <w:spacing w:before="4" w:line="200" w:lineRule="exact"/>
      </w:pPr>
    </w:p>
    <w:p w:rsidR="00A47C9C" w:rsidRDefault="002C48F9">
      <w:pPr>
        <w:spacing w:line="272" w:lineRule="auto"/>
        <w:ind w:left="140" w:right="408"/>
        <w:rPr>
          <w:sz w:val="22"/>
          <w:szCs w:val="22"/>
        </w:rPr>
      </w:pPr>
      <w:r>
        <w:rPr>
          <w:b/>
          <w:sz w:val="24"/>
          <w:szCs w:val="24"/>
        </w:rPr>
        <w:t xml:space="preserve">Program 10: </w:t>
      </w:r>
      <w:r>
        <w:rPr>
          <w:sz w:val="22"/>
          <w:szCs w:val="22"/>
        </w:rPr>
        <w:t xml:space="preserve">Write a record set for the faculty members </w:t>
      </w:r>
      <w:r w:rsidR="00AB3F92">
        <w:rPr>
          <w:sz w:val="22"/>
          <w:szCs w:val="22"/>
        </w:rPr>
        <w:t>of Software</w:t>
      </w:r>
      <w:r w:rsidR="006D703A">
        <w:rPr>
          <w:sz w:val="22"/>
          <w:szCs w:val="22"/>
        </w:rPr>
        <w:t xml:space="preserve"> Engineering </w:t>
      </w:r>
      <w:bookmarkStart w:id="0" w:name="_GoBack"/>
      <w:bookmarkEnd w:id="0"/>
      <w:r w:rsidR="00AB3F92">
        <w:rPr>
          <w:sz w:val="22"/>
          <w:szCs w:val="22"/>
        </w:rPr>
        <w:t>Department, NED</w:t>
      </w:r>
      <w:r w:rsidR="006D703A">
        <w:rPr>
          <w:sz w:val="22"/>
          <w:szCs w:val="22"/>
        </w:rPr>
        <w:t xml:space="preserve"> University</w:t>
      </w:r>
      <w:r>
        <w:rPr>
          <w:sz w:val="22"/>
          <w:szCs w:val="22"/>
        </w:rPr>
        <w:t>. Using the concept of nested dictionary or nested dictionary.</w:t>
      </w:r>
    </w:p>
    <w:p w:rsidR="00A47C9C" w:rsidRDefault="00A47C9C">
      <w:pPr>
        <w:spacing w:before="9" w:line="200" w:lineRule="exact"/>
      </w:pPr>
    </w:p>
    <w:p w:rsidR="00A47C9C" w:rsidRDefault="002C48F9">
      <w:pPr>
        <w:spacing w:line="260" w:lineRule="exact"/>
        <w:ind w:left="140"/>
        <w:rPr>
          <w:sz w:val="24"/>
          <w:szCs w:val="24"/>
        </w:rPr>
      </w:pPr>
      <w:r>
        <w:rPr>
          <w:b/>
          <w:position w:val="-1"/>
          <w:sz w:val="24"/>
          <w:szCs w:val="24"/>
        </w:rPr>
        <w:t>Code:</w:t>
      </w:r>
    </w:p>
    <w:p w:rsidR="00A47C9C" w:rsidRDefault="00A47C9C">
      <w:pPr>
        <w:spacing w:before="2" w:line="200" w:lineRule="exact"/>
      </w:pPr>
    </w:p>
    <w:p w:rsidR="00A47C9C" w:rsidRDefault="007F400E">
      <w:pPr>
        <w:spacing w:before="42"/>
        <w:ind w:left="140"/>
        <w:rPr>
          <w:rFonts w:ascii="Courier New" w:eastAsia="Courier New" w:hAnsi="Courier New" w:cs="Courier New"/>
          <w:sz w:val="18"/>
          <w:szCs w:val="18"/>
        </w:rPr>
      </w:pPr>
      <w:r>
        <w:pict>
          <v:group id="_x0000_s1042" style="position:absolute;left:0;text-align:left;margin-left:1in;margin-top:2.15pt;width:37.8pt;height:10.2pt;z-index:-251648000;mso-position-horizontal-relative:page" coordorigin="1440,43" coordsize="756,204">
            <v:shape id="_x0000_s1043" style="position:absolute;left:1440;top:43;width:756;height:204" coordorigin="1440,43" coordsize="756,204" path="m1440,247r756,l2196,43r-756,l1440,247xe" fillcolor="#ffe3ff" stroked="f">
              <v:path arrowok="t"/>
            </v:shape>
            <w10:wrap anchorx="page"/>
          </v:group>
        </w:pict>
      </w:r>
      <w:proofErr w:type="gramStart"/>
      <w:r w:rsidR="002C48F9">
        <w:rPr>
          <w:rFonts w:ascii="Courier New" w:eastAsia="Courier New" w:hAnsi="Courier New" w:cs="Courier New"/>
          <w:sz w:val="18"/>
          <w:szCs w:val="18"/>
        </w:rPr>
        <w:t>faculty</w:t>
      </w:r>
      <w:proofErr w:type="gramEnd"/>
      <w:r w:rsidR="002C48F9">
        <w:rPr>
          <w:rFonts w:ascii="Courier New" w:eastAsia="Courier New" w:hAnsi="Courier New" w:cs="Courier New"/>
          <w:sz w:val="18"/>
          <w:szCs w:val="18"/>
        </w:rPr>
        <w:t xml:space="preserve"> = {</w:t>
      </w:r>
      <w:r w:rsidR="002C48F9">
        <w:rPr>
          <w:rFonts w:ascii="Courier New" w:eastAsia="Courier New" w:hAnsi="Courier New" w:cs="Courier New"/>
          <w:color w:val="0000FF"/>
          <w:sz w:val="18"/>
          <w:szCs w:val="18"/>
        </w:rPr>
        <w:t>1</w:t>
      </w:r>
      <w:r w:rsidR="002C48F9">
        <w:rPr>
          <w:rFonts w:ascii="Courier New" w:eastAsia="Courier New" w:hAnsi="Courier New" w:cs="Courier New"/>
          <w:color w:val="000000"/>
          <w:sz w:val="18"/>
          <w:szCs w:val="18"/>
        </w:rPr>
        <w:t>: {</w:t>
      </w:r>
      <w:r w:rsidR="002C48F9">
        <w:rPr>
          <w:rFonts w:ascii="Courier New" w:eastAsia="Courier New" w:hAnsi="Courier New" w:cs="Courier New"/>
          <w:b/>
          <w:color w:val="008080"/>
          <w:sz w:val="18"/>
          <w:szCs w:val="18"/>
        </w:rPr>
        <w:t>'name'</w:t>
      </w:r>
      <w:r w:rsidR="002C48F9">
        <w:rPr>
          <w:rFonts w:ascii="Courier New" w:eastAsia="Courier New" w:hAnsi="Courier New" w:cs="Courier New"/>
          <w:color w:val="000000"/>
          <w:sz w:val="18"/>
          <w:szCs w:val="18"/>
        </w:rPr>
        <w:t xml:space="preserve">: </w:t>
      </w:r>
      <w:r w:rsidR="006D703A">
        <w:rPr>
          <w:rFonts w:ascii="Courier New" w:eastAsia="Courier New" w:hAnsi="Courier New" w:cs="Courier New"/>
          <w:b/>
          <w:color w:val="008080"/>
          <w:sz w:val="18"/>
          <w:szCs w:val="18"/>
        </w:rPr>
        <w:t>‘</w:t>
      </w:r>
      <w:proofErr w:type="spellStart"/>
      <w:r w:rsidR="006D703A">
        <w:rPr>
          <w:rFonts w:ascii="Courier New" w:eastAsia="Courier New" w:hAnsi="Courier New" w:cs="Courier New"/>
          <w:b/>
          <w:color w:val="008080"/>
          <w:sz w:val="18"/>
          <w:szCs w:val="18"/>
        </w:rPr>
        <w:t>Asma</w:t>
      </w:r>
      <w:proofErr w:type="spellEnd"/>
      <w:r w:rsidR="006D703A">
        <w:rPr>
          <w:rFonts w:ascii="Courier New" w:eastAsia="Courier New" w:hAnsi="Courier New" w:cs="Courier New"/>
          <w:b/>
          <w:color w:val="008080"/>
          <w:sz w:val="18"/>
          <w:szCs w:val="18"/>
        </w:rPr>
        <w:t xml:space="preserve"> Khan’</w:t>
      </w:r>
      <w:r w:rsidR="002C48F9">
        <w:rPr>
          <w:rFonts w:ascii="Courier New" w:eastAsia="Courier New" w:hAnsi="Courier New" w:cs="Courier New"/>
          <w:color w:val="000000"/>
          <w:sz w:val="18"/>
          <w:szCs w:val="18"/>
        </w:rPr>
        <w:t xml:space="preserve">, </w:t>
      </w:r>
      <w:r w:rsidR="002C48F9">
        <w:rPr>
          <w:rFonts w:ascii="Courier New" w:eastAsia="Courier New" w:hAnsi="Courier New" w:cs="Courier New"/>
          <w:b/>
          <w:color w:val="008080"/>
          <w:sz w:val="18"/>
          <w:szCs w:val="18"/>
        </w:rPr>
        <w:t>'experience'</w:t>
      </w:r>
      <w:r w:rsidR="002C48F9">
        <w:rPr>
          <w:rFonts w:ascii="Courier New" w:eastAsia="Courier New" w:hAnsi="Courier New" w:cs="Courier New"/>
          <w:color w:val="000000"/>
          <w:sz w:val="18"/>
          <w:szCs w:val="18"/>
        </w:rPr>
        <w:t xml:space="preserve">: </w:t>
      </w:r>
      <w:r w:rsidR="002C48F9">
        <w:rPr>
          <w:rFonts w:ascii="Courier New" w:eastAsia="Courier New" w:hAnsi="Courier New" w:cs="Courier New"/>
          <w:b/>
          <w:color w:val="008080"/>
          <w:sz w:val="18"/>
          <w:szCs w:val="18"/>
        </w:rPr>
        <w:t>'21'</w:t>
      </w:r>
      <w:r w:rsidR="002C48F9">
        <w:rPr>
          <w:rFonts w:ascii="Courier New" w:eastAsia="Courier New" w:hAnsi="Courier New" w:cs="Courier New"/>
          <w:color w:val="000000"/>
          <w:sz w:val="18"/>
          <w:szCs w:val="18"/>
        </w:rPr>
        <w:t xml:space="preserve">, </w:t>
      </w:r>
      <w:r w:rsidR="002C48F9">
        <w:rPr>
          <w:rFonts w:ascii="Courier New" w:eastAsia="Courier New" w:hAnsi="Courier New" w:cs="Courier New"/>
          <w:b/>
          <w:color w:val="008080"/>
          <w:sz w:val="18"/>
          <w:szCs w:val="18"/>
        </w:rPr>
        <w:t>'gender'</w:t>
      </w:r>
      <w:r w:rsidR="002C48F9">
        <w:rPr>
          <w:rFonts w:ascii="Courier New" w:eastAsia="Courier New" w:hAnsi="Courier New" w:cs="Courier New"/>
          <w:color w:val="000000"/>
          <w:sz w:val="18"/>
          <w:szCs w:val="18"/>
        </w:rPr>
        <w:t xml:space="preserve">: </w:t>
      </w:r>
      <w:r w:rsidR="002C48F9">
        <w:rPr>
          <w:rFonts w:ascii="Courier New" w:eastAsia="Courier New" w:hAnsi="Courier New" w:cs="Courier New"/>
          <w:b/>
          <w:color w:val="008080"/>
          <w:sz w:val="18"/>
          <w:szCs w:val="18"/>
        </w:rPr>
        <w:t>'</w:t>
      </w:r>
      <w:r w:rsidR="006D703A" w:rsidRPr="006D703A">
        <w:rPr>
          <w:rFonts w:ascii="Courier New" w:eastAsia="Courier New" w:hAnsi="Courier New" w:cs="Courier New"/>
          <w:b/>
          <w:color w:val="008080"/>
          <w:sz w:val="18"/>
          <w:szCs w:val="18"/>
        </w:rPr>
        <w:t xml:space="preserve"> </w:t>
      </w:r>
      <w:r w:rsidR="006D703A">
        <w:rPr>
          <w:rFonts w:ascii="Courier New" w:eastAsia="Courier New" w:hAnsi="Courier New" w:cs="Courier New"/>
          <w:b/>
          <w:color w:val="008080"/>
          <w:sz w:val="18"/>
          <w:szCs w:val="18"/>
        </w:rPr>
        <w:t>Female</w:t>
      </w:r>
      <w:r w:rsidR="006D703A">
        <w:rPr>
          <w:rFonts w:ascii="Courier New" w:eastAsia="Courier New" w:hAnsi="Courier New" w:cs="Courier New"/>
          <w:b/>
          <w:color w:val="008080"/>
          <w:sz w:val="18"/>
          <w:szCs w:val="18"/>
        </w:rPr>
        <w:t xml:space="preserve"> </w:t>
      </w:r>
      <w:r w:rsidR="002C48F9">
        <w:rPr>
          <w:rFonts w:ascii="Courier New" w:eastAsia="Courier New" w:hAnsi="Courier New" w:cs="Courier New"/>
          <w:b/>
          <w:color w:val="008080"/>
          <w:sz w:val="18"/>
          <w:szCs w:val="18"/>
        </w:rPr>
        <w:t>'</w:t>
      </w:r>
      <w:r w:rsidR="002C48F9">
        <w:rPr>
          <w:rFonts w:ascii="Courier New" w:eastAsia="Courier New" w:hAnsi="Courier New" w:cs="Courier New"/>
          <w:color w:val="000000"/>
          <w:sz w:val="18"/>
          <w:szCs w:val="18"/>
        </w:rPr>
        <w:t>},</w:t>
      </w:r>
    </w:p>
    <w:p w:rsidR="00A47C9C" w:rsidRDefault="002C48F9">
      <w:pPr>
        <w:ind w:left="1220"/>
        <w:rPr>
          <w:rFonts w:ascii="Courier New" w:eastAsia="Courier New" w:hAnsi="Courier New" w:cs="Courier New"/>
          <w:sz w:val="18"/>
          <w:szCs w:val="18"/>
        </w:rPr>
      </w:pPr>
      <w:r>
        <w:rPr>
          <w:rFonts w:ascii="Courier New" w:eastAsia="Courier New" w:hAnsi="Courier New" w:cs="Courier New"/>
          <w:color w:val="0000FF"/>
          <w:sz w:val="18"/>
          <w:szCs w:val="18"/>
        </w:rPr>
        <w:t>2</w:t>
      </w:r>
      <w:r>
        <w:rPr>
          <w:rFonts w:ascii="Courier New" w:eastAsia="Courier New" w:hAnsi="Courier New" w:cs="Courier New"/>
          <w:color w:val="000000"/>
          <w:sz w:val="18"/>
          <w:szCs w:val="18"/>
        </w:rPr>
        <w:t>: {</w:t>
      </w:r>
      <w:r>
        <w:rPr>
          <w:rFonts w:ascii="Courier New" w:eastAsia="Courier New" w:hAnsi="Courier New" w:cs="Courier New"/>
          <w:b/>
          <w:color w:val="008080"/>
          <w:sz w:val="18"/>
          <w:szCs w:val="18"/>
        </w:rPr>
        <w:t>'name'</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 xml:space="preserve">'Dr. </w:t>
      </w:r>
      <w:proofErr w:type="spellStart"/>
      <w:r w:rsidR="006D703A">
        <w:rPr>
          <w:rFonts w:ascii="Courier New" w:eastAsia="Courier New" w:hAnsi="Courier New" w:cs="Courier New"/>
          <w:b/>
          <w:color w:val="008080"/>
          <w:sz w:val="18"/>
          <w:szCs w:val="18"/>
        </w:rPr>
        <w:t>Raheela</w:t>
      </w:r>
      <w:proofErr w:type="spellEnd"/>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'experience'</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'22'</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'gender'</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w:t>
      </w:r>
      <w:r w:rsidR="006D703A" w:rsidRPr="006D703A">
        <w:rPr>
          <w:rFonts w:ascii="Courier New" w:eastAsia="Courier New" w:hAnsi="Courier New" w:cs="Courier New"/>
          <w:b/>
          <w:color w:val="008080"/>
          <w:sz w:val="18"/>
          <w:szCs w:val="18"/>
        </w:rPr>
        <w:t xml:space="preserve"> </w:t>
      </w:r>
      <w:r w:rsidR="006D703A">
        <w:rPr>
          <w:rFonts w:ascii="Courier New" w:eastAsia="Courier New" w:hAnsi="Courier New" w:cs="Courier New"/>
          <w:b/>
          <w:color w:val="008080"/>
          <w:sz w:val="18"/>
          <w:szCs w:val="18"/>
        </w:rPr>
        <w:t>Female</w:t>
      </w:r>
      <w:r w:rsidR="006D703A">
        <w:rPr>
          <w:rFonts w:ascii="Courier New" w:eastAsia="Courier New" w:hAnsi="Courier New" w:cs="Courier New"/>
          <w:b/>
          <w:color w:val="008080"/>
          <w:sz w:val="18"/>
          <w:szCs w:val="18"/>
        </w:rPr>
        <w:t xml:space="preserve"> </w:t>
      </w:r>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w:t>
      </w:r>
    </w:p>
    <w:p w:rsidR="00A47C9C" w:rsidRDefault="002C48F9">
      <w:pPr>
        <w:ind w:left="1220"/>
        <w:rPr>
          <w:rFonts w:ascii="Courier New" w:eastAsia="Courier New" w:hAnsi="Courier New" w:cs="Courier New"/>
          <w:sz w:val="18"/>
          <w:szCs w:val="18"/>
        </w:rPr>
      </w:pPr>
      <w:r>
        <w:rPr>
          <w:rFonts w:ascii="Courier New" w:eastAsia="Courier New" w:hAnsi="Courier New" w:cs="Courier New"/>
          <w:color w:val="0000FF"/>
          <w:sz w:val="18"/>
          <w:szCs w:val="18"/>
        </w:rPr>
        <w:t>3</w:t>
      </w:r>
      <w:r>
        <w:rPr>
          <w:rFonts w:ascii="Courier New" w:eastAsia="Courier New" w:hAnsi="Courier New" w:cs="Courier New"/>
          <w:color w:val="000000"/>
          <w:sz w:val="18"/>
          <w:szCs w:val="18"/>
        </w:rPr>
        <w:t>: {</w:t>
      </w:r>
      <w:r>
        <w:rPr>
          <w:rFonts w:ascii="Courier New" w:eastAsia="Courier New" w:hAnsi="Courier New" w:cs="Courier New"/>
          <w:b/>
          <w:color w:val="008080"/>
          <w:sz w:val="18"/>
          <w:szCs w:val="18"/>
        </w:rPr>
        <w:t>'name'</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 xml:space="preserve">'Dr. </w:t>
      </w:r>
      <w:proofErr w:type="spellStart"/>
      <w:r w:rsidR="006D703A">
        <w:rPr>
          <w:rFonts w:ascii="Courier New" w:eastAsia="Courier New" w:hAnsi="Courier New" w:cs="Courier New"/>
          <w:b/>
          <w:color w:val="008080"/>
          <w:sz w:val="18"/>
          <w:szCs w:val="18"/>
        </w:rPr>
        <w:t>Kashif</w:t>
      </w:r>
      <w:proofErr w:type="spellEnd"/>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'experience'</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'22'</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'gender'</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'Male'</w:t>
      </w:r>
      <w:r>
        <w:rPr>
          <w:rFonts w:ascii="Courier New" w:eastAsia="Courier New" w:hAnsi="Courier New" w:cs="Courier New"/>
          <w:color w:val="000000"/>
          <w:sz w:val="18"/>
          <w:szCs w:val="18"/>
        </w:rPr>
        <w:t>},</w:t>
      </w:r>
    </w:p>
    <w:p w:rsidR="00A47C9C" w:rsidRDefault="002C48F9">
      <w:pPr>
        <w:ind w:left="1220"/>
        <w:rPr>
          <w:rFonts w:ascii="Courier New" w:eastAsia="Courier New" w:hAnsi="Courier New" w:cs="Courier New"/>
          <w:sz w:val="18"/>
          <w:szCs w:val="18"/>
        </w:rPr>
      </w:pPr>
      <w:r>
        <w:rPr>
          <w:rFonts w:ascii="Courier New" w:eastAsia="Courier New" w:hAnsi="Courier New" w:cs="Courier New"/>
          <w:color w:val="0000FF"/>
          <w:sz w:val="18"/>
          <w:szCs w:val="18"/>
        </w:rPr>
        <w:t>4</w:t>
      </w:r>
      <w:r>
        <w:rPr>
          <w:rFonts w:ascii="Courier New" w:eastAsia="Courier New" w:hAnsi="Courier New" w:cs="Courier New"/>
          <w:color w:val="000000"/>
          <w:sz w:val="18"/>
          <w:szCs w:val="18"/>
        </w:rPr>
        <w:t>: {</w:t>
      </w:r>
      <w:r>
        <w:rPr>
          <w:rFonts w:ascii="Courier New" w:eastAsia="Courier New" w:hAnsi="Courier New" w:cs="Courier New"/>
          <w:b/>
          <w:color w:val="008080"/>
          <w:sz w:val="18"/>
          <w:szCs w:val="18"/>
        </w:rPr>
        <w:t>'name'</w:t>
      </w:r>
      <w:r>
        <w:rPr>
          <w:rFonts w:ascii="Courier New" w:eastAsia="Courier New" w:hAnsi="Courier New" w:cs="Courier New"/>
          <w:color w:val="000000"/>
          <w:sz w:val="18"/>
          <w:szCs w:val="18"/>
        </w:rPr>
        <w:t xml:space="preserve">: </w:t>
      </w:r>
      <w:r w:rsidR="006D703A">
        <w:rPr>
          <w:rFonts w:ascii="Courier New" w:eastAsia="Courier New" w:hAnsi="Courier New" w:cs="Courier New"/>
          <w:b/>
          <w:color w:val="008080"/>
          <w:sz w:val="18"/>
          <w:szCs w:val="18"/>
        </w:rPr>
        <w:t>‘</w:t>
      </w:r>
      <w:proofErr w:type="spellStart"/>
      <w:r w:rsidR="006D703A">
        <w:rPr>
          <w:rFonts w:ascii="Courier New" w:eastAsia="Courier New" w:hAnsi="Courier New" w:cs="Courier New"/>
          <w:b/>
          <w:color w:val="008080"/>
          <w:sz w:val="18"/>
          <w:szCs w:val="18"/>
        </w:rPr>
        <w:t>Dr.Wahab</w:t>
      </w:r>
      <w:proofErr w:type="spellEnd"/>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'experience'</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'3'</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'gender'</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w:t>
      </w:r>
      <w:r w:rsidR="006D703A">
        <w:rPr>
          <w:rFonts w:ascii="Courier New" w:eastAsia="Courier New" w:hAnsi="Courier New" w:cs="Courier New"/>
          <w:b/>
          <w:color w:val="008080"/>
          <w:sz w:val="18"/>
          <w:szCs w:val="18"/>
        </w:rPr>
        <w:t>Male</w:t>
      </w:r>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w:t>
      </w:r>
    </w:p>
    <w:p w:rsidR="00A47C9C" w:rsidRDefault="002C48F9">
      <w:pPr>
        <w:ind w:left="1220"/>
        <w:rPr>
          <w:rFonts w:ascii="Courier New" w:eastAsia="Courier New" w:hAnsi="Courier New" w:cs="Courier New"/>
          <w:sz w:val="18"/>
          <w:szCs w:val="18"/>
        </w:rPr>
      </w:pPr>
      <w:r>
        <w:rPr>
          <w:rFonts w:ascii="Courier New" w:eastAsia="Courier New" w:hAnsi="Courier New" w:cs="Courier New"/>
          <w:color w:val="0000FF"/>
          <w:sz w:val="18"/>
          <w:szCs w:val="18"/>
        </w:rPr>
        <w:t>5</w:t>
      </w:r>
      <w:r>
        <w:rPr>
          <w:rFonts w:ascii="Courier New" w:eastAsia="Courier New" w:hAnsi="Courier New" w:cs="Courier New"/>
          <w:color w:val="000000"/>
          <w:sz w:val="18"/>
          <w:szCs w:val="18"/>
        </w:rPr>
        <w:t>: {</w:t>
      </w:r>
      <w:r>
        <w:rPr>
          <w:rFonts w:ascii="Courier New" w:eastAsia="Courier New" w:hAnsi="Courier New" w:cs="Courier New"/>
          <w:b/>
          <w:color w:val="008080"/>
          <w:sz w:val="18"/>
          <w:szCs w:val="18"/>
        </w:rPr>
        <w:t>'name'</w:t>
      </w:r>
      <w:r>
        <w:rPr>
          <w:rFonts w:ascii="Courier New" w:eastAsia="Courier New" w:hAnsi="Courier New" w:cs="Courier New"/>
          <w:color w:val="000000"/>
          <w:sz w:val="18"/>
          <w:szCs w:val="18"/>
        </w:rPr>
        <w:t xml:space="preserve">: </w:t>
      </w:r>
      <w:r w:rsidR="006D703A">
        <w:rPr>
          <w:rFonts w:ascii="Courier New" w:eastAsia="Courier New" w:hAnsi="Courier New" w:cs="Courier New"/>
          <w:b/>
          <w:color w:val="008080"/>
          <w:sz w:val="18"/>
          <w:szCs w:val="18"/>
        </w:rPr>
        <w:t xml:space="preserve">Miss </w:t>
      </w:r>
      <w:proofErr w:type="spellStart"/>
      <w:r w:rsidR="006D703A">
        <w:rPr>
          <w:rFonts w:ascii="Courier New" w:eastAsia="Courier New" w:hAnsi="Courier New" w:cs="Courier New"/>
          <w:b/>
          <w:color w:val="008080"/>
          <w:sz w:val="18"/>
          <w:szCs w:val="18"/>
        </w:rPr>
        <w:t>Simrah</w:t>
      </w:r>
      <w:proofErr w:type="spellEnd"/>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'experience'</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'19'</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'gender'</w:t>
      </w:r>
      <w:r>
        <w:rPr>
          <w:rFonts w:ascii="Courier New" w:eastAsia="Courier New" w:hAnsi="Courier New" w:cs="Courier New"/>
          <w:color w:val="000000"/>
          <w:sz w:val="18"/>
          <w:szCs w:val="18"/>
        </w:rPr>
        <w:t xml:space="preserve">: </w:t>
      </w:r>
      <w:r>
        <w:rPr>
          <w:rFonts w:ascii="Courier New" w:eastAsia="Courier New" w:hAnsi="Courier New" w:cs="Courier New"/>
          <w:b/>
          <w:color w:val="008080"/>
          <w:sz w:val="18"/>
          <w:szCs w:val="18"/>
        </w:rPr>
        <w:t>'</w:t>
      </w:r>
      <w:r w:rsidR="006D703A" w:rsidRPr="006D703A">
        <w:rPr>
          <w:rFonts w:ascii="Courier New" w:eastAsia="Courier New" w:hAnsi="Courier New" w:cs="Courier New"/>
          <w:b/>
          <w:color w:val="008080"/>
          <w:sz w:val="18"/>
          <w:szCs w:val="18"/>
        </w:rPr>
        <w:t xml:space="preserve"> </w:t>
      </w:r>
      <w:r w:rsidR="006D703A">
        <w:rPr>
          <w:rFonts w:ascii="Courier New" w:eastAsia="Courier New" w:hAnsi="Courier New" w:cs="Courier New"/>
          <w:b/>
          <w:color w:val="008080"/>
          <w:sz w:val="18"/>
          <w:szCs w:val="18"/>
        </w:rPr>
        <w:t>Female</w:t>
      </w:r>
      <w:r w:rsidR="006D703A">
        <w:rPr>
          <w:rFonts w:ascii="Courier New" w:eastAsia="Courier New" w:hAnsi="Courier New" w:cs="Courier New"/>
          <w:b/>
          <w:color w:val="008080"/>
          <w:sz w:val="18"/>
          <w:szCs w:val="18"/>
        </w:rPr>
        <w:t xml:space="preserve"> </w:t>
      </w:r>
      <w:r>
        <w:rPr>
          <w:rFonts w:ascii="Courier New" w:eastAsia="Courier New" w:hAnsi="Courier New" w:cs="Courier New"/>
          <w:b/>
          <w:color w:val="008080"/>
          <w:sz w:val="18"/>
          <w:szCs w:val="18"/>
        </w:rPr>
        <w:t>'</w:t>
      </w:r>
      <w:r>
        <w:rPr>
          <w:rFonts w:ascii="Courier New" w:eastAsia="Courier New" w:hAnsi="Courier New" w:cs="Courier New"/>
          <w:color w:val="000000"/>
          <w:sz w:val="18"/>
          <w:szCs w:val="18"/>
        </w:rPr>
        <w:t>},</w:t>
      </w:r>
    </w:p>
    <w:p w:rsidR="00A47C9C" w:rsidRDefault="002C48F9">
      <w:pPr>
        <w:spacing w:line="180" w:lineRule="exact"/>
        <w:ind w:left="1220"/>
        <w:rPr>
          <w:rFonts w:ascii="Courier New" w:eastAsia="Courier New" w:hAnsi="Courier New" w:cs="Courier New"/>
          <w:sz w:val="18"/>
          <w:szCs w:val="18"/>
        </w:rPr>
      </w:pPr>
      <w:r>
        <w:rPr>
          <w:rFonts w:ascii="Courier New" w:eastAsia="Courier New" w:hAnsi="Courier New" w:cs="Courier New"/>
          <w:color w:val="0000FF"/>
          <w:position w:val="1"/>
          <w:sz w:val="18"/>
          <w:szCs w:val="18"/>
        </w:rPr>
        <w:t>6</w:t>
      </w:r>
      <w:r>
        <w:rPr>
          <w:rFonts w:ascii="Courier New" w:eastAsia="Courier New" w:hAnsi="Courier New" w:cs="Courier New"/>
          <w:color w:val="000000"/>
          <w:position w:val="1"/>
          <w:sz w:val="18"/>
          <w:szCs w:val="18"/>
        </w:rPr>
        <w:t>: {</w:t>
      </w:r>
      <w:r>
        <w:rPr>
          <w:rFonts w:ascii="Courier New" w:eastAsia="Courier New" w:hAnsi="Courier New" w:cs="Courier New"/>
          <w:b/>
          <w:color w:val="008080"/>
          <w:position w:val="1"/>
          <w:sz w:val="18"/>
          <w:szCs w:val="18"/>
        </w:rPr>
        <w:t>'name'</w:t>
      </w:r>
      <w:r>
        <w:rPr>
          <w:rFonts w:ascii="Courier New" w:eastAsia="Courier New" w:hAnsi="Courier New" w:cs="Courier New"/>
          <w:color w:val="000000"/>
          <w:position w:val="1"/>
          <w:sz w:val="18"/>
          <w:szCs w:val="18"/>
        </w:rPr>
        <w:t xml:space="preserve">: </w:t>
      </w:r>
      <w:r w:rsidR="006D703A">
        <w:rPr>
          <w:rFonts w:ascii="Courier New" w:eastAsia="Courier New" w:hAnsi="Courier New" w:cs="Courier New"/>
          <w:b/>
          <w:color w:val="008080"/>
          <w:position w:val="1"/>
          <w:sz w:val="18"/>
          <w:szCs w:val="18"/>
        </w:rPr>
        <w:t xml:space="preserve">Miss </w:t>
      </w:r>
      <w:proofErr w:type="spellStart"/>
      <w:r w:rsidR="006D703A">
        <w:rPr>
          <w:rFonts w:ascii="Courier New" w:eastAsia="Courier New" w:hAnsi="Courier New" w:cs="Courier New"/>
          <w:b/>
          <w:color w:val="008080"/>
          <w:position w:val="1"/>
          <w:sz w:val="18"/>
          <w:szCs w:val="18"/>
        </w:rPr>
        <w:t>Shumaila</w:t>
      </w:r>
      <w:proofErr w:type="spellEnd"/>
      <w:r>
        <w:rPr>
          <w:rFonts w:ascii="Courier New" w:eastAsia="Courier New" w:hAnsi="Courier New" w:cs="Courier New"/>
          <w:color w:val="000000"/>
          <w:position w:val="1"/>
          <w:sz w:val="18"/>
          <w:szCs w:val="18"/>
        </w:rPr>
        <w:t xml:space="preserve">, </w:t>
      </w:r>
      <w:r>
        <w:rPr>
          <w:rFonts w:ascii="Courier New" w:eastAsia="Courier New" w:hAnsi="Courier New" w:cs="Courier New"/>
          <w:b/>
          <w:color w:val="008080"/>
          <w:position w:val="1"/>
          <w:sz w:val="18"/>
          <w:szCs w:val="18"/>
        </w:rPr>
        <w:t>'experience'</w:t>
      </w:r>
      <w:r>
        <w:rPr>
          <w:rFonts w:ascii="Courier New" w:eastAsia="Courier New" w:hAnsi="Courier New" w:cs="Courier New"/>
          <w:color w:val="000000"/>
          <w:position w:val="1"/>
          <w:sz w:val="18"/>
          <w:szCs w:val="18"/>
        </w:rPr>
        <w:t xml:space="preserve">: </w:t>
      </w:r>
      <w:r>
        <w:rPr>
          <w:rFonts w:ascii="Courier New" w:eastAsia="Courier New" w:hAnsi="Courier New" w:cs="Courier New"/>
          <w:b/>
          <w:color w:val="008080"/>
          <w:position w:val="1"/>
          <w:sz w:val="18"/>
          <w:szCs w:val="18"/>
        </w:rPr>
        <w:t>'15'</w:t>
      </w:r>
      <w:r>
        <w:rPr>
          <w:rFonts w:ascii="Courier New" w:eastAsia="Courier New" w:hAnsi="Courier New" w:cs="Courier New"/>
          <w:color w:val="000000"/>
          <w:position w:val="1"/>
          <w:sz w:val="18"/>
          <w:szCs w:val="18"/>
        </w:rPr>
        <w:t xml:space="preserve">, </w:t>
      </w:r>
      <w:r>
        <w:rPr>
          <w:rFonts w:ascii="Courier New" w:eastAsia="Courier New" w:hAnsi="Courier New" w:cs="Courier New"/>
          <w:b/>
          <w:color w:val="008080"/>
          <w:position w:val="1"/>
          <w:sz w:val="18"/>
          <w:szCs w:val="18"/>
        </w:rPr>
        <w:t>'gender'</w:t>
      </w:r>
      <w:r>
        <w:rPr>
          <w:rFonts w:ascii="Courier New" w:eastAsia="Courier New" w:hAnsi="Courier New" w:cs="Courier New"/>
          <w:color w:val="000000"/>
          <w:position w:val="1"/>
          <w:sz w:val="18"/>
          <w:szCs w:val="18"/>
        </w:rPr>
        <w:t xml:space="preserve">: </w:t>
      </w:r>
      <w:r>
        <w:rPr>
          <w:rFonts w:ascii="Courier New" w:eastAsia="Courier New" w:hAnsi="Courier New" w:cs="Courier New"/>
          <w:b/>
          <w:color w:val="008080"/>
          <w:position w:val="1"/>
          <w:sz w:val="18"/>
          <w:szCs w:val="18"/>
        </w:rPr>
        <w:t>'</w:t>
      </w:r>
      <w:r w:rsidR="006D703A" w:rsidRPr="006D703A">
        <w:rPr>
          <w:rFonts w:ascii="Courier New" w:eastAsia="Courier New" w:hAnsi="Courier New" w:cs="Courier New"/>
          <w:b/>
          <w:color w:val="008080"/>
          <w:sz w:val="18"/>
          <w:szCs w:val="18"/>
        </w:rPr>
        <w:t xml:space="preserve"> </w:t>
      </w:r>
      <w:r w:rsidR="006D703A">
        <w:rPr>
          <w:rFonts w:ascii="Courier New" w:eastAsia="Courier New" w:hAnsi="Courier New" w:cs="Courier New"/>
          <w:b/>
          <w:color w:val="008080"/>
          <w:sz w:val="18"/>
          <w:szCs w:val="18"/>
        </w:rPr>
        <w:t>Female</w:t>
      </w:r>
      <w:r w:rsidR="006D703A">
        <w:rPr>
          <w:rFonts w:ascii="Courier New" w:eastAsia="Courier New" w:hAnsi="Courier New" w:cs="Courier New"/>
          <w:b/>
          <w:color w:val="008080"/>
          <w:position w:val="1"/>
          <w:sz w:val="18"/>
          <w:szCs w:val="18"/>
        </w:rPr>
        <w:t xml:space="preserve"> </w:t>
      </w:r>
      <w:r>
        <w:rPr>
          <w:rFonts w:ascii="Courier New" w:eastAsia="Courier New" w:hAnsi="Courier New" w:cs="Courier New"/>
          <w:b/>
          <w:color w:val="008080"/>
          <w:position w:val="1"/>
          <w:sz w:val="18"/>
          <w:szCs w:val="18"/>
        </w:rPr>
        <w:t>'</w:t>
      </w:r>
      <w:r>
        <w:rPr>
          <w:rFonts w:ascii="Courier New" w:eastAsia="Courier New" w:hAnsi="Courier New" w:cs="Courier New"/>
          <w:color w:val="000000"/>
          <w:position w:val="1"/>
          <w:sz w:val="18"/>
          <w:szCs w:val="18"/>
        </w:rPr>
        <w:t>}}</w:t>
      </w:r>
    </w:p>
    <w:p w:rsidR="00A47C9C" w:rsidRDefault="00A47C9C">
      <w:pPr>
        <w:spacing w:before="3" w:line="160" w:lineRule="exact"/>
        <w:rPr>
          <w:sz w:val="17"/>
          <w:szCs w:val="17"/>
        </w:rPr>
      </w:pPr>
    </w:p>
    <w:p w:rsidR="00A47C9C" w:rsidRDefault="007F400E">
      <w:pPr>
        <w:spacing w:before="42"/>
        <w:ind w:left="140"/>
        <w:rPr>
          <w:rFonts w:ascii="Courier New" w:eastAsia="Courier New" w:hAnsi="Courier New" w:cs="Courier New"/>
          <w:sz w:val="18"/>
          <w:szCs w:val="18"/>
        </w:rPr>
      </w:pPr>
      <w:r>
        <w:pict>
          <v:group id="_x0000_s1040" style="position:absolute;left:0;text-align:left;margin-left:104.4pt;margin-top:2.5pt;width:37.8pt;height:9.6pt;z-index:-251646976;mso-position-horizontal-relative:page" coordorigin="2088,50" coordsize="756,192">
            <v:shape id="_x0000_s1041" style="position:absolute;left:2088;top:50;width:756;height:192" coordorigin="2088,50" coordsize="756,192" path="m2088,242r756,l2844,50r-756,l2088,242xe" fillcolor="#e3e3ff" stroked="f">
              <v:path arrowok="t"/>
            </v:shape>
            <w10:wrap anchorx="page"/>
          </v:group>
        </w:pict>
      </w:r>
      <w:proofErr w:type="gramStart"/>
      <w:r w:rsidR="002C48F9">
        <w:rPr>
          <w:rFonts w:ascii="Courier New" w:eastAsia="Courier New" w:hAnsi="Courier New" w:cs="Courier New"/>
          <w:color w:val="000080"/>
          <w:sz w:val="18"/>
          <w:szCs w:val="18"/>
        </w:rPr>
        <w:t>print</w:t>
      </w:r>
      <w:r w:rsidR="002C48F9">
        <w:rPr>
          <w:rFonts w:ascii="Courier New" w:eastAsia="Courier New" w:hAnsi="Courier New" w:cs="Courier New"/>
          <w:color w:val="000000"/>
          <w:sz w:val="18"/>
          <w:szCs w:val="18"/>
        </w:rPr>
        <w:t>(</w:t>
      </w:r>
      <w:proofErr w:type="gramEnd"/>
      <w:r w:rsidR="002C48F9">
        <w:rPr>
          <w:rFonts w:ascii="Courier New" w:eastAsia="Courier New" w:hAnsi="Courier New" w:cs="Courier New"/>
          <w:color w:val="000000"/>
          <w:sz w:val="18"/>
          <w:szCs w:val="18"/>
        </w:rPr>
        <w:t>faculty)</w:t>
      </w:r>
    </w:p>
    <w:p w:rsidR="00A47C9C" w:rsidRDefault="00A47C9C">
      <w:pPr>
        <w:spacing w:line="200" w:lineRule="exact"/>
      </w:pPr>
    </w:p>
    <w:p w:rsidR="00A47C9C" w:rsidRDefault="00A47C9C">
      <w:pPr>
        <w:spacing w:before="5" w:line="280" w:lineRule="exact"/>
        <w:rPr>
          <w:sz w:val="28"/>
          <w:szCs w:val="28"/>
        </w:rPr>
      </w:pPr>
    </w:p>
    <w:p w:rsidR="00A47C9C" w:rsidRDefault="007F400E">
      <w:pPr>
        <w:ind w:left="140"/>
        <w:rPr>
          <w:sz w:val="24"/>
          <w:szCs w:val="24"/>
        </w:rPr>
        <w:sectPr w:rsidR="00A47C9C">
          <w:type w:val="continuous"/>
          <w:pgSz w:w="12240" w:h="15840"/>
          <w:pgMar w:top="1140" w:right="1300" w:bottom="280" w:left="1300" w:header="720" w:footer="720" w:gutter="0"/>
          <w:cols w:space="720"/>
        </w:sectPr>
      </w:pPr>
      <w:r>
        <w:pict>
          <v:group id="_x0000_s1029" style="position:absolute;left:0;text-align:left;margin-left:66.1pt;margin-top:25.55pt;width:479.95pt;height:98.9pt;z-index:-251645952;mso-position-horizontal-relative:page" coordorigin="1322,511" coordsize="9599,1978">
            <v:shape id="_x0000_s1039" style="position:absolute;left:1332;top:526;width:9577;height:338" coordorigin="1332,526" coordsize="9577,338" path="m1332,865r9578,l10910,526r-9578,l1332,865xe" fillcolor="#d9d9d9" stroked="f">
              <v:path arrowok="t"/>
            </v:shape>
            <v:shape id="_x0000_s1038" style="position:absolute;left:1332;top:522;width:9577;height:0" coordorigin="1332,522" coordsize="9577,0" path="m1332,522r9578,e" filled="f" strokeweight=".58pt">
              <v:path arrowok="t"/>
            </v:shape>
            <v:shape id="_x0000_s1037" style="position:absolute;left:1332;top:865;width:9577;height:317" coordorigin="1332,865" coordsize="9577,317" path="m1332,1182r9578,l10910,865r-9578,l1332,1182xe" fillcolor="#d9d9d9" stroked="f">
              <v:path arrowok="t"/>
            </v:shape>
            <v:shape id="_x0000_s1036" style="position:absolute;left:1332;top:1182;width:9577;height:317" coordorigin="1332,1182" coordsize="9577,317" path="m1332,1498r9578,l10910,1182r-9578,l1332,1498xe" fillcolor="#d9d9d9" stroked="f">
              <v:path arrowok="t"/>
            </v:shape>
            <v:shape id="_x0000_s1035" style="position:absolute;left:1332;top:1498;width:9577;height:320" coordorigin="1332,1498" coordsize="9577,320" path="m1332,1818r9578,l10910,1498r-9578,l1332,1818xe" fillcolor="#d9d9d9" stroked="f">
              <v:path arrowok="t"/>
            </v:shape>
            <v:shape id="_x0000_s1034" style="position:absolute;left:1332;top:1818;width:9577;height:317" coordorigin="1332,1818" coordsize="9577,317" path="m1332,2135r9578,l10910,1818r-9578,l1332,2135xe" fillcolor="#d9d9d9" stroked="f">
              <v:path arrowok="t"/>
            </v:shape>
            <v:shape id="_x0000_s1033" style="position:absolute;left:1332;top:2135;width:9577;height:338" coordorigin="1332,2135" coordsize="9577,338" path="m1332,2473r9578,l10910,2135r-9578,l1332,2473xe" fillcolor="#d9d9d9" stroked="f">
              <v:path arrowok="t"/>
            </v:shape>
            <v:shape id="_x0000_s1032" style="position:absolute;left:1332;top:2478;width:9577;height:0" coordorigin="1332,2478" coordsize="9577,0" path="m1332,2478r9578,e" filled="f" strokeweight=".58pt">
              <v:path arrowok="t"/>
            </v:shape>
            <v:shape id="_x0000_s1031" style="position:absolute;left:1328;top:517;width:0;height:1966" coordorigin="1328,517" coordsize="0,1966" path="m1328,517r,1966e" filled="f" strokeweight=".58pt">
              <v:path arrowok="t"/>
            </v:shape>
            <v:shape id="_x0000_s1030" style="position:absolute;left:10915;top:517;width:0;height:1966" coordorigin="10915,517" coordsize="0,1966" path="m10915,517r,1966e" filled="f" strokeweight=".58pt">
              <v:path arrowok="t"/>
            </v:shape>
            <w10:wrap anchorx="page"/>
          </v:group>
        </w:pict>
      </w:r>
      <w:r w:rsidR="002C48F9">
        <w:rPr>
          <w:b/>
          <w:sz w:val="24"/>
          <w:szCs w:val="24"/>
        </w:rPr>
        <w:t>Output:</w:t>
      </w:r>
    </w:p>
    <w:p w:rsidR="00A47C9C" w:rsidRDefault="00A47C9C">
      <w:pPr>
        <w:spacing w:before="9" w:line="160" w:lineRule="exact"/>
        <w:rPr>
          <w:sz w:val="16"/>
          <w:szCs w:val="16"/>
        </w:rPr>
        <w:sectPr w:rsidR="00A47C9C">
          <w:pgSz w:w="12240" w:h="15840"/>
          <w:pgMar w:top="1140" w:right="1300" w:bottom="280" w:left="1300" w:header="710" w:footer="1139" w:gutter="0"/>
          <w:cols w:space="720"/>
        </w:sectPr>
      </w:pPr>
    </w:p>
    <w:p w:rsidR="00A47C9C" w:rsidRDefault="002C48F9">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A47C9C" w:rsidRDefault="002C48F9">
      <w:pPr>
        <w:tabs>
          <w:tab w:val="left" w:pos="1700"/>
        </w:tabs>
        <w:spacing w:before="40" w:line="180" w:lineRule="exact"/>
        <w:rPr>
          <w:sz w:val="16"/>
          <w:szCs w:val="16"/>
        </w:rPr>
        <w:sectPr w:rsidR="00A47C9C">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A47C9C" w:rsidRDefault="00A47C9C">
      <w:pPr>
        <w:spacing w:line="200" w:lineRule="exact"/>
      </w:pPr>
    </w:p>
    <w:p w:rsidR="00A47C9C" w:rsidRDefault="00A47C9C">
      <w:pPr>
        <w:spacing w:before="11" w:line="260" w:lineRule="exact"/>
        <w:rPr>
          <w:sz w:val="26"/>
          <w:szCs w:val="26"/>
        </w:rPr>
      </w:pPr>
    </w:p>
    <w:p w:rsidR="00A47C9C" w:rsidRDefault="007F400E">
      <w:pPr>
        <w:spacing w:before="26" w:line="280" w:lineRule="exact"/>
        <w:ind w:left="140"/>
        <w:rPr>
          <w:sz w:val="26"/>
          <w:szCs w:val="26"/>
        </w:rPr>
      </w:pPr>
      <w:r>
        <w:pict>
          <v:group id="_x0000_s1026" style="position:absolute;left:0;text-align:left;margin-left:70.1pt;margin-top:.7pt;width:471.95pt;height:19.4pt;z-index:-251644928;mso-position-horizontal-relative:page" coordorigin="1402,14" coordsize="9439,388">
            <v:shape id="_x0000_s1028" style="position:absolute;left:1412;top:24;width:9419;height:367" coordorigin="1412,24" coordsize="9419,367" path="m1412,391r9419,l10831,24r-9419,l1412,391xe" fillcolor="#d9d9d9" stroked="f">
              <v:path arrowok="t"/>
            </v:shape>
            <v:shape id="_x0000_s1027" style="position:absolute;left:1412;top:396;width:9419;height:0" coordorigin="1412,396" coordsize="9419,0" path="m1412,396r9419,e" filled="f" strokeweight=".58pt">
              <v:path arrowok="t"/>
            </v:shape>
            <w10:wrap anchorx="page"/>
          </v:group>
        </w:pict>
      </w:r>
      <w:r w:rsidR="002C48F9">
        <w:rPr>
          <w:b/>
          <w:w w:val="99"/>
          <w:position w:val="-1"/>
          <w:sz w:val="26"/>
          <w:szCs w:val="26"/>
        </w:rPr>
        <w:t>Programming</w:t>
      </w:r>
      <w:r w:rsidR="002C48F9">
        <w:rPr>
          <w:b/>
          <w:position w:val="-1"/>
          <w:sz w:val="26"/>
          <w:szCs w:val="26"/>
        </w:rPr>
        <w:t xml:space="preserve"> </w:t>
      </w:r>
      <w:r w:rsidR="002C48F9">
        <w:rPr>
          <w:b/>
          <w:w w:val="99"/>
          <w:position w:val="-1"/>
          <w:sz w:val="26"/>
          <w:szCs w:val="26"/>
        </w:rPr>
        <w:t>Exercise</w:t>
      </w:r>
    </w:p>
    <w:p w:rsidR="00A47C9C" w:rsidRDefault="00A47C9C">
      <w:pPr>
        <w:spacing w:before="3" w:line="160" w:lineRule="exact"/>
        <w:rPr>
          <w:sz w:val="16"/>
          <w:szCs w:val="16"/>
        </w:rPr>
      </w:pPr>
    </w:p>
    <w:p w:rsidR="00A47C9C" w:rsidRDefault="00A47C9C">
      <w:pPr>
        <w:spacing w:line="200" w:lineRule="exact"/>
      </w:pPr>
    </w:p>
    <w:p w:rsidR="00A47C9C" w:rsidRDefault="002C48F9">
      <w:pPr>
        <w:spacing w:before="29" w:line="275" w:lineRule="auto"/>
        <w:ind w:left="860" w:right="100" w:hanging="360"/>
        <w:jc w:val="both"/>
        <w:rPr>
          <w:sz w:val="24"/>
          <w:szCs w:val="24"/>
        </w:rPr>
      </w:pPr>
      <w:r>
        <w:rPr>
          <w:sz w:val="24"/>
          <w:szCs w:val="24"/>
        </w:rPr>
        <w:t>1.   Design a dictionary of your family. Once you get the printout update family dictionary with your  grandparents  (maternal  and  paternal)  including  uncles  and  aunts  (maternal  and paternal).</w:t>
      </w:r>
    </w:p>
    <w:p w:rsidR="00A47C9C" w:rsidRDefault="002C48F9">
      <w:pPr>
        <w:spacing w:before="4" w:line="275" w:lineRule="auto"/>
        <w:ind w:left="860" w:right="102" w:hanging="360"/>
        <w:jc w:val="both"/>
        <w:rPr>
          <w:sz w:val="24"/>
          <w:szCs w:val="24"/>
        </w:rPr>
      </w:pPr>
      <w:r>
        <w:rPr>
          <w:sz w:val="24"/>
          <w:szCs w:val="24"/>
        </w:rPr>
        <w:t xml:space="preserve">2.   Write a function to design a personal phone directory </w:t>
      </w:r>
      <w:proofErr w:type="gramStart"/>
      <w:r>
        <w:rPr>
          <w:sz w:val="24"/>
          <w:szCs w:val="24"/>
        </w:rPr>
        <w:t>of  your</w:t>
      </w:r>
      <w:proofErr w:type="gramEnd"/>
      <w:r>
        <w:rPr>
          <w:sz w:val="24"/>
          <w:szCs w:val="24"/>
        </w:rPr>
        <w:t xml:space="preserve"> parents and friends. You </w:t>
      </w:r>
      <w:proofErr w:type="gramStart"/>
      <w:r>
        <w:rPr>
          <w:sz w:val="24"/>
          <w:szCs w:val="24"/>
        </w:rPr>
        <w:t>must  add</w:t>
      </w:r>
      <w:proofErr w:type="gramEnd"/>
      <w:r>
        <w:rPr>
          <w:sz w:val="24"/>
          <w:szCs w:val="24"/>
        </w:rPr>
        <w:t xml:space="preserve">  12  members.  Then  make  a  function  to  delete  a  member  from  a  telephone directory. Print total number of members in your personal phone directory.</w:t>
      </w:r>
    </w:p>
    <w:p w:rsidR="00A47C9C" w:rsidRDefault="002C48F9">
      <w:pPr>
        <w:spacing w:before="1" w:line="277" w:lineRule="auto"/>
        <w:ind w:left="860" w:right="96" w:hanging="360"/>
        <w:jc w:val="both"/>
        <w:rPr>
          <w:sz w:val="24"/>
          <w:szCs w:val="24"/>
        </w:rPr>
      </w:pPr>
      <w:r>
        <w:rPr>
          <w:sz w:val="24"/>
          <w:szCs w:val="24"/>
        </w:rPr>
        <w:t xml:space="preserve">3.   Write  a  function  </w:t>
      </w:r>
      <w:proofErr w:type="spellStart"/>
      <w:r>
        <w:rPr>
          <w:sz w:val="24"/>
          <w:szCs w:val="24"/>
        </w:rPr>
        <w:t>hexASCII</w:t>
      </w:r>
      <w:proofErr w:type="spellEnd"/>
      <w:r>
        <w:rPr>
          <w:sz w:val="24"/>
          <w:szCs w:val="24"/>
        </w:rPr>
        <w:t xml:space="preserve">()  that  prints  the  correspondence  between  the  lowercase characters in the alphabet and the hexadecimal representation of their ASCII code. </w:t>
      </w:r>
      <w:r>
        <w:rPr>
          <w:b/>
          <w:sz w:val="24"/>
          <w:szCs w:val="24"/>
        </w:rPr>
        <w:t xml:space="preserve">Note: </w:t>
      </w:r>
      <w:r>
        <w:rPr>
          <w:b/>
          <w:i/>
          <w:sz w:val="24"/>
          <w:szCs w:val="24"/>
        </w:rPr>
        <w:t>[A format string and the format string method can be used to represent a number value in hex notation.]</w:t>
      </w:r>
    </w:p>
    <w:p w:rsidR="00A47C9C" w:rsidRDefault="002C48F9">
      <w:pPr>
        <w:spacing w:line="260" w:lineRule="exact"/>
        <w:ind w:left="500"/>
        <w:rPr>
          <w:sz w:val="24"/>
          <w:szCs w:val="24"/>
        </w:rPr>
      </w:pPr>
      <w:r>
        <w:rPr>
          <w:sz w:val="24"/>
          <w:szCs w:val="24"/>
        </w:rPr>
        <w:t>4.   Create double dictionaries one of which is your choice of dishes. Other one is dishes cooked</w:t>
      </w:r>
    </w:p>
    <w:p w:rsidR="00A47C9C" w:rsidRDefault="002C48F9">
      <w:pPr>
        <w:spacing w:before="41" w:line="277" w:lineRule="auto"/>
        <w:ind w:left="860" w:right="103"/>
        <w:jc w:val="both"/>
        <w:rPr>
          <w:sz w:val="24"/>
          <w:szCs w:val="24"/>
        </w:rPr>
      </w:pPr>
      <w:proofErr w:type="gramStart"/>
      <w:r>
        <w:rPr>
          <w:sz w:val="24"/>
          <w:szCs w:val="24"/>
        </w:rPr>
        <w:t>in</w:t>
      </w:r>
      <w:proofErr w:type="gramEnd"/>
      <w:r>
        <w:rPr>
          <w:sz w:val="24"/>
          <w:szCs w:val="24"/>
        </w:rPr>
        <w:t xml:space="preserve"> a week. Compare them and find how many dishes you will get of your choice to be cooked in next week.  Print the name of those dishes as well.</w:t>
      </w:r>
    </w:p>
    <w:p w:rsidR="00A47C9C" w:rsidRDefault="002C48F9">
      <w:pPr>
        <w:spacing w:line="260" w:lineRule="exact"/>
        <w:ind w:left="500"/>
        <w:rPr>
          <w:sz w:val="24"/>
          <w:szCs w:val="24"/>
        </w:rPr>
      </w:pPr>
      <w:r>
        <w:rPr>
          <w:sz w:val="24"/>
          <w:szCs w:val="24"/>
        </w:rPr>
        <w:t>5.   Design a list of guests with family members on your sister wedding. Each family members</w:t>
      </w:r>
    </w:p>
    <w:p w:rsidR="00A47C9C" w:rsidRDefault="002C48F9">
      <w:pPr>
        <w:spacing w:before="41" w:line="276" w:lineRule="auto"/>
        <w:ind w:left="860" w:right="100"/>
        <w:jc w:val="both"/>
        <w:rPr>
          <w:sz w:val="24"/>
          <w:szCs w:val="24"/>
        </w:rPr>
      </w:pPr>
      <w:proofErr w:type="gramStart"/>
      <w:r>
        <w:rPr>
          <w:sz w:val="24"/>
          <w:szCs w:val="24"/>
        </w:rPr>
        <w:t>must</w:t>
      </w:r>
      <w:proofErr w:type="gramEnd"/>
      <w:r>
        <w:rPr>
          <w:sz w:val="24"/>
          <w:szCs w:val="24"/>
        </w:rPr>
        <w:t xml:space="preserve"> be counted. Your parents have made a list of guests and you have made another list. At the </w:t>
      </w:r>
      <w:proofErr w:type="gramStart"/>
      <w:r>
        <w:rPr>
          <w:sz w:val="24"/>
          <w:szCs w:val="24"/>
        </w:rPr>
        <w:t>end  compare</w:t>
      </w:r>
      <w:proofErr w:type="gramEnd"/>
      <w:r>
        <w:rPr>
          <w:sz w:val="24"/>
          <w:szCs w:val="24"/>
        </w:rPr>
        <w:t xml:space="preserve"> both the list and find the  common guests which  both of  you have invited and count them once. The program will return the number of guest with members and total number of guest.  Use functions to perform the required actions.</w:t>
      </w:r>
    </w:p>
    <w:sectPr w:rsidR="00A47C9C">
      <w:type w:val="continuous"/>
      <w:pgSz w:w="12240" w:h="15840"/>
      <w:pgMar w:top="114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00E" w:rsidRDefault="007F400E">
      <w:r>
        <w:separator/>
      </w:r>
    </w:p>
  </w:endnote>
  <w:endnote w:type="continuationSeparator" w:id="0">
    <w:p w:rsidR="007F400E" w:rsidRDefault="007F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9C" w:rsidRDefault="007F400E">
    <w:pPr>
      <w:spacing w:line="200" w:lineRule="exact"/>
    </w:pPr>
    <w:r>
      <w:pict>
        <v:group id="_x0000_s2052" style="position:absolute;margin-left:71.75pt;margin-top:725.05pt;width:470.2pt;height:20.5pt;z-index:-251658752;mso-position-horizontal-relative:page;mso-position-vertical-relative:page" coordorigin="1435,14501" coordsize="9404,410">
          <v:shape id="_x0000_s2060" style="position:absolute;left:9866;top:14539;width:936;height:362" coordorigin="9866,14539" coordsize="936,362" path="m9866,14901r936,l10802,14539r-936,l9866,14901xe" fillcolor="#8db3e1" stroked="f">
            <v:path arrowok="t"/>
          </v:shape>
          <v:shape id="_x0000_s2059" style="position:absolute;left:9981;top:14611;width:706;height:218" coordorigin="9981,14611" coordsize="706,218" path="m9981,14829r706,l10687,14611r-706,l9981,14829xe" fillcolor="#8db3e1" stroked="f">
            <v:path arrowok="t"/>
          </v:shape>
          <v:shape id="_x0000_s2058" style="position:absolute;left:1440;top:14534;width:8425;height:0" coordorigin="1440,14534" coordsize="8425,0" path="m1440,14534r8426,e" filled="f" strokeweight=".20464mm">
            <v:path arrowok="t"/>
          </v:shape>
          <v:shape id="_x0000_s2057" style="position:absolute;left:9866;top:14538;width:10;height:74" coordorigin="9866,14538" coordsize="10,74" path="m9866,14612r10,l9876,14538r-10,l9866,14612xe" fillcolor="#8db3e1" stroked="f">
            <v:path arrowok="t"/>
          </v:shape>
          <v:shape id="_x0000_s2056" style="position:absolute;left:9866;top:14528;width:10;height:12" coordorigin="9866,14528" coordsize="10,12" path="m9866,14540r10,l9876,14528r-10,l9866,14540xe" fillcolor="#c0504d" stroked="f">
            <v:path arrowok="t"/>
          </v:shape>
          <v:shape id="_x0000_s2055" style="position:absolute;left:9876;top:14534;width:926;height:0" coordorigin="9876,14534" coordsize="926,0" path="m9876,14534r926,e" filled="f" strokecolor="#c0504d" strokeweight=".20464mm">
            <v:path arrowok="t"/>
          </v:shape>
          <v:shape id="_x0000_s2054" style="position:absolute;left:9876;top:14575;width:926;height:0" coordorigin="9876,14575" coordsize="926,0" path="m9876,14575r926,e" filled="f" strokecolor="#8db3e1" strokeweight="3.7pt">
            <v:path arrowok="t"/>
          </v:shape>
          <v:shape id="_x0000_s2053"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6.8pt;margin-top:731.3pt;width:141.45pt;height:11pt;z-index:-251657728;mso-position-horizontal-relative:page;mso-position-vertical-relative:page" filled="f" stroked="f">
          <v:textbox inset="0,0,0,0">
            <w:txbxContent>
              <w:p w:rsidR="00A47C9C" w:rsidRDefault="002C48F9">
                <w:pPr>
                  <w:spacing w:line="200" w:lineRule="exact"/>
                  <w:ind w:left="20" w:right="-27"/>
                  <w:rPr>
                    <w:rFonts w:ascii="Calibri" w:eastAsia="Calibri" w:hAnsi="Calibri" w:cs="Calibri"/>
                    <w:sz w:val="18"/>
                    <w:szCs w:val="18"/>
                  </w:rPr>
                </w:pPr>
                <w:r>
                  <w:rPr>
                    <w:rFonts w:ascii="Calibri" w:eastAsia="Calibri" w:hAnsi="Calibri" w:cs="Calibri"/>
                    <w:sz w:val="18"/>
                    <w:szCs w:val="18"/>
                  </w:rPr>
                  <w:t>Prepared By: Asst. Prof. Syed Faisal Ali</w:t>
                </w:r>
              </w:p>
            </w:txbxContent>
          </v:textbox>
          <w10:wrap anchorx="page" anchory="page"/>
        </v:shape>
      </w:pict>
    </w:r>
    <w:r>
      <w:pict>
        <v:shape id="_x0000_s2050" type="#_x0000_t202" style="position:absolute;margin-left:287.65pt;margin-top:731.3pt;width:196.45pt;height:11pt;z-index:-251656704;mso-position-horizontal-relative:page;mso-position-vertical-relative:page" filled="f" stroked="f">
          <v:textbox inset="0,0,0,0">
            <w:txbxContent>
              <w:p w:rsidR="00A47C9C" w:rsidRDefault="002C48F9">
                <w:pPr>
                  <w:spacing w:line="200" w:lineRule="exact"/>
                  <w:ind w:left="20" w:right="-27"/>
                  <w:rPr>
                    <w:rFonts w:ascii="Calibri" w:eastAsia="Calibri" w:hAnsi="Calibri" w:cs="Calibri"/>
                    <w:sz w:val="18"/>
                    <w:szCs w:val="18"/>
                  </w:rPr>
                </w:pPr>
                <w:r>
                  <w:rPr>
                    <w:rFonts w:ascii="Calibri" w:eastAsia="Calibri" w:hAnsi="Calibri" w:cs="Calibri"/>
                    <w:sz w:val="18"/>
                    <w:szCs w:val="18"/>
                  </w:rPr>
                  <w:t>CS-112 | Introduction to Programming Fundamentals</w:t>
                </w:r>
              </w:p>
            </w:txbxContent>
          </v:textbox>
          <w10:wrap anchorx="page" anchory="page"/>
        </v:shape>
      </w:pict>
    </w:r>
    <w:r>
      <w:pict>
        <v:shape id="_x0000_s2049" type="#_x0000_t202" style="position:absolute;margin-left:497.05pt;margin-top:731.3pt;width:8.55pt;height:11pt;z-index:-251655680;mso-position-horizontal-relative:page;mso-position-vertical-relative:page" filled="f" stroked="f">
          <v:textbox inset="0,0,0,0">
            <w:txbxContent>
              <w:p w:rsidR="00A47C9C" w:rsidRDefault="002C48F9">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AB3F92">
                  <w:rPr>
                    <w:rFonts w:ascii="Calibri" w:eastAsia="Calibri" w:hAnsi="Calibri" w:cs="Calibri"/>
                    <w:noProof/>
                    <w:color w:val="FFFFFF"/>
                    <w:sz w:val="18"/>
                    <w:szCs w:val="18"/>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00E" w:rsidRDefault="007F400E">
      <w:r>
        <w:separator/>
      </w:r>
    </w:p>
  </w:footnote>
  <w:footnote w:type="continuationSeparator" w:id="0">
    <w:p w:rsidR="007F400E" w:rsidRDefault="007F4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9C" w:rsidRDefault="007F400E">
    <w:pPr>
      <w:spacing w:line="200" w:lineRule="exact"/>
    </w:pPr>
    <w:r>
      <w:pict>
        <v:shapetype id="_x0000_t202" coordsize="21600,21600" o:spt="202" path="m,l,21600r21600,l21600,xe">
          <v:stroke joinstyle="miter"/>
          <v:path gradientshapeok="t" o:connecttype="rect"/>
        </v:shapetype>
        <v:shape id="_x0000_s2062" type="#_x0000_t202" style="position:absolute;margin-left:103.4pt;margin-top:39.7pt;width:77.6pt;height:13.05pt;z-index:-251660800;mso-position-horizontal-relative:page;mso-position-vertical-relative:page" filled="f" stroked="f">
          <v:textbox inset="0,0,0,0">
            <w:txbxContent>
              <w:p w:rsidR="00A47C9C" w:rsidRDefault="002C48F9">
                <w:pPr>
                  <w:spacing w:line="240" w:lineRule="exact"/>
                  <w:ind w:left="20" w:right="-33"/>
                  <w:rPr>
                    <w:sz w:val="22"/>
                    <w:szCs w:val="22"/>
                  </w:rPr>
                </w:pPr>
                <w:r>
                  <w:rPr>
                    <w:color w:val="FFFFFF"/>
                    <w:sz w:val="22"/>
                    <w:szCs w:val="22"/>
                  </w:rPr>
                  <w:t>January 10, 2019</w:t>
                </w:r>
              </w:p>
            </w:txbxContent>
          </v:textbox>
          <w10:wrap anchorx="page" anchory="page"/>
        </v:shape>
      </w:pict>
    </w:r>
    <w:r>
      <w:pict>
        <v:shape id="_x0000_s2061" type="#_x0000_t202" style="position:absolute;margin-left:217.2pt;margin-top:40.3pt;width:147.25pt;height:11pt;z-index:-251659776;mso-position-horizontal-relative:page;mso-position-vertical-relative:page" filled="f" stroked="f">
          <v:textbox inset="0,0,0,0">
            <w:txbxContent>
              <w:p w:rsidR="00A47C9C" w:rsidRDefault="002C48F9">
                <w:pPr>
                  <w:spacing w:line="200" w:lineRule="exact"/>
                  <w:ind w:left="20" w:right="-27"/>
                  <w:rPr>
                    <w:rFonts w:ascii="Cambria" w:eastAsia="Cambria" w:hAnsi="Cambria" w:cs="Cambria"/>
                    <w:sz w:val="18"/>
                    <w:szCs w:val="18"/>
                  </w:rPr>
                </w:pPr>
                <w:proofErr w:type="gramStart"/>
                <w:r>
                  <w:rPr>
                    <w:rFonts w:ascii="Cambria" w:eastAsia="Cambria" w:hAnsi="Cambria" w:cs="Cambria"/>
                    <w:sz w:val="18"/>
                    <w:szCs w:val="18"/>
                  </w:rPr>
                  <w:t xml:space="preserve">Lab  </w:t>
                </w:r>
                <w:r w:rsidR="00F57515">
                  <w:rPr>
                    <w:rFonts w:ascii="Cambria" w:eastAsia="Cambria" w:hAnsi="Cambria" w:cs="Cambria"/>
                    <w:sz w:val="18"/>
                    <w:szCs w:val="18"/>
                  </w:rPr>
                  <w:t>8</w:t>
                </w:r>
                <w:proofErr w:type="gramEnd"/>
                <w:r>
                  <w:rPr>
                    <w:rFonts w:ascii="Cambria" w:eastAsia="Cambria" w:hAnsi="Cambria" w:cs="Cambria"/>
                    <w:sz w:val="18"/>
                    <w:szCs w:val="18"/>
                  </w:rPr>
                  <w:t xml:space="preserve">  –  Dictionaries  in  Python.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F6897"/>
    <w:multiLevelType w:val="multilevel"/>
    <w:tmpl w:val="4EB4DD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9C"/>
    <w:rsid w:val="00240BB4"/>
    <w:rsid w:val="002C48F9"/>
    <w:rsid w:val="006D703A"/>
    <w:rsid w:val="007F400E"/>
    <w:rsid w:val="00837CAA"/>
    <w:rsid w:val="008C207F"/>
    <w:rsid w:val="00A47C9C"/>
    <w:rsid w:val="00AB3F92"/>
    <w:rsid w:val="00DB495A"/>
    <w:rsid w:val="00F5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3AB8B80D-4AC3-4F48-A8F7-DDFDF056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57515"/>
    <w:pPr>
      <w:tabs>
        <w:tab w:val="center" w:pos="4680"/>
        <w:tab w:val="right" w:pos="9360"/>
      </w:tabs>
    </w:pPr>
  </w:style>
  <w:style w:type="character" w:customStyle="1" w:styleId="HeaderChar">
    <w:name w:val="Header Char"/>
    <w:basedOn w:val="DefaultParagraphFont"/>
    <w:link w:val="Header"/>
    <w:uiPriority w:val="99"/>
    <w:rsid w:val="00F57515"/>
  </w:style>
  <w:style w:type="paragraph" w:styleId="Footer">
    <w:name w:val="footer"/>
    <w:basedOn w:val="Normal"/>
    <w:link w:val="FooterChar"/>
    <w:uiPriority w:val="99"/>
    <w:unhideWhenUsed/>
    <w:rsid w:val="00F57515"/>
    <w:pPr>
      <w:tabs>
        <w:tab w:val="center" w:pos="4680"/>
        <w:tab w:val="right" w:pos="9360"/>
      </w:tabs>
    </w:pPr>
  </w:style>
  <w:style w:type="character" w:customStyle="1" w:styleId="FooterChar">
    <w:name w:val="Footer Char"/>
    <w:basedOn w:val="DefaultParagraphFont"/>
    <w:link w:val="Footer"/>
    <w:uiPriority w:val="99"/>
    <w:rsid w:val="00F57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AsmaKhan</cp:lastModifiedBy>
  <cp:revision>7</cp:revision>
  <dcterms:created xsi:type="dcterms:W3CDTF">2019-11-13T06:37:00Z</dcterms:created>
  <dcterms:modified xsi:type="dcterms:W3CDTF">2019-12-13T09:18:00Z</dcterms:modified>
</cp:coreProperties>
</file>