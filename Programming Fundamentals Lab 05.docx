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88" w:rsidRDefault="00ED6888">
      <w:pPr>
        <w:spacing w:before="9" w:line="160" w:lineRule="exact"/>
        <w:rPr>
          <w:sz w:val="16"/>
          <w:szCs w:val="16"/>
        </w:rPr>
        <w:sectPr w:rsidR="00ED6888">
          <w:headerReference w:type="default" r:id="rId7"/>
          <w:footerReference w:type="default" r:id="rId8"/>
          <w:pgSz w:w="12240" w:h="15840"/>
          <w:pgMar w:top="1140" w:right="1300" w:bottom="280" w:left="1300" w:header="710" w:footer="1081" w:gutter="0"/>
          <w:pgNumType w:start="1"/>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2A4B01">
      <w:pPr>
        <w:spacing w:before="5"/>
        <w:ind w:left="140" w:right="4967"/>
        <w:jc w:val="both"/>
        <w:rPr>
          <w:rFonts w:ascii="Georgia" w:eastAsia="Georgia" w:hAnsi="Georgia" w:cs="Georgia"/>
          <w:sz w:val="52"/>
          <w:szCs w:val="52"/>
        </w:rPr>
      </w:pPr>
      <w:r>
        <w:rPr>
          <w:rFonts w:ascii="Georgia" w:eastAsia="Georgia" w:hAnsi="Georgia" w:cs="Georgia"/>
          <w:sz w:val="52"/>
          <w:szCs w:val="52"/>
        </w:rPr>
        <w:lastRenderedPageBreak/>
        <w:t>Experiment No. 05</w:t>
      </w:r>
    </w:p>
    <w:p w:rsidR="00ED6888" w:rsidRDefault="006646BE">
      <w:pPr>
        <w:spacing w:before="99"/>
        <w:ind w:left="140" w:right="5811"/>
        <w:jc w:val="both"/>
        <w:rPr>
          <w:rFonts w:ascii="Cambria" w:eastAsia="Cambria" w:hAnsi="Cambria" w:cs="Cambria"/>
          <w:sz w:val="24"/>
          <w:szCs w:val="24"/>
        </w:rPr>
      </w:pPr>
      <w:r>
        <w:pict>
          <v:group id="_x0000_s1107" style="position:absolute;left:0;text-align:left;margin-left:70.6pt;margin-top:4.45pt;width:470.95pt;height:0;z-index:-251663872;mso-position-horizontal-relative:page" coordorigin="1412,89" coordsize="9419,0">
            <v:shape id="_x0000_s1108" style="position:absolute;left:1412;top:89;width:9419;height:0" coordorigin="1412,89" coordsize="9419,0" path="m1412,89r9419,e" filled="f" strokecolor="#4f81bc" strokeweight="1.06pt">
              <v:path arrowok="t"/>
            </v:shape>
            <w10:wrap anchorx="page"/>
          </v:group>
        </w:pict>
      </w:r>
      <w:proofErr w:type="gramStart"/>
      <w:r w:rsidR="002A4B01">
        <w:rPr>
          <w:rFonts w:ascii="Cambria" w:eastAsia="Cambria" w:hAnsi="Cambria" w:cs="Cambria"/>
          <w:i/>
          <w:sz w:val="24"/>
          <w:szCs w:val="24"/>
        </w:rPr>
        <w:t>Lab  05</w:t>
      </w:r>
      <w:proofErr w:type="gramEnd"/>
      <w:r w:rsidR="002A4B01">
        <w:rPr>
          <w:rFonts w:ascii="Cambria" w:eastAsia="Cambria" w:hAnsi="Cambria" w:cs="Cambria"/>
          <w:i/>
          <w:sz w:val="24"/>
          <w:szCs w:val="24"/>
        </w:rPr>
        <w:t xml:space="preserve">  –User  Defined  Functions.</w:t>
      </w:r>
    </w:p>
    <w:p w:rsidR="00ED6888" w:rsidRDefault="00ED6888">
      <w:pPr>
        <w:spacing w:line="240" w:lineRule="exact"/>
        <w:rPr>
          <w:sz w:val="24"/>
          <w:szCs w:val="24"/>
        </w:rPr>
      </w:pPr>
    </w:p>
    <w:p w:rsidR="00ED6888" w:rsidRDefault="002A4B01">
      <w:pPr>
        <w:ind w:left="140" w:right="7968"/>
        <w:jc w:val="both"/>
        <w:rPr>
          <w:sz w:val="22"/>
          <w:szCs w:val="22"/>
        </w:rPr>
      </w:pPr>
      <w:r>
        <w:rPr>
          <w:b/>
          <w:sz w:val="22"/>
          <w:szCs w:val="22"/>
        </w:rPr>
        <w:t>Lab Objectives:</w:t>
      </w:r>
    </w:p>
    <w:p w:rsidR="00ED6888" w:rsidRDefault="00ED6888">
      <w:pPr>
        <w:spacing w:before="14" w:line="220" w:lineRule="exact"/>
        <w:rPr>
          <w:sz w:val="22"/>
          <w:szCs w:val="22"/>
        </w:rPr>
      </w:pPr>
    </w:p>
    <w:p w:rsidR="00ED6888" w:rsidRDefault="002A4B01">
      <w:pPr>
        <w:ind w:left="500"/>
        <w:rPr>
          <w:sz w:val="22"/>
          <w:szCs w:val="22"/>
        </w:rPr>
      </w:pPr>
      <w:r>
        <w:rPr>
          <w:sz w:val="22"/>
          <w:szCs w:val="22"/>
        </w:rPr>
        <w:t>1.    Simple while loop</w:t>
      </w:r>
    </w:p>
    <w:p w:rsidR="00ED6888" w:rsidRDefault="002A4B01">
      <w:pPr>
        <w:spacing w:before="37"/>
        <w:ind w:left="464" w:right="6000"/>
        <w:jc w:val="center"/>
        <w:rPr>
          <w:sz w:val="22"/>
          <w:szCs w:val="22"/>
        </w:rPr>
      </w:pPr>
      <w:r>
        <w:rPr>
          <w:sz w:val="22"/>
          <w:szCs w:val="22"/>
        </w:rPr>
        <w:t>2.    User Defined Functions (UDF)</w:t>
      </w:r>
    </w:p>
    <w:p w:rsidR="00ED6888" w:rsidRDefault="00ED6888">
      <w:pPr>
        <w:spacing w:before="2" w:line="120" w:lineRule="exact"/>
        <w:rPr>
          <w:sz w:val="12"/>
          <w:szCs w:val="12"/>
        </w:rPr>
      </w:pPr>
    </w:p>
    <w:p w:rsidR="00ED6888" w:rsidRDefault="00ED6888">
      <w:pPr>
        <w:spacing w:line="200" w:lineRule="exact"/>
      </w:pPr>
    </w:p>
    <w:p w:rsidR="00ED6888" w:rsidRDefault="00ED6888">
      <w:pPr>
        <w:spacing w:line="200" w:lineRule="exact"/>
      </w:pPr>
    </w:p>
    <w:p w:rsidR="00ED6888" w:rsidRDefault="002A4B01">
      <w:pPr>
        <w:ind w:left="500"/>
        <w:rPr>
          <w:rFonts w:ascii="Cambria" w:eastAsia="Cambria" w:hAnsi="Cambria" w:cs="Cambria"/>
          <w:sz w:val="28"/>
          <w:szCs w:val="28"/>
        </w:rPr>
      </w:pPr>
      <w:r>
        <w:rPr>
          <w:rFonts w:ascii="Cambria" w:eastAsia="Cambria" w:hAnsi="Cambria" w:cs="Cambria"/>
          <w:b/>
          <w:sz w:val="28"/>
          <w:szCs w:val="28"/>
        </w:rPr>
        <w:t xml:space="preserve">1.  Simple </w:t>
      </w:r>
      <w:r>
        <w:rPr>
          <w:rFonts w:ascii="Cambria" w:eastAsia="Cambria" w:hAnsi="Cambria" w:cs="Cambria"/>
          <w:b/>
          <w:i/>
          <w:sz w:val="28"/>
          <w:szCs w:val="28"/>
        </w:rPr>
        <w:t xml:space="preserve">while </w:t>
      </w:r>
      <w:r>
        <w:rPr>
          <w:rFonts w:ascii="Cambria" w:eastAsia="Cambria" w:hAnsi="Cambria" w:cs="Cambria"/>
          <w:b/>
          <w:sz w:val="28"/>
          <w:szCs w:val="28"/>
        </w:rPr>
        <w:t>Loop</w:t>
      </w:r>
    </w:p>
    <w:p w:rsidR="00ED6888" w:rsidRDefault="00ED6888">
      <w:pPr>
        <w:spacing w:before="5" w:line="140" w:lineRule="exact"/>
        <w:rPr>
          <w:sz w:val="15"/>
          <w:szCs w:val="15"/>
        </w:rPr>
      </w:pPr>
    </w:p>
    <w:p w:rsidR="00ED6888" w:rsidRDefault="002A4B01">
      <w:pPr>
        <w:spacing w:line="339" w:lineRule="auto"/>
        <w:ind w:left="188" w:right="154"/>
        <w:jc w:val="both"/>
        <w:rPr>
          <w:sz w:val="22"/>
          <w:szCs w:val="22"/>
        </w:rPr>
      </w:pPr>
      <w:r>
        <w:rPr>
          <w:sz w:val="22"/>
          <w:szCs w:val="22"/>
        </w:rPr>
        <w:t>A while loop statement in Python programming language repeatedly executes a target statement as long as a given condition is true.</w:t>
      </w:r>
    </w:p>
    <w:p w:rsidR="00ED6888" w:rsidRDefault="00ED6888">
      <w:pPr>
        <w:spacing w:before="1" w:line="120" w:lineRule="exact"/>
        <w:rPr>
          <w:sz w:val="13"/>
          <w:szCs w:val="13"/>
        </w:rPr>
      </w:pPr>
    </w:p>
    <w:p w:rsidR="00ED6888" w:rsidRDefault="002A4B01">
      <w:pPr>
        <w:ind w:left="140" w:right="8755"/>
        <w:jc w:val="both"/>
        <w:rPr>
          <w:sz w:val="24"/>
          <w:szCs w:val="24"/>
        </w:rPr>
      </w:pPr>
      <w:r>
        <w:rPr>
          <w:b/>
          <w:sz w:val="24"/>
          <w:szCs w:val="24"/>
        </w:rPr>
        <w:t>Syntax</w:t>
      </w:r>
    </w:p>
    <w:p w:rsidR="00ED6888" w:rsidRDefault="00ED6888">
      <w:pPr>
        <w:spacing w:before="1" w:line="140" w:lineRule="exact"/>
        <w:rPr>
          <w:sz w:val="15"/>
          <w:szCs w:val="15"/>
        </w:rPr>
      </w:pPr>
    </w:p>
    <w:p w:rsidR="00ED6888" w:rsidRDefault="002A4B01">
      <w:pPr>
        <w:ind w:left="188" w:right="3675"/>
        <w:jc w:val="both"/>
        <w:rPr>
          <w:sz w:val="22"/>
          <w:szCs w:val="22"/>
        </w:rPr>
      </w:pPr>
      <w:r>
        <w:rPr>
          <w:sz w:val="22"/>
          <w:szCs w:val="22"/>
        </w:rPr>
        <w:t>The syntax of a while loop in Python programming language is −</w:t>
      </w:r>
    </w:p>
    <w:p w:rsidR="00ED6888" w:rsidRDefault="00ED6888">
      <w:pPr>
        <w:spacing w:before="8" w:line="180" w:lineRule="exact"/>
        <w:rPr>
          <w:sz w:val="18"/>
          <w:szCs w:val="18"/>
        </w:rPr>
      </w:pPr>
    </w:p>
    <w:p w:rsidR="00ED6888" w:rsidRDefault="00ED6888">
      <w:pPr>
        <w:spacing w:line="200" w:lineRule="exact"/>
      </w:pPr>
    </w:p>
    <w:p w:rsidR="00ED6888" w:rsidRDefault="002A4B01">
      <w:pPr>
        <w:ind w:left="860"/>
        <w:rPr>
          <w:sz w:val="22"/>
          <w:szCs w:val="22"/>
        </w:rPr>
      </w:pPr>
      <w:proofErr w:type="gramStart"/>
      <w:r>
        <w:rPr>
          <w:sz w:val="22"/>
          <w:szCs w:val="22"/>
        </w:rPr>
        <w:t>while</w:t>
      </w:r>
      <w:proofErr w:type="gramEnd"/>
      <w:r>
        <w:rPr>
          <w:sz w:val="22"/>
          <w:szCs w:val="22"/>
        </w:rPr>
        <w:t xml:space="preserve"> expression:</w:t>
      </w:r>
    </w:p>
    <w:p w:rsidR="00ED6888" w:rsidRDefault="00ED6888">
      <w:pPr>
        <w:spacing w:before="5" w:line="180" w:lineRule="exact"/>
        <w:rPr>
          <w:sz w:val="18"/>
          <w:szCs w:val="18"/>
        </w:rPr>
      </w:pPr>
    </w:p>
    <w:p w:rsidR="00ED6888" w:rsidRDefault="00ED6888">
      <w:pPr>
        <w:spacing w:line="200" w:lineRule="exact"/>
      </w:pPr>
    </w:p>
    <w:p w:rsidR="00ED6888" w:rsidRDefault="002A4B01">
      <w:pPr>
        <w:ind w:left="1541" w:right="6945"/>
        <w:jc w:val="center"/>
        <w:rPr>
          <w:sz w:val="22"/>
          <w:szCs w:val="22"/>
        </w:rPr>
      </w:pPr>
      <w:proofErr w:type="gramStart"/>
      <w:r>
        <w:rPr>
          <w:sz w:val="22"/>
          <w:szCs w:val="22"/>
        </w:rPr>
        <w:t>statement(s)</w:t>
      </w:r>
      <w:proofErr w:type="gramEnd"/>
    </w:p>
    <w:p w:rsidR="00ED6888" w:rsidRDefault="00ED6888">
      <w:pPr>
        <w:spacing w:before="11" w:line="240" w:lineRule="exact"/>
        <w:rPr>
          <w:sz w:val="24"/>
          <w:szCs w:val="24"/>
        </w:rPr>
      </w:pPr>
    </w:p>
    <w:p w:rsidR="00ED6888" w:rsidRDefault="002A4B01">
      <w:pPr>
        <w:ind w:left="860"/>
        <w:rPr>
          <w:sz w:val="22"/>
          <w:szCs w:val="22"/>
        </w:rPr>
      </w:pPr>
      <w:proofErr w:type="gramStart"/>
      <w:r>
        <w:rPr>
          <w:sz w:val="22"/>
          <w:szCs w:val="22"/>
        </w:rPr>
        <w:t>else</w:t>
      </w:r>
      <w:proofErr w:type="gramEnd"/>
      <w:r>
        <w:rPr>
          <w:sz w:val="22"/>
          <w:szCs w:val="22"/>
        </w:rPr>
        <w:t>:</w:t>
      </w:r>
    </w:p>
    <w:p w:rsidR="00ED6888" w:rsidRDefault="00ED6888">
      <w:pPr>
        <w:spacing w:before="11" w:line="240" w:lineRule="exact"/>
        <w:rPr>
          <w:sz w:val="24"/>
          <w:szCs w:val="24"/>
        </w:rPr>
      </w:pPr>
    </w:p>
    <w:p w:rsidR="00ED6888" w:rsidRDefault="002A4B01">
      <w:pPr>
        <w:ind w:left="1544" w:right="6947"/>
        <w:jc w:val="center"/>
        <w:rPr>
          <w:sz w:val="22"/>
          <w:szCs w:val="22"/>
        </w:rPr>
      </w:pPr>
      <w:proofErr w:type="gramStart"/>
      <w:r>
        <w:rPr>
          <w:sz w:val="22"/>
          <w:szCs w:val="22"/>
        </w:rPr>
        <w:t>statement(s)</w:t>
      </w:r>
      <w:proofErr w:type="gramEnd"/>
    </w:p>
    <w:p w:rsidR="00ED6888" w:rsidRDefault="00ED6888">
      <w:pPr>
        <w:spacing w:before="13" w:line="240" w:lineRule="exact"/>
        <w:rPr>
          <w:sz w:val="24"/>
          <w:szCs w:val="24"/>
        </w:rPr>
      </w:pPr>
    </w:p>
    <w:p w:rsidR="00ED6888" w:rsidRDefault="002A4B01">
      <w:pPr>
        <w:spacing w:line="340" w:lineRule="auto"/>
        <w:ind w:left="188" w:right="147"/>
        <w:jc w:val="both"/>
        <w:rPr>
          <w:sz w:val="22"/>
          <w:szCs w:val="22"/>
        </w:rPr>
      </w:pPr>
      <w:r>
        <w:rPr>
          <w:sz w:val="22"/>
          <w:szCs w:val="22"/>
        </w:rPr>
        <w:t>Here, statement(s) may   be   a   single   statement   or   a   block   of   statements   with   uniform   indent. The condition may be any expression, and true is any non-zero value. The loop iterates while the condition is true.</w:t>
      </w:r>
    </w:p>
    <w:p w:rsidR="00ED6888" w:rsidRDefault="00ED6888">
      <w:pPr>
        <w:spacing w:before="9" w:line="140" w:lineRule="exact"/>
        <w:rPr>
          <w:sz w:val="14"/>
          <w:szCs w:val="14"/>
        </w:rPr>
      </w:pPr>
    </w:p>
    <w:p w:rsidR="00ED6888" w:rsidRDefault="002A4B01">
      <w:pPr>
        <w:ind w:left="188" w:right="416"/>
        <w:jc w:val="both"/>
        <w:rPr>
          <w:sz w:val="22"/>
          <w:szCs w:val="22"/>
        </w:rPr>
      </w:pPr>
      <w:r>
        <w:rPr>
          <w:sz w:val="22"/>
          <w:szCs w:val="22"/>
        </w:rPr>
        <w:t>When the condition becomes false, program control passes to the line immediately following the loop.</w:t>
      </w:r>
    </w:p>
    <w:p w:rsidR="00ED6888" w:rsidRDefault="00ED6888">
      <w:pPr>
        <w:spacing w:before="13" w:line="240" w:lineRule="exact"/>
        <w:rPr>
          <w:sz w:val="24"/>
          <w:szCs w:val="24"/>
        </w:rPr>
      </w:pPr>
    </w:p>
    <w:p w:rsidR="00ED6888" w:rsidRDefault="002A4B01">
      <w:pPr>
        <w:spacing w:line="341" w:lineRule="auto"/>
        <w:ind w:left="188" w:right="148"/>
        <w:jc w:val="both"/>
        <w:rPr>
          <w:sz w:val="22"/>
          <w:szCs w:val="22"/>
        </w:rPr>
        <w:sectPr w:rsidR="00ED6888">
          <w:type w:val="continuous"/>
          <w:pgSz w:w="12240" w:h="15840"/>
          <w:pgMar w:top="1140" w:right="1300" w:bottom="280" w:left="1300" w:header="720" w:footer="720" w:gutter="0"/>
          <w:cols w:space="720"/>
        </w:sectPr>
      </w:pPr>
      <w:r>
        <w:rPr>
          <w:sz w:val="22"/>
          <w:szCs w:val="22"/>
        </w:rPr>
        <w:t>In  Python,  all  the  statements  indented  by  the  same  number  of  character  spaces  after  a  programming construct are considered to be part of a single block of code. Python uses indentation as its method of grouping statements. As shown in figure 1, a simple structure of while loop for understanding of logic behind the while loop.</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spacing w:before="40" w:line="180" w:lineRule="exact"/>
        <w:ind w:left="140" w:right="-44"/>
        <w:rPr>
          <w:sz w:val="16"/>
          <w:szCs w:val="16"/>
        </w:rPr>
      </w:pPr>
      <w:r>
        <w:rPr>
          <w:b/>
          <w:color w:val="76923B"/>
          <w:sz w:val="16"/>
          <w:szCs w:val="16"/>
        </w:rPr>
        <w:lastRenderedPageBreak/>
        <w:t>Student Name:</w:t>
      </w:r>
    </w:p>
    <w:p w:rsidR="00ED6888" w:rsidRDefault="002A4B01">
      <w:pPr>
        <w:spacing w:before="40" w:line="180" w:lineRule="exact"/>
        <w:ind w:right="-44"/>
        <w:rPr>
          <w:sz w:val="16"/>
          <w:szCs w:val="16"/>
        </w:rPr>
      </w:pPr>
      <w:r>
        <w:br w:type="column"/>
      </w:r>
      <w:r>
        <w:rPr>
          <w:b/>
          <w:color w:val="76923B"/>
          <w:sz w:val="16"/>
          <w:szCs w:val="16"/>
        </w:rPr>
        <w:lastRenderedPageBreak/>
        <w:t>Roll No:</w:t>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1166" w:space="2707"/>
            <w:col w:w="576" w:space="3341"/>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before="7" w:line="220" w:lineRule="exact"/>
        <w:rPr>
          <w:sz w:val="22"/>
          <w:szCs w:val="22"/>
        </w:rPr>
      </w:pPr>
    </w:p>
    <w:p w:rsidR="00ED6888" w:rsidRDefault="006646BE">
      <w:pPr>
        <w:spacing w:before="32"/>
        <w:ind w:left="2951"/>
        <w:rPr>
          <w:sz w:val="22"/>
          <w:szCs w:val="22"/>
        </w:rPr>
      </w:pPr>
      <w:r>
        <w:pict>
          <v:group id="_x0000_s1103" style="position:absolute;left:0;text-align:left;margin-left:125pt;margin-top:-301.7pt;width:279.4pt;height:303.55pt;z-index:-251661824;mso-position-horizontal-relative:page" coordorigin="2500,-6034" coordsize="5588,6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left:4140;top:-6023;width:3948;height:6060">
              <v:imagedata r:id="rId9" o:title=""/>
            </v:shape>
            <v:shape id="_x0000_s1105" style="position:absolute;left:2505;top:-6029;width:2160;height:0" coordorigin="2505,-6029" coordsize="2160,0" path="m2505,-6029r2160,e" filled="f" strokecolor="#76923b" strokeweight=".17869mm">
              <v:path arrowok="t"/>
            </v:shape>
            <v:shape id="_x0000_s1104" style="position:absolute;left:5787;top:-6029;width:1280;height:0" coordorigin="5787,-6029" coordsize="1280,0" path="m5787,-6029r1280,e" filled="f" strokecolor="#76923b" strokeweight=".17869mm">
              <v:path arrowok="t"/>
            </v:shape>
            <w10:wrap anchorx="page"/>
          </v:group>
        </w:pict>
      </w:r>
      <w:r w:rsidR="002A4B01">
        <w:rPr>
          <w:sz w:val="22"/>
          <w:szCs w:val="22"/>
        </w:rPr>
        <w:t>Figure 1: A simple while loop architecture</w:t>
      </w:r>
    </w:p>
    <w:p w:rsidR="00ED6888" w:rsidRDefault="00ED6888">
      <w:pPr>
        <w:spacing w:line="200" w:lineRule="exact"/>
      </w:pPr>
    </w:p>
    <w:p w:rsidR="00ED6888" w:rsidRDefault="00ED6888">
      <w:pPr>
        <w:spacing w:line="200" w:lineRule="exact"/>
      </w:pPr>
    </w:p>
    <w:p w:rsidR="00ED6888" w:rsidRDefault="00ED6888">
      <w:pPr>
        <w:spacing w:before="3" w:line="220" w:lineRule="exact"/>
        <w:rPr>
          <w:sz w:val="22"/>
          <w:szCs w:val="22"/>
        </w:rPr>
      </w:pPr>
    </w:p>
    <w:p w:rsidR="00ED6888" w:rsidRDefault="002A4B01">
      <w:pPr>
        <w:spacing w:line="358" w:lineRule="auto"/>
        <w:ind w:left="140" w:right="150" w:firstLine="48"/>
        <w:jc w:val="both"/>
        <w:rPr>
          <w:sz w:val="22"/>
          <w:szCs w:val="22"/>
        </w:rPr>
      </w:pPr>
      <w:r>
        <w:rPr>
          <w:sz w:val="22"/>
          <w:szCs w:val="22"/>
        </w:rPr>
        <w:t xml:space="preserve">A key point of the while loop is that the loop might not ever run. When the condition is tested and the result is false, the loop body will be skipped and the first statement after the while loop will be executed. </w:t>
      </w:r>
      <w:r>
        <w:rPr>
          <w:b/>
          <w:sz w:val="22"/>
          <w:szCs w:val="22"/>
        </w:rPr>
        <w:t xml:space="preserve">Program 1: </w:t>
      </w:r>
      <w:r>
        <w:rPr>
          <w:sz w:val="22"/>
          <w:szCs w:val="22"/>
        </w:rPr>
        <w:t>Practicing with simple while loop, giving them the final condition of loop.</w:t>
      </w:r>
    </w:p>
    <w:p w:rsidR="00ED6888" w:rsidRDefault="00ED6888">
      <w:pPr>
        <w:spacing w:before="8" w:line="120" w:lineRule="exact"/>
        <w:rPr>
          <w:sz w:val="13"/>
          <w:szCs w:val="13"/>
        </w:rPr>
      </w:pPr>
    </w:p>
    <w:p w:rsidR="00ED6888" w:rsidRDefault="002A4B01">
      <w:pPr>
        <w:ind w:left="140" w:right="8899"/>
        <w:jc w:val="both"/>
        <w:rPr>
          <w:sz w:val="22"/>
          <w:szCs w:val="22"/>
        </w:rPr>
      </w:pPr>
      <w:r>
        <w:rPr>
          <w:b/>
          <w:sz w:val="22"/>
          <w:szCs w:val="22"/>
        </w:rPr>
        <w:t>Code:</w:t>
      </w:r>
    </w:p>
    <w:p w:rsidR="00ED6888" w:rsidRDefault="002A4B01">
      <w:pPr>
        <w:spacing w:line="240" w:lineRule="exact"/>
        <w:ind w:left="140" w:right="8632"/>
        <w:jc w:val="both"/>
        <w:rPr>
          <w:sz w:val="22"/>
          <w:szCs w:val="22"/>
        </w:rPr>
      </w:pPr>
      <w:proofErr w:type="gramStart"/>
      <w:r>
        <w:rPr>
          <w:sz w:val="22"/>
          <w:szCs w:val="22"/>
        </w:rPr>
        <w:t>count</w:t>
      </w:r>
      <w:proofErr w:type="gramEnd"/>
      <w:r>
        <w:rPr>
          <w:sz w:val="22"/>
          <w:szCs w:val="22"/>
        </w:rPr>
        <w:t xml:space="preserve"> = 0</w:t>
      </w:r>
    </w:p>
    <w:p w:rsidR="00ED6888" w:rsidRDefault="002A4B01">
      <w:pPr>
        <w:spacing w:before="37"/>
        <w:ind w:left="140" w:right="2475"/>
        <w:jc w:val="both"/>
        <w:rPr>
          <w:sz w:val="22"/>
          <w:szCs w:val="22"/>
        </w:rPr>
      </w:pPr>
      <w:r>
        <w:rPr>
          <w:sz w:val="22"/>
          <w:szCs w:val="22"/>
        </w:rPr>
        <w:t xml:space="preserve">f = </w:t>
      </w:r>
      <w:proofErr w:type="spellStart"/>
      <w:proofErr w:type="gramStart"/>
      <w:r>
        <w:rPr>
          <w:sz w:val="22"/>
          <w:szCs w:val="22"/>
        </w:rPr>
        <w:t>eval</w:t>
      </w:r>
      <w:proofErr w:type="spellEnd"/>
      <w:r>
        <w:rPr>
          <w:sz w:val="22"/>
          <w:szCs w:val="22"/>
        </w:rPr>
        <w:t>(</w:t>
      </w:r>
      <w:proofErr w:type="gramEnd"/>
      <w:r>
        <w:rPr>
          <w:sz w:val="22"/>
          <w:szCs w:val="22"/>
        </w:rPr>
        <w:t>input("Enter your final condition where you want to break the loop: "))</w:t>
      </w:r>
    </w:p>
    <w:p w:rsidR="00ED6888" w:rsidRDefault="00ED6888">
      <w:pPr>
        <w:spacing w:line="120" w:lineRule="exact"/>
        <w:rPr>
          <w:sz w:val="13"/>
          <w:szCs w:val="13"/>
        </w:rPr>
      </w:pPr>
    </w:p>
    <w:p w:rsidR="00ED6888" w:rsidRDefault="00ED6888">
      <w:pPr>
        <w:spacing w:line="200" w:lineRule="exact"/>
      </w:pPr>
    </w:p>
    <w:p w:rsidR="00ED6888" w:rsidRDefault="002A4B01">
      <w:pPr>
        <w:ind w:left="140" w:right="7918"/>
        <w:jc w:val="both"/>
        <w:rPr>
          <w:sz w:val="22"/>
          <w:szCs w:val="22"/>
        </w:rPr>
      </w:pPr>
      <w:proofErr w:type="gramStart"/>
      <w:r>
        <w:rPr>
          <w:sz w:val="22"/>
          <w:szCs w:val="22"/>
        </w:rPr>
        <w:t>while</w:t>
      </w:r>
      <w:proofErr w:type="gramEnd"/>
      <w:r>
        <w:rPr>
          <w:sz w:val="22"/>
          <w:szCs w:val="22"/>
        </w:rPr>
        <w:t xml:space="preserve"> (count &lt; f):</w:t>
      </w:r>
    </w:p>
    <w:p w:rsidR="00ED6888" w:rsidRDefault="002A4B01">
      <w:pPr>
        <w:spacing w:before="37"/>
        <w:ind w:left="361"/>
        <w:rPr>
          <w:sz w:val="22"/>
          <w:szCs w:val="22"/>
        </w:rPr>
      </w:pPr>
      <w:proofErr w:type="gramStart"/>
      <w:r>
        <w:rPr>
          <w:sz w:val="22"/>
          <w:szCs w:val="22"/>
        </w:rPr>
        <w:t>print(</w:t>
      </w:r>
      <w:proofErr w:type="gramEnd"/>
      <w:r>
        <w:rPr>
          <w:sz w:val="22"/>
          <w:szCs w:val="22"/>
        </w:rPr>
        <w:t>"The value of count:", count)</w:t>
      </w:r>
    </w:p>
    <w:p w:rsidR="00ED6888" w:rsidRDefault="002A4B01">
      <w:pPr>
        <w:spacing w:before="38"/>
        <w:ind w:left="361"/>
        <w:rPr>
          <w:sz w:val="22"/>
          <w:szCs w:val="22"/>
        </w:rPr>
      </w:pPr>
      <w:proofErr w:type="gramStart"/>
      <w:r>
        <w:rPr>
          <w:sz w:val="22"/>
          <w:szCs w:val="22"/>
        </w:rPr>
        <w:t>count</w:t>
      </w:r>
      <w:proofErr w:type="gramEnd"/>
      <w:r>
        <w:rPr>
          <w:sz w:val="22"/>
          <w:szCs w:val="22"/>
        </w:rPr>
        <w:t xml:space="preserve"> = count+1</w:t>
      </w:r>
    </w:p>
    <w:p w:rsidR="00ED6888" w:rsidRDefault="002A4B01">
      <w:pPr>
        <w:spacing w:before="37"/>
        <w:ind w:left="361"/>
        <w:rPr>
          <w:sz w:val="22"/>
          <w:szCs w:val="22"/>
        </w:rPr>
      </w:pPr>
      <w:proofErr w:type="gramStart"/>
      <w:r>
        <w:rPr>
          <w:sz w:val="22"/>
          <w:szCs w:val="22"/>
        </w:rPr>
        <w:t>print(</w:t>
      </w:r>
      <w:proofErr w:type="gramEnd"/>
      <w:r>
        <w:rPr>
          <w:sz w:val="22"/>
          <w:szCs w:val="22"/>
        </w:rPr>
        <w:t>"I am using while loop", count, "time.")</w:t>
      </w:r>
    </w:p>
    <w:p w:rsidR="00ED6888" w:rsidRDefault="006646BE">
      <w:pPr>
        <w:spacing w:before="45"/>
        <w:ind w:left="140" w:right="8635"/>
        <w:jc w:val="both"/>
        <w:rPr>
          <w:sz w:val="24"/>
          <w:szCs w:val="24"/>
        </w:rPr>
        <w:sectPr w:rsidR="00ED6888">
          <w:type w:val="continuous"/>
          <w:pgSz w:w="12240" w:h="15840"/>
          <w:pgMar w:top="1140" w:right="1300" w:bottom="280" w:left="1300" w:header="720" w:footer="720" w:gutter="0"/>
          <w:cols w:space="720"/>
        </w:sectPr>
      </w:pPr>
      <w:r>
        <w:pict>
          <v:group id="_x0000_s1093" style="position:absolute;left:0;text-align:left;margin-left:66.1pt;margin-top:27.8pt;width:479.95pt;height:82.9pt;z-index:-251662848;mso-position-horizontal-relative:page" coordorigin="1322,556" coordsize="9599,1658">
            <v:shape id="_x0000_s1102" style="position:absolute;left:1332;top:571;width:9577;height:338" coordorigin="1332,571" coordsize="9577,338" path="m1332,910r9578,l10910,571r-9578,l1332,910xe" fillcolor="#d9d9d9" stroked="f">
              <v:path arrowok="t"/>
            </v:shape>
            <v:shape id="_x0000_s1101" style="position:absolute;left:1332;top:567;width:9577;height:0" coordorigin="1332,567" coordsize="9577,0" path="m1332,567r9578,e" filled="f" strokeweight=".20464mm">
              <v:path arrowok="t"/>
            </v:shape>
            <v:shape id="_x0000_s1100" style="position:absolute;left:1332;top:910;width:9577;height:317" coordorigin="1332,910" coordsize="9577,317" path="m1332,1227r9578,l10910,910r-9578,l1332,1227xe" fillcolor="#d9d9d9" stroked="f">
              <v:path arrowok="t"/>
            </v:shape>
            <v:shape id="_x0000_s1099" style="position:absolute;left:1332;top:1227;width:9577;height:317" coordorigin="1332,1227" coordsize="9577,317" path="m1332,1543r9578,l10910,1227r-9578,l1332,1543xe" fillcolor="#d9d9d9" stroked="f">
              <v:path arrowok="t"/>
            </v:shape>
            <v:shape id="_x0000_s1098" style="position:absolute;left:1332;top:1543;width:9577;height:319" coordorigin="1332,1543" coordsize="9577,319" path="m1332,1863r9578,l10910,1543r-9578,l1332,1863xe" fillcolor="#d9d9d9" stroked="f">
              <v:path arrowok="t"/>
            </v:shape>
            <v:shape id="_x0000_s1097" style="position:absolute;left:1332;top:1863;width:9577;height:336" coordorigin="1332,1863" coordsize="9577,336" path="m1332,2199r9578,l10910,1863r-9578,l1332,2199xe" fillcolor="#d9d9d9" stroked="f">
              <v:path arrowok="t"/>
            </v:shape>
            <v:shape id="_x0000_s1096" style="position:absolute;left:1332;top:2203;width:9577;height:0" coordorigin="1332,2203" coordsize="9577,0" path="m1332,2203r9578,e" filled="f" strokeweight=".58pt">
              <v:path arrowok="t"/>
            </v:shape>
            <v:shape id="_x0000_s1095" style="position:absolute;left:1328;top:562;width:0;height:1646" coordorigin="1328,562" coordsize="0,1646" path="m1328,562r,1646e" filled="f" strokeweight=".58pt">
              <v:path arrowok="t"/>
            </v:shape>
            <v:shape id="_x0000_s1094" style="position:absolute;left:10915;top:562;width:0;height:1646" coordorigin="10915,562" coordsize="0,1646" path="m10915,562r,1646e" filled="f" strokeweight=".58pt">
              <v:path arrowok="t"/>
            </v:shape>
            <w10:wrap anchorx="page"/>
          </v:group>
        </w:pict>
      </w:r>
      <w:r w:rsidR="002A4B01">
        <w:rPr>
          <w:b/>
          <w:sz w:val="24"/>
          <w:szCs w:val="24"/>
        </w:rPr>
        <w:t>Output:</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ED6888">
      <w:pPr>
        <w:spacing w:line="200" w:lineRule="exact"/>
      </w:pPr>
    </w:p>
    <w:p w:rsidR="00ED6888" w:rsidRDefault="00ED6888">
      <w:pPr>
        <w:spacing w:before="19" w:line="240" w:lineRule="exact"/>
        <w:rPr>
          <w:sz w:val="24"/>
          <w:szCs w:val="24"/>
        </w:rPr>
      </w:pPr>
    </w:p>
    <w:p w:rsidR="00ED6888" w:rsidRDefault="002A4B01">
      <w:pPr>
        <w:spacing w:before="32"/>
        <w:ind w:left="140"/>
        <w:rPr>
          <w:sz w:val="22"/>
          <w:szCs w:val="22"/>
        </w:rPr>
      </w:pPr>
      <w:r>
        <w:rPr>
          <w:b/>
          <w:sz w:val="22"/>
          <w:szCs w:val="22"/>
        </w:rPr>
        <w:t xml:space="preserve">Program 2: </w:t>
      </w:r>
      <w:r>
        <w:rPr>
          <w:sz w:val="22"/>
          <w:szCs w:val="22"/>
        </w:rPr>
        <w:t>Practicing with simple while loop with infinite iterations as the condition is always true.</w:t>
      </w:r>
    </w:p>
    <w:p w:rsidR="00ED6888" w:rsidRDefault="00ED6888">
      <w:pPr>
        <w:spacing w:before="18" w:line="240" w:lineRule="exact"/>
        <w:rPr>
          <w:sz w:val="24"/>
          <w:szCs w:val="24"/>
        </w:rPr>
      </w:pPr>
    </w:p>
    <w:p w:rsidR="00ED6888" w:rsidRDefault="002A4B01">
      <w:pPr>
        <w:ind w:left="140"/>
        <w:rPr>
          <w:sz w:val="22"/>
          <w:szCs w:val="22"/>
        </w:rPr>
      </w:pPr>
      <w:r>
        <w:rPr>
          <w:b/>
          <w:sz w:val="22"/>
          <w:szCs w:val="22"/>
        </w:rPr>
        <w:t>Code:</w:t>
      </w:r>
    </w:p>
    <w:p w:rsidR="00ED6888" w:rsidRDefault="002A4B01">
      <w:pPr>
        <w:spacing w:line="240" w:lineRule="exact"/>
        <w:ind w:left="140"/>
        <w:rPr>
          <w:sz w:val="22"/>
          <w:szCs w:val="22"/>
        </w:rPr>
      </w:pPr>
      <w:proofErr w:type="spellStart"/>
      <w:proofErr w:type="gramStart"/>
      <w:r>
        <w:rPr>
          <w:sz w:val="22"/>
          <w:szCs w:val="22"/>
        </w:rPr>
        <w:t>var</w:t>
      </w:r>
      <w:proofErr w:type="spellEnd"/>
      <w:proofErr w:type="gramEnd"/>
      <w:r>
        <w:rPr>
          <w:sz w:val="22"/>
          <w:szCs w:val="22"/>
        </w:rPr>
        <w:t xml:space="preserve"> = 1</w:t>
      </w:r>
    </w:p>
    <w:p w:rsidR="00ED6888" w:rsidRDefault="002A4B01">
      <w:pPr>
        <w:spacing w:before="1" w:line="240" w:lineRule="exact"/>
        <w:ind w:left="306" w:right="2344" w:hanging="166"/>
        <w:rPr>
          <w:sz w:val="22"/>
          <w:szCs w:val="22"/>
        </w:rPr>
      </w:pPr>
      <w:proofErr w:type="gramStart"/>
      <w:r>
        <w:rPr>
          <w:sz w:val="22"/>
          <w:szCs w:val="22"/>
        </w:rPr>
        <w:t>while</w:t>
      </w:r>
      <w:proofErr w:type="gramEnd"/>
      <w:r>
        <w:rPr>
          <w:sz w:val="22"/>
          <w:szCs w:val="22"/>
        </w:rPr>
        <w:t xml:space="preserve"> </w:t>
      </w:r>
      <w:proofErr w:type="spellStart"/>
      <w:r>
        <w:rPr>
          <w:sz w:val="22"/>
          <w:szCs w:val="22"/>
        </w:rPr>
        <w:t>var</w:t>
      </w:r>
      <w:proofErr w:type="spellEnd"/>
      <w:r>
        <w:rPr>
          <w:sz w:val="22"/>
          <w:szCs w:val="22"/>
        </w:rPr>
        <w:t xml:space="preserve"> == 1 :  # This will generate an infinite loop, as condition is always true </w:t>
      </w:r>
      <w:proofErr w:type="spellStart"/>
      <w:r>
        <w:rPr>
          <w:sz w:val="22"/>
          <w:szCs w:val="22"/>
        </w:rPr>
        <w:t>num</w:t>
      </w:r>
      <w:proofErr w:type="spellEnd"/>
      <w:r>
        <w:rPr>
          <w:sz w:val="22"/>
          <w:szCs w:val="22"/>
        </w:rPr>
        <w:t xml:space="preserve"> = </w:t>
      </w:r>
      <w:proofErr w:type="spellStart"/>
      <w:r>
        <w:rPr>
          <w:sz w:val="22"/>
          <w:szCs w:val="22"/>
        </w:rPr>
        <w:t>eval</w:t>
      </w:r>
      <w:proofErr w:type="spellEnd"/>
      <w:r>
        <w:rPr>
          <w:sz w:val="22"/>
          <w:szCs w:val="22"/>
        </w:rPr>
        <w:t>(input("Enter a number  :"))</w:t>
      </w:r>
    </w:p>
    <w:p w:rsidR="00ED6888" w:rsidRDefault="002A4B01">
      <w:pPr>
        <w:spacing w:line="240" w:lineRule="exact"/>
        <w:ind w:left="270" w:right="6861"/>
        <w:jc w:val="center"/>
        <w:rPr>
          <w:sz w:val="22"/>
          <w:szCs w:val="22"/>
        </w:rPr>
      </w:pPr>
      <w:proofErr w:type="gramStart"/>
      <w:r>
        <w:rPr>
          <w:sz w:val="22"/>
          <w:szCs w:val="22"/>
        </w:rPr>
        <w:t>print(</w:t>
      </w:r>
      <w:proofErr w:type="gramEnd"/>
      <w:r>
        <w:rPr>
          <w:sz w:val="22"/>
          <w:szCs w:val="22"/>
        </w:rPr>
        <w:t xml:space="preserve">"You entered: ", </w:t>
      </w:r>
      <w:proofErr w:type="spellStart"/>
      <w:r>
        <w:rPr>
          <w:sz w:val="22"/>
          <w:szCs w:val="22"/>
        </w:rPr>
        <w:t>num</w:t>
      </w:r>
      <w:proofErr w:type="spellEnd"/>
      <w:r>
        <w:rPr>
          <w:sz w:val="22"/>
          <w:szCs w:val="22"/>
        </w:rPr>
        <w:t>)</w:t>
      </w:r>
    </w:p>
    <w:p w:rsidR="00ED6888" w:rsidRDefault="00ED6888">
      <w:pPr>
        <w:spacing w:before="13" w:line="240" w:lineRule="exact"/>
        <w:rPr>
          <w:sz w:val="24"/>
          <w:szCs w:val="24"/>
        </w:rPr>
      </w:pPr>
    </w:p>
    <w:p w:rsidR="00ED6888" w:rsidRDefault="002A4B01">
      <w:pPr>
        <w:ind w:left="140"/>
        <w:rPr>
          <w:sz w:val="22"/>
          <w:szCs w:val="22"/>
        </w:rPr>
      </w:pPr>
      <w:proofErr w:type="gramStart"/>
      <w:r>
        <w:rPr>
          <w:sz w:val="22"/>
          <w:szCs w:val="22"/>
        </w:rPr>
        <w:t>print</w:t>
      </w:r>
      <w:proofErr w:type="gramEnd"/>
      <w:r>
        <w:rPr>
          <w:sz w:val="22"/>
          <w:szCs w:val="22"/>
        </w:rPr>
        <w:t xml:space="preserve"> ("End of Loop!")</w:t>
      </w:r>
    </w:p>
    <w:p w:rsidR="00ED6888" w:rsidRDefault="002A4B01">
      <w:pPr>
        <w:spacing w:line="240" w:lineRule="exact"/>
        <w:ind w:left="140"/>
        <w:rPr>
          <w:sz w:val="22"/>
          <w:szCs w:val="22"/>
        </w:rPr>
      </w:pPr>
      <w:r>
        <w:rPr>
          <w:sz w:val="22"/>
          <w:szCs w:val="22"/>
        </w:rPr>
        <w:t xml:space="preserve"># use </w:t>
      </w:r>
      <w:proofErr w:type="spellStart"/>
      <w:r>
        <w:rPr>
          <w:sz w:val="22"/>
          <w:szCs w:val="22"/>
        </w:rPr>
        <w:t>Ctrl+C</w:t>
      </w:r>
      <w:proofErr w:type="spellEnd"/>
      <w:r>
        <w:rPr>
          <w:sz w:val="22"/>
          <w:szCs w:val="22"/>
        </w:rPr>
        <w:t xml:space="preserve"> to break the loop</w:t>
      </w:r>
    </w:p>
    <w:p w:rsidR="00ED6888" w:rsidRDefault="00ED6888">
      <w:pPr>
        <w:spacing w:before="17" w:line="240" w:lineRule="exact"/>
        <w:rPr>
          <w:sz w:val="24"/>
          <w:szCs w:val="24"/>
        </w:rPr>
      </w:pPr>
    </w:p>
    <w:p w:rsidR="00ED6888" w:rsidRDefault="006646BE">
      <w:pPr>
        <w:spacing w:line="260" w:lineRule="exact"/>
        <w:ind w:left="140"/>
        <w:rPr>
          <w:sz w:val="24"/>
          <w:szCs w:val="24"/>
        </w:rPr>
      </w:pPr>
      <w:r>
        <w:pict>
          <v:group id="_x0000_s1083" style="position:absolute;left:0;text-align:left;margin-left:66.1pt;margin-top:13.65pt;width:479.95pt;height:82.9pt;z-index:-251660800;mso-position-horizontal-relative:page" coordorigin="1322,273" coordsize="9599,1658">
            <v:shape id="_x0000_s1092" style="position:absolute;left:1332;top:289;width:9577;height:338" coordorigin="1332,289" coordsize="9577,338" path="m1332,627r9578,l10910,289r-9578,l1332,627xe" fillcolor="#d9d9d9" stroked="f">
              <v:path arrowok="t"/>
            </v:shape>
            <v:shape id="_x0000_s1091" style="position:absolute;left:1332;top:284;width:9577;height:0" coordorigin="1332,284" coordsize="9577,0" path="m1332,284r9578,e" filled="f" strokeweight=".58pt">
              <v:path arrowok="t"/>
            </v:shape>
            <v:shape id="_x0000_s1090" style="position:absolute;left:1332;top:627;width:9577;height:317" coordorigin="1332,627" coordsize="9577,317" path="m1332,944r9578,l10910,627r-9578,l1332,944xe" fillcolor="#d9d9d9" stroked="f">
              <v:path arrowok="t"/>
            </v:shape>
            <v:shape id="_x0000_s1089" style="position:absolute;left:1332;top:944;width:9577;height:317" coordorigin="1332,944" coordsize="9577,317" path="m1332,1261r9578,l10910,944r-9578,l1332,1261xe" fillcolor="#d9d9d9" stroked="f">
              <v:path arrowok="t"/>
            </v:shape>
            <v:shape id="_x0000_s1088" style="position:absolute;left:1332;top:1261;width:9577;height:319" coordorigin="1332,1261" coordsize="9577,319" path="m1332,1580r9578,l10910,1261r-9578,l1332,1580xe" fillcolor="#d9d9d9" stroked="f">
              <v:path arrowok="t"/>
            </v:shape>
            <v:shape id="_x0000_s1087" style="position:absolute;left:1332;top:1580;width:9577;height:336" coordorigin="1332,1580" coordsize="9577,336" path="m1332,1916r9578,l10910,1580r-9578,l1332,1916xe" fillcolor="#d9d9d9" stroked="f">
              <v:path arrowok="t"/>
            </v:shape>
            <v:shape id="_x0000_s1086" style="position:absolute;left:1332;top:1921;width:9577;height:0" coordorigin="1332,1921" coordsize="9577,0" path="m1332,1921r9578,e" filled="f" strokeweight=".58pt">
              <v:path arrowok="t"/>
            </v:shape>
            <v:shape id="_x0000_s1085" style="position:absolute;left:1328;top:279;width:0;height:1646" coordorigin="1328,279" coordsize="0,1646" path="m1328,279r,1647e" filled="f" strokeweight=".58pt">
              <v:path arrowok="t"/>
            </v:shape>
            <v:shape id="_x0000_s1084" style="position:absolute;left:10915;top:279;width:0;height:1646" coordorigin="10915,279" coordsize="0,1646" path="m10915,279r,1647e" filled="f" strokeweight=".58pt">
              <v:path arrowok="t"/>
            </v:shape>
            <w10:wrap anchorx="page"/>
          </v:group>
        </w:pict>
      </w:r>
      <w:r w:rsidR="002A4B01">
        <w:rPr>
          <w:b/>
          <w:position w:val="-1"/>
          <w:sz w:val="24"/>
          <w:szCs w:val="24"/>
        </w:rPr>
        <w:t>Output:</w:t>
      </w:r>
    </w:p>
    <w:p w:rsidR="00ED6888" w:rsidRDefault="00ED6888">
      <w:pPr>
        <w:spacing w:before="8" w:line="100" w:lineRule="exact"/>
        <w:rPr>
          <w:sz w:val="10"/>
          <w:szCs w:val="10"/>
        </w:rPr>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2A4B01">
      <w:pPr>
        <w:spacing w:before="32"/>
        <w:ind w:left="140"/>
        <w:rPr>
          <w:sz w:val="22"/>
          <w:szCs w:val="22"/>
        </w:rPr>
      </w:pPr>
      <w:r>
        <w:rPr>
          <w:b/>
          <w:sz w:val="22"/>
          <w:szCs w:val="22"/>
        </w:rPr>
        <w:t xml:space="preserve">Program 3: </w:t>
      </w:r>
      <w:r>
        <w:rPr>
          <w:sz w:val="22"/>
          <w:szCs w:val="22"/>
        </w:rPr>
        <w:t>Write a program which takes the limit for while loop condition and sum the total amount.</w:t>
      </w:r>
    </w:p>
    <w:p w:rsidR="00ED6888" w:rsidRDefault="00ED6888">
      <w:pPr>
        <w:spacing w:before="18" w:line="240" w:lineRule="exact"/>
        <w:rPr>
          <w:sz w:val="24"/>
          <w:szCs w:val="24"/>
        </w:rPr>
      </w:pPr>
    </w:p>
    <w:p w:rsidR="00ED6888" w:rsidRDefault="002A4B01">
      <w:pPr>
        <w:ind w:left="140"/>
        <w:rPr>
          <w:sz w:val="22"/>
          <w:szCs w:val="22"/>
        </w:rPr>
      </w:pPr>
      <w:r>
        <w:rPr>
          <w:b/>
          <w:sz w:val="22"/>
          <w:szCs w:val="22"/>
        </w:rPr>
        <w:t>Code:</w:t>
      </w:r>
    </w:p>
    <w:p w:rsidR="00ED6888" w:rsidRDefault="00ED6888">
      <w:pPr>
        <w:spacing w:before="5" w:line="280" w:lineRule="exact"/>
        <w:rPr>
          <w:sz w:val="28"/>
          <w:szCs w:val="28"/>
        </w:rPr>
      </w:pPr>
    </w:p>
    <w:p w:rsidR="00ED6888" w:rsidRDefault="002A4B01">
      <w:pPr>
        <w:ind w:left="140"/>
        <w:rPr>
          <w:sz w:val="22"/>
          <w:szCs w:val="22"/>
        </w:rPr>
      </w:pPr>
      <w:r>
        <w:rPr>
          <w:sz w:val="22"/>
          <w:szCs w:val="22"/>
        </w:rPr>
        <w:t xml:space="preserve">n = </w:t>
      </w:r>
      <w:proofErr w:type="spellStart"/>
      <w:proofErr w:type="gramStart"/>
      <w:r>
        <w:rPr>
          <w:sz w:val="22"/>
          <w:szCs w:val="22"/>
        </w:rPr>
        <w:t>eval</w:t>
      </w:r>
      <w:proofErr w:type="spellEnd"/>
      <w:r>
        <w:rPr>
          <w:sz w:val="22"/>
          <w:szCs w:val="22"/>
        </w:rPr>
        <w:t>(</w:t>
      </w:r>
      <w:proofErr w:type="gramEnd"/>
      <w:r>
        <w:rPr>
          <w:sz w:val="22"/>
          <w:szCs w:val="22"/>
        </w:rPr>
        <w:t>input("Enter the value to execute the while loop:"))</w:t>
      </w:r>
    </w:p>
    <w:p w:rsidR="00ED6888" w:rsidRDefault="002A4B01">
      <w:pPr>
        <w:spacing w:before="40" w:line="275" w:lineRule="auto"/>
        <w:ind w:left="140" w:right="8751"/>
        <w:rPr>
          <w:sz w:val="22"/>
          <w:szCs w:val="22"/>
        </w:rPr>
      </w:pPr>
      <w:proofErr w:type="gramStart"/>
      <w:r>
        <w:rPr>
          <w:sz w:val="22"/>
          <w:szCs w:val="22"/>
        </w:rPr>
        <w:t>sum</w:t>
      </w:r>
      <w:proofErr w:type="gramEnd"/>
      <w:r>
        <w:rPr>
          <w:sz w:val="22"/>
          <w:szCs w:val="22"/>
        </w:rPr>
        <w:t xml:space="preserve"> = 0 </w:t>
      </w:r>
      <w:proofErr w:type="spellStart"/>
      <w:r>
        <w:rPr>
          <w:sz w:val="22"/>
          <w:szCs w:val="22"/>
        </w:rPr>
        <w:t>i</w:t>
      </w:r>
      <w:proofErr w:type="spellEnd"/>
      <w:r>
        <w:rPr>
          <w:sz w:val="22"/>
          <w:szCs w:val="22"/>
        </w:rPr>
        <w:t xml:space="preserve"> = 1</w:t>
      </w:r>
    </w:p>
    <w:p w:rsidR="00ED6888" w:rsidRDefault="002A4B01">
      <w:pPr>
        <w:spacing w:before="1"/>
        <w:ind w:left="140"/>
        <w:rPr>
          <w:sz w:val="22"/>
          <w:szCs w:val="22"/>
        </w:rPr>
      </w:pPr>
      <w:proofErr w:type="gramStart"/>
      <w:r>
        <w:rPr>
          <w:sz w:val="22"/>
          <w:szCs w:val="22"/>
        </w:rPr>
        <w:t>while</w:t>
      </w:r>
      <w:proofErr w:type="gramEnd"/>
      <w:r>
        <w:rPr>
          <w:sz w:val="22"/>
          <w:szCs w:val="22"/>
        </w:rPr>
        <w:t xml:space="preserve"> </w:t>
      </w:r>
      <w:proofErr w:type="spellStart"/>
      <w:r>
        <w:rPr>
          <w:sz w:val="22"/>
          <w:szCs w:val="22"/>
        </w:rPr>
        <w:t>i</w:t>
      </w:r>
      <w:proofErr w:type="spellEnd"/>
      <w:r>
        <w:rPr>
          <w:sz w:val="22"/>
          <w:szCs w:val="22"/>
        </w:rPr>
        <w:t xml:space="preserve"> &lt;= n:</w:t>
      </w:r>
    </w:p>
    <w:p w:rsidR="00ED6888" w:rsidRDefault="002A4B01">
      <w:pPr>
        <w:spacing w:before="37" w:line="277" w:lineRule="auto"/>
        <w:ind w:left="361" w:right="7980"/>
        <w:rPr>
          <w:sz w:val="22"/>
          <w:szCs w:val="22"/>
        </w:rPr>
      </w:pPr>
      <w:proofErr w:type="gramStart"/>
      <w:r>
        <w:rPr>
          <w:sz w:val="22"/>
          <w:szCs w:val="22"/>
        </w:rPr>
        <w:t>sum</w:t>
      </w:r>
      <w:proofErr w:type="gramEnd"/>
      <w:r>
        <w:rPr>
          <w:sz w:val="22"/>
          <w:szCs w:val="22"/>
        </w:rPr>
        <w:t xml:space="preserve"> = sum + </w:t>
      </w:r>
      <w:proofErr w:type="spellStart"/>
      <w:r>
        <w:rPr>
          <w:sz w:val="22"/>
          <w:szCs w:val="22"/>
        </w:rPr>
        <w:t>i</w:t>
      </w:r>
      <w:proofErr w:type="spellEnd"/>
      <w:r>
        <w:rPr>
          <w:sz w:val="22"/>
          <w:szCs w:val="22"/>
        </w:rPr>
        <w:t xml:space="preserve"> </w:t>
      </w:r>
      <w:proofErr w:type="spellStart"/>
      <w:r>
        <w:rPr>
          <w:sz w:val="22"/>
          <w:szCs w:val="22"/>
        </w:rPr>
        <w:t>i</w:t>
      </w:r>
      <w:proofErr w:type="spellEnd"/>
      <w:r>
        <w:rPr>
          <w:sz w:val="22"/>
          <w:szCs w:val="22"/>
        </w:rPr>
        <w:t xml:space="preserve"> = i+1</w:t>
      </w:r>
    </w:p>
    <w:p w:rsidR="00ED6888" w:rsidRDefault="002A4B01">
      <w:pPr>
        <w:spacing w:line="240" w:lineRule="exact"/>
        <w:ind w:left="140"/>
        <w:rPr>
          <w:sz w:val="22"/>
          <w:szCs w:val="22"/>
        </w:rPr>
      </w:pPr>
      <w:proofErr w:type="gramStart"/>
      <w:r>
        <w:rPr>
          <w:sz w:val="22"/>
          <w:szCs w:val="22"/>
        </w:rPr>
        <w:t>print(</w:t>
      </w:r>
      <w:proofErr w:type="gramEnd"/>
      <w:r>
        <w:rPr>
          <w:sz w:val="22"/>
          <w:szCs w:val="22"/>
        </w:rPr>
        <w:t>"The sum is", sum)</w:t>
      </w:r>
    </w:p>
    <w:p w:rsidR="00ED6888" w:rsidRDefault="00ED6888">
      <w:pPr>
        <w:spacing w:before="6" w:line="100" w:lineRule="exact"/>
        <w:rPr>
          <w:sz w:val="11"/>
          <w:szCs w:val="11"/>
        </w:rPr>
      </w:pPr>
    </w:p>
    <w:p w:rsidR="00ED6888" w:rsidRDefault="00ED6888">
      <w:pPr>
        <w:spacing w:line="200" w:lineRule="exact"/>
      </w:pPr>
    </w:p>
    <w:p w:rsidR="00ED6888" w:rsidRDefault="006646BE">
      <w:pPr>
        <w:ind w:left="140"/>
        <w:rPr>
          <w:sz w:val="24"/>
          <w:szCs w:val="24"/>
        </w:rPr>
        <w:sectPr w:rsidR="00ED6888">
          <w:type w:val="continuous"/>
          <w:pgSz w:w="12240" w:h="15840"/>
          <w:pgMar w:top="1140" w:right="1300" w:bottom="280" w:left="1300" w:header="720" w:footer="720" w:gutter="0"/>
          <w:cols w:space="720"/>
        </w:sectPr>
      </w:pPr>
      <w:r>
        <w:pict>
          <v:group id="_x0000_s1073" style="position:absolute;left:0;text-align:left;margin-left:66.1pt;margin-top:13.65pt;width:479.95pt;height:82.95pt;z-index:-251659776;mso-position-horizontal-relative:page" coordorigin="1322,273" coordsize="9599,1659">
            <v:shape id="_x0000_s1082" style="position:absolute;left:1332;top:289;width:9577;height:338" coordorigin="1332,289" coordsize="9577,338" path="m1332,627r9578,l10910,289r-9578,l1332,627xe" fillcolor="#d9d9d9" stroked="f">
              <v:path arrowok="t"/>
            </v:shape>
            <v:shape id="_x0000_s1081" style="position:absolute;left:1332;top:284;width:9577;height:0" coordorigin="1332,284" coordsize="9577,0" path="m1332,284r9578,e" filled="f" strokeweight=".20464mm">
              <v:path arrowok="t"/>
            </v:shape>
            <v:shape id="_x0000_s1080" style="position:absolute;left:1332;top:627;width:9577;height:317" coordorigin="1332,627" coordsize="9577,317" path="m1332,944r9578,l10910,627r-9578,l1332,944xe" fillcolor="#d9d9d9" stroked="f">
              <v:path arrowok="t"/>
            </v:shape>
            <v:shape id="_x0000_s1079" style="position:absolute;left:1332;top:944;width:9577;height:317" coordorigin="1332,944" coordsize="9577,317" path="m1332,1261r9578,l10910,944r-9578,l1332,1261xe" fillcolor="#d9d9d9" stroked="f">
              <v:path arrowok="t"/>
            </v:shape>
            <v:shape id="_x0000_s1078" style="position:absolute;left:1332;top:1261;width:9577;height:317" coordorigin="1332,1261" coordsize="9577,317" path="m1332,1578r9578,l10910,1261r-9578,l1332,1578xe" fillcolor="#d9d9d9" stroked="f">
              <v:path arrowok="t"/>
            </v:shape>
            <v:shape id="_x0000_s1077" style="position:absolute;left:1332;top:1578;width:9577;height:338" coordorigin="1332,1578" coordsize="9577,338" path="m1332,1917r9578,l10910,1578r-9578,l1332,1917xe" fillcolor="#d9d9d9" stroked="f">
              <v:path arrowok="t"/>
            </v:shape>
            <v:shape id="_x0000_s1076" style="position:absolute;left:1332;top:1921;width:9577;height:0" coordorigin="1332,1921" coordsize="9577,0" path="m1332,1921r9578,e" filled="f" strokeweight=".58pt">
              <v:path arrowok="t"/>
            </v:shape>
            <v:shape id="_x0000_s1075" style="position:absolute;left:1328;top:279;width:0;height:1647" coordorigin="1328,279" coordsize="0,1647" path="m1328,279r,1647e" filled="f" strokeweight=".58pt">
              <v:path arrowok="t"/>
            </v:shape>
            <v:shape id="_x0000_s1074" style="position:absolute;left:10915;top:279;width:0;height:1647" coordorigin="10915,279" coordsize="0,1647" path="m10915,279r,1647e" filled="f" strokeweight=".58pt">
              <v:path arrowok="t"/>
            </v:shape>
            <w10:wrap anchorx="page"/>
          </v:group>
        </w:pict>
      </w:r>
      <w:r w:rsidR="002A4B01">
        <w:rPr>
          <w:b/>
          <w:sz w:val="24"/>
          <w:szCs w:val="24"/>
        </w:rPr>
        <w:t>Output:</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2A4B01">
      <w:pPr>
        <w:spacing w:before="3"/>
        <w:ind w:left="500"/>
        <w:rPr>
          <w:rFonts w:ascii="Cambria" w:eastAsia="Cambria" w:hAnsi="Cambria" w:cs="Cambria"/>
          <w:sz w:val="28"/>
          <w:szCs w:val="28"/>
        </w:rPr>
      </w:pPr>
      <w:r>
        <w:rPr>
          <w:rFonts w:ascii="Cambria" w:eastAsia="Cambria" w:hAnsi="Cambria" w:cs="Cambria"/>
          <w:b/>
          <w:sz w:val="28"/>
          <w:szCs w:val="28"/>
        </w:rPr>
        <w:lastRenderedPageBreak/>
        <w:t xml:space="preserve">2.  </w:t>
      </w:r>
      <w:r>
        <w:rPr>
          <w:rFonts w:ascii="Cambria" w:eastAsia="Cambria" w:hAnsi="Cambria" w:cs="Cambria"/>
          <w:b/>
          <w:i/>
          <w:sz w:val="28"/>
          <w:szCs w:val="28"/>
        </w:rPr>
        <w:t xml:space="preserve">While </w:t>
      </w:r>
      <w:r>
        <w:rPr>
          <w:rFonts w:ascii="Cambria" w:eastAsia="Cambria" w:hAnsi="Cambria" w:cs="Cambria"/>
          <w:b/>
          <w:sz w:val="28"/>
          <w:szCs w:val="28"/>
        </w:rPr>
        <w:t xml:space="preserve">with </w:t>
      </w:r>
      <w:r>
        <w:rPr>
          <w:rFonts w:ascii="Cambria" w:eastAsia="Cambria" w:hAnsi="Cambria" w:cs="Cambria"/>
          <w:b/>
          <w:i/>
          <w:sz w:val="28"/>
          <w:szCs w:val="28"/>
        </w:rPr>
        <w:t xml:space="preserve">else </w:t>
      </w:r>
      <w:r>
        <w:rPr>
          <w:rFonts w:ascii="Cambria" w:eastAsia="Cambria" w:hAnsi="Cambria" w:cs="Cambria"/>
          <w:b/>
          <w:sz w:val="28"/>
          <w:szCs w:val="28"/>
        </w:rPr>
        <w:t>Condition:</w:t>
      </w:r>
    </w:p>
    <w:p w:rsidR="00ED6888" w:rsidRDefault="00ED6888">
      <w:pPr>
        <w:spacing w:before="6" w:line="120" w:lineRule="exact"/>
        <w:rPr>
          <w:sz w:val="13"/>
          <w:szCs w:val="13"/>
        </w:rPr>
      </w:pPr>
    </w:p>
    <w:p w:rsidR="00ED6888" w:rsidRDefault="00ED6888">
      <w:pPr>
        <w:spacing w:line="200" w:lineRule="exact"/>
      </w:pPr>
    </w:p>
    <w:p w:rsidR="00ED6888" w:rsidRDefault="00ED6888">
      <w:pPr>
        <w:spacing w:line="200" w:lineRule="exact"/>
      </w:pPr>
    </w:p>
    <w:p w:rsidR="00ED6888" w:rsidRDefault="002A4B01">
      <w:pPr>
        <w:spacing w:line="275" w:lineRule="auto"/>
        <w:ind w:left="140" w:right="104"/>
        <w:rPr>
          <w:sz w:val="22"/>
          <w:szCs w:val="22"/>
        </w:rPr>
      </w:pPr>
      <w:r>
        <w:rPr>
          <w:sz w:val="22"/>
          <w:szCs w:val="22"/>
        </w:rPr>
        <w:t xml:space="preserve">An else statement can be combined with </w:t>
      </w:r>
      <w:proofErr w:type="gramStart"/>
      <w:r>
        <w:rPr>
          <w:sz w:val="22"/>
          <w:szCs w:val="22"/>
        </w:rPr>
        <w:t>an if</w:t>
      </w:r>
      <w:proofErr w:type="gramEnd"/>
      <w:r>
        <w:rPr>
          <w:sz w:val="22"/>
          <w:szCs w:val="22"/>
        </w:rPr>
        <w:t xml:space="preserve"> statement. An else statement contains the block of code that executes if the conditional expression in </w:t>
      </w:r>
      <w:proofErr w:type="gramStart"/>
      <w:r>
        <w:rPr>
          <w:sz w:val="22"/>
          <w:szCs w:val="22"/>
        </w:rPr>
        <w:t>the if</w:t>
      </w:r>
      <w:proofErr w:type="gramEnd"/>
      <w:r>
        <w:rPr>
          <w:sz w:val="22"/>
          <w:szCs w:val="22"/>
        </w:rPr>
        <w:t xml:space="preserve"> statement resolves to 0 or a FALSE value.</w:t>
      </w:r>
    </w:p>
    <w:p w:rsidR="00ED6888" w:rsidRDefault="00ED6888">
      <w:pPr>
        <w:spacing w:before="3" w:line="200" w:lineRule="exact"/>
      </w:pPr>
    </w:p>
    <w:p w:rsidR="00ED6888" w:rsidRDefault="002A4B01">
      <w:pPr>
        <w:ind w:left="140"/>
        <w:rPr>
          <w:sz w:val="22"/>
          <w:szCs w:val="22"/>
        </w:rPr>
      </w:pPr>
      <w:r>
        <w:rPr>
          <w:sz w:val="22"/>
          <w:szCs w:val="22"/>
        </w:rPr>
        <w:t>The else statement is an optional statement and there could be at most only one else statement following if.</w:t>
      </w:r>
    </w:p>
    <w:p w:rsidR="00ED6888" w:rsidRDefault="00ED6888">
      <w:pPr>
        <w:spacing w:before="2" w:line="140" w:lineRule="exact"/>
        <w:rPr>
          <w:sz w:val="15"/>
          <w:szCs w:val="15"/>
        </w:rPr>
      </w:pPr>
    </w:p>
    <w:p w:rsidR="00ED6888" w:rsidRDefault="00ED6888">
      <w:pPr>
        <w:spacing w:line="200" w:lineRule="exact"/>
      </w:pPr>
    </w:p>
    <w:p w:rsidR="00ED6888" w:rsidRDefault="00ED6888">
      <w:pPr>
        <w:spacing w:line="200" w:lineRule="exact"/>
      </w:pPr>
    </w:p>
    <w:p w:rsidR="00ED6888" w:rsidRDefault="006646BE">
      <w:pPr>
        <w:ind w:left="2931"/>
      </w:pPr>
      <w:r>
        <w:pict>
          <v:shape id="_x0000_i1025" type="#_x0000_t75" style="width:188.15pt;height:240.8pt">
            <v:imagedata r:id="rId10" o:title=""/>
          </v:shape>
        </w:pict>
      </w:r>
    </w:p>
    <w:p w:rsidR="00ED6888" w:rsidRDefault="00ED6888">
      <w:pPr>
        <w:spacing w:before="17" w:line="220" w:lineRule="exact"/>
        <w:rPr>
          <w:sz w:val="22"/>
          <w:szCs w:val="22"/>
        </w:rPr>
      </w:pPr>
    </w:p>
    <w:p w:rsidR="00ED6888" w:rsidRDefault="002A4B01">
      <w:pPr>
        <w:ind w:left="2437" w:right="2435"/>
        <w:jc w:val="center"/>
        <w:rPr>
          <w:rFonts w:ascii="Calibri" w:eastAsia="Calibri" w:hAnsi="Calibri" w:cs="Calibri"/>
          <w:sz w:val="22"/>
          <w:szCs w:val="22"/>
        </w:rPr>
      </w:pPr>
      <w:r>
        <w:rPr>
          <w:rFonts w:ascii="Calibri" w:eastAsia="Calibri" w:hAnsi="Calibri" w:cs="Calibri"/>
          <w:sz w:val="22"/>
          <w:szCs w:val="22"/>
        </w:rPr>
        <w:t xml:space="preserve">Figure 2: The flow structure of </w:t>
      </w:r>
      <w:r>
        <w:rPr>
          <w:rFonts w:ascii="Calibri" w:eastAsia="Calibri" w:hAnsi="Calibri" w:cs="Calibri"/>
          <w:i/>
          <w:sz w:val="22"/>
          <w:szCs w:val="22"/>
        </w:rPr>
        <w:t xml:space="preserve">if </w:t>
      </w:r>
      <w:r>
        <w:rPr>
          <w:rFonts w:ascii="Calibri" w:eastAsia="Calibri" w:hAnsi="Calibri" w:cs="Calibri"/>
          <w:sz w:val="22"/>
          <w:szCs w:val="22"/>
        </w:rPr>
        <w:t xml:space="preserve">with </w:t>
      </w:r>
      <w:r>
        <w:rPr>
          <w:rFonts w:ascii="Calibri" w:eastAsia="Calibri" w:hAnsi="Calibri" w:cs="Calibri"/>
          <w:i/>
          <w:sz w:val="22"/>
          <w:szCs w:val="22"/>
        </w:rPr>
        <w:t xml:space="preserve">else </w:t>
      </w:r>
      <w:r>
        <w:rPr>
          <w:rFonts w:ascii="Calibri" w:eastAsia="Calibri" w:hAnsi="Calibri" w:cs="Calibri"/>
          <w:sz w:val="22"/>
          <w:szCs w:val="22"/>
        </w:rPr>
        <w:t>statement</w:t>
      </w:r>
    </w:p>
    <w:p w:rsidR="00ED6888" w:rsidRDefault="00ED6888">
      <w:pPr>
        <w:spacing w:before="19" w:line="220" w:lineRule="exact"/>
        <w:rPr>
          <w:sz w:val="22"/>
          <w:szCs w:val="22"/>
        </w:rPr>
      </w:pPr>
    </w:p>
    <w:p w:rsidR="00ED6888" w:rsidRDefault="002A4B01">
      <w:pPr>
        <w:ind w:left="140"/>
        <w:rPr>
          <w:sz w:val="22"/>
          <w:szCs w:val="22"/>
        </w:rPr>
      </w:pPr>
      <w:r>
        <w:rPr>
          <w:b/>
          <w:sz w:val="22"/>
          <w:szCs w:val="22"/>
        </w:rPr>
        <w:t xml:space="preserve">Program 4: </w:t>
      </w:r>
      <w:r>
        <w:rPr>
          <w:sz w:val="22"/>
          <w:szCs w:val="22"/>
        </w:rPr>
        <w:t>Practicing with simple while loop with else condition.</w:t>
      </w:r>
    </w:p>
    <w:p w:rsidR="00ED6888" w:rsidRDefault="00ED6888">
      <w:pPr>
        <w:spacing w:before="18" w:line="240" w:lineRule="exact"/>
        <w:rPr>
          <w:sz w:val="24"/>
          <w:szCs w:val="24"/>
        </w:rPr>
      </w:pPr>
    </w:p>
    <w:p w:rsidR="00ED6888" w:rsidRDefault="002A4B01">
      <w:pPr>
        <w:ind w:left="140"/>
        <w:rPr>
          <w:sz w:val="22"/>
          <w:szCs w:val="22"/>
        </w:rPr>
      </w:pPr>
      <w:r>
        <w:rPr>
          <w:b/>
          <w:sz w:val="22"/>
          <w:szCs w:val="22"/>
        </w:rPr>
        <w:t>Code:</w:t>
      </w:r>
    </w:p>
    <w:p w:rsidR="00ED6888" w:rsidRDefault="002A4B01">
      <w:pPr>
        <w:spacing w:line="240" w:lineRule="exact"/>
        <w:ind w:left="140"/>
        <w:rPr>
          <w:sz w:val="22"/>
          <w:szCs w:val="22"/>
        </w:rPr>
      </w:pPr>
      <w:r>
        <w:rPr>
          <w:sz w:val="22"/>
          <w:szCs w:val="22"/>
        </w:rPr>
        <w:t>i = 0</w:t>
      </w:r>
    </w:p>
    <w:p w:rsidR="00ED6888" w:rsidRDefault="002A4B01">
      <w:pPr>
        <w:spacing w:before="40" w:line="275" w:lineRule="auto"/>
        <w:ind w:left="140" w:right="8487"/>
        <w:rPr>
          <w:sz w:val="22"/>
          <w:szCs w:val="22"/>
        </w:rPr>
      </w:pPr>
      <w:r>
        <w:rPr>
          <w:sz w:val="22"/>
          <w:szCs w:val="22"/>
        </w:rPr>
        <w:t>f = 10 while i &lt; f:</w:t>
      </w:r>
    </w:p>
    <w:p w:rsidR="00ED6888" w:rsidRDefault="002A4B01">
      <w:pPr>
        <w:spacing w:before="1"/>
        <w:ind w:left="306"/>
        <w:rPr>
          <w:sz w:val="22"/>
          <w:szCs w:val="22"/>
        </w:rPr>
      </w:pPr>
      <w:r>
        <w:rPr>
          <w:sz w:val="22"/>
          <w:szCs w:val="22"/>
        </w:rPr>
        <w:t>print (i, " is  less than final condition")</w:t>
      </w:r>
    </w:p>
    <w:p w:rsidR="00ED6888" w:rsidRDefault="002A4B01">
      <w:pPr>
        <w:spacing w:before="38" w:line="277" w:lineRule="auto"/>
        <w:ind w:left="140" w:right="8593" w:firstLine="166"/>
        <w:rPr>
          <w:sz w:val="22"/>
          <w:szCs w:val="22"/>
        </w:rPr>
      </w:pPr>
      <w:r>
        <w:rPr>
          <w:sz w:val="22"/>
          <w:szCs w:val="22"/>
        </w:rPr>
        <w:t>i = i + 1 else:</w:t>
      </w:r>
    </w:p>
    <w:p w:rsidR="00ED6888" w:rsidRDefault="002A4B01">
      <w:pPr>
        <w:spacing w:line="240" w:lineRule="exact"/>
        <w:ind w:left="306"/>
        <w:rPr>
          <w:sz w:val="22"/>
          <w:szCs w:val="22"/>
        </w:rPr>
      </w:pPr>
      <w:r>
        <w:rPr>
          <w:sz w:val="22"/>
          <w:szCs w:val="22"/>
        </w:rPr>
        <w:t>print (i, " is not less than final condition")</w:t>
      </w:r>
    </w:p>
    <w:p w:rsidR="00ED6888" w:rsidRDefault="00ED6888">
      <w:pPr>
        <w:spacing w:before="3" w:line="120" w:lineRule="exact"/>
        <w:rPr>
          <w:sz w:val="13"/>
          <w:szCs w:val="13"/>
        </w:rPr>
      </w:pPr>
    </w:p>
    <w:p w:rsidR="00ED6888" w:rsidRDefault="00ED6888">
      <w:pPr>
        <w:spacing w:line="200" w:lineRule="exact"/>
      </w:pPr>
    </w:p>
    <w:p w:rsidR="00ED6888" w:rsidRDefault="006646BE">
      <w:pPr>
        <w:ind w:left="140"/>
        <w:rPr>
          <w:sz w:val="24"/>
          <w:szCs w:val="24"/>
        </w:rPr>
        <w:sectPr w:rsidR="00ED6888">
          <w:type w:val="continuous"/>
          <w:pgSz w:w="12240" w:h="15840"/>
          <w:pgMar w:top="1140" w:right="1300" w:bottom="280" w:left="1300" w:header="720" w:footer="720" w:gutter="0"/>
          <w:cols w:space="720"/>
        </w:sectPr>
      </w:pPr>
      <w:r>
        <w:pict>
          <v:group id="_x0000_s1063" style="position:absolute;left:0;text-align:left;margin-left:66.1pt;margin-top:15.6pt;width:479.95pt;height:67.05pt;z-index:-251658752;mso-position-horizontal-relative:page" coordorigin="1322,312" coordsize="9599,1341">
            <v:shape id="_x0000_s1071" style="position:absolute;left:1332;top:327;width:9577;height:338" coordorigin="1332,327" coordsize="9577,338" path="m1332,666r9578,l10910,327r-9578,l1332,666xe" fillcolor="#d9d9d9" stroked="f">
              <v:path arrowok="t"/>
            </v:shape>
            <v:shape id="_x0000_s1070" style="position:absolute;left:1332;top:322;width:9577;height:0" coordorigin="1332,322" coordsize="9577,0" path="m1332,322r9578,e" filled="f" strokeweight=".58pt">
              <v:path arrowok="t"/>
            </v:shape>
            <v:shape id="_x0000_s1069" style="position:absolute;left:1332;top:666;width:9577;height:317" coordorigin="1332,666" coordsize="9577,317" path="m1332,982r9578,l10910,666r-9578,l1332,982xe" fillcolor="#d9d9d9" stroked="f">
              <v:path arrowok="t"/>
            </v:shape>
            <v:shape id="_x0000_s1068" style="position:absolute;left:1332;top:982;width:9577;height:319" coordorigin="1332,982" coordsize="9577,319" path="m1332,1302r9578,l10910,982r-9578,l1332,1302xe" fillcolor="#d9d9d9" stroked="f">
              <v:path arrowok="t"/>
            </v:shape>
            <v:shape id="_x0000_s1067" style="position:absolute;left:1332;top:1302;width:9577;height:336" coordorigin="1332,1302" coordsize="9577,336" path="m1332,1638r9578,l10910,1302r-9578,l1332,1638xe" fillcolor="#d9d9d9" stroked="f">
              <v:path arrowok="t"/>
            </v:shape>
            <v:shape id="_x0000_s1066" style="position:absolute;left:1332;top:1642;width:9577;height:0" coordorigin="1332,1642" coordsize="9577,0" path="m1332,1642r9578,e" filled="f" strokeweight=".58pt">
              <v:path arrowok="t"/>
            </v:shape>
            <v:shape id="_x0000_s1065" style="position:absolute;left:1328;top:318;width:0;height:1330" coordorigin="1328,318" coordsize="0,1330" path="m1328,318r,1329e" filled="f" strokeweight=".58pt">
              <v:path arrowok="t"/>
            </v:shape>
            <v:shape id="_x0000_s1064" style="position:absolute;left:10915;top:318;width:0;height:1330" coordorigin="10915,318" coordsize="0,1330" path="m10915,318r,1329e" filled="f" strokeweight=".58pt">
              <v:path arrowok="t"/>
            </v:shape>
            <w10:wrap anchorx="page"/>
          </v:group>
        </w:pict>
      </w:r>
      <w:r w:rsidR="002A4B01">
        <w:rPr>
          <w:b/>
          <w:sz w:val="24"/>
          <w:szCs w:val="24"/>
        </w:rPr>
        <w:t>Output:</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2A4B01">
      <w:pPr>
        <w:spacing w:before="3"/>
        <w:ind w:left="500"/>
        <w:rPr>
          <w:rFonts w:ascii="Cambria" w:eastAsia="Cambria" w:hAnsi="Cambria" w:cs="Cambria"/>
          <w:sz w:val="28"/>
          <w:szCs w:val="28"/>
        </w:rPr>
      </w:pPr>
      <w:r>
        <w:rPr>
          <w:b/>
          <w:sz w:val="28"/>
          <w:szCs w:val="28"/>
        </w:rPr>
        <w:lastRenderedPageBreak/>
        <w:t xml:space="preserve">3.  </w:t>
      </w:r>
      <w:r>
        <w:rPr>
          <w:rFonts w:ascii="Cambria" w:eastAsia="Cambria" w:hAnsi="Cambria" w:cs="Cambria"/>
          <w:b/>
          <w:sz w:val="28"/>
          <w:szCs w:val="28"/>
        </w:rPr>
        <w:t xml:space="preserve">Difference between </w:t>
      </w:r>
      <w:r>
        <w:rPr>
          <w:rFonts w:ascii="Cambria" w:eastAsia="Cambria" w:hAnsi="Cambria" w:cs="Cambria"/>
          <w:b/>
          <w:i/>
          <w:sz w:val="28"/>
          <w:szCs w:val="28"/>
        </w:rPr>
        <w:t xml:space="preserve">for </w:t>
      </w:r>
      <w:r>
        <w:rPr>
          <w:rFonts w:ascii="Cambria" w:eastAsia="Cambria" w:hAnsi="Cambria" w:cs="Cambria"/>
          <w:b/>
          <w:sz w:val="28"/>
          <w:szCs w:val="28"/>
        </w:rPr>
        <w:t xml:space="preserve">and </w:t>
      </w:r>
      <w:r>
        <w:rPr>
          <w:rFonts w:ascii="Cambria" w:eastAsia="Cambria" w:hAnsi="Cambria" w:cs="Cambria"/>
          <w:b/>
          <w:i/>
          <w:sz w:val="28"/>
          <w:szCs w:val="28"/>
        </w:rPr>
        <w:t xml:space="preserve">while </w:t>
      </w:r>
      <w:r>
        <w:rPr>
          <w:rFonts w:ascii="Cambria" w:eastAsia="Cambria" w:hAnsi="Cambria" w:cs="Cambria"/>
          <w:b/>
          <w:sz w:val="28"/>
          <w:szCs w:val="28"/>
        </w:rPr>
        <w:t>loop</w:t>
      </w:r>
    </w:p>
    <w:p w:rsidR="00ED6888" w:rsidRDefault="00ED6888">
      <w:pPr>
        <w:spacing w:before="1" w:line="120" w:lineRule="exact"/>
        <w:rPr>
          <w:sz w:val="13"/>
          <w:szCs w:val="13"/>
        </w:rPr>
      </w:pPr>
    </w:p>
    <w:p w:rsidR="00ED6888" w:rsidRDefault="00ED6888">
      <w:pPr>
        <w:spacing w:line="200" w:lineRule="exact"/>
      </w:pPr>
    </w:p>
    <w:p w:rsidR="00ED6888" w:rsidRDefault="002A4B01">
      <w:pPr>
        <w:spacing w:line="240" w:lineRule="exact"/>
        <w:ind w:left="140" w:right="102"/>
        <w:jc w:val="both"/>
        <w:rPr>
          <w:sz w:val="22"/>
          <w:szCs w:val="22"/>
        </w:rPr>
      </w:pPr>
      <w:r>
        <w:rPr>
          <w:sz w:val="22"/>
          <w:szCs w:val="22"/>
        </w:rPr>
        <w:t>For loop is used to iterate over elements of a sequence. It is often used when you have a piece of code which you want to repeat "n" number of time.</w:t>
      </w:r>
    </w:p>
    <w:p w:rsidR="00ED6888" w:rsidRDefault="00ED6888">
      <w:pPr>
        <w:spacing w:before="1" w:line="280" w:lineRule="exact"/>
        <w:rPr>
          <w:sz w:val="28"/>
          <w:szCs w:val="28"/>
        </w:rPr>
      </w:pPr>
    </w:p>
    <w:p w:rsidR="00ED6888" w:rsidRDefault="002A4B01">
      <w:pPr>
        <w:spacing w:line="240" w:lineRule="exact"/>
        <w:ind w:left="140" w:right="106"/>
        <w:jc w:val="both"/>
        <w:rPr>
          <w:sz w:val="22"/>
          <w:szCs w:val="22"/>
        </w:rPr>
      </w:pPr>
      <w:r>
        <w:rPr>
          <w:sz w:val="22"/>
          <w:szCs w:val="22"/>
        </w:rPr>
        <w:t>While Loop is used to repeat a block of code. Instead of running the code block once, It executes the code block multiple times until a certain condition is met.</w:t>
      </w:r>
    </w:p>
    <w:p w:rsidR="00ED6888" w:rsidRDefault="00ED6888">
      <w:pPr>
        <w:spacing w:before="16" w:line="260" w:lineRule="exact"/>
        <w:rPr>
          <w:sz w:val="26"/>
          <w:szCs w:val="26"/>
        </w:rPr>
      </w:pPr>
    </w:p>
    <w:p w:rsidR="00ED6888" w:rsidRDefault="002A4B01">
      <w:pPr>
        <w:ind w:left="500"/>
        <w:rPr>
          <w:rFonts w:ascii="Cambria" w:eastAsia="Cambria" w:hAnsi="Cambria" w:cs="Cambria"/>
          <w:sz w:val="28"/>
          <w:szCs w:val="28"/>
        </w:rPr>
      </w:pPr>
      <w:r>
        <w:rPr>
          <w:b/>
          <w:sz w:val="28"/>
          <w:szCs w:val="28"/>
        </w:rPr>
        <w:t xml:space="preserve">4.  </w:t>
      </w:r>
      <w:r>
        <w:rPr>
          <w:rFonts w:ascii="Cambria" w:eastAsia="Cambria" w:hAnsi="Cambria" w:cs="Cambria"/>
          <w:b/>
          <w:sz w:val="28"/>
          <w:szCs w:val="28"/>
        </w:rPr>
        <w:t>Functions in Python</w:t>
      </w:r>
    </w:p>
    <w:p w:rsidR="00ED6888" w:rsidRDefault="00ED6888">
      <w:pPr>
        <w:spacing w:line="200" w:lineRule="exact"/>
      </w:pPr>
    </w:p>
    <w:p w:rsidR="00ED6888" w:rsidRDefault="00ED6888">
      <w:pPr>
        <w:spacing w:line="200" w:lineRule="exact"/>
      </w:pPr>
    </w:p>
    <w:p w:rsidR="00ED6888" w:rsidRDefault="00ED6888">
      <w:pPr>
        <w:spacing w:before="19" w:line="200" w:lineRule="exact"/>
      </w:pPr>
    </w:p>
    <w:p w:rsidR="00ED6888" w:rsidRDefault="002A4B01">
      <w:pPr>
        <w:ind w:left="140" w:right="97"/>
        <w:jc w:val="both"/>
        <w:rPr>
          <w:sz w:val="22"/>
          <w:szCs w:val="22"/>
        </w:rPr>
      </w:pPr>
      <w:r>
        <w:rPr>
          <w:sz w:val="22"/>
          <w:szCs w:val="22"/>
        </w:rPr>
        <w:t>Functions are an essential part of the Python programming language: you might have already encountered and used some of the many fantastic functions that are built-in in the Python language or that come with its library ecosystem. However, as a Computer Scientist, you’ll constantly need to write your own functions to solve problems that your projects or problems poses to you.</w:t>
      </w:r>
    </w:p>
    <w:p w:rsidR="00ED6888" w:rsidRDefault="00ED6888">
      <w:pPr>
        <w:spacing w:before="20" w:line="260" w:lineRule="exact"/>
        <w:rPr>
          <w:sz w:val="26"/>
          <w:szCs w:val="26"/>
        </w:rPr>
      </w:pPr>
    </w:p>
    <w:p w:rsidR="00ED6888" w:rsidRDefault="002A4B01">
      <w:pPr>
        <w:ind w:left="140" w:right="1051"/>
        <w:jc w:val="both"/>
        <w:rPr>
          <w:sz w:val="22"/>
          <w:szCs w:val="22"/>
        </w:rPr>
      </w:pPr>
      <w:r>
        <w:rPr>
          <w:sz w:val="22"/>
          <w:szCs w:val="22"/>
        </w:rPr>
        <w:t>We will introduce you to functions in Python. We will learn the following parts under function:</w:t>
      </w:r>
    </w:p>
    <w:p w:rsidR="00ED6888" w:rsidRDefault="00ED6888">
      <w:pPr>
        <w:spacing w:before="20" w:line="260" w:lineRule="exact"/>
        <w:rPr>
          <w:sz w:val="26"/>
          <w:szCs w:val="26"/>
        </w:rPr>
      </w:pPr>
    </w:p>
    <w:p w:rsidR="00ED6888" w:rsidRDefault="002A4B01">
      <w:pPr>
        <w:ind w:left="385"/>
        <w:rPr>
          <w:sz w:val="22"/>
          <w:szCs w:val="22"/>
        </w:rPr>
      </w:pPr>
      <w:r>
        <w:rPr>
          <w:sz w:val="22"/>
          <w:szCs w:val="22"/>
        </w:rPr>
        <w:t>i.       Functions vs Methods</w:t>
      </w:r>
    </w:p>
    <w:p w:rsidR="00ED6888" w:rsidRDefault="002A4B01">
      <w:pPr>
        <w:spacing w:line="240" w:lineRule="exact"/>
        <w:ind w:left="323"/>
        <w:rPr>
          <w:sz w:val="22"/>
          <w:szCs w:val="22"/>
        </w:rPr>
      </w:pPr>
      <w:r>
        <w:rPr>
          <w:sz w:val="22"/>
          <w:szCs w:val="22"/>
        </w:rPr>
        <w:t>ii.       Parameters vs Arguments</w:t>
      </w:r>
    </w:p>
    <w:p w:rsidR="00ED6888" w:rsidRDefault="002A4B01">
      <w:pPr>
        <w:spacing w:before="1"/>
        <w:ind w:left="263"/>
        <w:rPr>
          <w:sz w:val="22"/>
          <w:szCs w:val="22"/>
        </w:rPr>
      </w:pPr>
      <w:r>
        <w:rPr>
          <w:sz w:val="22"/>
          <w:szCs w:val="22"/>
        </w:rPr>
        <w:t>iii.       How to define a function: User-Defined Functions (UDFs)</w:t>
      </w:r>
    </w:p>
    <w:p w:rsidR="00ED6888" w:rsidRDefault="00ED6888">
      <w:pPr>
        <w:spacing w:before="20" w:line="260" w:lineRule="exact"/>
        <w:rPr>
          <w:sz w:val="26"/>
          <w:szCs w:val="26"/>
        </w:rPr>
      </w:pPr>
    </w:p>
    <w:p w:rsidR="00ED6888" w:rsidRDefault="002A4B01">
      <w:pPr>
        <w:ind w:left="140" w:right="99"/>
        <w:jc w:val="both"/>
        <w:rPr>
          <w:sz w:val="22"/>
          <w:szCs w:val="22"/>
        </w:rPr>
      </w:pPr>
      <w:r>
        <w:rPr>
          <w:sz w:val="22"/>
          <w:szCs w:val="22"/>
        </w:rPr>
        <w:t>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To carry out that specific task, the function might or might not need multiple inputs. When the task is carried out, the function can or cannot return one or more values.</w:t>
      </w:r>
    </w:p>
    <w:p w:rsidR="00ED6888" w:rsidRDefault="00ED6888">
      <w:pPr>
        <w:spacing w:before="20" w:line="260" w:lineRule="exact"/>
        <w:rPr>
          <w:sz w:val="26"/>
          <w:szCs w:val="26"/>
        </w:rPr>
      </w:pPr>
    </w:p>
    <w:p w:rsidR="00ED6888" w:rsidRDefault="002A4B01">
      <w:pPr>
        <w:ind w:left="140" w:right="5539"/>
        <w:jc w:val="both"/>
        <w:rPr>
          <w:sz w:val="22"/>
          <w:szCs w:val="22"/>
        </w:rPr>
      </w:pPr>
      <w:r>
        <w:rPr>
          <w:sz w:val="22"/>
          <w:szCs w:val="22"/>
        </w:rPr>
        <w:t>There are three types of functions in Python:</w:t>
      </w:r>
    </w:p>
    <w:p w:rsidR="00ED6888" w:rsidRDefault="00ED6888">
      <w:pPr>
        <w:spacing w:before="5" w:line="280" w:lineRule="exact"/>
        <w:rPr>
          <w:sz w:val="28"/>
          <w:szCs w:val="28"/>
        </w:rPr>
      </w:pPr>
    </w:p>
    <w:p w:rsidR="00ED6888" w:rsidRDefault="002A4B01">
      <w:pPr>
        <w:ind w:left="500"/>
        <w:rPr>
          <w:sz w:val="22"/>
          <w:szCs w:val="22"/>
        </w:rPr>
      </w:pPr>
      <w:r>
        <w:rPr>
          <w:b/>
          <w:sz w:val="22"/>
          <w:szCs w:val="22"/>
        </w:rPr>
        <w:t>1.    Built-in-Function:</w:t>
      </w:r>
    </w:p>
    <w:p w:rsidR="00ED6888" w:rsidRDefault="00ED6888">
      <w:pPr>
        <w:spacing w:before="19" w:line="260" w:lineRule="exact"/>
        <w:rPr>
          <w:sz w:val="26"/>
          <w:szCs w:val="26"/>
        </w:rPr>
      </w:pPr>
    </w:p>
    <w:p w:rsidR="00ED6888" w:rsidRDefault="002A4B01">
      <w:pPr>
        <w:spacing w:line="240" w:lineRule="exact"/>
        <w:ind w:left="140" w:right="106"/>
        <w:jc w:val="both"/>
        <w:rPr>
          <w:sz w:val="22"/>
          <w:szCs w:val="22"/>
        </w:rPr>
      </w:pPr>
      <w:r>
        <w:rPr>
          <w:sz w:val="22"/>
          <w:szCs w:val="22"/>
        </w:rPr>
        <w:t>Built-in functions, such as help() to ask for help, min() to get the minimum value, print() to print an object to the terminal.</w:t>
      </w:r>
    </w:p>
    <w:p w:rsidR="00ED6888" w:rsidRDefault="00ED6888">
      <w:pPr>
        <w:spacing w:before="2" w:line="280" w:lineRule="exact"/>
        <w:rPr>
          <w:sz w:val="28"/>
          <w:szCs w:val="28"/>
        </w:rPr>
      </w:pPr>
    </w:p>
    <w:p w:rsidR="00ED6888" w:rsidRDefault="002A4B01">
      <w:pPr>
        <w:ind w:left="500"/>
        <w:rPr>
          <w:sz w:val="22"/>
          <w:szCs w:val="22"/>
        </w:rPr>
      </w:pPr>
      <w:r>
        <w:rPr>
          <w:b/>
          <w:sz w:val="22"/>
          <w:szCs w:val="22"/>
        </w:rPr>
        <w:t>2.    User-Defined Functions:</w:t>
      </w:r>
    </w:p>
    <w:p w:rsidR="00ED6888" w:rsidRDefault="00ED6888">
      <w:pPr>
        <w:spacing w:before="16" w:line="260" w:lineRule="exact"/>
        <w:rPr>
          <w:sz w:val="26"/>
          <w:szCs w:val="26"/>
        </w:rPr>
      </w:pPr>
    </w:p>
    <w:p w:rsidR="00ED6888" w:rsidRDefault="002A4B01">
      <w:pPr>
        <w:ind w:left="140" w:right="1754"/>
        <w:jc w:val="both"/>
        <w:rPr>
          <w:sz w:val="22"/>
          <w:szCs w:val="22"/>
        </w:rPr>
      </w:pPr>
      <w:r>
        <w:rPr>
          <w:sz w:val="22"/>
          <w:szCs w:val="22"/>
        </w:rPr>
        <w:t>User-Defined Functions (UDFs), which are functions that users create to help them out.</w:t>
      </w:r>
    </w:p>
    <w:p w:rsidR="00ED6888" w:rsidRDefault="00ED6888">
      <w:pPr>
        <w:spacing w:before="5" w:line="280" w:lineRule="exact"/>
        <w:rPr>
          <w:sz w:val="28"/>
          <w:szCs w:val="28"/>
        </w:rPr>
      </w:pPr>
    </w:p>
    <w:p w:rsidR="00ED6888" w:rsidRDefault="002A4B01">
      <w:pPr>
        <w:ind w:left="500"/>
        <w:rPr>
          <w:sz w:val="22"/>
          <w:szCs w:val="22"/>
        </w:rPr>
      </w:pPr>
      <w:r>
        <w:rPr>
          <w:b/>
          <w:sz w:val="22"/>
          <w:szCs w:val="22"/>
        </w:rPr>
        <w:t>3.    Anonymous Functions:</w:t>
      </w:r>
    </w:p>
    <w:p w:rsidR="00ED6888" w:rsidRDefault="00ED6888">
      <w:pPr>
        <w:spacing w:before="15" w:line="260" w:lineRule="exact"/>
        <w:rPr>
          <w:sz w:val="26"/>
          <w:szCs w:val="26"/>
        </w:rPr>
      </w:pPr>
    </w:p>
    <w:p w:rsidR="00ED6888" w:rsidRDefault="002A4B01">
      <w:pPr>
        <w:ind w:left="140" w:right="105"/>
        <w:jc w:val="both"/>
        <w:rPr>
          <w:sz w:val="22"/>
          <w:szCs w:val="22"/>
        </w:rPr>
        <w:sectPr w:rsidR="00ED6888">
          <w:type w:val="continuous"/>
          <w:pgSz w:w="12240" w:h="15840"/>
          <w:pgMar w:top="1140" w:right="1300" w:bottom="280" w:left="1300" w:header="720" w:footer="720" w:gutter="0"/>
          <w:cols w:space="720"/>
        </w:sectPr>
      </w:pPr>
      <w:r>
        <w:rPr>
          <w:sz w:val="22"/>
          <w:szCs w:val="22"/>
        </w:rPr>
        <w:t>Anonymous  functions,  which  are  also  called  lambda  functions  because  they  are  not  declared  with  the standard def keyword.</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spacing w:line="240" w:lineRule="exact"/>
        <w:ind w:left="140"/>
        <w:rPr>
          <w:sz w:val="22"/>
          <w:szCs w:val="22"/>
        </w:rPr>
      </w:pPr>
      <w:r>
        <w:rPr>
          <w:b/>
          <w:position w:val="-1"/>
          <w:sz w:val="22"/>
          <w:szCs w:val="22"/>
        </w:rPr>
        <w:t>4.1 Functions vs Methods</w:t>
      </w:r>
    </w:p>
    <w:p w:rsidR="00ED6888" w:rsidRDefault="002A4B01">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ED6888">
      <w:pPr>
        <w:spacing w:before="7" w:line="240" w:lineRule="exact"/>
        <w:rPr>
          <w:sz w:val="24"/>
          <w:szCs w:val="24"/>
        </w:rPr>
      </w:pPr>
    </w:p>
    <w:p w:rsidR="00ED6888" w:rsidRDefault="002A4B01">
      <w:pPr>
        <w:spacing w:before="32"/>
        <w:ind w:left="140" w:right="104"/>
        <w:jc w:val="both"/>
        <w:rPr>
          <w:sz w:val="22"/>
          <w:szCs w:val="22"/>
        </w:rPr>
      </w:pPr>
      <w:r>
        <w:rPr>
          <w:sz w:val="22"/>
          <w:szCs w:val="22"/>
        </w:rPr>
        <w:t>A method refers to a function which is part of a class. You access it with an instance or object of the class. A function doesn’t have this restriction: it just refers to a standalone function. This means that all methods are functions but not all functions are methods.</w:t>
      </w:r>
    </w:p>
    <w:p w:rsidR="00ED6888" w:rsidRDefault="00ED6888">
      <w:pPr>
        <w:spacing w:before="4" w:line="280" w:lineRule="exact"/>
        <w:rPr>
          <w:sz w:val="28"/>
          <w:szCs w:val="28"/>
        </w:rPr>
      </w:pPr>
    </w:p>
    <w:p w:rsidR="00ED6888" w:rsidRDefault="002A4B01">
      <w:pPr>
        <w:ind w:left="140" w:right="6691"/>
        <w:jc w:val="both"/>
        <w:rPr>
          <w:sz w:val="22"/>
          <w:szCs w:val="22"/>
        </w:rPr>
      </w:pPr>
      <w:r>
        <w:rPr>
          <w:b/>
          <w:sz w:val="22"/>
          <w:szCs w:val="22"/>
        </w:rPr>
        <w:t>4.2 Parameters vs Arguments</w:t>
      </w:r>
    </w:p>
    <w:p w:rsidR="00ED6888" w:rsidRDefault="00ED6888">
      <w:pPr>
        <w:spacing w:before="15" w:line="260" w:lineRule="exact"/>
        <w:rPr>
          <w:sz w:val="26"/>
          <w:szCs w:val="26"/>
        </w:rPr>
      </w:pPr>
    </w:p>
    <w:p w:rsidR="00ED6888" w:rsidRDefault="002A4B01">
      <w:pPr>
        <w:ind w:left="140" w:right="100"/>
        <w:jc w:val="both"/>
        <w:rPr>
          <w:sz w:val="22"/>
          <w:szCs w:val="22"/>
        </w:rPr>
      </w:pPr>
      <w:r>
        <w:rPr>
          <w:sz w:val="22"/>
          <w:szCs w:val="22"/>
        </w:rPr>
        <w:t>Parameters are the names used when defining a function or a method, and into which arguments will be mapped. In other words, arguments are the things which are supplied to any function or method call, while the function or method code refers to the arguments by their parameter names. As shown in the following program where we will make a function f which takes one argument name x.</w:t>
      </w:r>
    </w:p>
    <w:p w:rsidR="00ED6888" w:rsidRDefault="00ED6888">
      <w:pPr>
        <w:spacing w:before="7" w:line="280" w:lineRule="exact"/>
        <w:rPr>
          <w:sz w:val="28"/>
          <w:szCs w:val="28"/>
        </w:rPr>
      </w:pPr>
    </w:p>
    <w:p w:rsidR="00ED6888" w:rsidRDefault="002A4B01">
      <w:pPr>
        <w:spacing w:line="240" w:lineRule="exact"/>
        <w:ind w:left="140" w:right="414"/>
        <w:rPr>
          <w:sz w:val="22"/>
          <w:szCs w:val="22"/>
        </w:rPr>
      </w:pPr>
      <w:r>
        <w:rPr>
          <w:b/>
          <w:sz w:val="22"/>
          <w:szCs w:val="22"/>
        </w:rPr>
        <w:t xml:space="preserve">Program 5: </w:t>
      </w:r>
      <w:r>
        <w:rPr>
          <w:sz w:val="22"/>
          <w:szCs w:val="22"/>
        </w:rPr>
        <w:t xml:space="preserve">Write a function </w:t>
      </w:r>
      <w:r>
        <w:rPr>
          <w:i/>
          <w:sz w:val="22"/>
          <w:szCs w:val="22"/>
        </w:rPr>
        <w:t xml:space="preserve">f </w:t>
      </w:r>
      <w:r>
        <w:rPr>
          <w:sz w:val="22"/>
          <w:szCs w:val="22"/>
        </w:rPr>
        <w:t>which takes one argument x, it will square the value of x and add 1 in it then return the answer to user.</w:t>
      </w:r>
    </w:p>
    <w:p w:rsidR="00ED6888" w:rsidRDefault="00ED6888">
      <w:pPr>
        <w:spacing w:before="19" w:line="260" w:lineRule="exact"/>
        <w:rPr>
          <w:sz w:val="26"/>
          <w:szCs w:val="26"/>
        </w:rPr>
      </w:pPr>
    </w:p>
    <w:p w:rsidR="00ED6888" w:rsidRDefault="002A4B01">
      <w:pPr>
        <w:ind w:left="140" w:right="8899"/>
        <w:jc w:val="both"/>
        <w:rPr>
          <w:sz w:val="22"/>
          <w:szCs w:val="22"/>
        </w:rPr>
      </w:pPr>
      <w:r>
        <w:rPr>
          <w:b/>
          <w:sz w:val="22"/>
          <w:szCs w:val="22"/>
        </w:rPr>
        <w:t>Code:</w:t>
      </w:r>
    </w:p>
    <w:p w:rsidR="00ED6888" w:rsidRDefault="00ED6888">
      <w:pPr>
        <w:spacing w:before="17" w:line="260" w:lineRule="exact"/>
        <w:rPr>
          <w:sz w:val="26"/>
          <w:szCs w:val="26"/>
        </w:rPr>
      </w:pPr>
    </w:p>
    <w:p w:rsidR="00ED6888" w:rsidRDefault="002A4B01">
      <w:pPr>
        <w:ind w:left="140" w:right="8738"/>
        <w:jc w:val="both"/>
        <w:rPr>
          <w:sz w:val="22"/>
          <w:szCs w:val="22"/>
        </w:rPr>
      </w:pPr>
      <w:r>
        <w:rPr>
          <w:sz w:val="22"/>
          <w:szCs w:val="22"/>
        </w:rPr>
        <w:t>def f(x):</w:t>
      </w:r>
    </w:p>
    <w:p w:rsidR="00ED6888" w:rsidRDefault="002A4B01">
      <w:pPr>
        <w:spacing w:before="5" w:line="240" w:lineRule="exact"/>
        <w:ind w:left="361" w:right="7965"/>
        <w:rPr>
          <w:sz w:val="22"/>
          <w:szCs w:val="22"/>
        </w:rPr>
      </w:pPr>
      <w:r>
        <w:rPr>
          <w:sz w:val="22"/>
          <w:szCs w:val="22"/>
        </w:rPr>
        <w:t>res = x**2 + 1 return res</w:t>
      </w:r>
    </w:p>
    <w:p w:rsidR="00ED6888" w:rsidRDefault="006646BE">
      <w:pPr>
        <w:spacing w:line="260" w:lineRule="exact"/>
        <w:ind w:left="140" w:right="8635"/>
        <w:jc w:val="both"/>
        <w:rPr>
          <w:sz w:val="24"/>
          <w:szCs w:val="24"/>
        </w:rPr>
      </w:pPr>
      <w:r>
        <w:pict>
          <v:group id="_x0000_s1055" style="position:absolute;left:0;text-align:left;margin-left:66.1pt;margin-top:13.65pt;width:479.95pt;height:51.25pt;z-index:-251657728;mso-position-horizontal-relative:page" coordorigin="1322,273" coordsize="9599,1025">
            <v:shape id="_x0000_s1062" style="position:absolute;left:1332;top:288;width:9577;height:338" coordorigin="1332,288" coordsize="9577,338" path="m1332,626r9578,l10910,288r-9578,l1332,626xe" fillcolor="#d9d9d9" stroked="f">
              <v:path arrowok="t"/>
            </v:shape>
            <v:shape id="_x0000_s1061" style="position:absolute;left:1332;top:283;width:9577;height:0" coordorigin="1332,283" coordsize="9577,0" path="m1332,283r9578,e" filled="f" strokeweight=".58pt">
              <v:path arrowok="t"/>
            </v:shape>
            <v:shape id="_x0000_s1060" style="position:absolute;left:1332;top:626;width:9577;height:317" coordorigin="1332,626" coordsize="9577,317" path="m1332,943r9578,l10910,626r-9578,l1332,943xe" fillcolor="#d9d9d9" stroked="f">
              <v:path arrowok="t"/>
            </v:shape>
            <v:shape id="_x0000_s1059" style="position:absolute;left:1332;top:943;width:9577;height:339" coordorigin="1332,943" coordsize="9577,339" path="m1332,1282r9578,l10910,943r-9578,l1332,1282xe" fillcolor="#d9d9d9" stroked="f">
              <v:path arrowok="t"/>
            </v:shape>
            <v:shape id="_x0000_s1058" style="position:absolute;left:1332;top:1287;width:9577;height:0" coordorigin="1332,1287" coordsize="9577,0" path="m1332,1287r9578,e" filled="f" strokeweight=".58pt">
              <v:path arrowok="t"/>
            </v:shape>
            <v:shape id="_x0000_s1057" style="position:absolute;left:1328;top:278;width:0;height:1013" coordorigin="1328,278" coordsize="0,1013" path="m1328,278r,1014e" filled="f" strokeweight=".58pt">
              <v:path arrowok="t"/>
            </v:shape>
            <v:shape id="_x0000_s1056" style="position:absolute;left:10915;top:278;width:0;height:1013" coordorigin="10915,278" coordsize="0,1013" path="m10915,278r,1014e" filled="f" strokeweight=".58pt">
              <v:path arrowok="t"/>
            </v:shape>
            <w10:wrap anchorx="page"/>
          </v:group>
        </w:pict>
      </w:r>
      <w:r w:rsidR="002A4B01">
        <w:rPr>
          <w:b/>
          <w:position w:val="-1"/>
          <w:sz w:val="24"/>
          <w:szCs w:val="24"/>
        </w:rPr>
        <w:t>Output:</w:t>
      </w: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before="9" w:line="260" w:lineRule="exact"/>
        <w:rPr>
          <w:sz w:val="26"/>
          <w:szCs w:val="26"/>
        </w:rPr>
      </w:pPr>
    </w:p>
    <w:p w:rsidR="00ED6888" w:rsidRDefault="002A4B01">
      <w:pPr>
        <w:spacing w:before="32"/>
        <w:ind w:left="140"/>
        <w:rPr>
          <w:sz w:val="22"/>
          <w:szCs w:val="22"/>
        </w:rPr>
      </w:pPr>
      <w:r>
        <w:rPr>
          <w:b/>
          <w:sz w:val="22"/>
          <w:szCs w:val="22"/>
        </w:rPr>
        <w:t>4.3  How to define a function: User-Defined Functions (UDFs)</w:t>
      </w:r>
    </w:p>
    <w:p w:rsidR="00ED6888" w:rsidRDefault="00ED6888">
      <w:pPr>
        <w:spacing w:before="19" w:line="260" w:lineRule="exact"/>
        <w:rPr>
          <w:sz w:val="26"/>
          <w:szCs w:val="26"/>
        </w:rPr>
      </w:pPr>
    </w:p>
    <w:p w:rsidR="00ED6888" w:rsidRDefault="002A4B01">
      <w:pPr>
        <w:spacing w:line="240" w:lineRule="exact"/>
        <w:ind w:left="140" w:right="734"/>
        <w:rPr>
          <w:sz w:val="22"/>
          <w:szCs w:val="22"/>
        </w:rPr>
      </w:pPr>
      <w:r>
        <w:rPr>
          <w:sz w:val="22"/>
          <w:szCs w:val="22"/>
        </w:rPr>
        <w:t>User defined functions (UDFs) are normally defined by the keyword def followed by the following format:</w:t>
      </w:r>
    </w:p>
    <w:p w:rsidR="00ED6888" w:rsidRDefault="002A4B01">
      <w:pPr>
        <w:spacing w:line="240" w:lineRule="exact"/>
        <w:ind w:left="140"/>
        <w:rPr>
          <w:sz w:val="22"/>
          <w:szCs w:val="22"/>
        </w:rPr>
      </w:pPr>
      <w:r>
        <w:rPr>
          <w:i/>
          <w:sz w:val="22"/>
          <w:szCs w:val="22"/>
        </w:rPr>
        <w:t>def &lt;function name&gt; (argument1, argument2,&lt;multiple arguments&gt;):</w:t>
      </w:r>
    </w:p>
    <w:p w:rsidR="00ED6888" w:rsidRDefault="002A4B01">
      <w:pPr>
        <w:spacing w:before="3" w:line="240" w:lineRule="exact"/>
        <w:ind w:left="860" w:right="6986"/>
        <w:rPr>
          <w:sz w:val="22"/>
          <w:szCs w:val="22"/>
        </w:rPr>
      </w:pPr>
      <w:r>
        <w:rPr>
          <w:i/>
          <w:sz w:val="22"/>
          <w:szCs w:val="22"/>
        </w:rPr>
        <w:t>body of the function return &lt;value&gt;</w:t>
      </w:r>
    </w:p>
    <w:p w:rsidR="00ED6888" w:rsidRDefault="00ED6888">
      <w:pPr>
        <w:spacing w:before="19" w:line="260" w:lineRule="exact"/>
        <w:rPr>
          <w:sz w:val="26"/>
          <w:szCs w:val="26"/>
        </w:rPr>
      </w:pPr>
    </w:p>
    <w:p w:rsidR="00ED6888" w:rsidRDefault="002A4B01">
      <w:pPr>
        <w:ind w:left="140"/>
        <w:rPr>
          <w:sz w:val="22"/>
          <w:szCs w:val="22"/>
        </w:rPr>
        <w:sectPr w:rsidR="00ED6888">
          <w:type w:val="continuous"/>
          <w:pgSz w:w="12240" w:h="15840"/>
          <w:pgMar w:top="1140" w:right="1300" w:bottom="280" w:left="1300" w:header="720" w:footer="720" w:gutter="0"/>
          <w:cols w:space="720"/>
        </w:sectPr>
      </w:pPr>
      <w:r>
        <w:rPr>
          <w:sz w:val="22"/>
          <w:szCs w:val="22"/>
        </w:rPr>
        <w:t>Keep in mind the indentation is very important in programming python code.</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ED6888">
      <w:pPr>
        <w:spacing w:before="10" w:line="260" w:lineRule="exact"/>
        <w:rPr>
          <w:sz w:val="26"/>
          <w:szCs w:val="26"/>
        </w:rPr>
      </w:pPr>
    </w:p>
    <w:p w:rsidR="00ED6888" w:rsidRDefault="002A4B01">
      <w:pPr>
        <w:spacing w:line="260" w:lineRule="exact"/>
        <w:ind w:left="140"/>
        <w:rPr>
          <w:sz w:val="24"/>
          <w:szCs w:val="24"/>
        </w:rPr>
      </w:pPr>
      <w:bookmarkStart w:id="0" w:name="_GoBack"/>
      <w:bookmarkEnd w:id="0"/>
      <w:r>
        <w:rPr>
          <w:b/>
          <w:position w:val="-1"/>
          <w:sz w:val="24"/>
          <w:szCs w:val="24"/>
        </w:rPr>
        <w:t>Output:</w:t>
      </w:r>
    </w:p>
    <w:p w:rsidR="00ED6888" w:rsidRDefault="00ED6888">
      <w:pPr>
        <w:spacing w:line="180" w:lineRule="exact"/>
        <w:rPr>
          <w:sz w:val="18"/>
          <w:szCs w:val="18"/>
        </w:rPr>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2A4B01">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ED6888" w:rsidRDefault="002A4B01">
      <w:pPr>
        <w:tabs>
          <w:tab w:val="left" w:pos="1700"/>
        </w:tabs>
        <w:spacing w:before="40" w:line="180" w:lineRule="exact"/>
        <w:rPr>
          <w:sz w:val="16"/>
          <w:szCs w:val="16"/>
        </w:rPr>
        <w:sectPr w:rsidR="00ED6888">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ED6888" w:rsidRDefault="00ED6888">
      <w:pPr>
        <w:spacing w:before="7" w:line="140" w:lineRule="exact"/>
        <w:rPr>
          <w:sz w:val="15"/>
          <w:szCs w:val="15"/>
        </w:rPr>
      </w:pPr>
    </w:p>
    <w:p w:rsidR="00ED6888" w:rsidRDefault="00ED6888">
      <w:pPr>
        <w:spacing w:line="200" w:lineRule="exact"/>
      </w:pPr>
    </w:p>
    <w:p w:rsidR="00ED6888" w:rsidRDefault="00ED6888">
      <w:pPr>
        <w:spacing w:line="200" w:lineRule="exact"/>
      </w:pPr>
    </w:p>
    <w:p w:rsidR="00ED6888" w:rsidRDefault="00ED6888">
      <w:pPr>
        <w:spacing w:line="200" w:lineRule="exact"/>
      </w:pPr>
    </w:p>
    <w:p w:rsidR="00ED6888" w:rsidRDefault="002A4B01">
      <w:pPr>
        <w:ind w:left="860" w:right="-61"/>
        <w:rPr>
          <w:sz w:val="22"/>
          <w:szCs w:val="22"/>
        </w:rPr>
      </w:pPr>
      <w:r>
        <w:rPr>
          <w:sz w:val="22"/>
          <w:szCs w:val="22"/>
        </w:rPr>
        <w:t>return outText</w:t>
      </w:r>
    </w:p>
    <w:p w:rsidR="00ED6888" w:rsidRPr="00712B1F" w:rsidRDefault="006646BE" w:rsidP="00712B1F">
      <w:pPr>
        <w:spacing w:before="4"/>
        <w:ind w:left="140"/>
        <w:rPr>
          <w:sz w:val="24"/>
          <w:szCs w:val="24"/>
        </w:rPr>
      </w:pPr>
      <w:r>
        <w:pict>
          <v:group id="_x0000_s1037" style="position:absolute;left:0;text-align:left;margin-left:66.1pt;margin-top:13.85pt;width:479.95pt;height:67.05pt;z-index:-251655680;mso-position-horizontal-relative:page" coordorigin="1322,277" coordsize="9599,1341">
            <v:shape id="_x0000_s1045" style="position:absolute;left:1332;top:293;width:9577;height:338" coordorigin="1332,293" coordsize="9577,338" path="m1332,631r9578,l10910,293r-9578,l1332,631xe" fillcolor="#d9d9d9" stroked="f">
              <v:path arrowok="t"/>
            </v:shape>
            <v:shape id="_x0000_s1044" style="position:absolute;left:1332;top:288;width:9577;height:0" coordorigin="1332,288" coordsize="9577,0" path="m1332,288r9578,e" filled="f" strokeweight=".58pt">
              <v:path arrowok="t"/>
            </v:shape>
            <v:shape id="_x0000_s1043" style="position:absolute;left:1332;top:631;width:9577;height:317" coordorigin="1332,631" coordsize="9577,317" path="m1332,948r9578,l10910,631r-9578,l1332,948xe" fillcolor="#d9d9d9" stroked="f">
              <v:path arrowok="t"/>
            </v:shape>
            <v:shape id="_x0000_s1042" style="position:absolute;left:1332;top:948;width:9577;height:317" coordorigin="1332,948" coordsize="9577,317" path="m1332,1265r9578,l10910,948r-9578,l1332,1265xe" fillcolor="#d9d9d9" stroked="f">
              <v:path arrowok="t"/>
            </v:shape>
            <v:shape id="_x0000_s1041" style="position:absolute;left:1332;top:1265;width:9577;height:338" coordorigin="1332,1265" coordsize="9577,338" path="m1332,1603r9578,l10910,1265r-9578,l1332,1603xe" fillcolor="#d9d9d9" stroked="f">
              <v:path arrowok="t"/>
            </v:shape>
            <v:shape id="_x0000_s1040" style="position:absolute;left:1332;top:1608;width:9577;height:0" coordorigin="1332,1608" coordsize="9577,0" path="m1332,1608r9578,e" filled="f" strokeweight=".58pt">
              <v:path arrowok="t"/>
            </v:shape>
            <v:shape id="_x0000_s1039" style="position:absolute;left:1328;top:283;width:0;height:1330" coordorigin="1328,283" coordsize="0,1330" path="m1328,283r,1330e" filled="f" strokeweight=".58pt">
              <v:path arrowok="t"/>
            </v:shape>
            <v:shape id="_x0000_s1038" style="position:absolute;left:10915;top:283;width:0;height:1330" coordorigin="10915,283" coordsize="0,1330" path="m10915,283r,1330e" filled="f" strokeweight=".58pt">
              <v:path arrowok="t"/>
            </v:shape>
            <w10:wrap anchorx="page"/>
          </v:group>
        </w:pict>
      </w:r>
      <w:r w:rsidR="002A4B01">
        <w:rPr>
          <w:b/>
          <w:sz w:val="24"/>
          <w:szCs w:val="24"/>
        </w:rPr>
        <w:t>Output</w:t>
      </w:r>
      <w:proofErr w:type="gramStart"/>
      <w:r w:rsidR="002A4B01">
        <w:rPr>
          <w:b/>
          <w:sz w:val="24"/>
          <w:szCs w:val="24"/>
        </w:rPr>
        <w:t>:</w:t>
      </w:r>
      <w:proofErr w:type="gramEnd"/>
      <w:r w:rsidR="002A4B01">
        <w:br w:type="column"/>
      </w:r>
      <w:proofErr w:type="spellStart"/>
      <w:r w:rsidR="002A4B01">
        <w:rPr>
          <w:sz w:val="22"/>
          <w:szCs w:val="22"/>
        </w:rPr>
        <w:lastRenderedPageBreak/>
        <w:t>cryptText.append</w:t>
      </w:r>
      <w:proofErr w:type="spellEnd"/>
      <w:r w:rsidR="002A4B01">
        <w:rPr>
          <w:sz w:val="22"/>
          <w:szCs w:val="22"/>
        </w:rPr>
        <w:t>(</w:t>
      </w:r>
      <w:proofErr w:type="spellStart"/>
      <w:r w:rsidR="002A4B01">
        <w:rPr>
          <w:sz w:val="22"/>
          <w:szCs w:val="22"/>
        </w:rPr>
        <w:t>crypting</w:t>
      </w:r>
      <w:proofErr w:type="spellEnd"/>
      <w:r w:rsidR="002A4B01">
        <w:rPr>
          <w:sz w:val="22"/>
          <w:szCs w:val="22"/>
        </w:rPr>
        <w:t>)</w:t>
      </w:r>
    </w:p>
    <w:p w:rsidR="00ED6888" w:rsidRDefault="002A4B01">
      <w:pPr>
        <w:spacing w:before="1"/>
        <w:rPr>
          <w:sz w:val="22"/>
          <w:szCs w:val="22"/>
        </w:rPr>
      </w:pPr>
      <w:r>
        <w:rPr>
          <w:sz w:val="22"/>
          <w:szCs w:val="22"/>
        </w:rPr>
        <w:t>newLetter = lowercase[crypting]</w:t>
      </w:r>
    </w:p>
    <w:p w:rsidR="00ED6888" w:rsidRDefault="002A4B01">
      <w:pPr>
        <w:spacing w:line="240" w:lineRule="exact"/>
        <w:rPr>
          <w:sz w:val="22"/>
          <w:szCs w:val="22"/>
        </w:rPr>
        <w:sectPr w:rsidR="00ED6888">
          <w:type w:val="continuous"/>
          <w:pgSz w:w="12240" w:h="15840"/>
          <w:pgMar w:top="1140" w:right="1300" w:bottom="280" w:left="1300" w:header="720" w:footer="720" w:gutter="0"/>
          <w:cols w:num="2" w:space="720" w:equalWidth="0">
            <w:col w:w="2126" w:space="174"/>
            <w:col w:w="7340"/>
          </w:cols>
        </w:sectPr>
      </w:pPr>
      <w:r>
        <w:rPr>
          <w:sz w:val="22"/>
          <w:szCs w:val="22"/>
        </w:rPr>
        <w:t>outText.append(newLetter)</w:t>
      </w:r>
    </w:p>
    <w:p w:rsidR="00ED6888" w:rsidRDefault="00ED6888">
      <w:pPr>
        <w:spacing w:before="9" w:line="160" w:lineRule="exact"/>
        <w:rPr>
          <w:sz w:val="16"/>
          <w:szCs w:val="16"/>
        </w:rPr>
        <w:sectPr w:rsidR="00ED6888">
          <w:pgSz w:w="12240" w:h="15840"/>
          <w:pgMar w:top="1140" w:right="1300" w:bottom="280" w:left="1300" w:header="710" w:footer="1081" w:gutter="0"/>
          <w:cols w:space="720"/>
        </w:sectPr>
      </w:pPr>
    </w:p>
    <w:p w:rsidR="00ED6888" w:rsidRDefault="006646BE">
      <w:pPr>
        <w:spacing w:before="40"/>
        <w:ind w:left="140"/>
        <w:rPr>
          <w:sz w:val="16"/>
          <w:szCs w:val="16"/>
        </w:rPr>
      </w:pPr>
      <w:r>
        <w:lastRenderedPageBreak/>
        <w:pict>
          <v:group id="_x0000_s1031" style="position:absolute;left:0;text-align:left;margin-left:70.1pt;margin-top:10.7pt;width:471.95pt;height:19.7pt;z-index:-251654656;mso-position-horizontal-relative:page" coordorigin="1402,214" coordsize="9439,394">
            <v:shape id="_x0000_s1036" style="position:absolute;left:1412;top:225;width:9419;height:372" coordorigin="1412,225" coordsize="9419,372" path="m1412,598r9419,l10831,225r-9419,l1412,598xe" fillcolor="#d9d9d9" stroked="f">
              <v:path arrowok="t"/>
            </v:shape>
            <v:shape id="_x0000_s1035" style="position:absolute;left:1412;top:603;width:9419;height:0" coordorigin="1412,603" coordsize="9419,0" path="m1412,603r9419,e" filled="f" strokeweight=".58pt">
              <v:path arrowok="t"/>
            </v:shape>
            <v:shape id="_x0000_s1034" style="position:absolute;left:2505;top:219;width:2160;height:0" coordorigin="2505,219" coordsize="2160,0" path="m2505,219r2160,e" filled="f" strokecolor="#76923b" strokeweight=".17869mm">
              <v:path arrowok="t"/>
            </v:shape>
            <v:shape id="_x0000_s1033" style="position:absolute;left:5787;top:219;width:1280;height:0" coordorigin="5787,219" coordsize="1280,0" path="m5787,219r1280,e" filled="f" strokecolor="#76923b" strokeweight=".17869mm">
              <v:path arrowok="t"/>
            </v:shape>
            <v:shape id="_x0000_s1032" style="position:absolute;left:9683;top:219;width:1119;height:0" coordorigin="9683,219" coordsize="1119,0" path="m9683,219r1119,e" filled="f" strokecolor="#76923b" strokeweight=".17869mm">
              <v:path arrowok="t"/>
            </v:shape>
            <w10:wrap anchorx="page"/>
          </v:group>
        </w:pict>
      </w:r>
      <w:r w:rsidR="002A4B01">
        <w:rPr>
          <w:b/>
          <w:color w:val="76923B"/>
          <w:sz w:val="16"/>
          <w:szCs w:val="16"/>
        </w:rPr>
        <w:t>Student Name:</w:t>
      </w:r>
    </w:p>
    <w:p w:rsidR="00ED6888" w:rsidRDefault="002A4B01">
      <w:pPr>
        <w:spacing w:before="2" w:line="280" w:lineRule="exact"/>
        <w:ind w:left="140" w:right="-59"/>
        <w:rPr>
          <w:rFonts w:ascii="Cambria" w:eastAsia="Cambria" w:hAnsi="Cambria" w:cs="Cambria"/>
          <w:sz w:val="26"/>
          <w:szCs w:val="26"/>
        </w:rPr>
      </w:pPr>
      <w:r>
        <w:rPr>
          <w:rFonts w:ascii="Cambria" w:eastAsia="Cambria" w:hAnsi="Cambria" w:cs="Cambria"/>
          <w:b/>
          <w:w w:val="99"/>
          <w:position w:val="-1"/>
          <w:sz w:val="26"/>
          <w:szCs w:val="26"/>
        </w:rPr>
        <w:t>Programming</w:t>
      </w:r>
      <w:r>
        <w:rPr>
          <w:rFonts w:ascii="Cambria" w:eastAsia="Cambria" w:hAnsi="Cambria" w:cs="Cambria"/>
          <w:b/>
          <w:position w:val="-1"/>
          <w:sz w:val="26"/>
          <w:szCs w:val="26"/>
        </w:rPr>
        <w:t xml:space="preserve"> </w:t>
      </w:r>
      <w:r>
        <w:rPr>
          <w:rFonts w:ascii="Cambria" w:eastAsia="Cambria" w:hAnsi="Cambria" w:cs="Cambria"/>
          <w:b/>
          <w:w w:val="99"/>
          <w:position w:val="-1"/>
          <w:sz w:val="26"/>
          <w:szCs w:val="26"/>
        </w:rPr>
        <w:t>Exercise</w:t>
      </w:r>
    </w:p>
    <w:p w:rsidR="00ED6888" w:rsidRDefault="002A4B01">
      <w:pPr>
        <w:spacing w:before="40"/>
        <w:ind w:right="-44"/>
        <w:rPr>
          <w:sz w:val="16"/>
          <w:szCs w:val="16"/>
        </w:rPr>
      </w:pPr>
      <w:r>
        <w:br w:type="column"/>
      </w:r>
      <w:r>
        <w:rPr>
          <w:b/>
          <w:color w:val="76923B"/>
          <w:sz w:val="16"/>
          <w:szCs w:val="16"/>
        </w:rPr>
        <w:lastRenderedPageBreak/>
        <w:t>Roll No:</w:t>
      </w:r>
    </w:p>
    <w:p w:rsidR="00ED6888" w:rsidRDefault="002A4B01">
      <w:pPr>
        <w:spacing w:before="40"/>
        <w:rPr>
          <w:sz w:val="16"/>
          <w:szCs w:val="16"/>
        </w:rPr>
        <w:sectPr w:rsidR="00ED6888">
          <w:type w:val="continuous"/>
          <w:pgSz w:w="12240" w:h="15840"/>
          <w:pgMar w:top="1140" w:right="1300" w:bottom="280" w:left="1300" w:header="720" w:footer="720" w:gutter="0"/>
          <w:cols w:num="3" w:space="720" w:equalWidth="0">
            <w:col w:w="2862" w:space="1011"/>
            <w:col w:w="576" w:space="3341"/>
            <w:col w:w="1850"/>
          </w:cols>
        </w:sectPr>
      </w:pPr>
      <w:r>
        <w:br w:type="column"/>
      </w:r>
      <w:r>
        <w:rPr>
          <w:b/>
          <w:color w:val="76923B"/>
          <w:sz w:val="16"/>
          <w:szCs w:val="16"/>
        </w:rPr>
        <w:lastRenderedPageBreak/>
        <w:t>Section:</w:t>
      </w:r>
    </w:p>
    <w:p w:rsidR="00ED6888" w:rsidRDefault="00ED6888">
      <w:pPr>
        <w:spacing w:before="7" w:line="280" w:lineRule="exact"/>
        <w:rPr>
          <w:sz w:val="28"/>
          <w:szCs w:val="28"/>
        </w:rPr>
      </w:pPr>
    </w:p>
    <w:p w:rsidR="00ED6888" w:rsidRDefault="005A6C71">
      <w:pPr>
        <w:spacing w:before="37"/>
        <w:ind w:left="592" w:right="834"/>
        <w:jc w:val="both"/>
        <w:rPr>
          <w:sz w:val="22"/>
          <w:szCs w:val="22"/>
        </w:rPr>
      </w:pPr>
      <w:r>
        <w:rPr>
          <w:sz w:val="22"/>
          <w:szCs w:val="22"/>
        </w:rPr>
        <w:t>Q.1 Write down a Python program, using While loop that generates Odd no’s in between 1 to 100.</w:t>
      </w:r>
    </w:p>
    <w:p w:rsidR="005A6C71" w:rsidRDefault="005A6C71">
      <w:pPr>
        <w:spacing w:before="37"/>
        <w:ind w:left="592" w:right="834"/>
        <w:jc w:val="both"/>
        <w:rPr>
          <w:sz w:val="22"/>
          <w:szCs w:val="22"/>
        </w:rPr>
      </w:pPr>
      <w:r>
        <w:rPr>
          <w:sz w:val="22"/>
          <w:szCs w:val="22"/>
        </w:rPr>
        <w:t>Q.2 Write down a Python Program using While loop to generate the following outputs</w:t>
      </w:r>
    </w:p>
    <w:p w:rsidR="005A6C71" w:rsidRDefault="005A6C71">
      <w:pPr>
        <w:spacing w:before="37"/>
        <w:ind w:left="592" w:right="834"/>
        <w:jc w:val="both"/>
        <w:rPr>
          <w:sz w:val="22"/>
          <w:szCs w:val="22"/>
        </w:rPr>
      </w:pPr>
    </w:p>
    <w:p w:rsidR="005A6C71" w:rsidRDefault="005A6C71">
      <w:pPr>
        <w:spacing w:before="37"/>
        <w:ind w:left="592" w:right="834"/>
        <w:jc w:val="both"/>
        <w:rPr>
          <w:sz w:val="22"/>
          <w:szCs w:val="22"/>
        </w:rPr>
      </w:pPr>
    </w:p>
    <w:p w:rsidR="005A6C71" w:rsidRDefault="005F654D" w:rsidP="005A6C71">
      <w:pPr>
        <w:pStyle w:val="ListParagraph"/>
        <w:numPr>
          <w:ilvl w:val="0"/>
          <w:numId w:val="2"/>
        </w:numPr>
        <w:spacing w:before="37"/>
        <w:ind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r w:rsidR="005F654D">
        <w:rPr>
          <w:sz w:val="22"/>
          <w:szCs w:val="22"/>
        </w:rPr>
        <w:t>**************</w:t>
      </w:r>
    </w:p>
    <w:p w:rsidR="005A6C71" w:rsidRDefault="005F654D" w:rsidP="005A6C71">
      <w:pPr>
        <w:pStyle w:val="ListParagraph"/>
        <w:spacing w:before="37"/>
        <w:ind w:left="952" w:right="834"/>
        <w:jc w:val="both"/>
        <w:rPr>
          <w:sz w:val="22"/>
          <w:szCs w:val="22"/>
        </w:rPr>
      </w:pPr>
      <w:r>
        <w:rPr>
          <w:sz w:val="22"/>
          <w:szCs w:val="22"/>
        </w:rPr>
        <w:t xml:space="preserve">             **************</w:t>
      </w:r>
    </w:p>
    <w:p w:rsidR="005A6C71" w:rsidRDefault="005F654D" w:rsidP="00CF4A3F">
      <w:pPr>
        <w:pStyle w:val="ListParagraph"/>
        <w:ind w:left="952" w:right="834"/>
        <w:jc w:val="both"/>
        <w:rPr>
          <w:sz w:val="22"/>
          <w:szCs w:val="22"/>
        </w:rPr>
      </w:pPr>
      <w:r>
        <w:rPr>
          <w:sz w:val="22"/>
          <w:szCs w:val="22"/>
        </w:rPr>
        <w:t xml:space="preserve">             **************</w:t>
      </w:r>
    </w:p>
    <w:p w:rsidR="00CF4A3F" w:rsidRDefault="00CF4A3F" w:rsidP="00CF4A3F">
      <w:pPr>
        <w:pStyle w:val="ListParagraph"/>
        <w:ind w:left="952" w:right="834"/>
        <w:jc w:val="both"/>
        <w:rPr>
          <w:sz w:val="22"/>
          <w:szCs w:val="22"/>
        </w:rPr>
      </w:pPr>
      <w:r>
        <w:rPr>
          <w:sz w:val="22"/>
          <w:szCs w:val="22"/>
        </w:rPr>
        <w:t xml:space="preserve">                                              </w:t>
      </w:r>
      <w:r>
        <w:rPr>
          <w:sz w:val="22"/>
          <w:szCs w:val="22"/>
        </w:rPr>
        <w:t xml:space="preserve">  **************</w:t>
      </w:r>
    </w:p>
    <w:p w:rsidR="00CF4A3F" w:rsidRDefault="00CF4A3F" w:rsidP="00CF4A3F">
      <w:pPr>
        <w:pStyle w:val="ListParagraph"/>
        <w:spacing w:before="37"/>
        <w:ind w:left="952" w:right="834"/>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p w:rsidR="00CF4A3F" w:rsidRDefault="00CF4A3F" w:rsidP="00CF4A3F">
      <w:pPr>
        <w:pStyle w:val="ListParagraph"/>
        <w:spacing w:before="37"/>
        <w:ind w:left="952" w:right="834"/>
        <w:jc w:val="both"/>
        <w:rPr>
          <w:sz w:val="22"/>
          <w:szCs w:val="22"/>
        </w:rPr>
      </w:pPr>
      <w:r>
        <w:rPr>
          <w:sz w:val="22"/>
          <w:szCs w:val="22"/>
        </w:rPr>
        <w:t xml:space="preserve">            </w:t>
      </w:r>
      <w:r>
        <w:rPr>
          <w:sz w:val="22"/>
          <w:szCs w:val="22"/>
        </w:rPr>
        <w:tab/>
      </w:r>
      <w:r>
        <w:rPr>
          <w:sz w:val="22"/>
          <w:szCs w:val="22"/>
        </w:rPr>
        <w:tab/>
        <w:t xml:space="preserve">            </w:t>
      </w:r>
      <w:r>
        <w:rPr>
          <w:sz w:val="22"/>
          <w:szCs w:val="22"/>
        </w:rPr>
        <w:t xml:space="preserve"> **************</w:t>
      </w:r>
    </w:p>
    <w:p w:rsidR="00CF4A3F" w:rsidRDefault="00CF4A3F" w:rsidP="00CF4A3F">
      <w:pPr>
        <w:pStyle w:val="ListParagraph"/>
        <w:spacing w:before="37"/>
        <w:ind w:left="952" w:right="834"/>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p w:rsidR="00CF4A3F" w:rsidRDefault="00CF4A3F" w:rsidP="005A6C71">
      <w:pPr>
        <w:pStyle w:val="ListParagraph"/>
        <w:spacing w:before="37"/>
        <w:ind w:left="952" w:right="834"/>
        <w:jc w:val="both"/>
        <w:rPr>
          <w:sz w:val="22"/>
          <w:szCs w:val="22"/>
        </w:rPr>
      </w:pPr>
    </w:p>
    <w:p w:rsidR="00CF4A3F" w:rsidRPr="005A6C71" w:rsidRDefault="00CF4A3F" w:rsidP="005A6C71">
      <w:pPr>
        <w:pStyle w:val="ListParagraph"/>
        <w:spacing w:before="37"/>
        <w:ind w:left="952" w:right="834"/>
        <w:jc w:val="both"/>
        <w:rPr>
          <w:sz w:val="22"/>
          <w:szCs w:val="22"/>
        </w:rPr>
      </w:pPr>
    </w:p>
    <w:p w:rsidR="005A6C71" w:rsidRDefault="005A6C71">
      <w:pPr>
        <w:spacing w:before="37"/>
        <w:ind w:left="592" w:right="834"/>
        <w:jc w:val="both"/>
        <w:rPr>
          <w:sz w:val="22"/>
          <w:szCs w:val="22"/>
        </w:rPr>
      </w:pPr>
    </w:p>
    <w:p w:rsidR="005A6C71" w:rsidRDefault="005A6C71" w:rsidP="005A6C71">
      <w:pPr>
        <w:pStyle w:val="ListParagraph"/>
        <w:numPr>
          <w:ilvl w:val="0"/>
          <w:numId w:val="2"/>
        </w:numPr>
        <w:spacing w:before="37"/>
        <w:ind w:right="834"/>
        <w:jc w:val="both"/>
        <w:rPr>
          <w:sz w:val="22"/>
          <w:szCs w:val="22"/>
        </w:rPr>
      </w:pPr>
      <w:r>
        <w:rPr>
          <w:sz w:val="22"/>
          <w:szCs w:val="22"/>
        </w:rPr>
        <w:t xml:space="preserve">              *</w:t>
      </w:r>
    </w:p>
    <w:p w:rsidR="005A6C71" w:rsidRDefault="005A6C71" w:rsidP="005A6C71">
      <w:pPr>
        <w:pStyle w:val="ListParagraph"/>
        <w:spacing w:before="37"/>
        <w:ind w:left="1440" w:right="834"/>
        <w:jc w:val="both"/>
        <w:rPr>
          <w:sz w:val="22"/>
          <w:szCs w:val="22"/>
        </w:rPr>
      </w:pPr>
      <w:r>
        <w:rPr>
          <w:sz w:val="22"/>
          <w:szCs w:val="22"/>
        </w:rPr>
        <w:t xml:space="preserve">     **</w:t>
      </w:r>
    </w:p>
    <w:p w:rsidR="005A6C71" w:rsidRDefault="005A6C71" w:rsidP="005A6C71">
      <w:pPr>
        <w:pStyle w:val="ListParagraph"/>
        <w:spacing w:before="37"/>
        <w:ind w:left="1440" w:right="834"/>
        <w:jc w:val="both"/>
        <w:rPr>
          <w:sz w:val="22"/>
          <w:szCs w:val="22"/>
        </w:rPr>
      </w:pPr>
      <w:r>
        <w:rPr>
          <w:sz w:val="22"/>
          <w:szCs w:val="22"/>
        </w:rPr>
        <w:t xml:space="preserve">     ***</w:t>
      </w:r>
    </w:p>
    <w:p w:rsidR="005A6C71" w:rsidRDefault="005A6C71" w:rsidP="005A6C71">
      <w:pPr>
        <w:pStyle w:val="ListParagraph"/>
        <w:spacing w:before="37"/>
        <w:ind w:left="1440" w:right="834"/>
        <w:jc w:val="both"/>
        <w:rPr>
          <w:sz w:val="22"/>
          <w:szCs w:val="22"/>
        </w:rPr>
      </w:pPr>
      <w:r>
        <w:rPr>
          <w:sz w:val="22"/>
          <w:szCs w:val="22"/>
        </w:rPr>
        <w:t xml:space="preserve">     ****</w:t>
      </w:r>
    </w:p>
    <w:p w:rsidR="005A6C71" w:rsidRDefault="005A6C71" w:rsidP="005A6C71">
      <w:pPr>
        <w:pStyle w:val="ListParagraph"/>
        <w:spacing w:before="37"/>
        <w:ind w:left="1440" w:right="834"/>
        <w:jc w:val="both"/>
        <w:rPr>
          <w:sz w:val="22"/>
          <w:szCs w:val="22"/>
        </w:rPr>
      </w:pPr>
      <w:r>
        <w:rPr>
          <w:sz w:val="22"/>
          <w:szCs w:val="22"/>
        </w:rPr>
        <w:t xml:space="preserve">     *****</w:t>
      </w:r>
    </w:p>
    <w:p w:rsidR="005A6C71" w:rsidRDefault="005A6C71" w:rsidP="005A6C71">
      <w:pPr>
        <w:pStyle w:val="ListParagraph"/>
        <w:spacing w:before="37"/>
        <w:ind w:left="1440" w:right="834"/>
        <w:jc w:val="both"/>
        <w:rPr>
          <w:sz w:val="22"/>
          <w:szCs w:val="22"/>
        </w:rPr>
      </w:pPr>
      <w:r>
        <w:rPr>
          <w:sz w:val="22"/>
          <w:szCs w:val="22"/>
        </w:rPr>
        <w:t xml:space="preserve">     ******</w:t>
      </w:r>
    </w:p>
    <w:p w:rsidR="006D425B" w:rsidRDefault="006D425B" w:rsidP="005A6C71">
      <w:pPr>
        <w:pStyle w:val="ListParagraph"/>
        <w:spacing w:before="37"/>
        <w:ind w:left="1440" w:right="834"/>
        <w:jc w:val="both"/>
        <w:rPr>
          <w:sz w:val="22"/>
          <w:szCs w:val="22"/>
        </w:rPr>
      </w:pPr>
      <w:r>
        <w:rPr>
          <w:sz w:val="22"/>
          <w:szCs w:val="22"/>
        </w:rPr>
        <w:t xml:space="preserve">     *******</w:t>
      </w:r>
    </w:p>
    <w:p w:rsidR="006D425B" w:rsidRDefault="006D425B" w:rsidP="005A6C71">
      <w:pPr>
        <w:pStyle w:val="ListParagraph"/>
        <w:spacing w:before="37"/>
        <w:ind w:left="1440" w:right="834"/>
        <w:jc w:val="both"/>
        <w:rPr>
          <w:sz w:val="22"/>
          <w:szCs w:val="22"/>
        </w:rPr>
      </w:pPr>
      <w:r>
        <w:rPr>
          <w:sz w:val="22"/>
          <w:szCs w:val="22"/>
        </w:rPr>
        <w:t xml:space="preserve">     ********</w:t>
      </w:r>
    </w:p>
    <w:p w:rsidR="005A6C71" w:rsidRDefault="005A6C71" w:rsidP="005A6C71">
      <w:pPr>
        <w:spacing w:before="37"/>
        <w:ind w:right="834"/>
        <w:jc w:val="both"/>
        <w:rPr>
          <w:sz w:val="22"/>
          <w:szCs w:val="22"/>
        </w:rPr>
      </w:pPr>
    </w:p>
    <w:p w:rsidR="005A6C71" w:rsidRDefault="005A6C71" w:rsidP="005A6C71">
      <w:pPr>
        <w:pStyle w:val="ListParagraph"/>
        <w:numPr>
          <w:ilvl w:val="0"/>
          <w:numId w:val="2"/>
        </w:numPr>
        <w:spacing w:before="37"/>
        <w:ind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5A6C71" w:rsidRDefault="005A6C71" w:rsidP="005A6C71">
      <w:pPr>
        <w:pStyle w:val="ListParagraph"/>
        <w:spacing w:before="37"/>
        <w:ind w:left="952" w:right="834"/>
        <w:jc w:val="both"/>
        <w:rPr>
          <w:sz w:val="22"/>
          <w:szCs w:val="22"/>
        </w:rPr>
      </w:pPr>
      <w:r>
        <w:rPr>
          <w:sz w:val="22"/>
          <w:szCs w:val="22"/>
        </w:rPr>
        <w:t xml:space="preserve">             *</w:t>
      </w:r>
    </w:p>
    <w:p w:rsidR="00B92722" w:rsidRDefault="00B92722" w:rsidP="00B92722">
      <w:pPr>
        <w:spacing w:before="37"/>
        <w:ind w:right="834"/>
        <w:jc w:val="both"/>
        <w:rPr>
          <w:sz w:val="22"/>
          <w:szCs w:val="22"/>
        </w:rPr>
      </w:pPr>
    </w:p>
    <w:p w:rsidR="00B92722" w:rsidRDefault="00B92722" w:rsidP="00B92722">
      <w:pPr>
        <w:spacing w:before="37"/>
        <w:ind w:right="834"/>
        <w:jc w:val="both"/>
        <w:rPr>
          <w:sz w:val="22"/>
          <w:szCs w:val="22"/>
        </w:rPr>
      </w:pPr>
    </w:p>
    <w:p w:rsidR="00B92722" w:rsidRDefault="00B92722" w:rsidP="00B92722">
      <w:pPr>
        <w:spacing w:before="37"/>
        <w:ind w:right="834"/>
        <w:jc w:val="both"/>
        <w:rPr>
          <w:sz w:val="22"/>
          <w:szCs w:val="22"/>
        </w:rPr>
      </w:pPr>
    </w:p>
    <w:p w:rsidR="00B92722" w:rsidRDefault="00B92722" w:rsidP="00B92722">
      <w:pPr>
        <w:spacing w:before="37"/>
        <w:ind w:right="834"/>
        <w:jc w:val="both"/>
        <w:rPr>
          <w:sz w:val="22"/>
          <w:szCs w:val="22"/>
        </w:rPr>
      </w:pPr>
      <w:r>
        <w:rPr>
          <w:sz w:val="22"/>
          <w:szCs w:val="22"/>
        </w:rPr>
        <w:t xml:space="preserve">  Q.3      Write down a python program </w:t>
      </w:r>
      <w:r w:rsidR="00760791">
        <w:rPr>
          <w:sz w:val="22"/>
          <w:szCs w:val="22"/>
        </w:rPr>
        <w:t>having</w:t>
      </w:r>
      <w:r>
        <w:rPr>
          <w:sz w:val="22"/>
          <w:szCs w:val="22"/>
        </w:rPr>
        <w:t xml:space="preserve"> one function</w:t>
      </w:r>
      <w:r w:rsidR="00760791">
        <w:rPr>
          <w:sz w:val="22"/>
          <w:szCs w:val="22"/>
        </w:rPr>
        <w:t xml:space="preserve"> for calculating factorial of a no.</w:t>
      </w:r>
    </w:p>
    <w:p w:rsidR="00760791" w:rsidRPr="00B92722" w:rsidRDefault="00760791" w:rsidP="00B92722">
      <w:pPr>
        <w:spacing w:before="37"/>
        <w:ind w:right="834"/>
        <w:jc w:val="both"/>
        <w:rPr>
          <w:sz w:val="22"/>
          <w:szCs w:val="22"/>
        </w:rPr>
      </w:pPr>
      <w:r>
        <w:rPr>
          <w:sz w:val="22"/>
          <w:szCs w:val="22"/>
        </w:rPr>
        <w:t xml:space="preserve">              And call that function within a While loop to generate factorial of numbers from 0 to 10</w:t>
      </w:r>
    </w:p>
    <w:sectPr w:rsidR="00760791" w:rsidRPr="00B92722">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BE" w:rsidRDefault="006646BE">
      <w:r>
        <w:separator/>
      </w:r>
    </w:p>
  </w:endnote>
  <w:endnote w:type="continuationSeparator" w:id="0">
    <w:p w:rsidR="006646BE" w:rsidRDefault="00664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88" w:rsidRDefault="006646BE">
    <w:pPr>
      <w:spacing w:line="200" w:lineRule="exact"/>
    </w:pPr>
    <w:r>
      <w:pict>
        <v:group id="_x0000_s2052" style="position:absolute;margin-left:71.75pt;margin-top:725.05pt;width:470.2pt;height:20.5pt;z-index:-251658752;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41.45pt;height:11pt;z-index:-251657728;mso-position-horizontal-relative:page;mso-position-vertical-relative:page" filled="f" stroked="f">
          <v:textbox inset="0,0,0,0">
            <w:txbxContent>
              <w:p w:rsidR="00ED6888" w:rsidRDefault="00ED6888">
                <w:pPr>
                  <w:spacing w:line="200" w:lineRule="exact"/>
                  <w:ind w:left="20" w:right="-27"/>
                  <w:rPr>
                    <w:rFonts w:ascii="Calibri" w:eastAsia="Calibri" w:hAnsi="Calibri" w:cs="Calibri"/>
                    <w:sz w:val="18"/>
                    <w:szCs w:val="18"/>
                  </w:rPr>
                </w:pPr>
              </w:p>
            </w:txbxContent>
          </v:textbox>
          <w10:wrap anchorx="page" anchory="page"/>
        </v:shape>
      </w:pict>
    </w:r>
    <w:r>
      <w:pict>
        <v:shape id="_x0000_s2050" type="#_x0000_t202" style="position:absolute;margin-left:287.65pt;margin-top:731.3pt;width:196.5pt;height:11pt;z-index:-251656704;mso-position-horizontal-relative:page;mso-position-vertical-relative:page" filled="f" stroked="f">
          <v:textbox inset="0,0,0,0">
            <w:txbxContent>
              <w:p w:rsidR="00ED6888" w:rsidRDefault="002A4B01">
                <w:pPr>
                  <w:spacing w:line="200" w:lineRule="exact"/>
                  <w:ind w:left="20" w:right="-27"/>
                  <w:rPr>
                    <w:rFonts w:ascii="Calibri" w:eastAsia="Calibri" w:hAnsi="Calibri" w:cs="Calibri"/>
                    <w:sz w:val="18"/>
                    <w:szCs w:val="18"/>
                  </w:rPr>
                </w:pPr>
                <w:r>
                  <w:rPr>
                    <w:rFonts w:ascii="Calibri" w:eastAsia="Calibri" w:hAnsi="Calibri" w:cs="Calibri"/>
                    <w:sz w:val="18"/>
                    <w:szCs w:val="18"/>
                  </w:rPr>
                  <w:t>Programming Fundamentals</w:t>
                </w:r>
              </w:p>
            </w:txbxContent>
          </v:textbox>
          <w10:wrap anchorx="page" anchory="page"/>
        </v:shape>
      </w:pict>
    </w:r>
    <w:r>
      <w:pict>
        <v:shape id="_x0000_s2049" type="#_x0000_t202" style="position:absolute;margin-left:497.05pt;margin-top:731.3pt;width:13.1pt;height:11pt;z-index:-251655680;mso-position-horizontal-relative:page;mso-position-vertical-relative:page" filled="f" stroked="f">
          <v:textbox inset="0,0,0,0">
            <w:txbxContent>
              <w:p w:rsidR="00ED6888" w:rsidRDefault="002A4B01">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712B1F">
                  <w:rPr>
                    <w:rFonts w:ascii="Calibri" w:eastAsia="Calibri" w:hAnsi="Calibri" w:cs="Calibri"/>
                    <w:noProof/>
                    <w:color w:val="FFFFFF"/>
                    <w:sz w:val="18"/>
                    <w:szCs w:val="18"/>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BE" w:rsidRDefault="006646BE">
      <w:r>
        <w:separator/>
      </w:r>
    </w:p>
  </w:footnote>
  <w:footnote w:type="continuationSeparator" w:id="0">
    <w:p w:rsidR="006646BE" w:rsidRDefault="00664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88" w:rsidRDefault="006646BE">
    <w:pPr>
      <w:spacing w:line="200" w:lineRule="exact"/>
    </w:pPr>
    <w:r>
      <w:pict>
        <v:group id="_x0000_s2063" style="position:absolute;margin-left:70.15pt;margin-top:35.5pt;width:470.2pt;height:22.3pt;z-index:-251661824;mso-position-horizontal-relative:page;mso-position-vertical-relative:page" coordorigin="1403,710" coordsize="9404,446">
          <v:shape id="_x0000_s2070" style="position:absolute;left:1440;top:720;width:2808;height:396" coordorigin="1440,720" coordsize="2808,396" path="m1440,1116r2809,l4249,720r-2809,l1440,1116xe" fillcolor="#8db3e1" stroked="f">
            <v:path arrowok="t"/>
          </v:shape>
          <v:shape id="_x0000_s2069" style="position:absolute;left:1556;top:792;width:2578;height:252" coordorigin="1556,792" coordsize="2578,252" path="m1556,1044r2578,l4134,792r-2578,l1556,1044xe" fillcolor="#8db3e1" stroked="f">
            <v:path arrowok="t"/>
          </v:shape>
          <v:shape id="_x0000_s2068" style="position:absolute;left:1440;top:756;width:2808;height:0" coordorigin="1440,756" coordsize="2808,0" path="m1440,756r2809,e" filled="f" strokecolor="#8db3e1" strokeweight="3.7pt">
            <v:path arrowok="t"/>
          </v:shape>
          <v:shape id="_x0000_s2067" style="position:absolute;left:1440;top:1045;width:2808;height:74" coordorigin="1440,1045" coordsize="2808,74" path="m1440,1119r2809,l4249,1045r-2809,l1440,1119xe" fillcolor="#8db3e1" stroked="f">
            <v:path arrowok="t"/>
          </v:shape>
          <v:shape id="_x0000_s2066" style="position:absolute;left:1426;top:1117;width:2823;height:12" coordorigin="1426,1117" coordsize="2823,12" path="m1426,1129r2823,l4249,1117r-2823,l1426,1129xe" fillcolor="#933634" stroked="f">
            <v:path arrowok="t"/>
          </v:shape>
          <v:shape id="_x0000_s2065" style="position:absolute;left:4235;top:1123;width:10;height:0" coordorigin="4235,1123" coordsize="10,0" path="m4235,1123r9,e" filled="f" strokeweight=".58pt">
            <v:path arrowok="t"/>
          </v:shape>
          <v:shape id="_x0000_s2064" style="position:absolute;left:4244;top:1123;width:6558;height:0" coordorigin="4244,1123" coordsize="6558,0" path="m4244,1123r6558,e" filled="f" strokeweight=".58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97.3pt;margin-top:39.7pt;width:89.8pt;height:13.05pt;z-index:-251660800;mso-position-horizontal-relative:page;mso-position-vertical-relative:page" filled="f" stroked="f">
          <v:textbox inset="0,0,0,0">
            <w:txbxContent>
              <w:p w:rsidR="00ED6888" w:rsidRDefault="00ED6888">
                <w:pPr>
                  <w:spacing w:line="240" w:lineRule="exact"/>
                  <w:ind w:left="20" w:right="-33"/>
                  <w:rPr>
                    <w:sz w:val="22"/>
                    <w:szCs w:val="22"/>
                  </w:rPr>
                </w:pPr>
              </w:p>
            </w:txbxContent>
          </v:textbox>
          <w10:wrap anchorx="page" anchory="page"/>
        </v:shape>
      </w:pict>
    </w:r>
    <w:r>
      <w:pict>
        <v:shape id="_x0000_s2061" type="#_x0000_t202" style="position:absolute;margin-left:217.2pt;margin-top:40.3pt;width:252.25pt;height:11pt;z-index:-251659776;mso-position-horizontal-relative:page;mso-position-vertical-relative:page" filled="f" stroked="f">
          <v:textbox inset="0,0,0,0">
            <w:txbxContent>
              <w:p w:rsidR="00ED6888" w:rsidRDefault="002A4B01">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Lab  05</w:t>
                </w:r>
                <w:proofErr w:type="gramEnd"/>
                <w:r>
                  <w:rPr>
                    <w:rFonts w:ascii="Cambria" w:eastAsia="Cambria" w:hAnsi="Cambria" w:cs="Cambria"/>
                    <w:sz w:val="18"/>
                    <w:szCs w:val="18"/>
                  </w:rPr>
                  <w:t xml:space="preserve">  –  While  Loop  and  User  Defined  Functions  (UDF)</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7091"/>
    <w:multiLevelType w:val="multilevel"/>
    <w:tmpl w:val="82B4A7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E5B12DD"/>
    <w:multiLevelType w:val="hybridMultilevel"/>
    <w:tmpl w:val="25D0FBAA"/>
    <w:lvl w:ilvl="0" w:tplc="1CBA7642">
      <w:start w:val="1"/>
      <w:numFmt w:val="lowerLetter"/>
      <w:lvlText w:val="%1)"/>
      <w:lvlJc w:val="left"/>
      <w:pPr>
        <w:ind w:left="952" w:hanging="360"/>
      </w:pPr>
      <w:rPr>
        <w:rFonts w:hint="default"/>
      </w:rPr>
    </w:lvl>
    <w:lvl w:ilvl="1" w:tplc="04090019">
      <w:start w:val="1"/>
      <w:numFmt w:val="lowerLetter"/>
      <w:lvlText w:val="%2."/>
      <w:lvlJc w:val="left"/>
      <w:pPr>
        <w:ind w:left="1672" w:hanging="360"/>
      </w:pPr>
    </w:lvl>
    <w:lvl w:ilvl="2" w:tplc="0409001B">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88"/>
    <w:rsid w:val="001506BE"/>
    <w:rsid w:val="00262EF6"/>
    <w:rsid w:val="002A4B01"/>
    <w:rsid w:val="005A6C71"/>
    <w:rsid w:val="005E1881"/>
    <w:rsid w:val="005F654D"/>
    <w:rsid w:val="006646BE"/>
    <w:rsid w:val="006D425B"/>
    <w:rsid w:val="00702071"/>
    <w:rsid w:val="00712B1F"/>
    <w:rsid w:val="00760791"/>
    <w:rsid w:val="00960BE0"/>
    <w:rsid w:val="00B92722"/>
    <w:rsid w:val="00CF4A3F"/>
    <w:rsid w:val="00ED6888"/>
    <w:rsid w:val="00ED7890"/>
    <w:rsid w:val="00F9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74440D81-CC42-40E1-9756-8BEF5D2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02071"/>
    <w:pPr>
      <w:tabs>
        <w:tab w:val="center" w:pos="4680"/>
        <w:tab w:val="right" w:pos="9360"/>
      </w:tabs>
    </w:pPr>
  </w:style>
  <w:style w:type="character" w:customStyle="1" w:styleId="HeaderChar">
    <w:name w:val="Header Char"/>
    <w:basedOn w:val="DefaultParagraphFont"/>
    <w:link w:val="Header"/>
    <w:uiPriority w:val="99"/>
    <w:rsid w:val="00702071"/>
  </w:style>
  <w:style w:type="paragraph" w:styleId="Footer">
    <w:name w:val="footer"/>
    <w:basedOn w:val="Normal"/>
    <w:link w:val="FooterChar"/>
    <w:uiPriority w:val="99"/>
    <w:unhideWhenUsed/>
    <w:rsid w:val="00702071"/>
    <w:pPr>
      <w:tabs>
        <w:tab w:val="center" w:pos="4680"/>
        <w:tab w:val="right" w:pos="9360"/>
      </w:tabs>
    </w:pPr>
  </w:style>
  <w:style w:type="character" w:customStyle="1" w:styleId="FooterChar">
    <w:name w:val="Footer Char"/>
    <w:basedOn w:val="DefaultParagraphFont"/>
    <w:link w:val="Footer"/>
    <w:uiPriority w:val="99"/>
    <w:rsid w:val="00702071"/>
  </w:style>
  <w:style w:type="paragraph" w:styleId="ListParagraph">
    <w:name w:val="List Paragraph"/>
    <w:basedOn w:val="Normal"/>
    <w:uiPriority w:val="34"/>
    <w:qFormat/>
    <w:rsid w:val="005A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10</cp:revision>
  <dcterms:created xsi:type="dcterms:W3CDTF">2019-10-24T10:16:00Z</dcterms:created>
  <dcterms:modified xsi:type="dcterms:W3CDTF">2019-11-07T06:36:00Z</dcterms:modified>
</cp:coreProperties>
</file>