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headerReference w:type="default" r:id="rId7"/>
          <w:footerReference w:type="default" r:id="rId8"/>
          <w:pgSz w:w="12240" w:h="15840"/>
          <w:pgMar w:top="1140" w:right="1300" w:bottom="280" w:left="1300" w:header="710" w:footer="1139" w:gutter="0"/>
          <w:pgNumType w:start="1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spacing w:before="8"/>
        <w:ind w:left="140"/>
        <w:rPr>
          <w:rFonts w:ascii="Georgia" w:eastAsia="Georgia" w:hAnsi="Georgia" w:cs="Georgia"/>
          <w:sz w:val="52"/>
          <w:szCs w:val="52"/>
        </w:rPr>
      </w:pPr>
      <w:r>
        <w:rPr>
          <w:rFonts w:ascii="Georgia" w:eastAsia="Georgia" w:hAnsi="Georgia" w:cs="Georgia"/>
          <w:sz w:val="52"/>
          <w:szCs w:val="52"/>
        </w:rPr>
        <w:lastRenderedPageBreak/>
        <w:t>Experiment No. 0</w:t>
      </w:r>
      <w:r w:rsidR="00DB0A0B">
        <w:rPr>
          <w:rFonts w:ascii="Georgia" w:eastAsia="Georgia" w:hAnsi="Georgia" w:cs="Georgia"/>
          <w:sz w:val="52"/>
          <w:szCs w:val="52"/>
        </w:rPr>
        <w:t>2</w:t>
      </w:r>
    </w:p>
    <w:p w:rsidR="00196DF4" w:rsidRDefault="00A92711">
      <w:pPr>
        <w:spacing w:before="97"/>
        <w:ind w:left="140"/>
        <w:rPr>
          <w:rFonts w:ascii="Cambria" w:eastAsia="Cambria" w:hAnsi="Cambria" w:cs="Cambria"/>
          <w:sz w:val="24"/>
          <w:szCs w:val="24"/>
        </w:rPr>
      </w:pPr>
      <w:r>
        <w:pict>
          <v:group id="_x0000_s1558" style="position:absolute;left:0;text-align:left;margin-left:70.6pt;margin-top:4.35pt;width:470.95pt;height:0;z-index:-1071;mso-position-horizontal-relative:page" coordorigin="1412,87" coordsize="9419,0">
            <v:shape id="_x0000_s1559" style="position:absolute;left:1412;top:87;width:9419;height:0" coordorigin="1412,87" coordsize="9419,0" path="m1412,87r9419,e" filled="f" strokecolor="#4f81bc" strokeweight="1.06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i/>
          <w:sz w:val="24"/>
          <w:szCs w:val="24"/>
        </w:rPr>
        <w:t>Lab  0</w:t>
      </w:r>
      <w:r w:rsidR="00951B9B">
        <w:rPr>
          <w:rFonts w:ascii="Cambria" w:eastAsia="Cambria" w:hAnsi="Cambria" w:cs="Cambria"/>
          <w:i/>
          <w:sz w:val="24"/>
          <w:szCs w:val="24"/>
        </w:rPr>
        <w:t>2</w:t>
      </w:r>
      <w:bookmarkStart w:id="0" w:name="_GoBack"/>
      <w:bookmarkEnd w:id="0"/>
      <w:r>
        <w:rPr>
          <w:rFonts w:ascii="Cambria" w:eastAsia="Cambria" w:hAnsi="Cambria" w:cs="Cambria"/>
          <w:i/>
          <w:sz w:val="24"/>
          <w:szCs w:val="24"/>
        </w:rPr>
        <w:t xml:space="preserve">  –Python  Operators.</w:t>
      </w:r>
    </w:p>
    <w:p w:rsidR="00196DF4" w:rsidRDefault="00196DF4">
      <w:pPr>
        <w:spacing w:before="3" w:line="240" w:lineRule="exact"/>
        <w:rPr>
          <w:sz w:val="24"/>
          <w:szCs w:val="24"/>
        </w:rPr>
      </w:pPr>
    </w:p>
    <w:p w:rsidR="00196DF4" w:rsidRDefault="00A92711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Lab Objectives:</w:t>
      </w:r>
    </w:p>
    <w:p w:rsidR="00196DF4" w:rsidRDefault="00196DF4">
      <w:pPr>
        <w:spacing w:before="14" w:line="220" w:lineRule="exact"/>
        <w:rPr>
          <w:sz w:val="22"/>
          <w:szCs w:val="22"/>
        </w:rPr>
      </w:pPr>
    </w:p>
    <w:p w:rsidR="00196DF4" w:rsidRDefault="00A92711">
      <w:pPr>
        <w:ind w:left="500"/>
        <w:rPr>
          <w:sz w:val="22"/>
          <w:szCs w:val="22"/>
        </w:rPr>
      </w:pPr>
      <w:r>
        <w:rPr>
          <w:sz w:val="22"/>
          <w:szCs w:val="22"/>
        </w:rPr>
        <w:t>1.    Python Operators</w:t>
      </w:r>
    </w:p>
    <w:p w:rsidR="00196DF4" w:rsidRDefault="00196DF4">
      <w:pPr>
        <w:spacing w:before="9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A92711">
      <w:pPr>
        <w:ind w:left="5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1.  Python Operators</w:t>
      </w:r>
    </w:p>
    <w:p w:rsidR="00196DF4" w:rsidRDefault="00196DF4">
      <w:pPr>
        <w:spacing w:before="4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A92711">
      <w:pPr>
        <w:ind w:left="140" w:right="109"/>
        <w:rPr>
          <w:sz w:val="24"/>
          <w:szCs w:val="24"/>
        </w:rPr>
      </w:pPr>
      <w:r>
        <w:rPr>
          <w:sz w:val="24"/>
          <w:szCs w:val="24"/>
        </w:rPr>
        <w:t>Operators are used to perform operations on variables and values. Python divides the operators in the following groups:</w:t>
      </w:r>
    </w:p>
    <w:p w:rsidR="00196DF4" w:rsidRDefault="00196DF4">
      <w:pPr>
        <w:spacing w:before="16" w:line="260" w:lineRule="exact"/>
        <w:rPr>
          <w:sz w:val="26"/>
          <w:szCs w:val="26"/>
        </w:rPr>
      </w:pPr>
    </w:p>
    <w:p w:rsidR="00196DF4" w:rsidRDefault="00A92711">
      <w:pPr>
        <w:ind w:left="500"/>
        <w:rPr>
          <w:sz w:val="24"/>
          <w:szCs w:val="24"/>
        </w:rPr>
      </w:pPr>
      <w:r>
        <w:rPr>
          <w:sz w:val="24"/>
          <w:szCs w:val="24"/>
        </w:rPr>
        <w:t>1.   Arithmetic operators</w:t>
      </w:r>
    </w:p>
    <w:p w:rsidR="00196DF4" w:rsidRDefault="00A92711">
      <w:pPr>
        <w:ind w:left="500"/>
        <w:rPr>
          <w:sz w:val="24"/>
          <w:szCs w:val="24"/>
        </w:rPr>
      </w:pPr>
      <w:r>
        <w:rPr>
          <w:sz w:val="24"/>
          <w:szCs w:val="24"/>
        </w:rPr>
        <w:t>2.   Assignment operators</w:t>
      </w:r>
    </w:p>
    <w:p w:rsidR="00196DF4" w:rsidRDefault="00A92711">
      <w:pPr>
        <w:ind w:left="500"/>
        <w:rPr>
          <w:sz w:val="24"/>
          <w:szCs w:val="24"/>
        </w:rPr>
      </w:pPr>
      <w:r>
        <w:rPr>
          <w:sz w:val="24"/>
          <w:szCs w:val="24"/>
        </w:rPr>
        <w:t>3.   Comparison operators</w:t>
      </w:r>
    </w:p>
    <w:p w:rsidR="00196DF4" w:rsidRDefault="00A92711">
      <w:pPr>
        <w:ind w:left="500"/>
        <w:rPr>
          <w:sz w:val="24"/>
          <w:szCs w:val="24"/>
        </w:rPr>
      </w:pPr>
      <w:r>
        <w:rPr>
          <w:sz w:val="24"/>
          <w:szCs w:val="24"/>
        </w:rPr>
        <w:t>4.   Logical operators</w:t>
      </w:r>
    </w:p>
    <w:p w:rsidR="00196DF4" w:rsidRDefault="00A92711">
      <w:pPr>
        <w:ind w:left="500"/>
        <w:rPr>
          <w:sz w:val="24"/>
          <w:szCs w:val="24"/>
        </w:rPr>
      </w:pPr>
      <w:r>
        <w:rPr>
          <w:sz w:val="24"/>
          <w:szCs w:val="24"/>
        </w:rPr>
        <w:t>5.   Identity operators</w:t>
      </w:r>
    </w:p>
    <w:p w:rsidR="00196DF4" w:rsidRDefault="00A92711">
      <w:pPr>
        <w:ind w:left="500"/>
        <w:rPr>
          <w:sz w:val="24"/>
          <w:szCs w:val="24"/>
        </w:rPr>
      </w:pPr>
      <w:r>
        <w:rPr>
          <w:sz w:val="24"/>
          <w:szCs w:val="24"/>
        </w:rPr>
        <w:t>6.   Membe</w:t>
      </w:r>
      <w:r>
        <w:rPr>
          <w:sz w:val="24"/>
          <w:szCs w:val="24"/>
        </w:rPr>
        <w:t>rship operators</w:t>
      </w:r>
    </w:p>
    <w:p w:rsidR="00196DF4" w:rsidRDefault="00A92711">
      <w:pPr>
        <w:ind w:left="500"/>
        <w:rPr>
          <w:sz w:val="24"/>
          <w:szCs w:val="24"/>
        </w:rPr>
      </w:pPr>
      <w:r>
        <w:rPr>
          <w:sz w:val="24"/>
          <w:szCs w:val="24"/>
        </w:rPr>
        <w:t>7.   Bitwise operators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A92711">
      <w:pPr>
        <w:ind w:left="5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1.1     Python Arithmetic Operators</w:t>
      </w:r>
    </w:p>
    <w:p w:rsidR="00196DF4" w:rsidRDefault="00196DF4">
      <w:pPr>
        <w:spacing w:before="1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t>Arithmetic operators are used with numeric values to perform common mathematical operations:</w:t>
      </w:r>
    </w:p>
    <w:p w:rsidR="00196DF4" w:rsidRDefault="00196DF4">
      <w:pPr>
        <w:spacing w:before="5" w:line="260" w:lineRule="exact"/>
        <w:rPr>
          <w:sz w:val="26"/>
          <w:szCs w:val="26"/>
        </w:rPr>
      </w:pPr>
    </w:p>
    <w:p w:rsidR="00196DF4" w:rsidRDefault="00A92711">
      <w:pPr>
        <w:spacing w:before="32"/>
        <w:ind w:left="1225" w:right="1251"/>
        <w:jc w:val="center"/>
        <w:rPr>
          <w:sz w:val="22"/>
          <w:szCs w:val="22"/>
        </w:rPr>
      </w:pPr>
      <w:r>
        <w:rPr>
          <w:b/>
          <w:color w:val="FFFFFF"/>
          <w:sz w:val="22"/>
          <w:szCs w:val="22"/>
        </w:rPr>
        <w:t>Operator                                            Name                                            Example</w:t>
      </w:r>
    </w:p>
    <w:p w:rsidR="00196DF4" w:rsidRDefault="00A92711">
      <w:pPr>
        <w:spacing w:before="8"/>
        <w:ind w:left="1603" w:right="1436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+                             </w:t>
      </w:r>
      <w:r>
        <w:rPr>
          <w:sz w:val="22"/>
          <w:szCs w:val="22"/>
        </w:rPr>
        <w:t>Addition                                                                 x + y</w:t>
      </w:r>
    </w:p>
    <w:p w:rsidR="00196DF4" w:rsidRDefault="00A92711">
      <w:pPr>
        <w:spacing w:before="11"/>
        <w:ind w:left="1627" w:right="1464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-                              </w:t>
      </w:r>
      <w:r>
        <w:rPr>
          <w:sz w:val="22"/>
          <w:szCs w:val="22"/>
        </w:rPr>
        <w:t>Subtract</w:t>
      </w:r>
      <w:r>
        <w:rPr>
          <w:sz w:val="22"/>
          <w:szCs w:val="22"/>
        </w:rPr>
        <w:t>ion                                                             x - y</w:t>
      </w:r>
    </w:p>
    <w:p w:rsidR="00196DF4" w:rsidRDefault="00A92711">
      <w:pPr>
        <w:spacing w:before="8"/>
        <w:ind w:left="1611" w:right="1443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*                             </w:t>
      </w:r>
      <w:r>
        <w:rPr>
          <w:sz w:val="22"/>
          <w:szCs w:val="22"/>
        </w:rPr>
        <w:t>Multiplication                                                        x * y</w:t>
      </w:r>
    </w:p>
    <w:p w:rsidR="00196DF4" w:rsidRDefault="00A92711">
      <w:pPr>
        <w:spacing w:before="11"/>
        <w:ind w:left="1635" w:right="1467"/>
        <w:jc w:val="center"/>
        <w:rPr>
          <w:sz w:val="22"/>
          <w:szCs w:val="22"/>
        </w:rPr>
      </w:pPr>
      <w:r>
        <w:pict>
          <v:group id="_x0000_s1475" style="position:absolute;left:0;text-align:left;margin-left:71.95pt;margin-top:-52.85pt;width:468.2pt;height:119pt;z-index:-1070;mso-position-horizontal-relative:page" coordorigin="1439,-1057" coordsize="9364,2380">
            <v:shape id="_x0000_s1557" style="position:absolute;left:4453;top:-1039;width:108;height:252" coordorigin="4453,-1039" coordsize="108,252" path="m4453,-787r108,l4561,-1039r-108,l4453,-787xe" fillcolor="#4f81bc" stroked="f">
              <v:path arrowok="t"/>
            </v:shape>
            <v:shape id="_x0000_s1556" style="position:absolute;left:1450;top:-1039;width:103;height:252" coordorigin="1450,-1039" coordsize="103,252" path="m1450,-787r103,l1553,-1039r-103,l1450,-787xe" fillcolor="#4f81bc" stroked="f">
              <v:path arrowok="t"/>
            </v:shape>
            <v:shape id="_x0000_s1555" style="position:absolute;left:1553;top:-1039;width:2900;height:252" coordorigin="1553,-1039" coordsize="2900,252" path="m1553,-787r2900,l4453,-1039r-2900,l1553,-787xe" fillcolor="#4f81bc" stroked="f">
              <v:path arrowok="t"/>
            </v:shape>
            <v:shape id="_x0000_s1554" style="position:absolute;left:4561;top:-1039;width:108;height:252" coordorigin="4561,-1039" coordsize="108,252" path="m4561,-787r108,l4669,-1039r-108,l4561,-787xe" fillcolor="#4f81bc" stroked="f">
              <v:path arrowok="t"/>
            </v:shape>
            <v:shape id="_x0000_s1553" style="position:absolute;left:7571;top:-1039;width:108;height:252" coordorigin="7571,-1039" coordsize="108,252" path="m7571,-787r108,l7679,-1039r-108,l7571,-787xe" fillcolor="#4f81bc" stroked="f">
              <v:path arrowok="t"/>
            </v:shape>
            <v:shape id="_x0000_s1552" style="position:absolute;left:4669;top:-1039;width:2902;height:252" coordorigin="4669,-1039" coordsize="2902,252" path="m4669,-787r2902,l7571,-1039r-2902,l4669,-787xe" fillcolor="#4f81bc" stroked="f">
              <v:path arrowok="t"/>
            </v:shape>
            <v:shape id="_x0000_s1551" style="position:absolute;left:7679;top:-1039;width:108;height:252" coordorigin="7679,-1039" coordsize="108,252" path="m7679,-787r108,l7787,-1039r-108,l7679,-787xe" fillcolor="#4f81bc" stroked="f">
              <v:path arrowok="t"/>
            </v:shape>
            <v:shape id="_x0000_s1550" style="position:absolute;left:10689;top:-1039;width:103;height:252" coordorigin="10689,-1039" coordsize="103,252" path="m10689,-787r103,l10792,-1039r-103,l10689,-787xe" fillcolor="#4f81bc" stroked="f">
              <v:path arrowok="t"/>
            </v:shape>
            <v:shape id="_x0000_s1549" style="position:absolute;left:7787;top:-1039;width:2902;height:252" coordorigin="7787,-1039" coordsize="2902,252" path="m7787,-787r2902,l10689,-1039r-2902,l7787,-787xe" fillcolor="#4f81bc" stroked="f">
              <v:path arrowok="t"/>
            </v:shape>
            <v:shape id="_x0000_s1548" style="position:absolute;left:1450;top:-1046;width:3111;height:0" coordorigin="1450,-1046" coordsize="3111,0" path="m1450,-1046r3111,e" filled="f" strokecolor="#4f81bc" strokeweight=".58pt">
              <v:path arrowok="t"/>
            </v:shape>
            <v:shape id="_x0000_s1547" style="position:absolute;left:4561;top:-1046;width:10;height:0" coordorigin="4561,-1046" coordsize="10,0" path="m4561,-1046r10,e" filled="f" strokecolor="#4f81bc" strokeweight=".58pt">
              <v:path arrowok="t"/>
            </v:shape>
            <v:shape id="_x0000_s1546" style="position:absolute;left:4571;top:-1046;width:3108;height:0" coordorigin="4571,-1046" coordsize="3108,0" path="m4571,-1046r3108,e" filled="f" strokecolor="#4f81bc" strokeweight=".58pt">
              <v:path arrowok="t"/>
            </v:shape>
            <v:shape id="_x0000_s1545" style="position:absolute;left:7679;top:-1046;width:10;height:0" coordorigin="7679,-1046" coordsize="10,0" path="m7679,-1046r10,e" filled="f" strokecolor="#4f81bc" strokeweight=".58pt">
              <v:path arrowok="t"/>
            </v:shape>
            <v:shape id="_x0000_s1544" style="position:absolute;left:7689;top:-1046;width:3104;height:0" coordorigin="7689,-1046" coordsize="3104,0" path="m7689,-1046r3103,e" filled="f" strokecolor="#4f81bc" strokeweight=".58pt">
              <v:path arrowok="t"/>
            </v:shape>
            <v:shape id="_x0000_s1543" style="position:absolute;left:1445;top:-1051;width:0;height:274" coordorigin="1445,-1051" coordsize="0,274" path="m1445,-1051r,274e" filled="f" strokecolor="#4f81bc" strokeweight=".58pt">
              <v:path arrowok="t"/>
            </v:shape>
            <v:shape id="_x0000_s1542" style="position:absolute;left:10797;top:-1051;width:0;height:274" coordorigin="10797,-1051" coordsize="0,274" path="m10797,-1051r,274e" filled="f" strokecolor="#4f81bc" strokeweight=".58pt">
              <v:path arrowok="t"/>
            </v:shape>
            <v:shape id="_x0000_s1541" style="position:absolute;left:4453;top:-777;width:103;height:254" coordorigin="4453,-777" coordsize="103,254" path="m4453,-523r103,l4556,-777r-103,l4453,-523xe" fillcolor="#dbe4f0" stroked="f">
              <v:path arrowok="t"/>
            </v:shape>
            <v:shape id="_x0000_s1540" style="position:absolute;left:1450;top:-777;width:103;height:254" coordorigin="1450,-777" coordsize="103,254" path="m1450,-523r103,l1553,-777r-103,l1450,-523xe" fillcolor="#dbe4f0" stroked="f">
              <v:path arrowok="t"/>
            </v:shape>
            <v:shape id="_x0000_s1539" style="position:absolute;left:1553;top:-777;width:2900;height:254" coordorigin="1553,-777" coordsize="2900,254" path="m1553,-523r2900,l4453,-777r-2900,l1553,-523xe" fillcolor="#dbe4f0" stroked="f">
              <v:path arrowok="t"/>
            </v:shape>
            <v:shape id="_x0000_s1538" style="position:absolute;left:7571;top:-777;width:103;height:254" coordorigin="7571,-777" coordsize="103,254" path="m7571,-523r103,l7674,-777r-103,l7571,-523xe" fillcolor="#dbe4f0" stroked="f">
              <v:path arrowok="t"/>
            </v:shape>
            <v:shape id="_x0000_s1537" style="position:absolute;left:4568;top:-777;width:101;height:254" coordorigin="4568,-777" coordsize="101,254" path="m4568,-523r101,l4669,-777r-101,l4568,-523xe" fillcolor="#dbe4f0" stroked="f">
              <v:path arrowok="t"/>
            </v:shape>
            <v:shape id="_x0000_s1536" style="position:absolute;left:4669;top:-777;width:2902;height:254" coordorigin="4669,-777" coordsize="2902,254" path="m4669,-523r2902,l7571,-777r-2902,l4669,-523xe" fillcolor="#dbe4f0" stroked="f">
              <v:path arrowok="t"/>
            </v:shape>
            <v:shape id="_x0000_s1535" style="position:absolute;left:10689;top:-777;width:103;height:254" coordorigin="10689,-777" coordsize="103,254" path="m10689,-523r103,l10792,-777r-103,l10689,-523xe" fillcolor="#dbe4f0" stroked="f">
              <v:path arrowok="t"/>
            </v:shape>
            <v:shape id="_x0000_s1534" style="position:absolute;left:7684;top:-777;width:103;height:254" coordorigin="7684,-777" coordsize="103,254" path="m7684,-523r103,l7787,-777r-103,l7684,-523xe" fillcolor="#dbe4f0" stroked="f">
              <v:path arrowok="t"/>
            </v:shape>
            <v:shape id="_x0000_s1533" style="position:absolute;left:7787;top:-777;width:2902;height:254" coordorigin="7787,-777" coordsize="2902,254" path="m7787,-523r2902,l10689,-777r-2902,l7787,-523xe" fillcolor="#dbe4f0" stroked="f">
              <v:path arrowok="t"/>
            </v:shape>
            <v:shape id="_x0000_s1532" style="position:absolute;left:1450;top:-782;width:3106;height:0" coordorigin="1450,-782" coordsize="3106,0" path="m1450,-782r3106,e" filled="f" strokecolor="#4f81bc" strokeweight=".58pt">
              <v:path arrowok="t"/>
            </v:shape>
            <v:shape id="_x0000_s1531" style="position:absolute;left:4556;top:-782;width:10;height:0" coordorigin="4556,-782" coordsize="10,0" path="m4556,-782r10,e" filled="f" strokecolor="#4f81bc" strokeweight=".58pt">
              <v:path arrowok="t"/>
            </v:shape>
            <v:shape id="_x0000_s1530" style="position:absolute;left:4566;top:-782;width:10;height:0" coordorigin="4566,-782" coordsize="10,0" path="m4566,-782r9,e" filled="f" strokecolor="#4f81bc" strokeweight=".58pt">
              <v:path arrowok="t"/>
            </v:shape>
            <v:shape id="_x0000_s1529" style="position:absolute;left:4575;top:-782;width:3099;height:0" coordorigin="4575,-782" coordsize="3099,0" path="m4575,-782r3099,e" filled="f" strokecolor="#4f81bc" strokeweight=".58pt">
              <v:path arrowok="t"/>
            </v:shape>
            <v:shape id="_x0000_s1528" style="position:absolute;left:7674;top:-782;width:10;height:0" coordorigin="7674,-782" coordsize="10,0" path="m7674,-782r10,e" filled="f" strokecolor="#4f81bc" strokeweight=".58pt">
              <v:path arrowok="t"/>
            </v:shape>
            <v:shape id="_x0000_s1527" style="position:absolute;left:7684;top:-782;width:10;height:0" coordorigin="7684,-782" coordsize="10,0" path="m7684,-782r9,e" filled="f" strokecolor="#4f81bc" strokeweight=".58pt">
              <v:path arrowok="t"/>
            </v:shape>
            <v:shape id="_x0000_s1526" style="position:absolute;left:7693;top:-782;width:3099;height:0" coordorigin="7693,-782" coordsize="3099,0" path="m7693,-782r3099,e" filled="f" strokecolor="#4f81bc" strokeweight=".58pt">
              <v:path arrowok="t"/>
            </v:shape>
            <v:shape id="_x0000_s1525" style="position:absolute;left:1450;top:-518;width:3106;height:0" coordorigin="1450,-518" coordsize="3106,0" path="m1450,-518r3106,e" filled="f" strokecolor="#94b3d6" strokeweight=".58pt">
              <v:path arrowok="t"/>
            </v:shape>
            <v:shape id="_x0000_s1524" style="position:absolute;left:4566;top:-518;width:3108;height:0" coordorigin="4566,-518" coordsize="3108,0" path="m4566,-518r3108,e" filled="f" strokecolor="#94b3d6" strokeweight=".58pt">
              <v:path arrowok="t"/>
            </v:shape>
            <v:shape id="_x0000_s1523" style="position:absolute;left:7684;top:-518;width:3108;height:0" coordorigin="7684,-518" coordsize="3108,0" path="m7684,-518r3108,e" filled="f" strokecolor="#94b3d6" strokeweight=".58pt">
              <v:path arrowok="t"/>
            </v:shape>
            <v:shape id="_x0000_s1522" style="position:absolute;left:4453;top:-252;width:103;height:254" coordorigin="4453,-252" coordsize="103,254" path="m4453,3r103,l4556,-252r-103,l4453,3xe" fillcolor="#dbe4f0" stroked="f">
              <v:path arrowok="t"/>
            </v:shape>
            <v:shape id="_x0000_s1521" style="position:absolute;left:1450;top:-252;width:103;height:254" coordorigin="1450,-252" coordsize="103,254" path="m1450,3r103,l1553,-252r-103,l1450,3xe" fillcolor="#dbe4f0" stroked="f">
              <v:path arrowok="t"/>
            </v:shape>
            <v:shape id="_x0000_s1520" style="position:absolute;left:1553;top:-252;width:2900;height:254" coordorigin="1553,-252" coordsize="2900,254" path="m1553,3r2900,l4453,-252r-2900,l1553,3xe" fillcolor="#dbe4f0" stroked="f">
              <v:path arrowok="t"/>
            </v:shape>
            <v:shape id="_x0000_s1519" style="position:absolute;left:4568;top:-252;width:101;height:254" coordorigin="4568,-252" coordsize="101,254" path="m4568,3r101,l4669,-252r-101,l4568,3xe" fillcolor="#dbe4f0" stroked="f">
              <v:path arrowok="t"/>
            </v:shape>
            <v:shape id="_x0000_s1518" style="position:absolute;left:7571;top:-252;width:103;height:254" coordorigin="7571,-252" coordsize="103,254" path="m7571,3r103,l7674,-252r-103,l7571,3xe" fillcolor="#dbe4f0" stroked="f">
              <v:path arrowok="t"/>
            </v:shape>
            <v:shape id="_x0000_s1517" style="position:absolute;left:4669;top:-252;width:2902;height:254" coordorigin="4669,-252" coordsize="2902,254" path="m4669,3r2902,l7571,-252r-2902,l4669,3xe" fillcolor="#dbe4f0" stroked="f">
              <v:path arrowok="t"/>
            </v:shape>
            <v:shape id="_x0000_s1516" style="position:absolute;left:7684;top:-252;width:103;height:254" coordorigin="7684,-252" coordsize="103,254" path="m7684,3r103,l7787,-252r-103,l7684,3xe" fillcolor="#dbe4f0" stroked="f">
              <v:path arrowok="t"/>
            </v:shape>
            <v:shape id="_x0000_s1515" style="position:absolute;left:10689;top:-252;width:103;height:254" coordorigin="10689,-252" coordsize="103,254" path="m10689,3r103,l10792,-252r-103,l10689,3xe" fillcolor="#dbe4f0" stroked="f">
              <v:path arrowok="t"/>
            </v:shape>
            <v:shape id="_x0000_s1514" style="position:absolute;left:7787;top:-252;width:2902;height:254" coordorigin="7787,-252" coordsize="2902,254" path="m7787,3r2902,l10689,-252r-2902,l7787,3xe" fillcolor="#dbe4f0" stroked="f">
              <v:path arrowok="t"/>
            </v:shape>
            <v:shape id="_x0000_s1513" style="position:absolute;left:1450;top:-256;width:3106;height:0" coordorigin="1450,-256" coordsize="3106,0" path="m1450,-256r3106,e" filled="f" strokecolor="#94b3d6" strokeweight=".58pt">
              <v:path arrowok="t"/>
            </v:shape>
            <v:shape id="_x0000_s1512" style="position:absolute;left:4566;top:-256;width:3108;height:0" coordorigin="4566,-256" coordsize="3108,0" path="m4566,-256r3108,e" filled="f" strokecolor="#94b3d6" strokeweight=".58pt">
              <v:path arrowok="t"/>
            </v:shape>
            <v:shape id="_x0000_s1511" style="position:absolute;left:7684;top:-256;width:3108;height:0" coordorigin="7684,-256" coordsize="3108,0" path="m7684,-256r3108,e" filled="f" strokecolor="#94b3d6" strokeweight=".58pt">
              <v:path arrowok="t"/>
            </v:shape>
            <v:shape id="_x0000_s1510" style="position:absolute;left:1450;top:8;width:3106;height:0" coordorigin="1450,8" coordsize="3106,0" path="m1450,8r3106,e" filled="f" strokecolor="#94b3d6" strokeweight=".58pt">
              <v:path arrowok="t"/>
            </v:shape>
            <v:shape id="_x0000_s1509" style="position:absolute;left:4566;top:8;width:3108;height:0" coordorigin="4566,8" coordsize="3108,0" path="m4566,8r3108,e" filled="f" strokecolor="#94b3d6" strokeweight=".58pt">
              <v:path arrowok="t"/>
            </v:shape>
            <v:shape id="_x0000_s1508" style="position:absolute;left:7684;top:8;width:3108;height:0" coordorigin="7684,8" coordsize="3108,0" path="m7684,8r3108,e" filled="f" strokecolor="#94b3d6" strokeweight=".58pt">
              <v:path arrowok="t"/>
            </v:shape>
            <v:shape id="_x0000_s1507" style="position:absolute;left:4453;top:276;width:103;height:252" coordorigin="4453,276" coordsize="103,252" path="m4453,528r103,l4556,276r-103,l4453,528xe" fillcolor="#dbe4f0" stroked="f">
              <v:path arrowok="t"/>
            </v:shape>
            <v:shape id="_x0000_s1506" style="position:absolute;left:1450;top:276;width:103;height:252" coordorigin="1450,276" coordsize="103,252" path="m1450,528r103,l1553,276r-103,l1450,528xe" fillcolor="#dbe4f0" stroked="f">
              <v:path arrowok="t"/>
            </v:shape>
            <v:shape id="_x0000_s1505" style="position:absolute;left:1553;top:276;width:2900;height:252" coordorigin="1553,276" coordsize="2900,252" path="m1553,528r2900,l4453,276r-2900,l1553,528xe" fillcolor="#dbe4f0" stroked="f">
              <v:path arrowok="t"/>
            </v:shape>
            <v:shape id="_x0000_s1504" style="position:absolute;left:4568;top:276;width:101;height:252" coordorigin="4568,276" coordsize="101,252" path="m4568,528r101,l4669,276r-101,l4568,528xe" fillcolor="#dbe4f0" stroked="f">
              <v:path arrowok="t"/>
            </v:shape>
            <v:shape id="_x0000_s1503" style="position:absolute;left:7571;top:276;width:103;height:252" coordorigin="7571,276" coordsize="103,252" path="m7571,528r103,l7674,276r-103,l7571,528xe" fillcolor="#dbe4f0" stroked="f">
              <v:path arrowok="t"/>
            </v:shape>
            <v:shape id="_x0000_s1502" style="position:absolute;left:4669;top:276;width:2902;height:252" coordorigin="4669,276" coordsize="2902,252" path="m4669,528r2902,l7571,276r-2902,l4669,528xe" fillcolor="#dbe4f0" stroked="f">
              <v:path arrowok="t"/>
            </v:shape>
            <v:shape id="_x0000_s1501" style="position:absolute;left:7684;top:276;width:103;height:252" coordorigin="7684,276" coordsize="103,252" path="m7684,528r103,l7787,276r-103,l7684,528xe" fillcolor="#dbe4f0" stroked="f">
              <v:path arrowok="t"/>
            </v:shape>
            <v:shape id="_x0000_s1500" style="position:absolute;left:10689;top:276;width:103;height:252" coordorigin="10689,276" coordsize="103,252" path="m10689,528r103,l10792,276r-103,l10689,528xe" fillcolor="#dbe4f0" stroked="f">
              <v:path arrowok="t"/>
            </v:shape>
            <v:shape id="_x0000_s1499" style="position:absolute;left:7787;top:276;width:2902;height:252" coordorigin="7787,276" coordsize="2902,252" path="m7787,528r2902,l10689,276r-2902,l7787,528xe" fillcolor="#dbe4f0" stroked="f">
              <v:path arrowok="t"/>
            </v:shape>
            <v:shape id="_x0000_s1498" style="position:absolute;left:1450;top:269;width:3106;height:0" coordorigin="1450,269" coordsize="3106,0" path="m1450,269r3106,e" filled="f" strokecolor="#94b3d6" strokeweight=".58pt">
              <v:path arrowok="t"/>
            </v:shape>
            <v:shape id="_x0000_s1497" style="position:absolute;left:4566;top:269;width:3108;height:0" coordorigin="4566,269" coordsize="3108,0" path="m4566,269r3108,e" filled="f" strokecolor="#94b3d6" strokeweight=".58pt">
              <v:path arrowok="t"/>
            </v:shape>
            <v:shape id="_x0000_s1496" style="position:absolute;left:7684;top:269;width:3108;height:0" coordorigin="7684,269" coordsize="3108,0" path="m7684,269r3108,e" filled="f" strokecolor="#94b3d6" strokeweight=".58pt">
              <v:path arrowok="t"/>
            </v:shape>
            <v:shape id="_x0000_s1495" style="position:absolute;left:1450;top:533;width:3106;height:0" coordorigin="1450,533" coordsize="3106,0" path="m1450,533r3106,e" filled="f" strokecolor="#94b3d6" strokeweight=".20464mm">
              <v:path arrowok="t"/>
            </v:shape>
            <v:shape id="_x0000_s1494" style="position:absolute;left:4566;top:533;width:3108;height:0" coordorigin="4566,533" coordsize="3108,0" path="m4566,533r3108,e" filled="f" strokecolor="#94b3d6" strokeweight=".20464mm">
              <v:path arrowok="t"/>
            </v:shape>
            <v:shape id="_x0000_s1493" style="position:absolute;left:7684;top:533;width:3108;height:0" coordorigin="7684,533" coordsize="3108,0" path="m7684,533r3108,e" filled="f" strokecolor="#94b3d6" strokeweight=".20464mm">
              <v:path arrowok="t"/>
            </v:shape>
            <v:shape id="_x0000_s1492" style="position:absolute;left:1450;top:802;width:3106;height:504" coordorigin="1450,802" coordsize="3106,504" path="m1450,1306r3106,l4556,802r-3106,l1450,1306xe" fillcolor="#dbe4f0" stroked="f">
              <v:path arrowok="t"/>
            </v:shape>
            <v:shape id="_x0000_s1491" style="position:absolute;left:1553;top:802;width:2900;height:252" coordorigin="1553,802" coordsize="2900,252" path="m1553,1054r2900,l4453,802r-2900,l1553,1054xe" fillcolor="#dbe4f0" stroked="f">
              <v:path arrowok="t"/>
            </v:shape>
            <v:shape id="_x0000_s1490" style="position:absolute;left:4568;top:802;width:3106;height:504" coordorigin="4568,802" coordsize="3106,504" path="m4568,1306r3106,l7674,802r-3106,l4568,1306xe" fillcolor="#dbe4f0" stroked="f">
              <v:path arrowok="t"/>
            </v:shape>
            <v:shape id="_x0000_s1489" style="position:absolute;left:4669;top:802;width:2902;height:252" coordorigin="4669,802" coordsize="2902,252" path="m4669,1054r2902,l7571,802r-2902,l4669,1054xe" fillcolor="#dbe4f0" stroked="f">
              <v:path arrowok="t"/>
            </v:shape>
            <v:shape id="_x0000_s1488" style="position:absolute;left:4669;top:1054;width:2902;height:252" coordorigin="4669,1054" coordsize="2902,252" path="m4669,1306r2902,l7571,1054r-2902,l4669,1306xe" fillcolor="#dbe4f0" stroked="f">
              <v:path arrowok="t"/>
            </v:shape>
            <v:shape id="_x0000_s1487" style="position:absolute;left:7684;top:802;width:3108;height:504" coordorigin="7684,802" coordsize="3108,504" path="m7684,1306r3108,l10792,802r-3108,l7684,1306xe" fillcolor="#dbe4f0" stroked="f">
              <v:path arrowok="t"/>
            </v:shape>
            <v:shape id="_x0000_s1486" style="position:absolute;left:7787;top:802;width:2902;height:252" coordorigin="7787,802" coordsize="2902,252" path="m7787,1054r2902,l10689,802r-2902,l7787,1054xe" fillcolor="#dbe4f0" stroked="f">
              <v:path arrowok="t"/>
            </v:shape>
            <v:shape id="_x0000_s1485" style="position:absolute;left:1450;top:795;width:3106;height:0" coordorigin="1450,795" coordsize="3106,0" path="m1450,795r3106,e" filled="f" strokecolor="#94b3d6" strokeweight=".20464mm">
              <v:path arrowok="t"/>
            </v:shape>
            <v:shape id="_x0000_s1484" style="position:absolute;left:4566;top:795;width:3108;height:0" coordorigin="4566,795" coordsize="3108,0" path="m4566,795r3108,e" filled="f" strokecolor="#94b3d6" strokeweight=".20464mm">
              <v:path arrowok="t"/>
            </v:shape>
            <v:shape id="_x0000_s1483" style="position:absolute;left:7684;top:795;width:3108;height:0" coordorigin="7684,795" coordsize="3108,0" path="m7684,795r3108,e" filled="f" strokecolor="#94b3d6" strokeweight=".20464mm">
              <v:path arrowok="t"/>
            </v:shape>
            <v:shape id="_x0000_s1482" style="position:absolute;left:1445;top:-777;width:0;height:2095" coordorigin="1445,-777" coordsize="0,2095" path="m1445,-777r,2095e" filled="f" strokecolor="#94b3d6" strokeweight=".58pt">
              <v:path arrowok="t"/>
            </v:shape>
            <v:shape id="_x0000_s1481" style="position:absolute;left:1450;top:1313;width:3106;height:0" coordorigin="1450,1313" coordsize="3106,0" path="m1450,1313r3106,e" filled="f" strokecolor="#94b3d6" strokeweight=".20464mm">
              <v:path arrowok="t"/>
            </v:shape>
            <v:shape id="_x0000_s1480" style="position:absolute;left:4561;top:-777;width:0;height:2095" coordorigin="4561,-777" coordsize="0,2095" path="m4561,-777r,2095e" filled="f" strokecolor="#94b3d6" strokeweight=".58pt">
              <v:path arrowok="t"/>
            </v:shape>
            <v:shape id="_x0000_s1479" style="position:absolute;left:4566;top:1313;width:3108;height:0" coordorigin="4566,1313" coordsize="3108,0" path="m4566,1313r3108,e" filled="f" strokecolor="#94b3d6" strokeweight=".20464mm">
              <v:path arrowok="t"/>
            </v:shape>
            <v:shape id="_x0000_s1478" style="position:absolute;left:7679;top:-777;width:0;height:2095" coordorigin="7679,-777" coordsize="0,2095" path="m7679,-777r,2095e" filled="f" strokecolor="#94b3d6" strokeweight=".58pt">
              <v:path arrowok="t"/>
            </v:shape>
            <v:shape id="_x0000_s1477" style="position:absolute;left:7684;top:1313;width:3108;height:0" coordorigin="7684,1313" coordsize="3108,0" path="m7684,1313r3108,e" filled="f" strokecolor="#94b3d6" strokeweight=".20464mm">
              <v:path arrowok="t"/>
            </v:shape>
            <v:shape id="_x0000_s1476" style="position:absolute;left:10797;top:-777;width:0;height:2095" coordorigin="10797,-777" coordsize="0,2095" path="m10797,-777r,2095e" filled="f" strokecolor="#94b3d6" strokeweight=".58pt">
              <v:path arrowok="t"/>
            </v:shape>
            <w10:wrap anchorx="page"/>
          </v:group>
        </w:pict>
      </w:r>
      <w:r>
        <w:rPr>
          <w:b/>
          <w:sz w:val="22"/>
          <w:szCs w:val="22"/>
        </w:rPr>
        <w:t xml:space="preserve">/                              </w:t>
      </w:r>
      <w:r>
        <w:rPr>
          <w:sz w:val="22"/>
          <w:szCs w:val="22"/>
        </w:rPr>
        <w:t>Division                                                                  x / y</w:t>
      </w:r>
    </w:p>
    <w:p w:rsidR="00196DF4" w:rsidRDefault="00A92711">
      <w:pPr>
        <w:spacing w:before="11"/>
        <w:ind w:left="1555" w:right="1407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%                            </w:t>
      </w:r>
      <w:r>
        <w:rPr>
          <w:sz w:val="22"/>
          <w:szCs w:val="22"/>
        </w:rPr>
        <w:t>Modulus                                                                x % y</w:t>
      </w:r>
    </w:p>
    <w:p w:rsidR="00196DF4" w:rsidRDefault="00A92711">
      <w:pPr>
        <w:spacing w:before="8" w:line="240" w:lineRule="exact"/>
        <w:ind w:left="1555" w:right="1388"/>
        <w:jc w:val="center"/>
        <w:rPr>
          <w:sz w:val="22"/>
          <w:szCs w:val="22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position w:val="-1"/>
          <w:sz w:val="22"/>
          <w:szCs w:val="22"/>
        </w:rPr>
        <w:t xml:space="preserve">**                       </w:t>
      </w:r>
      <w:r>
        <w:rPr>
          <w:b/>
          <w:position w:val="-1"/>
          <w:sz w:val="22"/>
          <w:szCs w:val="22"/>
        </w:rPr>
        <w:t xml:space="preserve">     </w:t>
      </w:r>
      <w:r>
        <w:rPr>
          <w:sz w:val="22"/>
          <w:szCs w:val="22"/>
        </w:rPr>
        <w:t>Exponentiation                                                      x ** y</w:t>
      </w:r>
    </w:p>
    <w:p w:rsidR="00196DF4" w:rsidRDefault="00A92711">
      <w:pPr>
        <w:tabs>
          <w:tab w:val="left" w:pos="3360"/>
        </w:tabs>
        <w:spacing w:before="22" w:line="240" w:lineRule="exact"/>
        <w:ind w:left="3369" w:right="-38" w:hanging="1729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//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Floor division or Integer division</w:t>
      </w:r>
    </w:p>
    <w:p w:rsidR="00196DF4" w:rsidRDefault="00A92711">
      <w:pPr>
        <w:spacing w:before="10"/>
        <w:rPr>
          <w:sz w:val="22"/>
          <w:szCs w:val="22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2" w:space="720" w:equalWidth="0">
            <w:col w:w="5525" w:space="2186"/>
            <w:col w:w="1929"/>
          </w:cols>
        </w:sectPr>
      </w:pPr>
      <w:r>
        <w:br w:type="column"/>
      </w:r>
      <w:r>
        <w:rPr>
          <w:sz w:val="22"/>
          <w:szCs w:val="22"/>
        </w:rPr>
        <w:lastRenderedPageBreak/>
        <w:t>x // y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Program 1: </w:t>
      </w:r>
      <w:r>
        <w:rPr>
          <w:sz w:val="22"/>
          <w:szCs w:val="22"/>
        </w:rPr>
        <w:t>Practicing with math operators</w:t>
      </w:r>
    </w:p>
    <w:p w:rsidR="00196DF4" w:rsidRDefault="00196DF4">
      <w:pPr>
        <w:spacing w:before="13" w:line="240" w:lineRule="exact"/>
        <w:rPr>
          <w:sz w:val="24"/>
          <w:szCs w:val="24"/>
        </w:rPr>
      </w:pPr>
    </w:p>
    <w:p w:rsidR="00196DF4" w:rsidRDefault="00A92711">
      <w:pPr>
        <w:ind w:left="140"/>
        <w:rPr>
          <w:sz w:val="22"/>
          <w:szCs w:val="22"/>
        </w:rPr>
      </w:pPr>
      <w:r>
        <w:rPr>
          <w:sz w:val="22"/>
          <w:szCs w:val="22"/>
        </w:rPr>
        <w:t># Math Operators in Python</w:t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# taking two values</w:t>
      </w:r>
    </w:p>
    <w:p w:rsidR="00196DF4" w:rsidRDefault="00196DF4">
      <w:pPr>
        <w:spacing w:before="13" w:line="240" w:lineRule="exact"/>
        <w:rPr>
          <w:sz w:val="24"/>
          <w:szCs w:val="24"/>
        </w:rPr>
      </w:pPr>
    </w:p>
    <w:p w:rsidR="00196DF4" w:rsidRDefault="00A92711">
      <w:pPr>
        <w:ind w:left="140" w:right="8895"/>
        <w:rPr>
          <w:sz w:val="22"/>
          <w:szCs w:val="22"/>
        </w:rPr>
      </w:pPr>
      <w:r>
        <w:rPr>
          <w:sz w:val="22"/>
          <w:szCs w:val="22"/>
        </w:rPr>
        <w:t>a = 10 b = 22</w:t>
      </w:r>
    </w:p>
    <w:p w:rsidR="00196DF4" w:rsidRDefault="00196DF4">
      <w:pPr>
        <w:spacing w:before="10" w:line="240" w:lineRule="exact"/>
        <w:rPr>
          <w:sz w:val="24"/>
          <w:szCs w:val="24"/>
        </w:rPr>
      </w:pPr>
    </w:p>
    <w:p w:rsidR="00196DF4" w:rsidRDefault="00A92711">
      <w:pPr>
        <w:ind w:left="140" w:right="7556"/>
        <w:rPr>
          <w:sz w:val="22"/>
          <w:szCs w:val="22"/>
        </w:rPr>
      </w:pPr>
      <w:r>
        <w:rPr>
          <w:sz w:val="22"/>
          <w:szCs w:val="22"/>
        </w:rPr>
        <w:t># Using sum operator print ("Sum is:", a+b)</w:t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# Using subtract operator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print ("Difference is:”, a-b)</w:t>
      </w:r>
    </w:p>
    <w:p w:rsidR="00196DF4" w:rsidRDefault="00A92711">
      <w:pPr>
        <w:spacing w:before="1" w:line="240" w:lineRule="exact"/>
        <w:ind w:left="140" w:right="6692"/>
        <w:rPr>
          <w:sz w:val="22"/>
          <w:szCs w:val="22"/>
        </w:rPr>
      </w:pPr>
      <w:r>
        <w:rPr>
          <w:sz w:val="22"/>
          <w:szCs w:val="22"/>
        </w:rPr>
        <w:t># Using multiplication operator print ("Product is:", a*b)</w:t>
      </w:r>
    </w:p>
    <w:p w:rsidR="00196DF4" w:rsidRDefault="00A92711">
      <w:pPr>
        <w:spacing w:line="240" w:lineRule="exact"/>
        <w:ind w:left="140" w:right="7220"/>
        <w:rPr>
          <w:sz w:val="22"/>
          <w:szCs w:val="22"/>
        </w:rPr>
      </w:pPr>
      <w:r>
        <w:rPr>
          <w:sz w:val="22"/>
          <w:szCs w:val="22"/>
        </w:rPr>
        <w:t># Using division operator print ("Division is:" a/b)</w:t>
      </w:r>
    </w:p>
    <w:p w:rsidR="00196DF4" w:rsidRDefault="00A92711">
      <w:pPr>
        <w:spacing w:before="2" w:line="240" w:lineRule="exact"/>
        <w:ind w:left="140" w:right="6552"/>
        <w:rPr>
          <w:sz w:val="22"/>
          <w:szCs w:val="22"/>
        </w:rPr>
      </w:pPr>
      <w:r>
        <w:rPr>
          <w:sz w:val="22"/>
          <w:szCs w:val="22"/>
        </w:rPr>
        <w:t># Using integer division operator print ("Integer Division is:" a//b)</w:t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# Using power operator</w:t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print ("Raised to the Power is:", a**b)</w:t>
      </w:r>
    </w:p>
    <w:p w:rsidR="00196DF4" w:rsidRDefault="00A92711">
      <w:pPr>
        <w:spacing w:before="1" w:line="240" w:lineRule="exact"/>
        <w:ind w:left="140" w:right="6937"/>
        <w:rPr>
          <w:sz w:val="22"/>
          <w:szCs w:val="22"/>
        </w:rPr>
      </w:pPr>
      <w:r>
        <w:rPr>
          <w:sz w:val="22"/>
          <w:szCs w:val="22"/>
        </w:rPr>
        <w:t># Using modulo operator print ("Remainder is:", a%b)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pict>
          <v:group id="_x0000_s1460" style="position:absolute;left:0;text-align:left;margin-left:66.1pt;margin-top:15.7pt;width:479.95pt;height:162.25pt;z-index:-1069;mso-position-horizontal-relative:page" coordorigin="1322,314" coordsize="9599,3245">
            <v:shape id="_x0000_s1474" style="position:absolute;left:1332;top:330;width:9577;height:336" coordorigin="1332,330" coordsize="9577,336" path="m1332,666r9578,l10910,330r-9578,l1332,666xe" fillcolor="#d9d9d9" stroked="f">
              <v:path arrowok="t"/>
            </v:shape>
            <v:shape id="_x0000_s1473" style="position:absolute;left:1332;top:325;width:9577;height:0" coordorigin="1332,325" coordsize="9577,0" path="m1332,325r9578,e" filled="f" strokeweight=".58pt">
              <v:path arrowok="t"/>
            </v:shape>
            <v:shape id="_x0000_s1472" style="position:absolute;left:1332;top:666;width:9577;height:319" coordorigin="1332,666" coordsize="9577,319" path="m1332,985r9578,l10910,666r-9578,l1332,985xe" fillcolor="#d9d9d9" stroked="f">
              <v:path arrowok="t"/>
            </v:shape>
            <v:shape id="_x0000_s1471" style="position:absolute;left:1332;top:985;width:9577;height:317" coordorigin="1332,985" coordsize="9577,317" path="m1332,1302r9578,l10910,985r-9578,l1332,1302xe" fillcolor="#d9d9d9" stroked="f">
              <v:path arrowok="t"/>
            </v:shape>
            <v:shape id="_x0000_s1470" style="position:absolute;left:1332;top:1302;width:9577;height:317" coordorigin="1332,1302" coordsize="9577,317" path="m1332,1619r9578,l10910,1302r-9578,l1332,1619xe" fillcolor="#d9d9d9" stroked="f">
              <v:path arrowok="t"/>
            </v:shape>
            <v:shape id="_x0000_s1469" style="position:absolute;left:1332;top:1619;width:9577;height:317" coordorigin="1332,1619" coordsize="9577,317" path="m1332,1936r9578,l10910,1619r-9578,l1332,1936xe" fillcolor="#d9d9d9" stroked="f">
              <v:path arrowok="t"/>
            </v:shape>
            <v:shape id="_x0000_s1468" style="position:absolute;left:1332;top:1936;width:9577;height:319" coordorigin="1332,1936" coordsize="9577,319" path="m1332,2255r9578,l10910,1936r-9578,l1332,2255xe" fillcolor="#d9d9d9" stroked="f">
              <v:path arrowok="t"/>
            </v:shape>
            <v:shape id="_x0000_s1467" style="position:absolute;left:1332;top:2255;width:9577;height:317" coordorigin="1332,2255" coordsize="9577,317" path="m1332,2572r9578,l10910,2255r-9578,l1332,2572xe" fillcolor="#d9d9d9" stroked="f">
              <v:path arrowok="t"/>
            </v:shape>
            <v:shape id="_x0000_s1466" style="position:absolute;left:1332;top:2572;width:9577;height:317" coordorigin="1332,2572" coordsize="9577,317" path="m1332,2888r9578,l10910,2572r-9578,l1332,2888xe" fillcolor="#d9d9d9" stroked="f">
              <v:path arrowok="t"/>
            </v:shape>
            <v:shape id="_x0000_s1465" style="position:absolute;left:1332;top:2888;width:9577;height:317" coordorigin="1332,2888" coordsize="9577,317" path="m1332,3205r9578,l10910,2888r-9578,l1332,3205xe" fillcolor="#d9d9d9" stroked="f">
              <v:path arrowok="t"/>
            </v:shape>
            <v:shape id="_x0000_s1464" style="position:absolute;left:1332;top:3205;width:9577;height:338" coordorigin="1332,3205" coordsize="9577,338" path="m1332,3544r9578,l10910,3205r-9578,l1332,3544xe" fillcolor="#d9d9d9" stroked="f">
              <v:path arrowok="t"/>
            </v:shape>
            <v:shape id="_x0000_s1463" style="position:absolute;left:1332;top:3548;width:9577;height:0" coordorigin="1332,3548" coordsize="9577,0" path="m1332,3548r9578,e" filled="f" strokeweight=".58pt">
              <v:path arrowok="t"/>
            </v:shape>
            <v:shape id="_x0000_s1462" style="position:absolute;left:1328;top:320;width:0;height:3233" coordorigin="1328,320" coordsize="0,3233" path="m1328,320r,3233e" filled="f" strokeweight=".58pt">
              <v:path arrowok="t"/>
            </v:shape>
            <v:shape id="_x0000_s1461" style="position:absolute;left:10915;top:320;width:0;height:3233" coordorigin="10915,320" coordsize="0,3233" path="m10915,320r,3233e" filled="f" strokeweight=".58pt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Output: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spacing w:before="5"/>
        <w:ind w:left="5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1.2     Python Assignment Operators</w:t>
      </w:r>
    </w:p>
    <w:p w:rsidR="00196DF4" w:rsidRDefault="00A92711">
      <w:pPr>
        <w:spacing w:before="45"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t>Assignment operators are used to assign values to variables:</w:t>
      </w:r>
    </w:p>
    <w:p w:rsidR="00196DF4" w:rsidRDefault="00196DF4">
      <w:pPr>
        <w:spacing w:before="8" w:line="140" w:lineRule="exact"/>
        <w:rPr>
          <w:sz w:val="14"/>
          <w:szCs w:val="14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before="29"/>
        <w:ind w:left="1223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Operator                                    Example                                     Same As</w:t>
      </w:r>
    </w:p>
    <w:p w:rsidR="00196DF4" w:rsidRDefault="00A92711">
      <w:pPr>
        <w:spacing w:before="9"/>
        <w:ind w:left="1603" w:right="1436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=                                                   </w:t>
      </w:r>
      <w:r>
        <w:rPr>
          <w:sz w:val="22"/>
          <w:szCs w:val="22"/>
        </w:rPr>
        <w:t>x = 5                                                x = 5</w:t>
      </w:r>
    </w:p>
    <w:p w:rsidR="00196DF4" w:rsidRDefault="00A92711">
      <w:pPr>
        <w:spacing w:before="11"/>
        <w:ind w:left="1578"/>
        <w:rPr>
          <w:sz w:val="22"/>
          <w:szCs w:val="22"/>
        </w:rPr>
      </w:pPr>
      <w:r>
        <w:rPr>
          <w:b/>
          <w:sz w:val="22"/>
          <w:szCs w:val="22"/>
        </w:rPr>
        <w:t xml:space="preserve">+=                                               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x += 3                                            x = x + 3</w:t>
      </w:r>
    </w:p>
    <w:p w:rsidR="00196DF4" w:rsidRDefault="00A92711">
      <w:pPr>
        <w:spacing w:before="8"/>
        <w:ind w:left="1602"/>
        <w:rPr>
          <w:sz w:val="22"/>
          <w:szCs w:val="22"/>
        </w:rPr>
      </w:pPr>
      <w:r>
        <w:rPr>
          <w:b/>
          <w:sz w:val="22"/>
          <w:szCs w:val="22"/>
        </w:rPr>
        <w:t xml:space="preserve">-=                                                  </w:t>
      </w:r>
      <w:r>
        <w:rPr>
          <w:sz w:val="22"/>
          <w:szCs w:val="22"/>
        </w:rPr>
        <w:t>x -= 3                                             x = x - 3</w:t>
      </w:r>
    </w:p>
    <w:p w:rsidR="00196DF4" w:rsidRDefault="00A92711">
      <w:pPr>
        <w:spacing w:before="11"/>
        <w:ind w:left="1585"/>
        <w:rPr>
          <w:sz w:val="22"/>
          <w:szCs w:val="22"/>
        </w:rPr>
      </w:pPr>
      <w:r>
        <w:rPr>
          <w:b/>
          <w:sz w:val="22"/>
          <w:szCs w:val="22"/>
        </w:rPr>
        <w:t xml:space="preserve">*=                                                 </w:t>
      </w:r>
      <w:r>
        <w:rPr>
          <w:sz w:val="22"/>
          <w:szCs w:val="22"/>
        </w:rPr>
        <w:t xml:space="preserve">x *= 3                        </w:t>
      </w:r>
      <w:r>
        <w:rPr>
          <w:sz w:val="22"/>
          <w:szCs w:val="22"/>
        </w:rPr>
        <w:t xml:space="preserve">                    x = x * 3</w:t>
      </w:r>
    </w:p>
    <w:p w:rsidR="00196DF4" w:rsidRDefault="00A92711">
      <w:pPr>
        <w:spacing w:before="11"/>
        <w:ind w:left="1609"/>
        <w:rPr>
          <w:sz w:val="22"/>
          <w:szCs w:val="22"/>
        </w:rPr>
      </w:pPr>
      <w:r>
        <w:rPr>
          <w:b/>
          <w:sz w:val="22"/>
          <w:szCs w:val="22"/>
        </w:rPr>
        <w:t xml:space="preserve">/=                                                  </w:t>
      </w:r>
      <w:r>
        <w:rPr>
          <w:sz w:val="22"/>
          <w:szCs w:val="22"/>
        </w:rPr>
        <w:t>x /= 3                                             x = x / 3</w:t>
      </w:r>
    </w:p>
    <w:p w:rsidR="00196DF4" w:rsidRDefault="00A92711">
      <w:pPr>
        <w:spacing w:before="8"/>
        <w:ind w:left="1493" w:right="1235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%=                                                </w:t>
      </w:r>
      <w:r>
        <w:rPr>
          <w:sz w:val="22"/>
          <w:szCs w:val="22"/>
        </w:rPr>
        <w:t>x %= 3                                           x = x % 3</w:t>
      </w:r>
    </w:p>
    <w:p w:rsidR="00196DF4" w:rsidRDefault="00A92711">
      <w:pPr>
        <w:spacing w:before="11"/>
        <w:ind w:left="1578"/>
        <w:rPr>
          <w:sz w:val="22"/>
          <w:szCs w:val="22"/>
        </w:rPr>
      </w:pPr>
      <w:r>
        <w:pict>
          <v:group id="_x0000_s1330" style="position:absolute;left:0;text-align:left;margin-left:71.95pt;margin-top:127.9pt;width:468.2pt;height:186.35pt;z-index:-1068;mso-position-horizontal-relative:page;mso-position-vertical-relative:page" coordorigin="1439,2558" coordsize="9364,3727">
            <v:shape id="_x0000_s1459" style="position:absolute;left:4453;top:2573;width:108;height:276" coordorigin="4453,2573" coordsize="108,276" path="m4453,2849r108,l4561,2573r-108,l4453,2849xe" fillcolor="#4f81bc" stroked="f">
              <v:path arrowok="t"/>
            </v:shape>
            <v:shape id="_x0000_s1458" style="position:absolute;left:1450;top:2573;width:103;height:276" coordorigin="1450,2573" coordsize="103,276" path="m1450,2849r103,l1553,2573r-103,l1450,2849xe" fillcolor="#4f81bc" stroked="f">
              <v:path arrowok="t"/>
            </v:shape>
            <v:shape id="_x0000_s1457" style="position:absolute;left:1553;top:2573;width:2900;height:276" coordorigin="1553,2573" coordsize="2900,276" path="m1553,2849r2900,l4453,2573r-2900,l1553,2849xe" fillcolor="#4f81bc" stroked="f">
              <v:path arrowok="t"/>
            </v:shape>
            <v:shape id="_x0000_s1456" style="position:absolute;left:4561;top:2573;width:108;height:276" coordorigin="4561,2573" coordsize="108,276" path="m4561,2849r108,l4669,2573r-108,l4561,2849xe" fillcolor="#4f81bc" stroked="f">
              <v:path arrowok="t"/>
            </v:shape>
            <v:shape id="_x0000_s1455" style="position:absolute;left:7571;top:2573;width:108;height:276" coordorigin="7571,2573" coordsize="108,276" path="m7571,2849r108,l7679,2573r-108,l7571,2849xe" fillcolor="#4f81bc" stroked="f">
              <v:path arrowok="t"/>
            </v:shape>
            <v:shape id="_x0000_s1454" style="position:absolute;left:4669;top:2573;width:2902;height:276" coordorigin="4669,2573" coordsize="2902,276" path="m4669,2849r2902,l7571,2573r-2902,l4669,2849xe" fillcolor="#4f81bc" stroked="f">
              <v:path arrowok="t"/>
            </v:shape>
            <v:shape id="_x0000_s1453" style="position:absolute;left:7679;top:2573;width:108;height:276" coordorigin="7679,2573" coordsize="108,276" path="m7679,2849r108,l7787,2573r-108,l7679,2849xe" fillcolor="#4f81bc" stroked="f">
              <v:path arrowok="t"/>
            </v:shape>
            <v:shape id="_x0000_s1452" style="position:absolute;left:10689;top:2573;width:103;height:276" coordorigin="10689,2573" coordsize="103,276" path="m10689,2849r103,l10792,2573r-103,l10689,2849xe" fillcolor="#4f81bc" stroked="f">
              <v:path arrowok="t"/>
            </v:shape>
            <v:shape id="_x0000_s1451" style="position:absolute;left:7787;top:2573;width:2902;height:276" coordorigin="7787,2573" coordsize="2902,276" path="m7787,2849r2902,l10689,2573r-2902,l7787,2849xe" fillcolor="#4f81bc" stroked="f">
              <v:path arrowok="t"/>
            </v:shape>
            <v:shape id="_x0000_s1450" style="position:absolute;left:1450;top:2568;width:3111;height:0" coordorigin="1450,2568" coordsize="3111,0" path="m1450,2568r3111,e" filled="f" strokecolor="#4f81bc" strokeweight=".58pt">
              <v:path arrowok="t"/>
            </v:shape>
            <v:shape id="_x0000_s1449" style="position:absolute;left:4561;top:2568;width:10;height:0" coordorigin="4561,2568" coordsize="10,0" path="m4561,2568r10,e" filled="f" strokecolor="#4f81bc" strokeweight=".58pt">
              <v:path arrowok="t"/>
            </v:shape>
            <v:shape id="_x0000_s1448" style="position:absolute;left:4571;top:2568;width:3108;height:0" coordorigin="4571,2568" coordsize="3108,0" path="m4571,2568r3108,e" filled="f" strokecolor="#4f81bc" strokeweight=".58pt">
              <v:path arrowok="t"/>
            </v:shape>
            <v:shape id="_x0000_s1447" style="position:absolute;left:7679;top:2568;width:10;height:0" coordorigin="7679,2568" coordsize="10,0" path="m7679,2568r10,e" filled="f" strokecolor="#4f81bc" strokeweight=".58pt">
              <v:path arrowok="t"/>
            </v:shape>
            <v:shape id="_x0000_s1446" style="position:absolute;left:7689;top:2568;width:3104;height:0" coordorigin="7689,2568" coordsize="3104,0" path="m7689,2568r3103,e" filled="f" strokecolor="#4f81bc" strokeweight=".58pt">
              <v:path arrowok="t"/>
            </v:shape>
            <v:shape id="_x0000_s1445" style="position:absolute;left:1445;top:2564;width:0;height:295" coordorigin="1445,2564" coordsize="0,295" path="m1445,2564r,295e" filled="f" strokecolor="#4f81bc" strokeweight=".58pt">
              <v:path arrowok="t"/>
            </v:shape>
            <v:shape id="_x0000_s1444" style="position:absolute;left:10797;top:2564;width:0;height:295" coordorigin="10797,2564" coordsize="0,295" path="m10797,2564r,295e" filled="f" strokecolor="#4f81bc" strokeweight=".58pt">
              <v:path arrowok="t"/>
            </v:shape>
            <v:shape id="_x0000_s1443" style="position:absolute;left:4453;top:2859;width:103;height:254" coordorigin="4453,2859" coordsize="103,254" path="m4453,3113r103,l4556,2859r-103,l4453,3113xe" fillcolor="#dbe4f0" stroked="f">
              <v:path arrowok="t"/>
            </v:shape>
            <v:shape id="_x0000_s1442" style="position:absolute;left:1450;top:2859;width:103;height:254" coordorigin="1450,2859" coordsize="103,254" path="m1450,3113r103,l1553,2859r-103,l1450,3113xe" fillcolor="#dbe4f0" stroked="f">
              <v:path arrowok="t"/>
            </v:shape>
            <v:shape id="_x0000_s1441" style="position:absolute;left:1553;top:2859;width:2900;height:254" coordorigin="1553,2859" coordsize="2900,254" path="m1553,3113r2900,l4453,2859r-2900,l1553,3113xe" fillcolor="#dbe4f0" stroked="f">
              <v:path arrowok="t"/>
            </v:shape>
            <v:shape id="_x0000_s1440" style="position:absolute;left:7571;top:2859;width:103;height:254" coordorigin="7571,2859" coordsize="103,254" path="m7571,3113r103,l7674,2859r-103,l7571,3113xe" fillcolor="#dbe4f0" stroked="f">
              <v:path arrowok="t"/>
            </v:shape>
            <v:shape id="_x0000_s1439" style="position:absolute;left:4568;top:2859;width:101;height:254" coordorigin="4568,2859" coordsize="101,254" path="m4568,3113r101,l4669,2859r-101,l4568,3113xe" fillcolor="#dbe4f0" stroked="f">
              <v:path arrowok="t"/>
            </v:shape>
            <v:shape id="_x0000_s1438" style="position:absolute;left:4669;top:2859;width:2902;height:254" coordorigin="4669,2859" coordsize="2902,254" path="m4669,3113r2902,l7571,2859r-2902,l4669,3113xe" fillcolor="#dbe4f0" stroked="f">
              <v:path arrowok="t"/>
            </v:shape>
            <v:shape id="_x0000_s1437" style="position:absolute;left:10689;top:2859;width:103;height:254" coordorigin="10689,2859" coordsize="103,254" path="m10689,3113r103,l10792,2859r-103,l10689,3113xe" fillcolor="#dbe4f0" stroked="f">
              <v:path arrowok="t"/>
            </v:shape>
            <v:shape id="_x0000_s1436" style="position:absolute;left:7684;top:2859;width:103;height:254" coordorigin="7684,2859" coordsize="103,254" path="m7684,3113r103,l7787,2859r-103,l7684,3113xe" fillcolor="#dbe4f0" stroked="f">
              <v:path arrowok="t"/>
            </v:shape>
            <v:shape id="_x0000_s1435" style="position:absolute;left:7787;top:2859;width:2902;height:254" coordorigin="7787,2859" coordsize="2902,254" path="m7787,3113r2902,l10689,2859r-2902,l7787,3113xe" fillcolor="#dbe4f0" stroked="f">
              <v:path arrowok="t"/>
            </v:shape>
            <v:shape id="_x0000_s1434" style="position:absolute;left:1450;top:2854;width:3106;height:0" coordorigin="1450,2854" coordsize="3106,0" path="m1450,2854r3106,e" filled="f" strokecolor="#4f81bc" strokeweight=".58pt">
              <v:path arrowok="t"/>
            </v:shape>
            <v:shape id="_x0000_s1433" style="position:absolute;left:4556;top:2854;width:10;height:0" coordorigin="4556,2854" coordsize="10,0" path="m4556,2854r10,e" filled="f" strokecolor="#4f81bc" strokeweight=".58pt">
              <v:path arrowok="t"/>
            </v:shape>
            <v:shape id="_x0000_s1432" style="position:absolute;left:4566;top:2854;width:10;height:0" coordorigin="4566,2854" coordsize="10,0" path="m4566,2854r9,e" filled="f" strokecolor="#4f81bc" strokeweight=".58pt">
              <v:path arrowok="t"/>
            </v:shape>
            <v:shape id="_x0000_s1431" style="position:absolute;left:4575;top:2854;width:3099;height:0" coordorigin="4575,2854" coordsize="3099,0" path="m4575,2854r3099,e" filled="f" strokecolor="#4f81bc" strokeweight=".58pt">
              <v:path arrowok="t"/>
            </v:shape>
            <v:shape id="_x0000_s1430" style="position:absolute;left:7674;top:2854;width:10;height:0" coordorigin="7674,2854" coordsize="10,0" path="m7674,2854r10,e" filled="f" strokecolor="#4f81bc" strokeweight=".58pt">
              <v:path arrowok="t"/>
            </v:shape>
            <v:shape id="_x0000_s1429" style="position:absolute;left:7684;top:2854;width:10;height:0" coordorigin="7684,2854" coordsize="10,0" path="m7684,2854r9,e" filled="f" strokecolor="#4f81bc" strokeweight=".58pt">
              <v:path arrowok="t"/>
            </v:shape>
            <v:shape id="_x0000_s1428" style="position:absolute;left:7693;top:2854;width:3099;height:0" coordorigin="7693,2854" coordsize="3099,0" path="m7693,2854r3099,e" filled="f" strokecolor="#4f81bc" strokeweight=".58pt">
              <v:path arrowok="t"/>
            </v:shape>
            <v:shape id="_x0000_s1427" style="position:absolute;left:1450;top:3118;width:3106;height:0" coordorigin="1450,3118" coordsize="3106,0" path="m1450,3118r3106,e" filled="f" strokecolor="#94b3d6" strokeweight=".58pt">
              <v:path arrowok="t"/>
            </v:shape>
            <v:shape id="_x0000_s1426" style="position:absolute;left:4566;top:3118;width:3108;height:0" coordorigin="4566,3118" coordsize="3108,0" path="m4566,3118r3108,e" filled="f" strokecolor="#94b3d6" strokeweight=".58pt">
              <v:path arrowok="t"/>
            </v:shape>
            <v:shape id="_x0000_s1425" style="position:absolute;left:7684;top:3118;width:3108;height:0" coordorigin="7684,3118" coordsize="3108,0" path="m7684,3118r3108,e" filled="f" strokecolor="#94b3d6" strokeweight=".58pt">
              <v:path arrowok="t"/>
            </v:shape>
            <v:shape id="_x0000_s1424" style="position:absolute;left:4453;top:3384;width:103;height:254" coordorigin="4453,3384" coordsize="103,254" path="m4453,3639r103,l4556,3384r-103,l4453,3639xe" fillcolor="#dbe4f0" stroked="f">
              <v:path arrowok="t"/>
            </v:shape>
            <v:shape id="_x0000_s1423" style="position:absolute;left:1450;top:3384;width:103;height:254" coordorigin="1450,3384" coordsize="103,254" path="m1450,3639r103,l1553,3384r-103,l1450,3639xe" fillcolor="#dbe4f0" stroked="f">
              <v:path arrowok="t"/>
            </v:shape>
            <v:shape id="_x0000_s1422" style="position:absolute;left:1553;top:3384;width:2900;height:254" coordorigin="1553,3384" coordsize="2900,254" path="m1553,3639r2900,l4453,3384r-2900,l1553,3639xe" fillcolor="#dbe4f0" stroked="f">
              <v:path arrowok="t"/>
            </v:shape>
            <v:shape id="_x0000_s1421" style="position:absolute;left:4568;top:3384;width:101;height:254" coordorigin="4568,3384" coordsize="101,254" path="m4568,3639r101,l4669,3384r-101,l4568,3639xe" fillcolor="#dbe4f0" stroked="f">
              <v:path arrowok="t"/>
            </v:shape>
            <v:shape id="_x0000_s1420" style="position:absolute;left:7571;top:3384;width:103;height:254" coordorigin="7571,3384" coordsize="103,254" path="m7571,3639r103,l7674,3384r-103,l7571,3639xe" fillcolor="#dbe4f0" stroked="f">
              <v:path arrowok="t"/>
            </v:shape>
            <v:shape id="_x0000_s1419" style="position:absolute;left:4669;top:3384;width:2902;height:254" coordorigin="4669,3384" coordsize="2902,254" path="m4669,3639r2902,l7571,3384r-2902,l4669,3639xe" fillcolor="#dbe4f0" stroked="f">
              <v:path arrowok="t"/>
            </v:shape>
            <v:shape id="_x0000_s1418" style="position:absolute;left:7684;top:3384;width:103;height:254" coordorigin="7684,3384" coordsize="103,254" path="m7684,3639r103,l7787,3384r-103,l7684,3639xe" fillcolor="#dbe4f0" stroked="f">
              <v:path arrowok="t"/>
            </v:shape>
            <v:shape id="_x0000_s1417" style="position:absolute;left:10689;top:3384;width:103;height:254" coordorigin="10689,3384" coordsize="103,254" path="m10689,3639r103,l10792,3384r-103,l10689,3639xe" fillcolor="#dbe4f0" stroked="f">
              <v:path arrowok="t"/>
            </v:shape>
            <v:shape id="_x0000_s1416" style="position:absolute;left:7787;top:3384;width:2902;height:254" coordorigin="7787,3384" coordsize="2902,254" path="m7787,3639r2902,l10689,3384r-2902,l7787,3639xe" fillcolor="#dbe4f0" stroked="f">
              <v:path arrowok="t"/>
            </v:shape>
            <v:shape id="_x0000_s1415" style="position:absolute;left:1450;top:3380;width:3106;height:0" coordorigin="1450,3380" coordsize="3106,0" path="m1450,3380r3106,e" filled="f" strokecolor="#94b3d6" strokeweight=".58pt">
              <v:path arrowok="t"/>
            </v:shape>
            <v:shape id="_x0000_s1414" style="position:absolute;left:4566;top:3380;width:3108;height:0" coordorigin="4566,3380" coordsize="3108,0" path="m4566,3380r3108,e" filled="f" strokecolor="#94b3d6" strokeweight=".58pt">
              <v:path arrowok="t"/>
            </v:shape>
            <v:shape id="_x0000_s1413" style="position:absolute;left:7684;top:3380;width:3108;height:0" coordorigin="7684,3380" coordsize="3108,0" path="m7684,3380r3108,e" filled="f" strokecolor="#94b3d6" strokeweight=".58pt">
              <v:path arrowok="t"/>
            </v:shape>
            <v:shape id="_x0000_s1412" style="position:absolute;left:1450;top:3644;width:3106;height:0" coordorigin="1450,3644" coordsize="3106,0" path="m1450,3644r3106,e" filled="f" strokecolor="#94b3d6" strokeweight=".58pt">
              <v:path arrowok="t"/>
            </v:shape>
            <v:shape id="_x0000_s1411" style="position:absolute;left:4566;top:3644;width:3108;height:0" coordorigin="4566,3644" coordsize="3108,0" path="m4566,3644r3108,e" filled="f" strokecolor="#94b3d6" strokeweight=".58pt">
              <v:path arrowok="t"/>
            </v:shape>
            <v:shape id="_x0000_s1410" style="position:absolute;left:7684;top:3644;width:3108;height:0" coordorigin="7684,3644" coordsize="3108,0" path="m7684,3644r3108,e" filled="f" strokecolor="#94b3d6" strokeweight=".58pt">
              <v:path arrowok="t"/>
            </v:shape>
            <v:shape id="_x0000_s1409" style="position:absolute;left:4453;top:3912;width:103;height:252" coordorigin="4453,3912" coordsize="103,252" path="m4453,4164r103,l4556,3912r-103,l4453,4164xe" fillcolor="#dbe4f0" stroked="f">
              <v:path arrowok="t"/>
            </v:shape>
            <v:shape id="_x0000_s1408" style="position:absolute;left:1450;top:3912;width:103;height:252" coordorigin="1450,3912" coordsize="103,252" path="m1450,4164r103,l1553,3912r-103,l1450,4164xe" fillcolor="#dbe4f0" stroked="f">
              <v:path arrowok="t"/>
            </v:shape>
            <v:shape id="_x0000_s1407" style="position:absolute;left:1553;top:3912;width:2900;height:252" coordorigin="1553,3912" coordsize="2900,252" path="m1553,4164r2900,l4453,3912r-2900,l1553,4164xe" fillcolor="#dbe4f0" stroked="f">
              <v:path arrowok="t"/>
            </v:shape>
            <v:shape id="_x0000_s1406" style="position:absolute;left:4568;top:3912;width:101;height:252" coordorigin="4568,3912" coordsize="101,252" path="m4568,4164r101,l4669,3912r-101,l4568,4164xe" fillcolor="#dbe4f0" stroked="f">
              <v:path arrowok="t"/>
            </v:shape>
            <v:shape id="_x0000_s1405" style="position:absolute;left:7571;top:3912;width:103;height:252" coordorigin="7571,3912" coordsize="103,252" path="m7571,4164r103,l7674,3912r-103,l7571,4164xe" fillcolor="#dbe4f0" stroked="f">
              <v:path arrowok="t"/>
            </v:shape>
            <v:shape id="_x0000_s1404" style="position:absolute;left:4669;top:3912;width:2902;height:252" coordorigin="4669,3912" coordsize="2902,252" path="m4669,4164r2902,l7571,3912r-2902,l4669,4164xe" fillcolor="#dbe4f0" stroked="f">
              <v:path arrowok="t"/>
            </v:shape>
            <v:shape id="_x0000_s1403" style="position:absolute;left:7684;top:3912;width:103;height:252" coordorigin="7684,3912" coordsize="103,252" path="m7684,4164r103,l7787,3912r-103,l7684,4164xe" fillcolor="#dbe4f0" stroked="f">
              <v:path arrowok="t"/>
            </v:shape>
            <v:shape id="_x0000_s1402" style="position:absolute;left:10689;top:3912;width:103;height:252" coordorigin="10689,3912" coordsize="103,252" path="m10689,4164r103,l10792,3912r-103,l10689,4164xe" fillcolor="#dbe4f0" stroked="f">
              <v:path arrowok="t"/>
            </v:shape>
            <v:shape id="_x0000_s1401" style="position:absolute;left:7787;top:3912;width:2902;height:252" coordorigin="7787,3912" coordsize="2902,252" path="m7787,4164r2902,l10689,3912r-2902,l7787,4164xe" fillcolor="#dbe4f0" stroked="f">
              <v:path arrowok="t"/>
            </v:shape>
            <v:shape id="_x0000_s1400" style="position:absolute;left:1450;top:3905;width:3106;height:0" coordorigin="1450,3905" coordsize="3106,0" path="m1450,3905r3106,e" filled="f" strokecolor="#94b3d6" strokeweight=".58pt">
              <v:path arrowok="t"/>
            </v:shape>
            <v:shape id="_x0000_s1399" style="position:absolute;left:4566;top:3905;width:3108;height:0" coordorigin="4566,3905" coordsize="3108,0" path="m4566,3905r3108,e" filled="f" strokecolor="#94b3d6" strokeweight=".58pt">
              <v:path arrowok="t"/>
            </v:shape>
            <v:shape id="_x0000_s1398" style="position:absolute;left:7684;top:3905;width:3108;height:0" coordorigin="7684,3905" coordsize="3108,0" path="m7684,3905r3108,e" filled="f" strokecolor="#94b3d6" strokeweight=".58pt">
              <v:path arrowok="t"/>
            </v:shape>
            <v:shape id="_x0000_s1397" style="position:absolute;left:1450;top:4169;width:3106;height:0" coordorigin="1450,4169" coordsize="3106,0" path="m1450,4169r3106,e" filled="f" strokecolor="#94b3d6" strokeweight=".58pt">
              <v:path arrowok="t"/>
            </v:shape>
            <v:shape id="_x0000_s1396" style="position:absolute;left:4566;top:4169;width:3108;height:0" coordorigin="4566,4169" coordsize="3108,0" path="m4566,4169r3108,e" filled="f" strokecolor="#94b3d6" strokeweight=".58pt">
              <v:path arrowok="t"/>
            </v:shape>
            <v:shape id="_x0000_s1395" style="position:absolute;left:7684;top:4169;width:3108;height:0" coordorigin="7684,4169" coordsize="3108,0" path="m7684,4169r3108,e" filled="f" strokecolor="#94b3d6" strokeweight=".58pt">
              <v:path arrowok="t"/>
            </v:shape>
            <v:shape id="_x0000_s1394" style="position:absolute;left:4453;top:4438;width:103;height:252" coordorigin="4453,4438" coordsize="103,252" path="m4453,4690r103,l4556,4438r-103,l4453,4690xe" fillcolor="#dbe4f0" stroked="f">
              <v:path arrowok="t"/>
            </v:shape>
            <v:shape id="_x0000_s1393" style="position:absolute;left:1450;top:4438;width:103;height:252" coordorigin="1450,4438" coordsize="103,252" path="m1450,4690r103,l1553,4438r-103,l1450,4690xe" fillcolor="#dbe4f0" stroked="f">
              <v:path arrowok="t"/>
            </v:shape>
            <v:shape id="_x0000_s1392" style="position:absolute;left:1553;top:4438;width:2900;height:252" coordorigin="1553,4438" coordsize="2900,252" path="m1553,4690r2900,l4453,4438r-2900,l1553,4690xe" fillcolor="#dbe4f0" stroked="f">
              <v:path arrowok="t"/>
            </v:shape>
            <v:shape id="_x0000_s1391" style="position:absolute;left:4568;top:4438;width:101;height:252" coordorigin="4568,4438" coordsize="101,252" path="m4568,4690r101,l4669,4438r-101,l4568,4690xe" fillcolor="#dbe4f0" stroked="f">
              <v:path arrowok="t"/>
            </v:shape>
            <v:shape id="_x0000_s1390" style="position:absolute;left:7571;top:4438;width:103;height:252" coordorigin="7571,4438" coordsize="103,252" path="m7571,4690r103,l7674,4438r-103,l7571,4690xe" fillcolor="#dbe4f0" stroked="f">
              <v:path arrowok="t"/>
            </v:shape>
            <v:shape id="_x0000_s1389" style="position:absolute;left:4669;top:4438;width:2902;height:252" coordorigin="4669,4438" coordsize="2902,252" path="m4669,4690r2902,l7571,4438r-2902,l4669,4690xe" fillcolor="#dbe4f0" stroked="f">
              <v:path arrowok="t"/>
            </v:shape>
            <v:shape id="_x0000_s1388" style="position:absolute;left:7684;top:4438;width:103;height:252" coordorigin="7684,4438" coordsize="103,252" path="m7684,4690r103,l7787,4438r-103,l7684,4690xe" fillcolor="#dbe4f0" stroked="f">
              <v:path arrowok="t"/>
            </v:shape>
            <v:shape id="_x0000_s1387" style="position:absolute;left:10689;top:4438;width:103;height:252" coordorigin="10689,4438" coordsize="103,252" path="m10689,4690r103,l10792,4438r-103,l10689,4690xe" fillcolor="#dbe4f0" stroked="f">
              <v:path arrowok="t"/>
            </v:shape>
            <v:shape id="_x0000_s1386" style="position:absolute;left:7787;top:4438;width:2902;height:252" coordorigin="7787,4438" coordsize="2902,252" path="m7787,4690r2902,l10689,4438r-2902,l7787,4690xe" fillcolor="#dbe4f0" stroked="f">
              <v:path arrowok="t"/>
            </v:shape>
            <v:shape id="_x0000_s1385" style="position:absolute;left:1450;top:4433;width:3106;height:0" coordorigin="1450,4433" coordsize="3106,0" path="m1450,4433r3106,e" filled="f" strokecolor="#94b3d6" strokeweight=".58pt">
              <v:path arrowok="t"/>
            </v:shape>
            <v:shape id="_x0000_s1384" style="position:absolute;left:4566;top:4433;width:3108;height:0" coordorigin="4566,4433" coordsize="3108,0" path="m4566,4433r3108,e" filled="f" strokecolor="#94b3d6" strokeweight=".58pt">
              <v:path arrowok="t"/>
            </v:shape>
            <v:shape id="_x0000_s1383" style="position:absolute;left:7684;top:4433;width:3108;height:0" coordorigin="7684,4433" coordsize="3108,0" path="m7684,4433r3108,e" filled="f" strokecolor="#94b3d6" strokeweight=".58pt">
              <v:path arrowok="t"/>
            </v:shape>
            <v:shape id="_x0000_s1382" style="position:absolute;left:1450;top:4695;width:3106;height:0" coordorigin="1450,4695" coordsize="3106,0" path="m1450,4695r3106,e" filled="f" strokecolor="#94b3d6" strokeweight=".58pt">
              <v:path arrowok="t"/>
            </v:shape>
            <v:shape id="_x0000_s1381" style="position:absolute;left:4566;top:4695;width:3108;height:0" coordorigin="4566,4695" coordsize="3108,0" path="m4566,4695r3108,e" filled="f" strokecolor="#94b3d6" strokeweight=".58pt">
              <v:path arrowok="t"/>
            </v:shape>
            <v:shape id="_x0000_s1380" style="position:absolute;left:7684;top:4695;width:3108;height:0" coordorigin="7684,4695" coordsize="3108,0" path="m7684,4695r3108,e" filled="f" strokecolor="#94b3d6" strokeweight=".58pt">
              <v:path arrowok="t"/>
            </v:shape>
            <v:shape id="_x0000_s1379" style="position:absolute;left:4453;top:4964;width:103;height:252" coordorigin="4453,4964" coordsize="103,252" path="m4453,5216r103,l4556,4964r-103,l4453,5216xe" fillcolor="#dbe4f0" stroked="f">
              <v:path arrowok="t"/>
            </v:shape>
            <v:shape id="_x0000_s1378" style="position:absolute;left:1450;top:4964;width:103;height:252" coordorigin="1450,4964" coordsize="103,252" path="m1450,5216r103,l1553,4964r-103,l1450,5216xe" fillcolor="#dbe4f0" stroked="f">
              <v:path arrowok="t"/>
            </v:shape>
            <v:shape id="_x0000_s1377" style="position:absolute;left:1553;top:4964;width:2900;height:252" coordorigin="1553,4964" coordsize="2900,252" path="m1553,5216r2900,l4453,4964r-2900,l1553,5216xe" fillcolor="#dbe4f0" stroked="f">
              <v:path arrowok="t"/>
            </v:shape>
            <v:shape id="_x0000_s1376" style="position:absolute;left:4568;top:4964;width:101;height:252" coordorigin="4568,4964" coordsize="101,252" path="m4568,5216r101,l4669,4964r-101,l4568,5216xe" fillcolor="#dbe4f0" stroked="f">
              <v:path arrowok="t"/>
            </v:shape>
            <v:shape id="_x0000_s1375" style="position:absolute;left:7571;top:4964;width:103;height:252" coordorigin="7571,4964" coordsize="103,252" path="m7571,5216r103,l7674,4964r-103,l7571,5216xe" fillcolor="#dbe4f0" stroked="f">
              <v:path arrowok="t"/>
            </v:shape>
            <v:shape id="_x0000_s1374" style="position:absolute;left:4669;top:4964;width:2902;height:252" coordorigin="4669,4964" coordsize="2902,252" path="m4669,5216r2902,l7571,4964r-2902,l4669,5216xe" fillcolor="#dbe4f0" stroked="f">
              <v:path arrowok="t"/>
            </v:shape>
            <v:shape id="_x0000_s1373" style="position:absolute;left:7684;top:4964;width:103;height:252" coordorigin="7684,4964" coordsize="103,252" path="m7684,5216r103,l7787,4964r-103,l7684,5216xe" fillcolor="#dbe4f0" stroked="f">
              <v:path arrowok="t"/>
            </v:shape>
            <v:shape id="_x0000_s1372" style="position:absolute;left:10689;top:4964;width:103;height:252" coordorigin="10689,4964" coordsize="103,252" path="m10689,5216r103,l10792,4964r-103,l10689,5216xe" fillcolor="#dbe4f0" stroked="f">
              <v:path arrowok="t"/>
            </v:shape>
            <v:shape id="_x0000_s1371" style="position:absolute;left:7787;top:4964;width:2902;height:252" coordorigin="7787,4964" coordsize="2902,252" path="m7787,5216r2902,l10689,4964r-2902,l7787,5216xe" fillcolor="#dbe4f0" stroked="f">
              <v:path arrowok="t"/>
            </v:shape>
            <v:shape id="_x0000_s1370" style="position:absolute;left:1450;top:4959;width:3106;height:0" coordorigin="1450,4959" coordsize="3106,0" path="m1450,4959r3106,e" filled="f" strokecolor="#94b3d6" strokeweight=".58pt">
              <v:path arrowok="t"/>
            </v:shape>
            <v:shape id="_x0000_s1369" style="position:absolute;left:4566;top:4959;width:3108;height:0" coordorigin="4566,4959" coordsize="3108,0" path="m4566,4959r3108,e" filled="f" strokecolor="#94b3d6" strokeweight=".58pt">
              <v:path arrowok="t"/>
            </v:shape>
            <v:shape id="_x0000_s1368" style="position:absolute;left:7684;top:4959;width:3108;height:0" coordorigin="7684,4959" coordsize="3108,0" path="m7684,4959r3108,e" filled="f" strokecolor="#94b3d6" strokeweight=".58pt">
              <v:path arrowok="t"/>
            </v:shape>
            <v:shape id="_x0000_s1367" style="position:absolute;left:1450;top:5221;width:3106;height:0" coordorigin="1450,5221" coordsize="3106,0" path="m1450,5221r3106,e" filled="f" strokecolor="#94b3d6" strokeweight=".58pt">
              <v:path arrowok="t"/>
            </v:shape>
            <v:shape id="_x0000_s1366" style="position:absolute;left:4566;top:5221;width:3108;height:0" coordorigin="4566,5221" coordsize="3108,0" path="m4566,5221r3108,e" filled="f" strokecolor="#94b3d6" strokeweight=".58pt">
              <v:path arrowok="t"/>
            </v:shape>
            <v:shape id="_x0000_s1365" style="position:absolute;left:7684;top:5221;width:3108;height:0" coordorigin="7684,5221" coordsize="3108,0" path="m7684,5221r3108,e" filled="f" strokecolor="#94b3d6" strokeweight=".58pt">
              <v:path arrowok="t"/>
            </v:shape>
            <v:shape id="_x0000_s1364" style="position:absolute;left:4453;top:5490;width:103;height:252" coordorigin="4453,5490" coordsize="103,252" path="m4453,5742r103,l4556,5490r-103,l4453,5742xe" fillcolor="#dbe4f0" stroked="f">
              <v:path arrowok="t"/>
            </v:shape>
            <v:shape id="_x0000_s1363" style="position:absolute;left:1450;top:5490;width:103;height:252" coordorigin="1450,5490" coordsize="103,252" path="m1450,5742r103,l1553,5490r-103,l1450,5742xe" fillcolor="#dbe4f0" stroked="f">
              <v:path arrowok="t"/>
            </v:shape>
            <v:shape id="_x0000_s1362" style="position:absolute;left:1553;top:5490;width:2900;height:252" coordorigin="1553,5490" coordsize="2900,252" path="m1553,5742r2900,l4453,5490r-2900,l1553,5742xe" fillcolor="#dbe4f0" stroked="f">
              <v:path arrowok="t"/>
            </v:shape>
            <v:shape id="_x0000_s1361" style="position:absolute;left:4568;top:5490;width:101;height:252" coordorigin="4568,5490" coordsize="101,252" path="m4568,5742r101,l4669,5490r-101,l4568,5742xe" fillcolor="#dbe4f0" stroked="f">
              <v:path arrowok="t"/>
            </v:shape>
            <v:shape id="_x0000_s1360" style="position:absolute;left:7571;top:5490;width:103;height:252" coordorigin="7571,5490" coordsize="103,252" path="m7571,5742r103,l7674,5490r-103,l7571,5742xe" fillcolor="#dbe4f0" stroked="f">
              <v:path arrowok="t"/>
            </v:shape>
            <v:shape id="_x0000_s1359" style="position:absolute;left:4669;top:5490;width:2902;height:252" coordorigin="4669,5490" coordsize="2902,252" path="m4669,5742r2902,l7571,5490r-2902,l4669,5742xe" fillcolor="#dbe4f0" stroked="f">
              <v:path arrowok="t"/>
            </v:shape>
            <v:shape id="_x0000_s1358" style="position:absolute;left:7684;top:5490;width:103;height:252" coordorigin="7684,5490" coordsize="103,252" path="m7684,5742r103,l7787,5490r-103,l7684,5742xe" fillcolor="#dbe4f0" stroked="f">
              <v:path arrowok="t"/>
            </v:shape>
            <v:shape id="_x0000_s1357" style="position:absolute;left:10689;top:5490;width:103;height:252" coordorigin="10689,5490" coordsize="103,252" path="m10689,5742r103,l10792,5490r-103,l10689,5742xe" fillcolor="#dbe4f0" stroked="f">
              <v:path arrowok="t"/>
            </v:shape>
            <v:shape id="_x0000_s1356" style="position:absolute;left:7787;top:5490;width:2902;height:252" coordorigin="7787,5490" coordsize="2902,252" path="m7787,5742r2902,l10689,5490r-2902,l7787,5742xe" fillcolor="#dbe4f0" stroked="f">
              <v:path arrowok="t"/>
            </v:shape>
            <v:shape id="_x0000_s1355" style="position:absolute;left:1450;top:5485;width:3106;height:0" coordorigin="1450,5485" coordsize="3106,0" path="m1450,5485r3106,e" filled="f" strokecolor="#94b3d6" strokeweight=".58pt">
              <v:path arrowok="t"/>
            </v:shape>
            <v:shape id="_x0000_s1354" style="position:absolute;left:4566;top:5485;width:3108;height:0" coordorigin="4566,5485" coordsize="3108,0" path="m4566,5485r3108,e" filled="f" strokecolor="#94b3d6" strokeweight=".58pt">
              <v:path arrowok="t"/>
            </v:shape>
            <v:shape id="_x0000_s1353" style="position:absolute;left:7684;top:5485;width:3108;height:0" coordorigin="7684,5485" coordsize="3108,0" path="m7684,5485r3108,e" filled="f" strokecolor="#94b3d6" strokeweight=".58pt">
              <v:path arrowok="t"/>
            </v:shape>
            <v:shape id="_x0000_s1352" style="position:absolute;left:1450;top:5747;width:3106;height:0" coordorigin="1450,5747" coordsize="3106,0" path="m1450,5747r3106,e" filled="f" strokecolor="#94b3d6" strokeweight=".58pt">
              <v:path arrowok="t"/>
            </v:shape>
            <v:shape id="_x0000_s1351" style="position:absolute;left:4566;top:5747;width:3108;height:0" coordorigin="4566,5747" coordsize="3108,0" path="m4566,5747r3108,e" filled="f" strokecolor="#94b3d6" strokeweight=".58pt">
              <v:path arrowok="t"/>
            </v:shape>
            <v:shape id="_x0000_s1350" style="position:absolute;left:7684;top:5747;width:3108;height:0" coordorigin="7684,5747" coordsize="3108,0" path="m7684,5747r3108,e" filled="f" strokecolor="#94b3d6" strokeweight=".58pt">
              <v:path arrowok="t"/>
            </v:shape>
            <v:shape id="_x0000_s1349" style="position:absolute;left:4453;top:6015;width:103;height:254" coordorigin="4453,6015" coordsize="103,254" path="m4453,6270r103,l4556,6015r-103,l4453,6270xe" fillcolor="#dbe4f0" stroked="f">
              <v:path arrowok="t"/>
            </v:shape>
            <v:shape id="_x0000_s1348" style="position:absolute;left:1450;top:6015;width:103;height:254" coordorigin="1450,6015" coordsize="103,254" path="m1450,6270r103,l1553,6015r-103,l1450,6270xe" fillcolor="#dbe4f0" stroked="f">
              <v:path arrowok="t"/>
            </v:shape>
            <v:shape id="_x0000_s1347" style="position:absolute;left:1553;top:6015;width:2900;height:254" coordorigin="1553,6015" coordsize="2900,254" path="m1553,6270r2900,l4453,6015r-2900,l1553,6270xe" fillcolor="#dbe4f0" stroked="f">
              <v:path arrowok="t"/>
            </v:shape>
            <v:shape id="_x0000_s1346" style="position:absolute;left:4568;top:6015;width:101;height:254" coordorigin="4568,6015" coordsize="101,254" path="m4568,6270r101,l4669,6015r-101,l4568,6270xe" fillcolor="#dbe4f0" stroked="f">
              <v:path arrowok="t"/>
            </v:shape>
            <v:shape id="_x0000_s1345" style="position:absolute;left:7571;top:6015;width:103;height:254" coordorigin="7571,6015" coordsize="103,254" path="m7571,6270r103,l7674,6015r-103,l7571,6270xe" fillcolor="#dbe4f0" stroked="f">
              <v:path arrowok="t"/>
            </v:shape>
            <v:shape id="_x0000_s1344" style="position:absolute;left:4669;top:6015;width:2902;height:254" coordorigin="4669,6015" coordsize="2902,254" path="m4669,6270r2902,l7571,6015r-2902,l4669,6270xe" fillcolor="#dbe4f0" stroked="f">
              <v:path arrowok="t"/>
            </v:shape>
            <v:shape id="_x0000_s1343" style="position:absolute;left:7684;top:6015;width:103;height:254" coordorigin="7684,6015" coordsize="103,254" path="m7684,6270r103,l7787,6015r-103,l7684,6270xe" fillcolor="#dbe4f0" stroked="f">
              <v:path arrowok="t"/>
            </v:shape>
            <v:shape id="_x0000_s1342" style="position:absolute;left:10689;top:6015;width:103;height:254" coordorigin="10689,6015" coordsize="103,254" path="m10689,6270r103,l10792,6015r-103,l10689,6270xe" fillcolor="#dbe4f0" stroked="f">
              <v:path arrowok="t"/>
            </v:shape>
            <v:shape id="_x0000_s1341" style="position:absolute;left:7787;top:6015;width:2902;height:254" coordorigin="7787,6015" coordsize="2902,254" path="m7787,6270r2902,l10689,6015r-2902,l7787,6270xe" fillcolor="#dbe4f0" stroked="f">
              <v:path arrowok="t"/>
            </v:shape>
            <v:shape id="_x0000_s1340" style="position:absolute;left:1450;top:6011;width:3106;height:0" coordorigin="1450,6011" coordsize="3106,0" path="m1450,6011r3106,e" filled="f" strokecolor="#94b3d6" strokeweight=".58pt">
              <v:path arrowok="t"/>
            </v:shape>
            <v:shape id="_x0000_s1339" style="position:absolute;left:4566;top:6011;width:3108;height:0" coordorigin="4566,6011" coordsize="3108,0" path="m4566,6011r3108,e" filled="f" strokecolor="#94b3d6" strokeweight=".58pt">
              <v:path arrowok="t"/>
            </v:shape>
            <v:shape id="_x0000_s1338" style="position:absolute;left:7684;top:6011;width:3108;height:0" coordorigin="7684,6011" coordsize="3108,0" path="m7684,6011r3108,e" filled="f" strokecolor="#94b3d6" strokeweight=".58pt">
              <v:path arrowok="t"/>
            </v:shape>
            <v:shape id="_x0000_s1337" style="position:absolute;left:1445;top:2859;width:0;height:3421" coordorigin="1445,2859" coordsize="0,3421" path="m1445,2859r,3420e" filled="f" strokecolor="#94b3d6" strokeweight=".58pt">
              <v:path arrowok="t"/>
            </v:shape>
            <v:shape id="_x0000_s1336" style="position:absolute;left:1450;top:6275;width:3106;height:0" coordorigin="1450,6275" coordsize="3106,0" path="m1450,6275r3106,e" filled="f" strokecolor="#94b3d6" strokeweight=".58pt">
              <v:path arrowok="t"/>
            </v:shape>
            <v:shape id="_x0000_s1335" style="position:absolute;left:4561;top:2859;width:0;height:3421" coordorigin="4561,2859" coordsize="0,3421" path="m4561,2859r,3420e" filled="f" strokecolor="#94b3d6" strokeweight=".58pt">
              <v:path arrowok="t"/>
            </v:shape>
            <v:shape id="_x0000_s1334" style="position:absolute;left:4566;top:6275;width:3108;height:0" coordorigin="4566,6275" coordsize="3108,0" path="m4566,6275r3108,e" filled="f" strokecolor="#94b3d6" strokeweight=".58pt">
              <v:path arrowok="t"/>
            </v:shape>
            <v:shape id="_x0000_s1333" style="position:absolute;left:7679;top:2859;width:0;height:3421" coordorigin="7679,2859" coordsize="0,3421" path="m7679,2859r,3420e" filled="f" strokecolor="#94b3d6" strokeweight=".58pt">
              <v:path arrowok="t"/>
            </v:shape>
            <v:shape id="_x0000_s1332" style="position:absolute;left:7684;top:6275;width:3108;height:0" coordorigin="7684,6275" coordsize="3108,0" path="m7684,6275r3108,e" filled="f" strokecolor="#94b3d6" strokeweight=".58pt">
              <v:path arrowok="t"/>
            </v:shape>
            <v:shape id="_x0000_s1331" style="position:absolute;left:10797;top:2859;width:0;height:3421" coordorigin="10797,2859" coordsize="0,3421" path="m10797,2859r,3420e" filled="f" strokecolor="#94b3d6" strokeweight=".58pt">
              <v:path arrowok="t"/>
            </v:shape>
            <w10:wrap anchorx="page" anchory="page"/>
          </v:group>
        </w:pict>
      </w:r>
      <w:r>
        <w:rPr>
          <w:b/>
          <w:sz w:val="22"/>
          <w:szCs w:val="22"/>
        </w:rPr>
        <w:t xml:space="preserve">//=                                                 </w:t>
      </w:r>
      <w:r>
        <w:rPr>
          <w:sz w:val="22"/>
          <w:szCs w:val="22"/>
        </w:rPr>
        <w:t>x //= 3                                            x = x // 3</w:t>
      </w:r>
    </w:p>
    <w:p w:rsidR="00196DF4" w:rsidRDefault="00A92711">
      <w:pPr>
        <w:spacing w:before="8"/>
        <w:ind w:left="1493" w:right="1216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**=             </w:t>
      </w:r>
      <w:r>
        <w:rPr>
          <w:b/>
          <w:sz w:val="22"/>
          <w:szCs w:val="22"/>
        </w:rPr>
        <w:t xml:space="preserve">                                  </w:t>
      </w:r>
      <w:r>
        <w:rPr>
          <w:sz w:val="22"/>
          <w:szCs w:val="22"/>
        </w:rPr>
        <w:t>x **= 3                                          x = x ** 3</w:t>
      </w:r>
    </w:p>
    <w:p w:rsidR="00196DF4" w:rsidRDefault="00A92711">
      <w:pPr>
        <w:spacing w:before="11"/>
        <w:ind w:left="1547"/>
        <w:rPr>
          <w:sz w:val="22"/>
          <w:szCs w:val="22"/>
        </w:rPr>
      </w:pPr>
      <w:r>
        <w:rPr>
          <w:b/>
          <w:sz w:val="22"/>
          <w:szCs w:val="22"/>
        </w:rPr>
        <w:t xml:space="preserve">&amp;=                                                </w:t>
      </w:r>
      <w:r>
        <w:rPr>
          <w:sz w:val="22"/>
          <w:szCs w:val="22"/>
        </w:rPr>
        <w:t>x &amp;= 3                                           x = x &amp; 3</w:t>
      </w:r>
    </w:p>
    <w:p w:rsidR="00196DF4" w:rsidRDefault="00A92711">
      <w:pPr>
        <w:spacing w:before="8"/>
        <w:ind w:left="1579" w:right="1306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|=                                                   </w:t>
      </w:r>
      <w:r>
        <w:rPr>
          <w:sz w:val="22"/>
          <w:szCs w:val="22"/>
        </w:rPr>
        <w:t>x |= 3                                              x = x | 3</w:t>
      </w:r>
    </w:p>
    <w:p w:rsidR="00196DF4" w:rsidRDefault="00A92711">
      <w:pPr>
        <w:spacing w:before="11"/>
        <w:ind w:left="1576"/>
        <w:rPr>
          <w:sz w:val="22"/>
          <w:szCs w:val="22"/>
        </w:rPr>
      </w:pPr>
      <w:r>
        <w:rPr>
          <w:b/>
          <w:sz w:val="22"/>
          <w:szCs w:val="22"/>
        </w:rPr>
        <w:t xml:space="preserve">^=                                                 </w:t>
      </w:r>
      <w:r>
        <w:rPr>
          <w:sz w:val="22"/>
          <w:szCs w:val="22"/>
        </w:rPr>
        <w:t>x ^= 3                                             x = x ^ 3</w:t>
      </w:r>
    </w:p>
    <w:p w:rsidR="00196DF4" w:rsidRDefault="00A92711">
      <w:pPr>
        <w:spacing w:before="11"/>
        <w:ind w:left="1476" w:right="1203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&gt;&gt;=                                               </w:t>
      </w:r>
      <w:r>
        <w:rPr>
          <w:sz w:val="22"/>
          <w:szCs w:val="22"/>
        </w:rPr>
        <w:t>x &gt;&gt;</w:t>
      </w:r>
      <w:r>
        <w:rPr>
          <w:sz w:val="22"/>
          <w:szCs w:val="22"/>
        </w:rPr>
        <w:t>= 3                                          x = x &gt;&gt; 3</w:t>
      </w:r>
    </w:p>
    <w:p w:rsidR="00196DF4" w:rsidRDefault="00A92711">
      <w:pPr>
        <w:spacing w:before="8" w:line="240" w:lineRule="exact"/>
        <w:ind w:left="1476" w:right="1203"/>
        <w:jc w:val="center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&lt;&lt;=                                               </w:t>
      </w:r>
      <w:r>
        <w:rPr>
          <w:sz w:val="22"/>
          <w:szCs w:val="22"/>
        </w:rPr>
        <w:t>x &lt;&lt;= 3                                          x = x &lt;&lt; 3</w:t>
      </w:r>
    </w:p>
    <w:p w:rsidR="00196DF4" w:rsidRDefault="00196DF4">
      <w:pPr>
        <w:spacing w:before="19" w:line="280" w:lineRule="exact"/>
        <w:rPr>
          <w:sz w:val="28"/>
          <w:szCs w:val="28"/>
        </w:rPr>
      </w:pP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Program 2: </w:t>
      </w:r>
      <w:r>
        <w:rPr>
          <w:sz w:val="24"/>
          <w:szCs w:val="24"/>
        </w:rPr>
        <w:t>Write a program to use assignment operators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t>x += 3 print(x)</w:t>
      </w:r>
    </w:p>
    <w:p w:rsidR="00196DF4" w:rsidRDefault="00196DF4">
      <w:pPr>
        <w:spacing w:before="9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3" w:line="275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t>x -= 3 print(x)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3" w:line="275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t>x *= 3 print(x)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6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t>x = 5 x /= 3 print(x)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6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t>x = 5 x%=3 print(x)</w:t>
      </w:r>
    </w:p>
    <w:p w:rsidR="00196DF4" w:rsidRDefault="00196DF4">
      <w:pPr>
        <w:spacing w:before="7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7" w:lineRule="auto"/>
        <w:ind w:left="140" w:right="8947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sz w:val="24"/>
          <w:szCs w:val="24"/>
        </w:rPr>
        <w:t>x = 5 x//=3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/>
        <w:ind w:left="140" w:right="-61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print(x)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47"/>
        <w:rPr>
          <w:sz w:val="24"/>
          <w:szCs w:val="24"/>
        </w:rPr>
      </w:pPr>
      <w:r>
        <w:rPr>
          <w:sz w:val="24"/>
          <w:szCs w:val="24"/>
        </w:rPr>
        <w:t>x **= 3 print(x)</w:t>
      </w:r>
    </w:p>
    <w:p w:rsidR="00196DF4" w:rsidRDefault="00196DF4">
      <w:pPr>
        <w:spacing w:before="1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49"/>
        <w:rPr>
          <w:sz w:val="24"/>
          <w:szCs w:val="24"/>
        </w:rPr>
      </w:pPr>
      <w:r>
        <w:rPr>
          <w:sz w:val="24"/>
          <w:szCs w:val="24"/>
        </w:rPr>
        <w:t>x &amp;= 3 print(x)</w:t>
      </w:r>
    </w:p>
    <w:p w:rsidR="00196DF4" w:rsidRDefault="00196DF4">
      <w:pPr>
        <w:spacing w:before="1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2449"/>
        <w:rPr>
          <w:sz w:val="24"/>
          <w:szCs w:val="24"/>
        </w:rPr>
      </w:pPr>
      <w:r>
        <w:rPr>
          <w:sz w:val="24"/>
          <w:szCs w:val="24"/>
        </w:rPr>
        <w:t>x = 5 x |= 3 print(x)</w:t>
      </w:r>
    </w:p>
    <w:p w:rsidR="00196DF4" w:rsidRDefault="00196DF4">
      <w:pPr>
        <w:spacing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49"/>
        <w:rPr>
          <w:sz w:val="24"/>
          <w:szCs w:val="24"/>
        </w:rPr>
      </w:pPr>
      <w:r>
        <w:rPr>
          <w:sz w:val="24"/>
          <w:szCs w:val="24"/>
        </w:rPr>
        <w:t>x ^= 3 print(x)</w:t>
      </w: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before="17" w:line="220" w:lineRule="exact"/>
        <w:rPr>
          <w:sz w:val="22"/>
          <w:szCs w:val="22"/>
        </w:rPr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18"/>
        <w:rPr>
          <w:sz w:val="24"/>
          <w:szCs w:val="24"/>
        </w:rPr>
      </w:pPr>
      <w:r>
        <w:rPr>
          <w:sz w:val="24"/>
          <w:szCs w:val="24"/>
        </w:rPr>
        <w:t>x &gt;&gt;= 3 print(x)</w:t>
      </w: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before="18" w:line="220" w:lineRule="exact"/>
        <w:rPr>
          <w:sz w:val="22"/>
          <w:szCs w:val="22"/>
        </w:rPr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18"/>
        <w:rPr>
          <w:sz w:val="24"/>
          <w:szCs w:val="24"/>
        </w:rPr>
      </w:pPr>
      <w:r>
        <w:rPr>
          <w:sz w:val="24"/>
          <w:szCs w:val="24"/>
        </w:rPr>
        <w:t>x &lt;&lt;= 3 print(x)</w:t>
      </w:r>
    </w:p>
    <w:p w:rsidR="00196DF4" w:rsidRDefault="00196DF4">
      <w:pPr>
        <w:spacing w:before="5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pict>
          <v:group id="_x0000_s1315" style="position:absolute;left:0;text-align:left;margin-left:66.1pt;margin-top:15.6pt;width:479.95pt;height:162.35pt;z-index:-1067;mso-position-horizontal-relative:page" coordorigin="1322,312" coordsize="9599,3247">
            <v:shape id="_x0000_s1329" style="position:absolute;left:1332;top:327;width:9577;height:338" coordorigin="1332,327" coordsize="9577,338" path="m1332,666r9578,l10910,327r-9578,l1332,666xe" fillcolor="#d9d9d9" stroked="f">
              <v:path arrowok="t"/>
            </v:shape>
            <v:shape id="_x0000_s1328" style="position:absolute;left:1332;top:322;width:9577;height:0" coordorigin="1332,322" coordsize="9577,0" path="m1332,322r9578,e" filled="f" strokeweight=".20464mm">
              <v:path arrowok="t"/>
            </v:shape>
            <v:shape id="_x0000_s1327" style="position:absolute;left:1332;top:666;width:9577;height:317" coordorigin="1332,666" coordsize="9577,317" path="m1332,982r9578,l10910,666r-9578,l1332,982xe" fillcolor="#d9d9d9" stroked="f">
              <v:path arrowok="t"/>
            </v:shape>
            <v:shape id="_x0000_s1326" style="position:absolute;left:1332;top:982;width:9577;height:317" coordorigin="1332,982" coordsize="9577,317" path="m1332,1299r9578,l10910,982r-9578,l1332,1299xe" fillcolor="#d9d9d9" stroked="f">
              <v:path arrowok="t"/>
            </v:shape>
            <v:shape id="_x0000_s1325" style="position:absolute;left:1332;top:1299;width:9577;height:320" coordorigin="1332,1299" coordsize="9577,320" path="m1332,1619r9578,l10910,1299r-9578,l1332,1619xe" fillcolor="#d9d9d9" stroked="f">
              <v:path arrowok="t"/>
            </v:shape>
            <v:shape id="_x0000_s1324" style="position:absolute;left:1332;top:1619;width:9577;height:317" coordorigin="1332,1619" coordsize="9577,317" path="m1332,1936r9578,l10910,1619r-9578,l1332,1936xe" fillcolor="#d9d9d9" stroked="f">
              <v:path arrowok="t"/>
            </v:shape>
            <v:shape id="_x0000_s1323" style="position:absolute;left:1332;top:1936;width:9577;height:317" coordorigin="1332,1936" coordsize="9577,317" path="m1332,2253r9578,l10910,1936r-9578,l1332,2253xe" fillcolor="#d9d9d9" stroked="f">
              <v:path arrowok="t"/>
            </v:shape>
            <v:shape id="_x0000_s1322" style="position:absolute;left:1332;top:2253;width:9577;height:317" coordorigin="1332,2253" coordsize="9577,317" path="m1332,2569r9578,l10910,2253r-9578,l1332,2569xe" fillcolor="#d9d9d9" stroked="f">
              <v:path arrowok="t"/>
            </v:shape>
            <v:shape id="_x0000_s1321" style="position:absolute;left:1332;top:2569;width:9577;height:319" coordorigin="1332,2569" coordsize="9577,319" path="m1332,2889r9578,l10910,2569r-9578,l1332,2889xe" fillcolor="#d9d9d9" stroked="f">
              <v:path arrowok="t"/>
            </v:shape>
            <v:shape id="_x0000_s1320" style="position:absolute;left:1332;top:2889;width:9577;height:317" coordorigin="1332,2889" coordsize="9577,317" path="m1332,3205r9578,l10910,2889r-9578,l1332,3205xe" fillcolor="#d9d9d9" stroked="f">
              <v:path arrowok="t"/>
            </v:shape>
            <v:shape id="_x0000_s1319" style="position:absolute;left:1332;top:3205;width:9577;height:338" coordorigin="1332,3205" coordsize="9577,338" path="m1332,3544r9578,l10910,3205r-9578,l1332,3544xe" fillcolor="#d9d9d9" stroked="f">
              <v:path arrowok="t"/>
            </v:shape>
            <v:shape id="_x0000_s1318" style="position:absolute;left:1332;top:3549;width:9577;height:0" coordorigin="1332,3549" coordsize="9577,0" path="m1332,3549r9578,e" filled="f" strokeweight=".58pt">
              <v:path arrowok="t"/>
            </v:shape>
            <v:shape id="_x0000_s1317" style="position:absolute;left:1328;top:318;width:0;height:3236" coordorigin="1328,318" coordsize="0,3236" path="m1328,318r,3235e" filled="f" strokeweight=".58pt">
              <v:path arrowok="t"/>
            </v:shape>
            <v:shape id="_x0000_s1316" style="position:absolute;left:10915;top:318;width:0;height:3236" coordorigin="10915,318" coordsize="0,3236" path="m10915,318r,3235e" filled="f" strokeweight=".58pt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Output:</w:t>
      </w:r>
    </w:p>
    <w:p w:rsidR="00196DF4" w:rsidRDefault="00A92711">
      <w:pPr>
        <w:tabs>
          <w:tab w:val="left" w:pos="1880"/>
        </w:tabs>
        <w:spacing w:before="40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spacing w:before="5"/>
        <w:ind w:left="459" w:right="446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1.3     Python Comparison Operators</w:t>
      </w:r>
    </w:p>
    <w:p w:rsidR="00196DF4" w:rsidRDefault="00A92711">
      <w:pPr>
        <w:spacing w:before="45" w:line="260" w:lineRule="exact"/>
        <w:ind w:left="102" w:right="4190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Comparison operators are used to compare two values:</w:t>
      </w: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before="5" w:line="220" w:lineRule="exact"/>
        <w:rPr>
          <w:sz w:val="22"/>
          <w:szCs w:val="22"/>
        </w:rPr>
      </w:pPr>
    </w:p>
    <w:p w:rsidR="00196DF4" w:rsidRDefault="00A92711">
      <w:pPr>
        <w:spacing w:before="37"/>
        <w:ind w:left="1578"/>
        <w:rPr>
          <w:sz w:val="22"/>
          <w:szCs w:val="22"/>
        </w:rPr>
      </w:pPr>
      <w:r>
        <w:rPr>
          <w:b/>
          <w:sz w:val="22"/>
          <w:szCs w:val="22"/>
        </w:rPr>
        <w:t xml:space="preserve">==                            </w:t>
      </w:r>
      <w:r>
        <w:rPr>
          <w:sz w:val="22"/>
          <w:szCs w:val="22"/>
        </w:rPr>
        <w:t>Equal                                                                    x == y</w:t>
      </w:r>
    </w:p>
    <w:p w:rsidR="00196DF4" w:rsidRDefault="00A92711">
      <w:pPr>
        <w:spacing w:before="11"/>
        <w:ind w:left="1602"/>
        <w:rPr>
          <w:sz w:val="22"/>
          <w:szCs w:val="22"/>
        </w:rPr>
      </w:pPr>
      <w:r>
        <w:rPr>
          <w:b/>
          <w:sz w:val="22"/>
          <w:szCs w:val="22"/>
        </w:rPr>
        <w:t xml:space="preserve">!=                            </w:t>
      </w:r>
      <w:r>
        <w:rPr>
          <w:sz w:val="22"/>
          <w:szCs w:val="22"/>
        </w:rPr>
        <w:t>Not equal                                                               x != y</w:t>
      </w:r>
    </w:p>
    <w:p w:rsidR="00196DF4" w:rsidRDefault="00A92711">
      <w:pPr>
        <w:spacing w:before="8"/>
        <w:ind w:left="1640"/>
        <w:rPr>
          <w:sz w:val="22"/>
          <w:szCs w:val="22"/>
        </w:rPr>
      </w:pPr>
      <w:r>
        <w:pict>
          <v:group id="_x0000_s1242" style="position:absolute;left:0;text-align:left;margin-left:71.95pt;margin-top:127.9pt;width:468.2pt;height:94.3pt;z-index:-1066;mso-position-horizontal-relative:page;mso-position-vertical-relative:page" coordorigin="1439,2558" coordsize="9364,1886">
            <v:shape id="_x0000_s1314" style="position:absolute;left:4453;top:2573;width:108;height:276" coordorigin="4453,2573" coordsize="108,276" path="m4453,2849r108,l4561,2573r-108,l4453,2849xe" fillcolor="#4f81bc" stroked="f">
              <v:path arrowok="t"/>
            </v:shape>
            <v:shape id="_x0000_s1313" style="position:absolute;left:1450;top:2573;width:103;height:276" coordorigin="1450,2573" coordsize="103,276" path="m1450,2849r103,l1553,2573r-103,l1450,2849xe" fillcolor="#4f81bc" stroked="f">
              <v:path arrowok="t"/>
            </v:shape>
            <v:shape id="_x0000_s1312" style="position:absolute;left:1553;top:2573;width:2900;height:276" coordorigin="1553,2573" coordsize="2900,276" path="m1553,2849r2900,l4453,2573r-2900,l1553,2849xe" fillcolor="#4f81bc" stroked="f">
              <v:path arrowok="t"/>
            </v:shape>
            <v:shape id="_x0000_s1311" style="position:absolute;left:4561;top:2573;width:108;height:276" coordorigin="4561,2573" coordsize="108,276" path="m4561,2849r108,l4669,2573r-108,l4561,2849xe" fillcolor="#4f81bc" stroked="f">
              <v:path arrowok="t"/>
            </v:shape>
            <v:shape id="_x0000_s1310" style="position:absolute;left:7571;top:2573;width:108;height:276" coordorigin="7571,2573" coordsize="108,276" path="m7571,2849r108,l7679,2573r-108,l7571,2849xe" fillcolor="#4f81bc" stroked="f">
              <v:path arrowok="t"/>
            </v:shape>
            <v:shape id="_x0000_s1309" style="position:absolute;left:4669;top:2573;width:2902;height:276" coordorigin="4669,2573" coordsize="2902,276" path="m4669,2849r2902,l7571,2573r-2902,l4669,2849xe" fillcolor="#4f81bc" stroked="f">
              <v:path arrowok="t"/>
            </v:shape>
            <v:shape id="_x0000_s1308" style="position:absolute;left:7679;top:2573;width:108;height:276" coordorigin="7679,2573" coordsize="108,276" path="m7679,2849r108,l7787,2573r-108,l7679,2849xe" fillcolor="#4f81bc" stroked="f">
              <v:path arrowok="t"/>
            </v:shape>
            <v:shape id="_x0000_s1307" style="position:absolute;left:10689;top:2573;width:103;height:276" coordorigin="10689,2573" coordsize="103,276" path="m10689,2849r103,l10792,2573r-103,l10689,2849xe" fillcolor="#4f81bc" stroked="f">
              <v:path arrowok="t"/>
            </v:shape>
            <v:shape id="_x0000_s1306" style="position:absolute;left:7787;top:2573;width:2902;height:276" coordorigin="7787,2573" coordsize="2902,276" path="m7787,2849r2902,l10689,2573r-2902,l7787,2849xe" fillcolor="#4f81bc" stroked="f">
              <v:path arrowok="t"/>
            </v:shape>
            <v:shape id="_x0000_s1305" style="position:absolute;left:1450;top:2568;width:3111;height:0" coordorigin="1450,2568" coordsize="3111,0" path="m1450,2568r3111,e" filled="f" strokecolor="#4f81bc" strokeweight=".58pt">
              <v:path arrowok="t"/>
            </v:shape>
            <v:shape id="_x0000_s1304" style="position:absolute;left:4561;top:2568;width:10;height:0" coordorigin="4561,2568" coordsize="10,0" path="m4561,2568r10,e" filled="f" strokecolor="#4f81bc" strokeweight=".58pt">
              <v:path arrowok="t"/>
            </v:shape>
            <v:shape id="_x0000_s1303" style="position:absolute;left:4571;top:2568;width:3108;height:0" coordorigin="4571,2568" coordsize="3108,0" path="m4571,2568r3108,e" filled="f" strokecolor="#4f81bc" strokeweight=".58pt">
              <v:path arrowok="t"/>
            </v:shape>
            <v:shape id="_x0000_s1302" style="position:absolute;left:7679;top:2568;width:10;height:0" coordorigin="7679,2568" coordsize="10,0" path="m7679,2568r10,e" filled="f" strokecolor="#4f81bc" strokeweight=".58pt">
              <v:path arrowok="t"/>
            </v:shape>
            <v:shape id="_x0000_s1301" style="position:absolute;left:7689;top:2568;width:3104;height:0" coordorigin="7689,2568" coordsize="3104,0" path="m7689,2568r3103,e" filled="f" strokecolor="#4f81bc" strokeweight=".58pt">
              <v:path arrowok="t"/>
            </v:shape>
            <v:shape id="_x0000_s1300" style="position:absolute;left:1445;top:2564;width:0;height:295" coordorigin="1445,2564" coordsize="0,295" path="m1445,2564r,295e" filled="f" strokecolor="#4f81bc" strokeweight=".58pt">
              <v:path arrowok="t"/>
            </v:shape>
            <v:shape id="_x0000_s1299" style="position:absolute;left:10797;top:2564;width:0;height:295" coordorigin="10797,2564" coordsize="0,295" path="m10797,2564r,295e" filled="f" strokecolor="#4f81bc" strokeweight=".58pt">
              <v:path arrowok="t"/>
            </v:shape>
            <v:shape id="_x0000_s1298" style="position:absolute;left:4453;top:2859;width:103;height:254" coordorigin="4453,2859" coordsize="103,254" path="m4453,3113r103,l4556,2859r-103,l4453,3113xe" fillcolor="#dbe4f0" stroked="f">
              <v:path arrowok="t"/>
            </v:shape>
            <v:shape id="_x0000_s1297" style="position:absolute;left:1450;top:2859;width:103;height:254" coordorigin="1450,2859" coordsize="103,254" path="m1450,3113r103,l1553,2859r-103,l1450,3113xe" fillcolor="#dbe4f0" stroked="f">
              <v:path arrowok="t"/>
            </v:shape>
            <v:shape id="_x0000_s1296" style="position:absolute;left:1553;top:2859;width:2900;height:254" coordorigin="1553,2859" coordsize="2900,254" path="m1553,3113r2900,l4453,2859r-2900,l1553,3113xe" fillcolor="#dbe4f0" stroked="f">
              <v:path arrowok="t"/>
            </v:shape>
            <v:shape id="_x0000_s1295" style="position:absolute;left:7571;top:2859;width:103;height:254" coordorigin="7571,2859" coordsize="103,254" path="m7571,3113r103,l7674,2859r-103,l7571,3113xe" fillcolor="#dbe4f0" stroked="f">
              <v:path arrowok="t"/>
            </v:shape>
            <v:shape id="_x0000_s1294" style="position:absolute;left:4568;top:2859;width:101;height:254" coordorigin="4568,2859" coordsize="101,254" path="m4568,3113r101,l4669,2859r-101,l4568,3113xe" fillcolor="#dbe4f0" stroked="f">
              <v:path arrowok="t"/>
            </v:shape>
            <v:shape id="_x0000_s1293" style="position:absolute;left:4669;top:2859;width:2902;height:254" coordorigin="4669,2859" coordsize="2902,254" path="m4669,3113r2902,l7571,2859r-2902,l4669,3113xe" fillcolor="#dbe4f0" stroked="f">
              <v:path arrowok="t"/>
            </v:shape>
            <v:shape id="_x0000_s1292" style="position:absolute;left:10689;top:2859;width:103;height:254" coordorigin="10689,2859" coordsize="103,254" path="m10689,3113r103,l10792,2859r-103,l10689,3113xe" fillcolor="#dbe4f0" stroked="f">
              <v:path arrowok="t"/>
            </v:shape>
            <v:shape id="_x0000_s1291" style="position:absolute;left:7684;top:2859;width:103;height:254" coordorigin="7684,2859" coordsize="103,254" path="m7684,3113r103,l7787,2859r-103,l7684,3113xe" fillcolor="#dbe4f0" stroked="f">
              <v:path arrowok="t"/>
            </v:shape>
            <v:shape id="_x0000_s1290" style="position:absolute;left:7787;top:2859;width:2902;height:254" coordorigin="7787,2859" coordsize="2902,254" path="m7787,3113r2902,l10689,2859r-2902,l7787,3113xe" fillcolor="#dbe4f0" stroked="f">
              <v:path arrowok="t"/>
            </v:shape>
            <v:shape id="_x0000_s1289" style="position:absolute;left:1450;top:2854;width:3106;height:0" coordorigin="1450,2854" coordsize="3106,0" path="m1450,2854r3106,e" filled="f" strokecolor="#4f81bc" strokeweight=".58pt">
              <v:path arrowok="t"/>
            </v:shape>
            <v:shape id="_x0000_s1288" style="position:absolute;left:4556;top:2854;width:10;height:0" coordorigin="4556,2854" coordsize="10,0" path="m4556,2854r10,e" filled="f" strokecolor="#4f81bc" strokeweight=".58pt">
              <v:path arrowok="t"/>
            </v:shape>
            <v:shape id="_x0000_s1287" style="position:absolute;left:4566;top:2854;width:10;height:0" coordorigin="4566,2854" coordsize="10,0" path="m4566,2854r9,e" filled="f" strokecolor="#4f81bc" strokeweight=".58pt">
              <v:path arrowok="t"/>
            </v:shape>
            <v:shape id="_x0000_s1286" style="position:absolute;left:4575;top:2854;width:3099;height:0" coordorigin="4575,2854" coordsize="3099,0" path="m4575,2854r3099,e" filled="f" strokecolor="#4f81bc" strokeweight=".58pt">
              <v:path arrowok="t"/>
            </v:shape>
            <v:shape id="_x0000_s1285" style="position:absolute;left:7674;top:2854;width:10;height:0" coordorigin="7674,2854" coordsize="10,0" path="m7674,2854r10,e" filled="f" strokecolor="#4f81bc" strokeweight=".58pt">
              <v:path arrowok="t"/>
            </v:shape>
            <v:shape id="_x0000_s1284" style="position:absolute;left:7684;top:2854;width:10;height:0" coordorigin="7684,2854" coordsize="10,0" path="m7684,2854r9,e" filled="f" strokecolor="#4f81bc" strokeweight=".58pt">
              <v:path arrowok="t"/>
            </v:shape>
            <v:shape id="_x0000_s1283" style="position:absolute;left:7693;top:2854;width:3099;height:0" coordorigin="7693,2854" coordsize="3099,0" path="m7693,2854r3099,e" filled="f" strokecolor="#4f81bc" strokeweight=".58pt">
              <v:path arrowok="t"/>
            </v:shape>
            <v:shape id="_x0000_s1282" style="position:absolute;left:1450;top:3118;width:3106;height:0" coordorigin="1450,3118" coordsize="3106,0" path="m1450,3118r3106,e" filled="f" strokecolor="#94b3d6" strokeweight=".58pt">
              <v:path arrowok="t"/>
            </v:shape>
            <v:shape id="_x0000_s1281" style="position:absolute;left:4566;top:3118;width:3108;height:0" coordorigin="4566,3118" coordsize="3108,0" path="m4566,3118r3108,e" filled="f" strokecolor="#94b3d6" strokeweight=".58pt">
              <v:path arrowok="t"/>
            </v:shape>
            <v:shape id="_x0000_s1280" style="position:absolute;left:7684;top:3118;width:3108;height:0" coordorigin="7684,3118" coordsize="3108,0" path="m7684,3118r3108,e" filled="f" strokecolor="#94b3d6" strokeweight=".58pt">
              <v:path arrowok="t"/>
            </v:shape>
            <v:shape id="_x0000_s1279" style="position:absolute;left:4453;top:3384;width:103;height:254" coordorigin="4453,3384" coordsize="103,254" path="m4453,3639r103,l4556,3384r-103,l4453,3639xe" fillcolor="#dbe4f0" stroked="f">
              <v:path arrowok="t"/>
            </v:shape>
            <v:shape id="_x0000_s1278" style="position:absolute;left:1450;top:3384;width:103;height:254" coordorigin="1450,3384" coordsize="103,254" path="m1450,3639r103,l1553,3384r-103,l1450,3639xe" fillcolor="#dbe4f0" stroked="f">
              <v:path arrowok="t"/>
            </v:shape>
            <v:shape id="_x0000_s1277" style="position:absolute;left:1553;top:3384;width:2900;height:254" coordorigin="1553,3384" coordsize="2900,254" path="m1553,3639r2900,l4453,3384r-2900,l1553,3639xe" fillcolor="#dbe4f0" stroked="f">
              <v:path arrowok="t"/>
            </v:shape>
            <v:shape id="_x0000_s1276" style="position:absolute;left:4568;top:3384;width:101;height:254" coordorigin="4568,3384" coordsize="101,254" path="m4568,3639r101,l4669,3384r-101,l4568,3639xe" fillcolor="#dbe4f0" stroked="f">
              <v:path arrowok="t"/>
            </v:shape>
            <v:shape id="_x0000_s1275" style="position:absolute;left:7571;top:3384;width:103;height:254" coordorigin="7571,3384" coordsize="103,254" path="m7571,3639r103,l7674,3384r-103,l7571,3639xe" fillcolor="#dbe4f0" stroked="f">
              <v:path arrowok="t"/>
            </v:shape>
            <v:shape id="_x0000_s1274" style="position:absolute;left:4669;top:3384;width:2902;height:254" coordorigin="4669,3384" coordsize="2902,254" path="m4669,3639r2902,l7571,3384r-2902,l4669,3639xe" fillcolor="#dbe4f0" stroked="f">
              <v:path arrowok="t"/>
            </v:shape>
            <v:shape id="_x0000_s1273" style="position:absolute;left:7684;top:3384;width:103;height:254" coordorigin="7684,3384" coordsize="103,254" path="m7684,3639r103,l7787,3384r-103,l7684,3639xe" fillcolor="#dbe4f0" stroked="f">
              <v:path arrowok="t"/>
            </v:shape>
            <v:shape id="_x0000_s1272" style="position:absolute;left:10689;top:3384;width:103;height:254" coordorigin="10689,3384" coordsize="103,254" path="m10689,3639r103,l10792,3384r-103,l10689,3639xe" fillcolor="#dbe4f0" stroked="f">
              <v:path arrowok="t"/>
            </v:shape>
            <v:shape id="_x0000_s1271" style="position:absolute;left:7787;top:3384;width:2902;height:254" coordorigin="7787,3384" coordsize="2902,254" path="m7787,3639r2902,l10689,3384r-2902,l7787,3639xe" fillcolor="#dbe4f0" stroked="f">
              <v:path arrowok="t"/>
            </v:shape>
            <v:shape id="_x0000_s1270" style="position:absolute;left:1450;top:3380;width:3106;height:0" coordorigin="1450,3380" coordsize="3106,0" path="m1450,3380r3106,e" filled="f" strokecolor="#94b3d6" strokeweight=".58pt">
              <v:path arrowok="t"/>
            </v:shape>
            <v:shape id="_x0000_s1269" style="position:absolute;left:4566;top:3380;width:3108;height:0" coordorigin="4566,3380" coordsize="3108,0" path="m4566,3380r3108,e" filled="f" strokecolor="#94b3d6" strokeweight=".58pt">
              <v:path arrowok="t"/>
            </v:shape>
            <v:shape id="_x0000_s1268" style="position:absolute;left:7684;top:3380;width:3108;height:0" coordorigin="7684,3380" coordsize="3108,0" path="m7684,3380r3108,e" filled="f" strokecolor="#94b3d6" strokeweight=".58pt">
              <v:path arrowok="t"/>
            </v:shape>
            <v:shape id="_x0000_s1267" style="position:absolute;left:1450;top:3644;width:3106;height:0" coordorigin="1450,3644" coordsize="3106,0" path="m1450,3644r3106,e" filled="f" strokecolor="#94b3d6" strokeweight=".58pt">
              <v:path arrowok="t"/>
            </v:shape>
            <v:shape id="_x0000_s1266" style="position:absolute;left:4566;top:3644;width:3108;height:0" coordorigin="4566,3644" coordsize="3108,0" path="m4566,3644r3108,e" filled="f" strokecolor="#94b3d6" strokeweight=".58pt">
              <v:path arrowok="t"/>
            </v:shape>
            <v:shape id="_x0000_s1265" style="position:absolute;left:7684;top:3644;width:3108;height:0" coordorigin="7684,3644" coordsize="3108,0" path="m7684,3644r3108,e" filled="f" strokecolor="#94b3d6" strokeweight=".58pt">
              <v:path arrowok="t"/>
            </v:shape>
            <v:shape id="_x0000_s1264" style="position:absolute;left:4453;top:3912;width:103;height:252" coordorigin="4453,3912" coordsize="103,252" path="m4453,4164r103,l4556,3912r-103,l4453,4164xe" fillcolor="#dbe4f0" stroked="f">
              <v:path arrowok="t"/>
            </v:shape>
            <v:shape id="_x0000_s1263" style="position:absolute;left:1450;top:3912;width:103;height:252" coordorigin="1450,3912" coordsize="103,252" path="m1450,4164r103,l1553,3912r-103,l1450,4164xe" fillcolor="#dbe4f0" stroked="f">
              <v:path arrowok="t"/>
            </v:shape>
            <v:shape id="_x0000_s1262" style="position:absolute;left:1553;top:3912;width:2900;height:252" coordorigin="1553,3912" coordsize="2900,252" path="m1553,4164r2900,l4453,3912r-2900,l1553,4164xe" fillcolor="#dbe4f0" stroked="f">
              <v:path arrowok="t"/>
            </v:shape>
            <v:shape id="_x0000_s1261" style="position:absolute;left:4568;top:3912;width:101;height:252" coordorigin="4568,3912" coordsize="101,252" path="m4568,4164r101,l4669,3912r-101,l4568,4164xe" fillcolor="#dbe4f0" stroked="f">
              <v:path arrowok="t"/>
            </v:shape>
            <v:shape id="_x0000_s1260" style="position:absolute;left:7571;top:3912;width:103;height:252" coordorigin="7571,3912" coordsize="103,252" path="m7571,4164r103,l7674,3912r-103,l7571,4164xe" fillcolor="#dbe4f0" stroked="f">
              <v:path arrowok="t"/>
            </v:shape>
            <v:shape id="_x0000_s1259" style="position:absolute;left:4669;top:3912;width:2902;height:252" coordorigin="4669,3912" coordsize="2902,252" path="m4669,4164r2902,l7571,3912r-2902,l4669,4164xe" fillcolor="#dbe4f0" stroked="f">
              <v:path arrowok="t"/>
            </v:shape>
            <v:shape id="_x0000_s1258" style="position:absolute;left:7684;top:3912;width:103;height:252" coordorigin="7684,3912" coordsize="103,252" path="m7684,4164r103,l7787,3912r-103,l7684,4164xe" fillcolor="#dbe4f0" stroked="f">
              <v:path arrowok="t"/>
            </v:shape>
            <v:shape id="_x0000_s1257" style="position:absolute;left:10689;top:3912;width:103;height:252" coordorigin="10689,3912" coordsize="103,252" path="m10689,4164r103,l10792,3912r-103,l10689,4164xe" fillcolor="#dbe4f0" stroked="f">
              <v:path arrowok="t"/>
            </v:shape>
            <v:shape id="_x0000_s1256" style="position:absolute;left:7787;top:3912;width:2902;height:252" coordorigin="7787,3912" coordsize="2902,252" path="m7787,4164r2902,l10689,3912r-2902,l7787,4164xe" fillcolor="#dbe4f0" stroked="f">
              <v:path arrowok="t"/>
            </v:shape>
            <v:shape id="_x0000_s1255" style="position:absolute;left:1450;top:3905;width:3106;height:0" coordorigin="1450,3905" coordsize="3106,0" path="m1450,3905r3106,e" filled="f" strokecolor="#94b3d6" strokeweight=".58pt">
              <v:path arrowok="t"/>
            </v:shape>
            <v:shape id="_x0000_s1254" style="position:absolute;left:4566;top:3905;width:3108;height:0" coordorigin="4566,3905" coordsize="3108,0" path="m4566,3905r3108,e" filled="f" strokecolor="#94b3d6" strokeweight=".58pt">
              <v:path arrowok="t"/>
            </v:shape>
            <v:shape id="_x0000_s1253" style="position:absolute;left:7684;top:3905;width:3108;height:0" coordorigin="7684,3905" coordsize="3108,0" path="m7684,3905r3108,e" filled="f" strokecolor="#94b3d6" strokeweight=".58pt">
              <v:path arrowok="t"/>
            </v:shape>
            <v:shape id="_x0000_s1252" style="position:absolute;left:1450;top:4169;width:3106;height:0" coordorigin="1450,4169" coordsize="3106,0" path="m1450,4169r3106,e" filled="f" strokecolor="#94b3d6" strokeweight=".58pt">
              <v:path arrowok="t"/>
            </v:shape>
            <v:shape id="_x0000_s1251" style="position:absolute;left:4566;top:4169;width:3108;height:0" coordorigin="4566,4169" coordsize="3108,0" path="m4566,4169r3108,e" filled="f" strokecolor="#94b3d6" strokeweight=".58pt">
              <v:path arrowok="t"/>
            </v:shape>
            <v:shape id="_x0000_s1250" style="position:absolute;left:7684;top:4169;width:3108;height:0" coordorigin="7684,4169" coordsize="3108,0" path="m7684,4169r3108,e" filled="f" strokecolor="#94b3d6" strokeweight=".58pt">
              <v:path arrowok="t"/>
            </v:shape>
            <v:shape id="_x0000_s1249" style="position:absolute;left:1445;top:2859;width:0;height:1579" coordorigin="1445,2859" coordsize="0,1579" path="m1445,2859r,1579e" filled="f" strokecolor="#94b3d6" strokeweight=".58pt">
              <v:path arrowok="t"/>
            </v:shape>
            <v:shape id="_x0000_s1248" style="position:absolute;left:1450;top:4433;width:3106;height:0" coordorigin="1450,4433" coordsize="3106,0" path="m1450,4433r3106,e" filled="f" strokecolor="#94b3d6" strokeweight=".58pt">
              <v:path arrowok="t"/>
            </v:shape>
            <v:shape id="_x0000_s1247" style="position:absolute;left:4561;top:2859;width:0;height:1579" coordorigin="4561,2859" coordsize="0,1579" path="m4561,2859r,1579e" filled="f" strokecolor="#94b3d6" strokeweight=".58pt">
              <v:path arrowok="t"/>
            </v:shape>
            <v:shape id="_x0000_s1246" style="position:absolute;left:4566;top:4433;width:3108;height:0" coordorigin="4566,4433" coordsize="3108,0" path="m4566,4433r3108,e" filled="f" strokecolor="#94b3d6" strokeweight=".58pt">
              <v:path arrowok="t"/>
            </v:shape>
            <v:shape id="_x0000_s1245" style="position:absolute;left:7679;top:2859;width:0;height:1579" coordorigin="7679,2859" coordsize="0,1579" path="m7679,2859r,1579e" filled="f" strokecolor="#94b3d6" strokeweight=".58pt">
              <v:path arrowok="t"/>
            </v:shape>
            <v:shape id="_x0000_s1244" style="position:absolute;left:7684;top:4433;width:3108;height:0" coordorigin="7684,4433" coordsize="3108,0" path="m7684,4433r3108,e" filled="f" strokecolor="#94b3d6" strokeweight=".58pt">
              <v:path arrowok="t"/>
            </v:shape>
            <v:shape id="_x0000_s1243" style="position:absolute;left:10797;top:2859;width:0;height:1579" coordorigin="10797,2859" coordsize="0,1579" path="m10797,2859r,1579e" filled="f" strokecolor="#94b3d6" strokeweight=".58pt">
              <v:path arrowok="t"/>
            </v:shape>
            <w10:wrap anchorx="page" anchory="page"/>
          </v:group>
        </w:pict>
      </w:r>
      <w:r>
        <w:rPr>
          <w:b/>
          <w:sz w:val="22"/>
          <w:szCs w:val="22"/>
        </w:rPr>
        <w:t xml:space="preserve">&gt;                             </w:t>
      </w:r>
      <w:r>
        <w:rPr>
          <w:sz w:val="22"/>
          <w:szCs w:val="22"/>
        </w:rPr>
        <w:t>Greater than                                                           x &gt;</w:t>
      </w:r>
      <w:r>
        <w:rPr>
          <w:sz w:val="22"/>
          <w:szCs w:val="22"/>
        </w:rPr>
        <w:t xml:space="preserve"> y</w:t>
      </w:r>
    </w:p>
    <w:p w:rsidR="00196DF4" w:rsidRDefault="00A92711">
      <w:pPr>
        <w:spacing w:before="11"/>
        <w:ind w:left="1640"/>
        <w:rPr>
          <w:sz w:val="22"/>
          <w:szCs w:val="22"/>
        </w:rPr>
      </w:pPr>
      <w:r>
        <w:rPr>
          <w:b/>
          <w:sz w:val="22"/>
          <w:szCs w:val="22"/>
        </w:rPr>
        <w:t xml:space="preserve">&lt;                             </w:t>
      </w:r>
      <w:r>
        <w:rPr>
          <w:sz w:val="22"/>
          <w:szCs w:val="22"/>
        </w:rPr>
        <w:t>Less than                                                                x &lt; y</w:t>
      </w:r>
    </w:p>
    <w:p w:rsidR="00196DF4" w:rsidRDefault="00A92711">
      <w:pPr>
        <w:spacing w:before="11"/>
        <w:ind w:left="1578"/>
        <w:rPr>
          <w:sz w:val="22"/>
          <w:szCs w:val="22"/>
        </w:rPr>
      </w:pPr>
      <w:r>
        <w:rPr>
          <w:b/>
          <w:sz w:val="22"/>
          <w:szCs w:val="22"/>
        </w:rPr>
        <w:t xml:space="preserve">&gt;=                            </w:t>
      </w:r>
      <w:r>
        <w:rPr>
          <w:sz w:val="22"/>
          <w:szCs w:val="22"/>
        </w:rPr>
        <w:t>Greater than or equal to                                        x &gt;= y</w:t>
      </w:r>
    </w:p>
    <w:p w:rsidR="00196DF4" w:rsidRDefault="00A92711">
      <w:pPr>
        <w:spacing w:before="8" w:line="240" w:lineRule="exact"/>
        <w:ind w:left="1578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&lt;=                            </w:t>
      </w:r>
      <w:r>
        <w:rPr>
          <w:sz w:val="22"/>
          <w:szCs w:val="22"/>
        </w:rPr>
        <w:t xml:space="preserve">Less than or </w:t>
      </w:r>
      <w:r>
        <w:rPr>
          <w:sz w:val="22"/>
          <w:szCs w:val="22"/>
        </w:rPr>
        <w:t>equal to                                            x &lt;= y</w:t>
      </w:r>
    </w:p>
    <w:p w:rsidR="00196DF4" w:rsidRDefault="00196DF4">
      <w:pPr>
        <w:spacing w:before="19" w:line="280" w:lineRule="exact"/>
        <w:rPr>
          <w:sz w:val="28"/>
          <w:szCs w:val="28"/>
        </w:rPr>
      </w:pP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Program 3: </w:t>
      </w:r>
      <w:r>
        <w:rPr>
          <w:sz w:val="24"/>
          <w:szCs w:val="24"/>
        </w:rPr>
        <w:t>Write a program to perform comparison operators.</w:t>
      </w:r>
    </w:p>
    <w:p w:rsidR="00196DF4" w:rsidRDefault="00196DF4">
      <w:pPr>
        <w:spacing w:before="8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7" w:lineRule="auto"/>
        <w:ind w:left="140" w:right="8841"/>
        <w:rPr>
          <w:sz w:val="24"/>
          <w:szCs w:val="24"/>
        </w:rPr>
      </w:pPr>
      <w:r>
        <w:rPr>
          <w:sz w:val="24"/>
          <w:szCs w:val="24"/>
        </w:rPr>
        <w:t>x = 20 y = 15</w:t>
      </w:r>
    </w:p>
    <w:p w:rsidR="00196DF4" w:rsidRDefault="00196DF4">
      <w:pPr>
        <w:spacing w:before="6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6" w:lineRule="auto"/>
        <w:ind w:left="140" w:right="6072"/>
        <w:rPr>
          <w:sz w:val="24"/>
          <w:szCs w:val="24"/>
        </w:rPr>
      </w:pPr>
      <w:r>
        <w:rPr>
          <w:sz w:val="24"/>
          <w:szCs w:val="24"/>
        </w:rPr>
        <w:t>print("X is equal to Y:", x == y) print("X is not equal to Y:", x != y) print("X is Greater than Y:",x &gt; y) print("</w:t>
      </w:r>
      <w:r>
        <w:rPr>
          <w:sz w:val="24"/>
          <w:szCs w:val="24"/>
        </w:rPr>
        <w:t>X is Less than Y:",x &lt; y)</w:t>
      </w: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print("X is Greater than or equal to Y:",x &gt;= y)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print("X is Less than or equal to Y:",x &lt;= y)</w:t>
      </w:r>
    </w:p>
    <w:p w:rsidR="00196DF4" w:rsidRDefault="00196DF4">
      <w:pPr>
        <w:spacing w:before="5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pict>
          <v:group id="_x0000_s1227" style="position:absolute;left:0;text-align:left;margin-left:66.1pt;margin-top:15.6pt;width:479.95pt;height:162.35pt;z-index:-1065;mso-position-horizontal-relative:page" coordorigin="1322,312" coordsize="9599,3247">
            <v:shape id="_x0000_s1241" style="position:absolute;left:1332;top:327;width:9577;height:338" coordorigin="1332,327" coordsize="9577,338" path="m1332,666r9578,l10910,327r-9578,l1332,666xe" fillcolor="#d9d9d9" stroked="f">
              <v:path arrowok="t"/>
            </v:shape>
            <v:shape id="_x0000_s1240" style="position:absolute;left:1332;top:322;width:9577;height:0" coordorigin="1332,322" coordsize="9577,0" path="m1332,322r9578,e" filled="f" strokeweight=".58pt">
              <v:path arrowok="t"/>
            </v:shape>
            <v:shape id="_x0000_s1239" style="position:absolute;left:1332;top:666;width:9577;height:317" coordorigin="1332,666" coordsize="9577,317" path="m1332,982r9578,l10910,666r-9578,l1332,982xe" fillcolor="#d9d9d9" stroked="f">
              <v:path arrowok="t"/>
            </v:shape>
            <v:shape id="_x0000_s1238" style="position:absolute;left:1332;top:982;width:9577;height:317" coordorigin="1332,982" coordsize="9577,317" path="m1332,1299r9578,l10910,982r-9578,l1332,1299xe" fillcolor="#d9d9d9" stroked="f">
              <v:path arrowok="t"/>
            </v:shape>
            <v:shape id="_x0000_s1237" style="position:absolute;left:1332;top:1299;width:9577;height:319" coordorigin="1332,1299" coordsize="9577,319" path="m1332,1618r9578,l10910,1299r-9578,l1332,1618xe" fillcolor="#d9d9d9" stroked="f">
              <v:path arrowok="t"/>
            </v:shape>
            <v:shape id="_x0000_s1236" style="position:absolute;left:1332;top:1618;width:9577;height:317" coordorigin="1332,1618" coordsize="9577,317" path="m1332,1935r9578,l10910,1618r-9578,l1332,1935xe" fillcolor="#d9d9d9" stroked="f">
              <v:path arrowok="t"/>
            </v:shape>
            <v:shape id="_x0000_s1235" style="position:absolute;left:1332;top:1935;width:9577;height:317" coordorigin="1332,1935" coordsize="9577,317" path="m1332,2252r9578,l10910,1935r-9578,l1332,2252xe" fillcolor="#d9d9d9" stroked="f">
              <v:path arrowok="t"/>
            </v:shape>
            <v:shape id="_x0000_s1234" style="position:absolute;left:1332;top:2252;width:9577;height:317" coordorigin="1332,2252" coordsize="9577,317" path="m1332,2569r9578,l10910,2252r-9578,l1332,2569xe" fillcolor="#d9d9d9" stroked="f">
              <v:path arrowok="t"/>
            </v:shape>
            <v:shape id="_x0000_s1233" style="position:absolute;left:1332;top:2569;width:9577;height:319" coordorigin="1332,2569" coordsize="9577,319" path="m1332,2888r9578,l10910,2569r-9578,l1332,2888xe" fillcolor="#d9d9d9" stroked="f">
              <v:path arrowok="t"/>
            </v:shape>
            <v:shape id="_x0000_s1232" style="position:absolute;left:1332;top:2888;width:9577;height:317" coordorigin="1332,2888" coordsize="9577,317" path="m1332,3205r9578,l10910,2888r-9578,l1332,3205xe" fillcolor="#d9d9d9" stroked="f">
              <v:path arrowok="t"/>
            </v:shape>
            <v:shape id="_x0000_s1231" style="position:absolute;left:1332;top:3205;width:9577;height:339" coordorigin="1332,3205" coordsize="9577,339" path="m1332,3544r9578,l10910,3205r-9578,l1332,3544xe" fillcolor="#d9d9d9" stroked="f">
              <v:path arrowok="t"/>
            </v:shape>
            <v:shape id="_x0000_s1230" style="position:absolute;left:1332;top:3549;width:9577;height:0" coordorigin="1332,3549" coordsize="9577,0" path="m1332,3549r9578,e" filled="f" strokeweight=".20464mm">
              <v:path arrowok="t"/>
            </v:shape>
            <v:shape id="_x0000_s1229" style="position:absolute;left:1328;top:318;width:0;height:3236" coordorigin="1328,318" coordsize="0,3236" path="m1328,318r,3235e" filled="f" strokeweight=".58pt">
              <v:path arrowok="t"/>
            </v:shape>
            <v:shape id="_x0000_s1228" style="position:absolute;left:10915;top:318;width:0;height:3236" coordorigin="10915,318" coordsize="0,3236" path="m10915,318r,3235e" filled="f" strokeweight=".58pt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Output: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spacing w:before="5"/>
        <w:ind w:left="5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1.4     Python Logical Operators</w:t>
      </w:r>
    </w:p>
    <w:p w:rsidR="00196DF4" w:rsidRDefault="00A92711">
      <w:pPr>
        <w:spacing w:before="47"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t>Logical operators are used to combine conditional statements:</w:t>
      </w:r>
    </w:p>
    <w:p w:rsidR="00196DF4" w:rsidRDefault="00196DF4">
      <w:pPr>
        <w:spacing w:before="8" w:line="220" w:lineRule="exact"/>
        <w:rPr>
          <w:sz w:val="22"/>
          <w:szCs w:val="22"/>
        </w:rPr>
      </w:pPr>
    </w:p>
    <w:p w:rsidR="00196DF4" w:rsidRDefault="00A92711">
      <w:pPr>
        <w:spacing w:before="29" w:line="260" w:lineRule="exact"/>
        <w:ind w:left="1223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color w:val="FFFFFF"/>
          <w:position w:val="-1"/>
          <w:sz w:val="24"/>
          <w:szCs w:val="24"/>
        </w:rPr>
        <w:t>Operator                                  Description                                   Example</w:t>
      </w:r>
    </w:p>
    <w:p w:rsidR="00196DF4" w:rsidRDefault="00A92711">
      <w:pPr>
        <w:tabs>
          <w:tab w:val="left" w:pos="3360"/>
        </w:tabs>
        <w:spacing w:before="19" w:line="240" w:lineRule="exact"/>
        <w:ind w:left="3369" w:right="5" w:hanging="1844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and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Returns True if both statements are true</w:t>
      </w:r>
    </w:p>
    <w:p w:rsidR="00196DF4" w:rsidRDefault="00A92711">
      <w:pPr>
        <w:tabs>
          <w:tab w:val="left" w:pos="3360"/>
        </w:tabs>
        <w:spacing w:before="16" w:line="240" w:lineRule="exact"/>
        <w:ind w:left="3369" w:right="498" w:hanging="1772"/>
        <w:rPr>
          <w:sz w:val="22"/>
          <w:szCs w:val="22"/>
        </w:rPr>
      </w:pPr>
      <w:r>
        <w:pict>
          <v:group id="_x0000_s1176" style="position:absolute;left:0;text-align:left;margin-left:71.95pt;margin-top:122pt;width:468.2pt;height:92.75pt;z-index:-1064;mso-position-horizontal-relative:page;mso-position-vertical-relative:page" coordorigin="1439,2440" coordsize="9364,1855">
            <v:shape id="_x0000_s1226" style="position:absolute;left:4453;top:2456;width:108;height:276" coordorigin="4453,2456" coordsize="108,276" path="m4453,2732r108,l4561,2456r-108,l4453,2732xe" fillcolor="#4f81bc" stroked="f">
              <v:path arrowok="t"/>
            </v:shape>
            <v:shape id="_x0000_s1225" style="position:absolute;left:1450;top:2456;width:103;height:276" coordorigin="1450,2456" coordsize="103,276" path="m1450,2732r103,l1553,2456r-103,l1450,2732xe" fillcolor="#4f81bc" stroked="f">
              <v:path arrowok="t"/>
            </v:shape>
            <v:shape id="_x0000_s1224" style="position:absolute;left:1553;top:2456;width:2900;height:276" coordorigin="1553,2456" coordsize="2900,276" path="m1553,2732r2900,l4453,2456r-2900,l1553,2732xe" fillcolor="#4f81bc" stroked="f">
              <v:path arrowok="t"/>
            </v:shape>
            <v:shape id="_x0000_s1223" style="position:absolute;left:4561;top:2456;width:108;height:276" coordorigin="4561,2456" coordsize="108,276" path="m4561,2732r108,l4669,2456r-108,l4561,2732xe" fillcolor="#4f81bc" stroked="f">
              <v:path arrowok="t"/>
            </v:shape>
            <v:shape id="_x0000_s1222" style="position:absolute;left:7571;top:2456;width:108;height:276" coordorigin="7571,2456" coordsize="108,276" path="m7571,2732r108,l7679,2456r-108,l7571,2732xe" fillcolor="#4f81bc" stroked="f">
              <v:path arrowok="t"/>
            </v:shape>
            <v:shape id="_x0000_s1221" style="position:absolute;left:4669;top:2456;width:2902;height:276" coordorigin="4669,2456" coordsize="2902,276" path="m4669,2732r2902,l7571,2456r-2902,l4669,2732xe" fillcolor="#4f81bc" stroked="f">
              <v:path arrowok="t"/>
            </v:shape>
            <v:shape id="_x0000_s1220" style="position:absolute;left:7679;top:2456;width:108;height:276" coordorigin="7679,2456" coordsize="108,276" path="m7679,2732r108,l7787,2456r-108,l7679,2732xe" fillcolor="#4f81bc" stroked="f">
              <v:path arrowok="t"/>
            </v:shape>
            <v:shape id="_x0000_s1219" style="position:absolute;left:10689;top:2456;width:103;height:276" coordorigin="10689,2456" coordsize="103,276" path="m10689,2732r103,l10792,2456r-103,l10689,2732xe" fillcolor="#4f81bc" stroked="f">
              <v:path arrowok="t"/>
            </v:shape>
            <v:shape id="_x0000_s1218" style="position:absolute;left:7787;top:2456;width:2902;height:276" coordorigin="7787,2456" coordsize="2902,276" path="m7787,2732r2902,l10689,2456r-2902,l7787,2732xe" fillcolor="#4f81bc" stroked="f">
              <v:path arrowok="t"/>
            </v:shape>
            <v:shape id="_x0000_s1217" style="position:absolute;left:1450;top:2451;width:3111;height:0" coordorigin="1450,2451" coordsize="3111,0" path="m1450,2451r3111,e" filled="f" strokecolor="#4f81bc" strokeweight=".58pt">
              <v:path arrowok="t"/>
            </v:shape>
            <v:shape id="_x0000_s1216" style="position:absolute;left:4561;top:2451;width:10;height:0" coordorigin="4561,2451" coordsize="10,0" path="m4561,2451r10,e" filled="f" strokecolor="#4f81bc" strokeweight=".58pt">
              <v:path arrowok="t"/>
            </v:shape>
            <v:shape id="_x0000_s1215" style="position:absolute;left:4571;top:2451;width:3108;height:0" coordorigin="4571,2451" coordsize="3108,0" path="m4571,2451r3108,e" filled="f" strokecolor="#4f81bc" strokeweight=".58pt">
              <v:path arrowok="t"/>
            </v:shape>
            <v:shape id="_x0000_s1214" style="position:absolute;left:7679;top:2451;width:10;height:0" coordorigin="7679,2451" coordsize="10,0" path="m7679,2451r10,e" filled="f" strokecolor="#4f81bc" strokeweight=".58pt">
              <v:path arrowok="t"/>
            </v:shape>
            <v:shape id="_x0000_s1213" style="position:absolute;left:7689;top:2451;width:3104;height:0" coordorigin="7689,2451" coordsize="3104,0" path="m7689,2451r3103,e" filled="f" strokecolor="#4f81bc" strokeweight=".58pt">
              <v:path arrowok="t"/>
            </v:shape>
            <v:shape id="_x0000_s1212" style="position:absolute;left:1445;top:2446;width:0;height:295" coordorigin="1445,2446" coordsize="0,295" path="m1445,2446r,295e" filled="f" strokecolor="#4f81bc" strokeweight=".58pt">
              <v:path arrowok="t"/>
            </v:shape>
            <v:shape id="_x0000_s1211" style="position:absolute;left:10797;top:2446;width:0;height:295" coordorigin="10797,2446" coordsize="0,295" path="m10797,2446r,295e" filled="f" strokecolor="#4f81bc" strokeweight=".58pt">
              <v:path arrowok="t"/>
            </v:shape>
            <v:shape id="_x0000_s1210" style="position:absolute;left:1450;top:2741;width:3106;height:506" coordorigin="1450,2741" coordsize="3106,506" path="m1450,3248r3106,l4556,2741r-3106,l1450,3248xe" fillcolor="#dbe4f0" stroked="f">
              <v:path arrowok="t"/>
            </v:shape>
            <v:shape id="_x0000_s1209" style="position:absolute;left:1553;top:2741;width:2900;height:254" coordorigin="1553,2741" coordsize="2900,254" path="m1553,2996r2900,l4453,2741r-2900,l1553,2996xe" fillcolor="#dbe4f0" stroked="f">
              <v:path arrowok="t"/>
            </v:shape>
            <v:shape id="_x0000_s1208" style="position:absolute;left:4568;top:2741;width:3106;height:506" coordorigin="4568,2741" coordsize="3106,506" path="m4568,3248r3106,l7674,2741r-3106,l4568,3248xe" fillcolor="#dbe4f0" stroked="f">
              <v:path arrowok="t"/>
            </v:shape>
            <v:shape id="_x0000_s1207" style="position:absolute;left:4669;top:2741;width:2902;height:254" coordorigin="4669,2741" coordsize="2902,254" path="m4669,2996r2902,l7571,2741r-2902,l4669,2996xe" fillcolor="#dbe4f0" stroked="f">
              <v:path arrowok="t"/>
            </v:shape>
            <v:shape id="_x0000_s1206" style="position:absolute;left:4669;top:2996;width:2902;height:252" coordorigin="4669,2996" coordsize="2902,252" path="m4669,3248r2902,l7571,2996r-2902,l4669,3248xe" fillcolor="#dbe4f0" stroked="f">
              <v:path arrowok="t"/>
            </v:shape>
            <v:shape id="_x0000_s1205" style="position:absolute;left:7684;top:2741;width:3108;height:506" coordorigin="7684,2741" coordsize="3108,506" path="m7684,3248r3108,l10792,2741r-3108,l7684,3248xe" fillcolor="#dbe4f0" stroked="f">
              <v:path arrowok="t"/>
            </v:shape>
            <v:shape id="_x0000_s1204" style="position:absolute;left:7787;top:2741;width:2902;height:254" coordorigin="7787,2741" coordsize="2902,254" path="m7787,2996r2902,l10689,2741r-2902,l7787,2996xe" fillcolor="#dbe4f0" stroked="f">
              <v:path arrowok="t"/>
            </v:shape>
            <v:shape id="_x0000_s1203" style="position:absolute;left:1450;top:2736;width:3106;height:0" coordorigin="1450,2736" coordsize="3106,0" path="m1450,2736r3106,e" filled="f" strokecolor="#4f81bc" strokeweight=".58pt">
              <v:path arrowok="t"/>
            </v:shape>
            <v:shape id="_x0000_s1202" style="position:absolute;left:4556;top:2736;width:10;height:0" coordorigin="4556,2736" coordsize="10,0" path="m4556,2736r10,e" filled="f" strokecolor="#4f81bc" strokeweight=".58pt">
              <v:path arrowok="t"/>
            </v:shape>
            <v:shape id="_x0000_s1201" style="position:absolute;left:4566;top:2736;width:10;height:0" coordorigin="4566,2736" coordsize="10,0" path="m4566,2736r9,e" filled="f" strokecolor="#4f81bc" strokeweight=".58pt">
              <v:path arrowok="t"/>
            </v:shape>
            <v:shape id="_x0000_s1200" style="position:absolute;left:4575;top:2736;width:3099;height:0" coordorigin="4575,2736" coordsize="3099,0" path="m4575,2736r3099,e" filled="f" strokecolor="#4f81bc" strokeweight=".58pt">
              <v:path arrowok="t"/>
            </v:shape>
            <v:shape id="_x0000_s1199" style="position:absolute;left:7674;top:2736;width:10;height:0" coordorigin="7674,2736" coordsize="10,0" path="m7674,2736r10,e" filled="f" strokecolor="#4f81bc" strokeweight=".58pt">
              <v:path arrowok="t"/>
            </v:shape>
            <v:shape id="_x0000_s1198" style="position:absolute;left:7684;top:2736;width:10;height:0" coordorigin="7684,2736" coordsize="10,0" path="m7684,2736r9,e" filled="f" strokecolor="#4f81bc" strokeweight=".58pt">
              <v:path arrowok="t"/>
            </v:shape>
            <v:shape id="_x0000_s1197" style="position:absolute;left:7693;top:2736;width:3099;height:0" coordorigin="7693,2736" coordsize="3099,0" path="m7693,2736r3099,e" filled="f" strokecolor="#4f81bc" strokeweight=".58pt">
              <v:path arrowok="t"/>
            </v:shape>
            <v:shape id="_x0000_s1196" style="position:absolute;left:1450;top:3252;width:3106;height:0" coordorigin="1450,3252" coordsize="3106,0" path="m1450,3252r3106,e" filled="f" strokecolor="#94b3d6" strokeweight=".58pt">
              <v:path arrowok="t"/>
            </v:shape>
            <v:shape id="_x0000_s1195" style="position:absolute;left:4566;top:3252;width:3108;height:0" coordorigin="4566,3252" coordsize="3108,0" path="m4566,3252r3108,e" filled="f" strokecolor="#94b3d6" strokeweight=".58pt">
              <v:path arrowok="t"/>
            </v:shape>
            <v:shape id="_x0000_s1194" style="position:absolute;left:7684;top:3252;width:3108;height:0" coordorigin="7684,3252" coordsize="3108,0" path="m7684,3252r3108,e" filled="f" strokecolor="#94b3d6" strokeweight=".58pt">
              <v:path arrowok="t"/>
            </v:shape>
            <v:shape id="_x0000_s1193" style="position:absolute;left:1450;top:3773;width:3106;height:506" coordorigin="1450,3773" coordsize="3106,506" path="m1450,4280r3106,l4556,3773r-3106,l1450,4280xe" fillcolor="#dbe4f0" stroked="f">
              <v:path arrowok="t"/>
            </v:shape>
            <v:shape id="_x0000_s1192" style="position:absolute;left:1553;top:3773;width:2900;height:254" coordorigin="1553,3773" coordsize="2900,254" path="m1553,4028r2900,l4453,3773r-2900,l1553,4028xe" fillcolor="#dbe4f0" stroked="f">
              <v:path arrowok="t"/>
            </v:shape>
            <v:shape id="_x0000_s1191" style="position:absolute;left:4568;top:3773;width:3106;height:506" coordorigin="4568,3773" coordsize="3106,506" path="m4568,4280r3106,l7674,3773r-3106,l4568,4280xe" fillcolor="#dbe4f0" stroked="f">
              <v:path arrowok="t"/>
            </v:shape>
            <v:shape id="_x0000_s1190" style="position:absolute;left:4669;top:3773;width:2902;height:254" coordorigin="4669,3773" coordsize="2902,254" path="m4669,4028r2902,l7571,3773r-2902,l4669,4028xe" fillcolor="#dbe4f0" stroked="f">
              <v:path arrowok="t"/>
            </v:shape>
            <v:shape id="_x0000_s1189" style="position:absolute;left:4669;top:4028;width:2902;height:252" coordorigin="4669,4028" coordsize="2902,252" path="m4669,4280r2902,l7571,4028r-2902,l4669,4280xe" fillcolor="#dbe4f0" stroked="f">
              <v:path arrowok="t"/>
            </v:shape>
            <v:shape id="_x0000_s1188" style="position:absolute;left:7684;top:3773;width:3108;height:506" coordorigin="7684,3773" coordsize="3108,506" path="m7684,4280r3108,l10792,3773r-3108,l7684,4280xe" fillcolor="#dbe4f0" stroked="f">
              <v:path arrowok="t"/>
            </v:shape>
            <v:shape id="_x0000_s1187" style="position:absolute;left:7787;top:3773;width:2902;height:254" coordorigin="7787,3773" coordsize="2902,254" path="m7787,4028r2902,l10689,3773r-2902,l7787,4028xe" fillcolor="#dbe4f0" stroked="f">
              <v:path arrowok="t"/>
            </v:shape>
            <v:shape id="_x0000_s1186" style="position:absolute;left:1450;top:3768;width:3106;height:0" coordorigin="1450,3768" coordsize="3106,0" path="m1450,3768r3106,e" filled="f" strokecolor="#94b3d6" strokeweight=".58pt">
              <v:path arrowok="t"/>
            </v:shape>
            <v:shape id="_x0000_s1185" style="position:absolute;left:4566;top:3768;width:3108;height:0" coordorigin="4566,3768" coordsize="3108,0" path="m4566,3768r3108,e" filled="f" strokecolor="#94b3d6" strokeweight=".58pt">
              <v:path arrowok="t"/>
            </v:shape>
            <v:shape id="_x0000_s1184" style="position:absolute;left:7684;top:3768;width:3108;height:0" coordorigin="7684,3768" coordsize="3108,0" path="m7684,3768r3108,e" filled="f" strokecolor="#94b3d6" strokeweight=".58pt">
              <v:path arrowok="t"/>
            </v:shape>
            <v:shape id="_x0000_s1183" style="position:absolute;left:1445;top:2741;width:0;height:1548" coordorigin="1445,2741" coordsize="0,1548" path="m1445,2741r,1548e" filled="f" strokecolor="#94b3d6" strokeweight=".58pt">
              <v:path arrowok="t"/>
            </v:shape>
            <v:shape id="_x0000_s1182" style="position:absolute;left:1450;top:4284;width:3106;height:0" coordorigin="1450,4284" coordsize="3106,0" path="m1450,4284r3106,e" filled="f" strokecolor="#94b3d6" strokeweight=".58pt">
              <v:path arrowok="t"/>
            </v:shape>
            <v:shape id="_x0000_s1181" style="position:absolute;left:4561;top:2741;width:0;height:1548" coordorigin="4561,2741" coordsize="0,1548" path="m4561,2741r,1548e" filled="f" strokecolor="#94b3d6" strokeweight=".58pt">
              <v:path arrowok="t"/>
            </v:shape>
            <v:shape id="_x0000_s1180" style="position:absolute;left:4566;top:4284;width:3108;height:0" coordorigin="4566,4284" coordsize="3108,0" path="m4566,4284r3108,e" filled="f" strokecolor="#94b3d6" strokeweight=".58pt">
              <v:path arrowok="t"/>
            </v:shape>
            <v:shape id="_x0000_s1179" style="position:absolute;left:7679;top:2741;width:0;height:1548" coordorigin="7679,2741" coordsize="0,1548" path="m7679,2741r,1548e" filled="f" strokecolor="#94b3d6" strokeweight=".58pt">
              <v:path arrowok="t"/>
            </v:shape>
            <v:shape id="_x0000_s1178" style="position:absolute;left:7684;top:4284;width:3108;height:0" coordorigin="7684,4284" coordsize="3108,0" path="m7684,4284r3108,e" filled="f" strokecolor="#94b3d6" strokeweight=".58pt">
              <v:path arrowok="t"/>
            </v:shape>
            <v:shape id="_x0000_s1177" style="position:absolute;left:10797;top:2741;width:0;height:1548" coordorigin="10797,2741" coordsize="0,1548" path="m10797,2741r,1548e" filled="f" strokecolor="#94b3d6" strokeweight=".58pt">
              <v:path arrowok="t"/>
            </v:shape>
            <w10:wrap anchorx="page" anchory="page"/>
          </v:group>
        </w:pict>
      </w:r>
      <w:r>
        <w:rPr>
          <w:b/>
          <w:sz w:val="22"/>
          <w:szCs w:val="22"/>
        </w:rPr>
        <w:t>or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Returns True if one of the statements is true</w:t>
      </w:r>
    </w:p>
    <w:p w:rsidR="00196DF4" w:rsidRDefault="00A92711">
      <w:pPr>
        <w:tabs>
          <w:tab w:val="left" w:pos="3360"/>
        </w:tabs>
        <w:spacing w:before="16" w:line="240" w:lineRule="exact"/>
        <w:ind w:left="3369" w:right="-38" w:hanging="1820"/>
        <w:rPr>
          <w:sz w:val="22"/>
          <w:szCs w:val="22"/>
        </w:rPr>
      </w:pPr>
      <w:r>
        <w:rPr>
          <w:b/>
          <w:sz w:val="22"/>
          <w:szCs w:val="22"/>
        </w:rPr>
        <w:t>not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Reverse the result, returns False if the result is true</w:t>
      </w:r>
    </w:p>
    <w:p w:rsidR="00196DF4" w:rsidRDefault="00A92711">
      <w:pPr>
        <w:spacing w:before="9" w:line="489" w:lineRule="auto"/>
        <w:ind w:left="168" w:right="931"/>
        <w:jc w:val="center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x &lt; 5 and  x &lt; 10 x &lt; 5 or x &lt; 4</w:t>
      </w:r>
    </w:p>
    <w:p w:rsidR="00196DF4" w:rsidRDefault="00A92711">
      <w:pPr>
        <w:spacing w:before="9"/>
        <w:ind w:left="-37" w:right="727"/>
        <w:jc w:val="center"/>
        <w:rPr>
          <w:sz w:val="22"/>
          <w:szCs w:val="22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2" w:space="720" w:equalWidth="0">
            <w:col w:w="6187" w:space="813"/>
            <w:col w:w="2640"/>
          </w:cols>
        </w:sectPr>
      </w:pPr>
      <w:r>
        <w:rPr>
          <w:sz w:val="22"/>
          <w:szCs w:val="22"/>
        </w:rPr>
        <w:t>not(x &lt; 5 and x &lt; 10)</w:t>
      </w:r>
    </w:p>
    <w:p w:rsidR="00196DF4" w:rsidRDefault="00196DF4">
      <w:pPr>
        <w:spacing w:line="200" w:lineRule="exact"/>
      </w:pPr>
    </w:p>
    <w:p w:rsidR="00196DF4" w:rsidRDefault="00196DF4">
      <w:pPr>
        <w:spacing w:before="18" w:line="280" w:lineRule="exact"/>
        <w:rPr>
          <w:sz w:val="28"/>
          <w:szCs w:val="28"/>
        </w:rPr>
      </w:pP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Program 4: </w:t>
      </w:r>
      <w:r>
        <w:rPr>
          <w:sz w:val="24"/>
          <w:szCs w:val="24"/>
        </w:rPr>
        <w:t>Write a progr</w:t>
      </w:r>
      <w:r>
        <w:rPr>
          <w:sz w:val="24"/>
          <w:szCs w:val="24"/>
        </w:rPr>
        <w:t>am to perform logical operators.</w:t>
      </w:r>
    </w:p>
    <w:p w:rsidR="00196DF4" w:rsidRDefault="00196DF4">
      <w:pPr>
        <w:spacing w:before="1" w:line="240" w:lineRule="exact"/>
        <w:rPr>
          <w:sz w:val="24"/>
          <w:szCs w:val="24"/>
        </w:rPr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15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print(x &gt; 13 and x &lt; 20)</w:t>
      </w:r>
    </w:p>
    <w:p w:rsidR="00196DF4" w:rsidRDefault="00196DF4">
      <w:pPr>
        <w:spacing w:before="8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25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print(x &gt; 23 or x &lt; 24)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35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print(not(x &gt; 33 and x &lt; 40))</w:t>
      </w:r>
    </w:p>
    <w:p w:rsidR="00196DF4" w:rsidRDefault="00196DF4">
      <w:pPr>
        <w:spacing w:before="5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60" w:lineRule="exact"/>
        <w:ind w:left="140"/>
        <w:rPr>
          <w:sz w:val="24"/>
          <w:szCs w:val="24"/>
        </w:rPr>
      </w:pPr>
      <w:r>
        <w:pict>
          <v:group id="_x0000_s1166" style="position:absolute;left:0;text-align:left;margin-left:66.1pt;margin-top:15.6pt;width:479.95pt;height:82.9pt;z-index:-1063;mso-position-horizontal-relative:page" coordorigin="1322,312" coordsize="9599,1658">
            <v:shape id="_x0000_s1175" style="position:absolute;left:1332;top:327;width:9577;height:339" coordorigin="1332,327" coordsize="9577,339" path="m1332,666r9578,l10910,327r-9578,l1332,666xe" fillcolor="#d9d9d9" stroked="f">
              <v:path arrowok="t"/>
            </v:shape>
            <v:shape id="_x0000_s1174" style="position:absolute;left:1332;top:322;width:9577;height:0" coordorigin="1332,322" coordsize="9577,0" path="m1332,322r9578,e" filled="f" strokeweight=".58pt">
              <v:path arrowok="t"/>
            </v:shape>
            <v:shape id="_x0000_s1173" style="position:absolute;left:1332;top:666;width:9577;height:317" coordorigin="1332,666" coordsize="9577,317" path="m1332,983r9578,l10910,666r-9578,l1332,983xe" fillcolor="#d9d9d9" stroked="f">
              <v:path arrowok="t"/>
            </v:shape>
            <v:shape id="_x0000_s1172" style="position:absolute;left:1332;top:983;width:9577;height:317" coordorigin="1332,983" coordsize="9577,317" path="m1332,1300r9578,l10910,983r-9578,l1332,1300xe" fillcolor="#d9d9d9" stroked="f">
              <v:path arrowok="t"/>
            </v:shape>
            <v:shape id="_x0000_s1171" style="position:absolute;left:1332;top:1300;width:9577;height:317" coordorigin="1332,1300" coordsize="9577,317" path="m1332,1616r9578,l10910,1300r-9578,l1332,1616xe" fillcolor="#d9d9d9" stroked="f">
              <v:path arrowok="t"/>
            </v:shape>
            <v:shape id="_x0000_s1170" style="position:absolute;left:1332;top:1616;width:9577;height:338" coordorigin="1332,1616" coordsize="9577,338" path="m1332,1955r9578,l10910,1616r-9578,l1332,1955xe" fillcolor="#d9d9d9" stroked="f">
              <v:path arrowok="t"/>
            </v:shape>
            <v:shape id="_x0000_s1169" style="position:absolute;left:1332;top:1960;width:9577;height:0" coordorigin="1332,1960" coordsize="9577,0" path="m1332,1960r9578,e" filled="f" strokeweight=".58pt">
              <v:path arrowok="t"/>
            </v:shape>
            <v:shape id="_x0000_s1168" style="position:absolute;left:1328;top:318;width:0;height:1647" coordorigin="1328,318" coordsize="0,1647" path="m1328,318r,1646e" filled="f" strokeweight=".58pt">
              <v:path arrowok="t"/>
            </v:shape>
            <v:shape id="_x0000_s1167" style="position:absolute;left:10915;top:318;width:0;height:1647" coordorigin="10915,318" coordsize="0,1647" path="m10915,318r,1646e" filled="f" strokeweight=".58pt">
              <v:path arrowok="t"/>
            </v:shape>
            <w10:wrap anchorx="page"/>
          </v:group>
        </w:pict>
      </w:r>
      <w:r>
        <w:rPr>
          <w:b/>
          <w:position w:val="-1"/>
          <w:sz w:val="24"/>
          <w:szCs w:val="24"/>
        </w:rPr>
        <w:t>Output:</w:t>
      </w: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before="7" w:line="260" w:lineRule="exact"/>
        <w:rPr>
          <w:sz w:val="26"/>
          <w:szCs w:val="26"/>
        </w:rPr>
      </w:pPr>
    </w:p>
    <w:p w:rsidR="00196DF4" w:rsidRDefault="00A92711">
      <w:pPr>
        <w:spacing w:before="21"/>
        <w:ind w:left="5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1.5     Python Identity Operators</w:t>
      </w:r>
    </w:p>
    <w:p w:rsidR="00196DF4" w:rsidRDefault="00A92711">
      <w:pPr>
        <w:spacing w:before="13" w:line="300" w:lineRule="atLeast"/>
        <w:ind w:left="140" w:right="359"/>
        <w:rPr>
          <w:sz w:val="24"/>
          <w:szCs w:val="24"/>
        </w:rPr>
      </w:pPr>
      <w:r>
        <w:rPr>
          <w:sz w:val="24"/>
          <w:szCs w:val="24"/>
        </w:rPr>
        <w:t>Identity operators are used to compare the objects, not if they are equal, but if they are actually the same object, with the same memory location:</w:t>
      </w:r>
    </w:p>
    <w:p w:rsidR="00196DF4" w:rsidRDefault="00196DF4">
      <w:pPr>
        <w:spacing w:before="4" w:line="140" w:lineRule="exact"/>
        <w:rPr>
          <w:sz w:val="14"/>
          <w:szCs w:val="14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before="29" w:line="260" w:lineRule="exact"/>
        <w:ind w:left="1223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color w:val="FFFFFF"/>
          <w:position w:val="-1"/>
          <w:sz w:val="24"/>
          <w:szCs w:val="24"/>
        </w:rPr>
        <w:t>Operator                                  Description                                   Example</w:t>
      </w:r>
    </w:p>
    <w:p w:rsidR="00196DF4" w:rsidRDefault="00A92711">
      <w:pPr>
        <w:tabs>
          <w:tab w:val="left" w:pos="3360"/>
        </w:tabs>
        <w:spacing w:before="23" w:line="240" w:lineRule="exact"/>
        <w:ind w:left="3369" w:right="-38" w:hanging="1741"/>
        <w:rPr>
          <w:sz w:val="22"/>
          <w:szCs w:val="22"/>
        </w:rPr>
      </w:pPr>
      <w:r>
        <w:lastRenderedPageBreak/>
        <w:pict>
          <v:group id="_x0000_s1125" style="position:absolute;left:0;text-align:left;margin-left:71.95pt;margin-top:-14.3pt;width:468.2pt;height:67.05pt;z-index:-1062;mso-position-horizontal-relative:page" coordorigin="1439,-286" coordsize="9364,1341">
            <v:shape id="_x0000_s1165" style="position:absolute;left:4453;top:-268;width:108;height:274" coordorigin="4453,-268" coordsize="108,274" path="m4453,5r108,l4561,-268r-108,l4453,5xe" fillcolor="#4f81bc" stroked="f">
              <v:path arrowok="t"/>
            </v:shape>
            <v:shape id="_x0000_s1164" style="position:absolute;left:1450;top:-268;width:103;height:274" coordorigin="1450,-268" coordsize="103,274" path="m1450,5r103,l1553,-268r-103,l1450,5xe" fillcolor="#4f81bc" stroked="f">
              <v:path arrowok="t"/>
            </v:shape>
            <v:shape id="_x0000_s1163" style="position:absolute;left:1553;top:-268;width:2900;height:274" coordorigin="1553,-268" coordsize="2900,274" path="m1553,5r2900,l4453,-268r-2900,l1553,5xe" fillcolor="#4f81bc" stroked="f">
              <v:path arrowok="t"/>
            </v:shape>
            <v:shape id="_x0000_s1162" style="position:absolute;left:4561;top:-268;width:108;height:274" coordorigin="4561,-268" coordsize="108,274" path="m4561,5r108,l4669,-268r-108,l4561,5xe" fillcolor="#4f81bc" stroked="f">
              <v:path arrowok="t"/>
            </v:shape>
            <v:shape id="_x0000_s1161" style="position:absolute;left:7571;top:-268;width:108;height:274" coordorigin="7571,-268" coordsize="108,274" path="m7571,5r108,l7679,-268r-108,l7571,5xe" fillcolor="#4f81bc" stroked="f">
              <v:path arrowok="t"/>
            </v:shape>
            <v:shape id="_x0000_s1160" style="position:absolute;left:4669;top:-268;width:2902;height:274" coordorigin="4669,-268" coordsize="2902,274" path="m4669,5r2902,l7571,-268r-2902,l4669,5xe" fillcolor="#4f81bc" stroked="f">
              <v:path arrowok="t"/>
            </v:shape>
            <v:shape id="_x0000_s1159" style="position:absolute;left:7679;top:-268;width:108;height:274" coordorigin="7679,-268" coordsize="108,274" path="m7679,5r108,l7787,-268r-108,l7679,5xe" fillcolor="#4f81bc" stroked="f">
              <v:path arrowok="t"/>
            </v:shape>
            <v:shape id="_x0000_s1158" style="position:absolute;left:10689;top:-268;width:103;height:274" coordorigin="10689,-268" coordsize="103,274" path="m10689,5r103,l10792,-268r-103,l10689,5xe" fillcolor="#4f81bc" stroked="f">
              <v:path arrowok="t"/>
            </v:shape>
            <v:shape id="_x0000_s1157" style="position:absolute;left:7787;top:-268;width:2902;height:274" coordorigin="7787,-268" coordsize="2902,274" path="m7787,5r2902,l10689,-268r-2902,l7787,5xe" fillcolor="#4f81bc" stroked="f">
              <v:path arrowok="t"/>
            </v:shape>
            <v:shape id="_x0000_s1156" style="position:absolute;left:1450;top:-275;width:3111;height:0" coordorigin="1450,-275" coordsize="3111,0" path="m1450,-275r3111,e" filled="f" strokecolor="#4f81bc" strokeweight=".58pt">
              <v:path arrowok="t"/>
            </v:shape>
            <v:shape id="_x0000_s1155" style="position:absolute;left:4561;top:-275;width:10;height:0" coordorigin="4561,-275" coordsize="10,0" path="m4561,-275r10,e" filled="f" strokecolor="#4f81bc" strokeweight=".58pt">
              <v:path arrowok="t"/>
            </v:shape>
            <v:shape id="_x0000_s1154" style="position:absolute;left:4571;top:-275;width:3108;height:0" coordorigin="4571,-275" coordsize="3108,0" path="m4571,-275r3108,e" filled="f" strokecolor="#4f81bc" strokeweight=".58pt">
              <v:path arrowok="t"/>
            </v:shape>
            <v:shape id="_x0000_s1153" style="position:absolute;left:7679;top:-275;width:10;height:0" coordorigin="7679,-275" coordsize="10,0" path="m7679,-275r10,e" filled="f" strokecolor="#4f81bc" strokeweight=".58pt">
              <v:path arrowok="t"/>
            </v:shape>
            <v:shape id="_x0000_s1152" style="position:absolute;left:7689;top:-275;width:3104;height:0" coordorigin="7689,-275" coordsize="3104,0" path="m7689,-275r3103,e" filled="f" strokecolor="#4f81bc" strokeweight=".58pt">
              <v:path arrowok="t"/>
            </v:shape>
            <v:shape id="_x0000_s1151" style="position:absolute;left:1445;top:-280;width:0;height:295" coordorigin="1445,-280" coordsize="0,295" path="m1445,-280r,295e" filled="f" strokecolor="#4f81bc" strokeweight=".58pt">
              <v:path arrowok="t"/>
            </v:shape>
            <v:shape id="_x0000_s1150" style="position:absolute;left:10797;top:-280;width:0;height:295" coordorigin="10797,-280" coordsize="0,295" path="m10797,-280r,295e" filled="f" strokecolor="#4f81bc" strokeweight=".58pt">
              <v:path arrowok="t"/>
            </v:shape>
            <v:shape id="_x0000_s1149" style="position:absolute;left:1450;top:17;width:3106;height:504" coordorigin="1450,17" coordsize="3106,504" path="m1450,521r3106,l4556,17r-3106,l1450,521xe" fillcolor="#dbe4f0" stroked="f">
              <v:path arrowok="t"/>
            </v:shape>
            <v:shape id="_x0000_s1148" style="position:absolute;left:1553;top:17;width:2900;height:252" coordorigin="1553,17" coordsize="2900,252" path="m4453,269r,-252l1553,17r,252l4453,269xe" fillcolor="#dbe4f0" stroked="f">
              <v:path arrowok="t"/>
            </v:shape>
            <v:shape id="_x0000_s1147" style="position:absolute;left:4568;top:17;width:3106;height:504" coordorigin="4568,17" coordsize="3106,504" path="m4568,521r3106,l7674,17r-3106,l4568,521xe" fillcolor="#dbe4f0" stroked="f">
              <v:path arrowok="t"/>
            </v:shape>
            <v:shape id="_x0000_s1146" style="position:absolute;left:4669;top:17;width:2902;height:252" coordorigin="4669,17" coordsize="2902,252" path="m7571,269r,-252l4669,17r,252l7571,269xe" fillcolor="#dbe4f0" stroked="f">
              <v:path arrowok="t"/>
            </v:shape>
            <v:shape id="_x0000_s1145" style="position:absolute;left:4669;top:269;width:2902;height:252" coordorigin="4669,269" coordsize="2902,252" path="m4669,521r2902,l7571,269r-2902,l4669,521xe" fillcolor="#dbe4f0" stroked="f">
              <v:path arrowok="t"/>
            </v:shape>
            <v:shape id="_x0000_s1144" style="position:absolute;left:7684;top:17;width:3108;height:504" coordorigin="7684,17" coordsize="3108,504" path="m7684,521r3108,l10792,17r-3108,l7684,521xe" fillcolor="#dbe4f0" stroked="f">
              <v:path arrowok="t"/>
            </v:shape>
            <v:shape id="_x0000_s1143" style="position:absolute;left:7787;top:17;width:2902;height:252" coordorigin="7787,17" coordsize="2902,252" path="m10689,269r,-252l7787,17r,252l10689,269xe" fillcolor="#dbe4f0" stroked="f">
              <v:path arrowok="t"/>
            </v:shape>
            <v:shape id="_x0000_s1142" style="position:absolute;left:1450;top:10;width:3106;height:0" coordorigin="1450,10" coordsize="3106,0" path="m1450,10r3106,e" filled="f" strokecolor="#4f81bc" strokeweight=".58pt">
              <v:path arrowok="t"/>
            </v:shape>
            <v:shape id="_x0000_s1141" style="position:absolute;left:4556;top:10;width:10;height:0" coordorigin="4556,10" coordsize="10,0" path="m4556,10r10,e" filled="f" strokecolor="#4f81bc" strokeweight=".58pt">
              <v:path arrowok="t"/>
            </v:shape>
            <v:shape id="_x0000_s1140" style="position:absolute;left:4566;top:10;width:10;height:0" coordorigin="4566,10" coordsize="10,0" path="m4566,10r9,e" filled="f" strokecolor="#4f81bc" strokeweight=".58pt">
              <v:path arrowok="t"/>
            </v:shape>
            <v:shape id="_x0000_s1139" style="position:absolute;left:4575;top:10;width:3099;height:0" coordorigin="4575,10" coordsize="3099,0" path="m4575,10r3099,e" filled="f" strokecolor="#4f81bc" strokeweight=".58pt">
              <v:path arrowok="t"/>
            </v:shape>
            <v:shape id="_x0000_s1138" style="position:absolute;left:7674;top:10;width:10;height:0" coordorigin="7674,10" coordsize="10,0" path="m7674,10r10,e" filled="f" strokecolor="#4f81bc" strokeweight=".58pt">
              <v:path arrowok="t"/>
            </v:shape>
            <v:shape id="_x0000_s1137" style="position:absolute;left:7684;top:10;width:10;height:0" coordorigin="7684,10" coordsize="10,0" path="m7684,10r9,e" filled="f" strokecolor="#4f81bc" strokeweight=".58pt">
              <v:path arrowok="t"/>
            </v:shape>
            <v:shape id="_x0000_s1136" style="position:absolute;left:7693;top:10;width:3099;height:0" coordorigin="7693,10" coordsize="3099,0" path="m7693,10r3099,e" filled="f" strokecolor="#4f81bc" strokeweight=".58pt">
              <v:path arrowok="t"/>
            </v:shape>
            <v:shape id="_x0000_s1135" style="position:absolute;left:1450;top:526;width:3106;height:0" coordorigin="1450,526" coordsize="3106,0" path="m1450,526r3106,e" filled="f" strokecolor="#94b3d6" strokeweight=".58pt">
              <v:path arrowok="t"/>
            </v:shape>
            <v:shape id="_x0000_s1134" style="position:absolute;left:4566;top:526;width:3108;height:0" coordorigin="4566,526" coordsize="3108,0" path="m4566,526r3108,e" filled="f" strokecolor="#94b3d6" strokeweight=".58pt">
              <v:path arrowok="t"/>
            </v:shape>
            <v:shape id="_x0000_s1133" style="position:absolute;left:7684;top:526;width:3108;height:0" coordorigin="7684,526" coordsize="3108,0" path="m7684,526r3108,e" filled="f" strokecolor="#94b3d6" strokeweight=".58pt">
              <v:path arrowok="t"/>
            </v:shape>
            <v:shape id="_x0000_s1132" style="position:absolute;left:1445;top:15;width:0;height:1034" coordorigin="1445,15" coordsize="0,1034" path="m1445,15r,1034e" filled="f" strokecolor="#94b3d6" strokeweight=".58pt">
              <v:path arrowok="t"/>
            </v:shape>
            <v:shape id="_x0000_s1131" style="position:absolute;left:1450;top:1045;width:3106;height:0" coordorigin="1450,1045" coordsize="3106,0" path="m1450,1045r3106,e" filled="f" strokecolor="#94b3d6" strokeweight=".58pt">
              <v:path arrowok="t"/>
            </v:shape>
            <v:shape id="_x0000_s1130" style="position:absolute;left:4561;top:15;width:0;height:1034" coordorigin="4561,15" coordsize="0,1034" path="m4561,15r,1034e" filled="f" strokecolor="#94b3d6" strokeweight=".58pt">
              <v:path arrowok="t"/>
            </v:shape>
            <v:shape id="_x0000_s1129" style="position:absolute;left:4566;top:1045;width:3108;height:0" coordorigin="4566,1045" coordsize="3108,0" path="m4566,1045r3108,e" filled="f" strokecolor="#94b3d6" strokeweight=".58pt">
              <v:path arrowok="t"/>
            </v:shape>
            <v:shape id="_x0000_s1128" style="position:absolute;left:7679;top:15;width:0;height:1034" coordorigin="7679,15" coordsize="0,1034" path="m7679,15r,1034e" filled="f" strokecolor="#94b3d6" strokeweight=".58pt">
              <v:path arrowok="t"/>
            </v:shape>
            <v:shape id="_x0000_s1127" style="position:absolute;left:7684;top:1045;width:3108;height:0" coordorigin="7684,1045" coordsize="3108,0" path="m7684,1045r3108,e" filled="f" strokecolor="#94b3d6" strokeweight=".58pt">
              <v:path arrowok="t"/>
            </v:shape>
            <v:shape id="_x0000_s1126" style="position:absolute;left:10797;top:15;width:0;height:1034" coordorigin="10797,15" coordsize="0,1034" path="m10797,15r,1034e" filled="f" strokecolor="#94b3d6" strokeweight=".58pt">
              <v:path arrowok="t"/>
            </v:shape>
            <w10:wrap anchorx="page"/>
          </v:group>
        </w:pict>
      </w:r>
      <w:r>
        <w:rPr>
          <w:b/>
          <w:sz w:val="22"/>
          <w:szCs w:val="22"/>
        </w:rPr>
        <w:t>is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Returns true if both variables are the same object</w:t>
      </w:r>
    </w:p>
    <w:p w:rsidR="00196DF4" w:rsidRDefault="00A92711">
      <w:pPr>
        <w:spacing w:before="21" w:line="240" w:lineRule="exact"/>
        <w:ind w:left="3369" w:right="-38" w:hanging="1921"/>
        <w:rPr>
          <w:sz w:val="22"/>
          <w:szCs w:val="22"/>
        </w:rPr>
      </w:pPr>
      <w:r>
        <w:rPr>
          <w:b/>
          <w:sz w:val="22"/>
          <w:szCs w:val="22"/>
        </w:rPr>
        <w:t xml:space="preserve">is not                          </w:t>
      </w:r>
      <w:r>
        <w:rPr>
          <w:sz w:val="22"/>
          <w:szCs w:val="22"/>
        </w:rPr>
        <w:t>Returns true if both variables are not the same object</w:t>
      </w:r>
    </w:p>
    <w:p w:rsidR="00196DF4" w:rsidRDefault="00A92711">
      <w:pPr>
        <w:spacing w:before="11"/>
        <w:ind w:left="131" w:right="1425"/>
        <w:jc w:val="center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x is y</w:t>
      </w:r>
    </w:p>
    <w:p w:rsidR="00196DF4" w:rsidRDefault="00196DF4">
      <w:pPr>
        <w:spacing w:before="3" w:line="260" w:lineRule="exact"/>
        <w:rPr>
          <w:sz w:val="26"/>
          <w:szCs w:val="26"/>
        </w:rPr>
      </w:pPr>
    </w:p>
    <w:p w:rsidR="00196DF4" w:rsidRDefault="00A92711">
      <w:pPr>
        <w:ind w:left="-37" w:right="1257"/>
        <w:jc w:val="center"/>
        <w:rPr>
          <w:sz w:val="22"/>
          <w:szCs w:val="22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2" w:space="720" w:equalWidth="0">
            <w:col w:w="6260" w:space="1271"/>
            <w:col w:w="2109"/>
          </w:cols>
        </w:sectPr>
      </w:pPr>
      <w:r>
        <w:rPr>
          <w:sz w:val="22"/>
          <w:szCs w:val="22"/>
        </w:rPr>
        <w:t>x is not y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spacing w:before="4"/>
        <w:ind w:left="140" w:right="345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Program 5: Write a program to perform identity operator.</w:t>
      </w:r>
    </w:p>
    <w:p w:rsidR="00196DF4" w:rsidRDefault="00196DF4">
      <w:pPr>
        <w:spacing w:before="5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7188"/>
        <w:jc w:val="both"/>
        <w:rPr>
          <w:sz w:val="24"/>
          <w:szCs w:val="24"/>
        </w:rPr>
      </w:pPr>
      <w:r>
        <w:rPr>
          <w:sz w:val="24"/>
          <w:szCs w:val="24"/>
        </w:rPr>
        <w:t>x = ["ahmed", "bashir"] y = ["ahmed", "bashir"] z = x</w:t>
      </w:r>
    </w:p>
    <w:p w:rsidR="00196DF4" w:rsidRDefault="00196DF4">
      <w:pPr>
        <w:spacing w:before="1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8217"/>
        <w:jc w:val="both"/>
        <w:rPr>
          <w:sz w:val="24"/>
          <w:szCs w:val="24"/>
        </w:rPr>
      </w:pPr>
      <w:r>
        <w:rPr>
          <w:sz w:val="24"/>
          <w:szCs w:val="24"/>
        </w:rPr>
        <w:t>print(x is z) print(x is y) print(x == y)</w:t>
      </w:r>
    </w:p>
    <w:p w:rsidR="00196DF4" w:rsidRDefault="00196DF4">
      <w:pPr>
        <w:spacing w:before="5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60" w:lineRule="exact"/>
        <w:ind w:left="140" w:right="8635"/>
        <w:jc w:val="both"/>
        <w:rPr>
          <w:sz w:val="24"/>
          <w:szCs w:val="24"/>
        </w:rPr>
      </w:pPr>
      <w:r>
        <w:pict>
          <v:group id="_x0000_s1115" style="position:absolute;left:0;text-align:left;margin-left:66.1pt;margin-top:15.6pt;width:479.95pt;height:82.95pt;z-index:-1061;mso-position-horizontal-relative:page" coordorigin="1322,312" coordsize="9599,1659">
            <v:shape id="_x0000_s1124" style="position:absolute;left:1332;top:327;width:9577;height:339" coordorigin="1332,327" coordsize="9577,339" path="m1332,666r9578,l10910,327r-9578,l1332,666xe" fillcolor="#d9d9d9" stroked="f">
              <v:path arrowok="t"/>
            </v:shape>
            <v:shape id="_x0000_s1123" style="position:absolute;left:1332;top:322;width:9577;height:0" coordorigin="1332,322" coordsize="9577,0" path="m1332,322r9578,e" filled="f" strokeweight=".58pt">
              <v:path arrowok="t"/>
            </v:shape>
            <v:shape id="_x0000_s1122" style="position:absolute;left:1332;top:666;width:9577;height:317" coordorigin="1332,666" coordsize="9577,317" path="m1332,983r9578,l10910,666r-9578,l1332,983xe" fillcolor="#d9d9d9" stroked="f">
              <v:path arrowok="t"/>
            </v:shape>
            <v:shape id="_x0000_s1121" style="position:absolute;left:1332;top:983;width:9577;height:317" coordorigin="1332,983" coordsize="9577,317" path="m1332,1300r9578,l10910,983r-9578,l1332,1300xe" fillcolor="#d9d9d9" stroked="f">
              <v:path arrowok="t"/>
            </v:shape>
            <v:shape id="_x0000_s1120" style="position:absolute;left:1332;top:1300;width:9577;height:317" coordorigin="1332,1300" coordsize="9577,317" path="m1332,1617r9578,l10910,1300r-9578,l1332,1617xe" fillcolor="#d9d9d9" stroked="f">
              <v:path arrowok="t"/>
            </v:shape>
            <v:shape id="_x0000_s1119" style="position:absolute;left:1332;top:1617;width:9577;height:338" coordorigin="1332,1617" coordsize="9577,338" path="m1332,1955r9578,l10910,1617r-9578,l1332,1955xe" fillcolor="#d9d9d9" stroked="f">
              <v:path arrowok="t"/>
            </v:shape>
            <v:shape id="_x0000_s1118" style="position:absolute;left:1332;top:1960;width:9577;height:0" coordorigin="1332,1960" coordsize="9577,0" path="m1332,1960r9578,e" filled="f" strokeweight=".58pt">
              <v:path arrowok="t"/>
            </v:shape>
            <v:shape id="_x0000_s1117" style="position:absolute;left:1328;top:318;width:0;height:1647" coordorigin="1328,318" coordsize="0,1647" path="m1328,318r,1647e" filled="f" strokeweight=".58pt">
              <v:path arrowok="t"/>
            </v:shape>
            <v:shape id="_x0000_s1116" style="position:absolute;left:10915;top:318;width:0;height:1647" coordorigin="10915,318" coordsize="0,1647" path="m10915,318r,1647e" filled="f" strokeweight=".58pt">
              <v:path arrowok="t"/>
            </v:shape>
            <w10:wrap anchorx="page"/>
          </v:group>
        </w:pict>
      </w:r>
      <w:r>
        <w:rPr>
          <w:b/>
          <w:position w:val="-1"/>
          <w:sz w:val="24"/>
          <w:szCs w:val="24"/>
        </w:rPr>
        <w:t>Output:</w:t>
      </w:r>
    </w:p>
    <w:p w:rsidR="00196DF4" w:rsidRDefault="00196DF4">
      <w:pPr>
        <w:spacing w:before="1" w:line="180" w:lineRule="exact"/>
        <w:rPr>
          <w:sz w:val="18"/>
          <w:szCs w:val="18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A92711">
      <w:pPr>
        <w:spacing w:before="29"/>
        <w:ind w:left="140" w:right="4469"/>
        <w:jc w:val="both"/>
        <w:rPr>
          <w:sz w:val="24"/>
          <w:szCs w:val="24"/>
        </w:rPr>
      </w:pPr>
      <w:r>
        <w:rPr>
          <w:b/>
          <w:sz w:val="24"/>
          <w:szCs w:val="24"/>
        </w:rPr>
        <w:t>Program 6: Performing is not identity operation.</w:t>
      </w:r>
    </w:p>
    <w:p w:rsidR="00196DF4" w:rsidRDefault="00196DF4">
      <w:pPr>
        <w:spacing w:before="5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7188"/>
        <w:jc w:val="both"/>
        <w:rPr>
          <w:sz w:val="24"/>
          <w:szCs w:val="24"/>
        </w:rPr>
      </w:pPr>
      <w:r>
        <w:rPr>
          <w:sz w:val="24"/>
          <w:szCs w:val="24"/>
        </w:rPr>
        <w:t>x = ["ahmed", "bashir"] y = ["ahmed", "bashir"] z = x</w:t>
      </w:r>
    </w:p>
    <w:p w:rsidR="00196DF4" w:rsidRDefault="00196DF4">
      <w:pPr>
        <w:spacing w:before="1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7961"/>
        <w:jc w:val="both"/>
        <w:rPr>
          <w:sz w:val="24"/>
          <w:szCs w:val="24"/>
        </w:rPr>
      </w:pPr>
      <w:r>
        <w:rPr>
          <w:sz w:val="24"/>
          <w:szCs w:val="24"/>
        </w:rPr>
        <w:t>print(x is not z) print(x is not y) print(x &lt;&gt; y)</w:t>
      </w:r>
    </w:p>
    <w:p w:rsidR="00196DF4" w:rsidRDefault="00196DF4">
      <w:pPr>
        <w:spacing w:before="5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 w:right="8635"/>
        <w:jc w:val="both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pict>
          <v:group id="_x0000_s1105" style="position:absolute;left:0;text-align:left;margin-left:66.1pt;margin-top:15.6pt;width:479.95pt;height:82.95pt;z-index:-1060;mso-position-horizontal-relative:page" coordorigin="1322,312" coordsize="9599,1659">
            <v:shape id="_x0000_s1114" style="position:absolute;left:1332;top:327;width:9577;height:338" coordorigin="1332,327" coordsize="9577,338" path="m1332,666r9578,l10910,327r-9578,l1332,666xe" fillcolor="#d9d9d9" stroked="f">
              <v:path arrowok="t"/>
            </v:shape>
            <v:shape id="_x0000_s1113" style="position:absolute;left:1332;top:322;width:9577;height:0" coordorigin="1332,322" coordsize="9577,0" path="m1332,322r9578,e" filled="f" strokeweight=".58pt">
              <v:path arrowok="t"/>
            </v:shape>
            <v:shape id="_x0000_s1112" style="position:absolute;left:1332;top:666;width:9577;height:317" coordorigin="1332,666" coordsize="9577,317" path="m1332,982r9578,l10910,666r-9578,l1332,982xe" fillcolor="#d9d9d9" stroked="f">
              <v:path arrowok="t"/>
            </v:shape>
            <v:shape id="_x0000_s1111" style="position:absolute;left:1332;top:982;width:9577;height:317" coordorigin="1332,982" coordsize="9577,317" path="m1332,1299r9578,l10910,982r-9578,l1332,1299xe" fillcolor="#d9d9d9" stroked="f">
              <v:path arrowok="t"/>
            </v:shape>
            <v:shape id="_x0000_s1110" style="position:absolute;left:1332;top:1299;width:9577;height:317" coordorigin="1332,1299" coordsize="9577,317" path="m1332,1616r9578,l10910,1299r-9578,l1332,1616xe" fillcolor="#d9d9d9" stroked="f">
              <v:path arrowok="t"/>
            </v:shape>
            <v:shape id="_x0000_s1109" style="position:absolute;left:1332;top:1616;width:9577;height:339" coordorigin="1332,1616" coordsize="9577,339" path="m1332,1955r9578,l10910,1616r-9578,l1332,1955xe" fillcolor="#d9d9d9" stroked="f">
              <v:path arrowok="t"/>
            </v:shape>
            <v:shape id="_x0000_s1108" style="position:absolute;left:1332;top:1960;width:9577;height:0" coordorigin="1332,1960" coordsize="9577,0" path="m1332,1960r9578,e" filled="f" strokeweight=".20464mm">
              <v:path arrowok="t"/>
            </v:shape>
            <v:shape id="_x0000_s1107" style="position:absolute;left:1328;top:318;width:0;height:1647" coordorigin="1328,318" coordsize="0,1647" path="m1328,318r,1647e" filled="f" strokeweight=".58pt">
              <v:path arrowok="t"/>
            </v:shape>
            <v:shape id="_x0000_s1106" style="position:absolute;left:10915;top:318;width:0;height:1647" coordorigin="10915,318" coordsize="0,1647" path="m10915,318r,1647e" filled="f" strokeweight=".58pt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Output: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spacing w:before="5"/>
        <w:ind w:left="5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1.6     Python Membership Operators</w:t>
      </w:r>
    </w:p>
    <w:p w:rsidR="00196DF4" w:rsidRDefault="00A92711">
      <w:pPr>
        <w:spacing w:before="45"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t>Membership operators are used to test if a sequence is presented in an object:</w:t>
      </w:r>
    </w:p>
    <w:p w:rsidR="00196DF4" w:rsidRDefault="00196DF4">
      <w:pPr>
        <w:spacing w:before="8" w:line="140" w:lineRule="exact"/>
        <w:rPr>
          <w:sz w:val="14"/>
          <w:szCs w:val="14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before="29" w:line="260" w:lineRule="exact"/>
        <w:ind w:left="1223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color w:val="FFFFFF"/>
          <w:position w:val="-1"/>
          <w:sz w:val="24"/>
          <w:szCs w:val="24"/>
        </w:rPr>
        <w:t xml:space="preserve">Operator                                  Description                                  </w:t>
      </w:r>
      <w:r>
        <w:rPr>
          <w:b/>
          <w:color w:val="FFFFFF"/>
          <w:position w:val="-1"/>
          <w:sz w:val="24"/>
          <w:szCs w:val="24"/>
        </w:rPr>
        <w:t xml:space="preserve"> Example</w:t>
      </w:r>
    </w:p>
    <w:p w:rsidR="00196DF4" w:rsidRDefault="00A92711">
      <w:pPr>
        <w:tabs>
          <w:tab w:val="left" w:pos="3360"/>
        </w:tabs>
        <w:spacing w:before="16"/>
        <w:ind w:left="3369" w:right="37" w:hanging="1757"/>
        <w:jc w:val="both"/>
        <w:rPr>
          <w:sz w:val="22"/>
          <w:szCs w:val="22"/>
        </w:rPr>
      </w:pPr>
      <w:r>
        <w:lastRenderedPageBreak/>
        <w:pict>
          <v:group id="_x0000_s1063" style="position:absolute;left:0;text-align:left;margin-left:71.95pt;margin-top:127.9pt;width:468.2pt;height:92.25pt;z-index:-1059;mso-position-horizontal-relative:page;mso-position-vertical-relative:page" coordorigin="1439,2558" coordsize="9364,1845">
            <v:shape id="_x0000_s1104" style="position:absolute;left:4453;top:2573;width:108;height:276" coordorigin="4453,2573" coordsize="108,276" path="m4453,2849r108,l4561,2573r-108,l4453,2849xe" fillcolor="#4f81bc" stroked="f">
              <v:path arrowok="t"/>
            </v:shape>
            <v:shape id="_x0000_s1103" style="position:absolute;left:1450;top:2573;width:103;height:276" coordorigin="1450,2573" coordsize="103,276" path="m1450,2849r103,l1553,2573r-103,l1450,2849xe" fillcolor="#4f81bc" stroked="f">
              <v:path arrowok="t"/>
            </v:shape>
            <v:shape id="_x0000_s1102" style="position:absolute;left:1553;top:2573;width:2900;height:276" coordorigin="1553,2573" coordsize="2900,276" path="m1553,2849r2900,l4453,2573r-2900,l1553,2849xe" fillcolor="#4f81bc" stroked="f">
              <v:path arrowok="t"/>
            </v:shape>
            <v:shape id="_x0000_s1101" style="position:absolute;left:4561;top:2573;width:108;height:276" coordorigin="4561,2573" coordsize="108,276" path="m4561,2849r108,l4669,2573r-108,l4561,2849xe" fillcolor="#4f81bc" stroked="f">
              <v:path arrowok="t"/>
            </v:shape>
            <v:shape id="_x0000_s1100" style="position:absolute;left:7571;top:2573;width:108;height:276" coordorigin="7571,2573" coordsize="108,276" path="m7571,2849r108,l7679,2573r-108,l7571,2849xe" fillcolor="#4f81bc" stroked="f">
              <v:path arrowok="t"/>
            </v:shape>
            <v:shape id="_x0000_s1099" style="position:absolute;left:4669;top:2573;width:2902;height:276" coordorigin="4669,2573" coordsize="2902,276" path="m4669,2849r2902,l7571,2573r-2902,l4669,2849xe" fillcolor="#4f81bc" stroked="f">
              <v:path arrowok="t"/>
            </v:shape>
            <v:shape id="_x0000_s1098" style="position:absolute;left:7679;top:2573;width:108;height:276" coordorigin="7679,2573" coordsize="108,276" path="m7679,2849r108,l7787,2573r-108,l7679,2849xe" fillcolor="#4f81bc" stroked="f">
              <v:path arrowok="t"/>
            </v:shape>
            <v:shape id="_x0000_s1097" style="position:absolute;left:10689;top:2573;width:103;height:276" coordorigin="10689,2573" coordsize="103,276" path="m10689,2849r103,l10792,2573r-103,l10689,2849xe" fillcolor="#4f81bc" stroked="f">
              <v:path arrowok="t"/>
            </v:shape>
            <v:shape id="_x0000_s1096" style="position:absolute;left:7787;top:2573;width:2902;height:276" coordorigin="7787,2573" coordsize="2902,276" path="m7787,2849r2902,l10689,2573r-2902,l7787,2849xe" fillcolor="#4f81bc" stroked="f">
              <v:path arrowok="t"/>
            </v:shape>
            <v:shape id="_x0000_s1095" style="position:absolute;left:1450;top:2568;width:3111;height:0" coordorigin="1450,2568" coordsize="3111,0" path="m1450,2568r3111,e" filled="f" strokecolor="#4f81bc" strokeweight=".58pt">
              <v:path arrowok="t"/>
            </v:shape>
            <v:shape id="_x0000_s1094" style="position:absolute;left:4561;top:2568;width:10;height:0" coordorigin="4561,2568" coordsize="10,0" path="m4561,2568r10,e" filled="f" strokecolor="#4f81bc" strokeweight=".58pt">
              <v:path arrowok="t"/>
            </v:shape>
            <v:shape id="_x0000_s1093" style="position:absolute;left:4571;top:2568;width:3108;height:0" coordorigin="4571,2568" coordsize="3108,0" path="m4571,2568r3108,e" filled="f" strokecolor="#4f81bc" strokeweight=".58pt">
              <v:path arrowok="t"/>
            </v:shape>
            <v:shape id="_x0000_s1092" style="position:absolute;left:7679;top:2568;width:10;height:0" coordorigin="7679,2568" coordsize="10,0" path="m7679,2568r10,e" filled="f" strokecolor="#4f81bc" strokeweight=".58pt">
              <v:path arrowok="t"/>
            </v:shape>
            <v:shape id="_x0000_s1091" style="position:absolute;left:7689;top:2568;width:3104;height:0" coordorigin="7689,2568" coordsize="3104,0" path="m7689,2568r3103,e" filled="f" strokecolor="#4f81bc" strokeweight=".58pt">
              <v:path arrowok="t"/>
            </v:shape>
            <v:shape id="_x0000_s1090" style="position:absolute;left:1445;top:2564;width:0;height:295" coordorigin="1445,2564" coordsize="0,295" path="m1445,2564r,295e" filled="f" strokecolor="#4f81bc" strokeweight=".58pt">
              <v:path arrowok="t"/>
            </v:shape>
            <v:shape id="_x0000_s1089" style="position:absolute;left:10797;top:2564;width:0;height:295" coordorigin="10797,2564" coordsize="0,295" path="m10797,2564r,295e" filled="f" strokecolor="#4f81bc" strokeweight=".58pt">
              <v:path arrowok="t"/>
            </v:shape>
            <v:shape id="_x0000_s1088" style="position:absolute;left:1450;top:2859;width:3106;height:761" coordorigin="1450,2859" coordsize="3106,761" path="m1450,3620r3106,l4556,2859r-3106,l1450,3620xe" fillcolor="#dbe4f0" stroked="f">
              <v:path arrowok="t"/>
            </v:shape>
            <v:shape id="_x0000_s1087" style="position:absolute;left:1553;top:2859;width:2900;height:254" coordorigin="1553,2859" coordsize="2900,254" path="m4453,3113r,-254l1553,2859r,254l4453,3113xe" fillcolor="#dbe4f0" stroked="f">
              <v:path arrowok="t"/>
            </v:shape>
            <v:shape id="_x0000_s1086" style="position:absolute;left:4568;top:2859;width:3106;height:761" coordorigin="4568,2859" coordsize="3106,761" path="m4568,3620r3106,l7674,2859r-3106,l4568,3620xe" fillcolor="#dbe4f0" stroked="f">
              <v:path arrowok="t"/>
            </v:shape>
            <v:shape id="_x0000_s1085" style="position:absolute;left:4669;top:2859;width:2902;height:254" coordorigin="4669,2859" coordsize="2902,254" path="m7571,3113r,-254l4669,2859r,254l7571,3113xe" fillcolor="#dbe4f0" stroked="f">
              <v:path arrowok="t"/>
            </v:shape>
            <v:shape id="_x0000_s1084" style="position:absolute;left:4669;top:3113;width:2902;height:252" coordorigin="4669,3113" coordsize="2902,252" path="m4669,3365r2902,l7571,3113r-2902,l4669,3365xe" fillcolor="#dbe4f0" stroked="f">
              <v:path arrowok="t"/>
            </v:shape>
            <v:shape id="_x0000_s1083" style="position:absolute;left:4669;top:3365;width:2902;height:254" coordorigin="4669,3365" coordsize="2902,254" path="m4669,3620r2902,l7571,3365r-2902,l4669,3620xe" fillcolor="#dbe4f0" stroked="f">
              <v:path arrowok="t"/>
            </v:shape>
            <v:shape id="_x0000_s1082" style="position:absolute;left:7684;top:2859;width:3108;height:761" coordorigin="7684,2859" coordsize="3108,761" path="m7684,3620r3108,l10792,2859r-3108,l7684,3620xe" fillcolor="#dbe4f0" stroked="f">
              <v:path arrowok="t"/>
            </v:shape>
            <v:shape id="_x0000_s1081" style="position:absolute;left:7787;top:2859;width:2902;height:254" coordorigin="7787,2859" coordsize="2902,254" path="m10689,3113r,-254l7787,2859r,254l10689,3113xe" fillcolor="#dbe4f0" stroked="f">
              <v:path arrowok="t"/>
            </v:shape>
            <v:shape id="_x0000_s1080" style="position:absolute;left:1450;top:2854;width:3106;height:0" coordorigin="1450,2854" coordsize="3106,0" path="m1450,2854r3106,e" filled="f" strokecolor="#4f81bc" strokeweight=".58pt">
              <v:path arrowok="t"/>
            </v:shape>
            <v:shape id="_x0000_s1079" style="position:absolute;left:4556;top:2854;width:10;height:0" coordorigin="4556,2854" coordsize="10,0" path="m4556,2854r10,e" filled="f" strokecolor="#4f81bc" strokeweight=".58pt">
              <v:path arrowok="t"/>
            </v:shape>
            <v:shape id="_x0000_s1078" style="position:absolute;left:4566;top:2854;width:10;height:0" coordorigin="4566,2854" coordsize="10,0" path="m4566,2854r9,e" filled="f" strokecolor="#4f81bc" strokeweight=".58pt">
              <v:path arrowok="t"/>
            </v:shape>
            <v:shape id="_x0000_s1077" style="position:absolute;left:4575;top:2854;width:3099;height:0" coordorigin="4575,2854" coordsize="3099,0" path="m4575,2854r3099,e" filled="f" strokecolor="#4f81bc" strokeweight=".58pt">
              <v:path arrowok="t"/>
            </v:shape>
            <v:shape id="_x0000_s1076" style="position:absolute;left:7674;top:2854;width:10;height:0" coordorigin="7674,2854" coordsize="10,0" path="m7674,2854r10,e" filled="f" strokecolor="#4f81bc" strokeweight=".58pt">
              <v:path arrowok="t"/>
            </v:shape>
            <v:shape id="_x0000_s1075" style="position:absolute;left:7684;top:2854;width:10;height:0" coordorigin="7684,2854" coordsize="10,0" path="m7684,2854r9,e" filled="f" strokecolor="#4f81bc" strokeweight=".58pt">
              <v:path arrowok="t"/>
            </v:shape>
            <v:shape id="_x0000_s1074" style="position:absolute;left:7693;top:2854;width:3099;height:0" coordorigin="7693,2854" coordsize="3099,0" path="m7693,2854r3099,e" filled="f" strokecolor="#4f81bc" strokeweight=".58pt">
              <v:path arrowok="t"/>
            </v:shape>
            <v:shape id="_x0000_s1073" style="position:absolute;left:1450;top:3624;width:3106;height:0" coordorigin="1450,3624" coordsize="3106,0" path="m1450,3624r3106,e" filled="f" strokecolor="#94b3d6" strokeweight=".58pt">
              <v:path arrowok="t"/>
            </v:shape>
            <v:shape id="_x0000_s1072" style="position:absolute;left:4566;top:3624;width:3108;height:0" coordorigin="4566,3624" coordsize="3108,0" path="m4566,3624r3108,e" filled="f" strokecolor="#94b3d6" strokeweight=".58pt">
              <v:path arrowok="t"/>
            </v:shape>
            <v:shape id="_x0000_s1071" style="position:absolute;left:7684;top:3624;width:3108;height:0" coordorigin="7684,3624" coordsize="3108,0" path="m7684,3624r3108,e" filled="f" strokecolor="#94b3d6" strokeweight=".58pt">
              <v:path arrowok="t"/>
            </v:shape>
            <v:shape id="_x0000_s1070" style="position:absolute;left:1445;top:2859;width:0;height:1538" coordorigin="1445,2859" coordsize="0,1538" path="m1445,2859r,1538e" filled="f" strokecolor="#94b3d6" strokeweight=".58pt">
              <v:path arrowok="t"/>
            </v:shape>
            <v:shape id="_x0000_s1069" style="position:absolute;left:1450;top:4392;width:3106;height:0" coordorigin="1450,4392" coordsize="3106,0" path="m1450,4392r3106,e" filled="f" strokecolor="#94b3d6" strokeweight=".58pt">
              <v:path arrowok="t"/>
            </v:shape>
            <v:shape id="_x0000_s1068" style="position:absolute;left:4561;top:2859;width:0;height:1538" coordorigin="4561,2859" coordsize="0,1538" path="m4561,2859r,1538e" filled="f" strokecolor="#94b3d6" strokeweight=".58pt">
              <v:path arrowok="t"/>
            </v:shape>
            <v:shape id="_x0000_s1067" style="position:absolute;left:4566;top:4392;width:3108;height:0" coordorigin="4566,4392" coordsize="3108,0" path="m4566,4392r3108,e" filled="f" strokecolor="#94b3d6" strokeweight=".58pt">
              <v:path arrowok="t"/>
            </v:shape>
            <v:shape id="_x0000_s1066" style="position:absolute;left:7679;top:2859;width:0;height:1538" coordorigin="7679,2859" coordsize="0,1538" path="m7679,2859r,1538e" filled="f" strokecolor="#94b3d6" strokeweight=".58pt">
              <v:path arrowok="t"/>
            </v:shape>
            <v:shape id="_x0000_s1065" style="position:absolute;left:7684;top:4392;width:3108;height:0" coordorigin="7684,4392" coordsize="3108,0" path="m7684,4392r3108,e" filled="f" strokecolor="#94b3d6" strokeweight=".58pt">
              <v:path arrowok="t"/>
            </v:shape>
            <v:shape id="_x0000_s1064" style="position:absolute;left:10797;top:2859;width:0;height:1538" coordorigin="10797,2859" coordsize="0,1538" path="m10797,2859r,1538e" filled="f" strokecolor="#94b3d6" strokeweight=".58pt">
              <v:path arrowok="t"/>
            </v:shape>
            <w10:wrap anchorx="page" anchory="page"/>
          </v:group>
        </w:pict>
      </w:r>
      <w:r>
        <w:rPr>
          <w:b/>
          <w:sz w:val="22"/>
          <w:szCs w:val="22"/>
        </w:rPr>
        <w:t>in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Returns True if a sequence with the specified value is present in the object</w:t>
      </w:r>
    </w:p>
    <w:p w:rsidR="00196DF4" w:rsidRDefault="00A92711">
      <w:pPr>
        <w:spacing w:before="18"/>
        <w:ind w:left="3369" w:right="-38" w:hanging="1940"/>
        <w:rPr>
          <w:sz w:val="22"/>
          <w:szCs w:val="22"/>
        </w:rPr>
      </w:pPr>
      <w:r>
        <w:rPr>
          <w:b/>
          <w:sz w:val="22"/>
          <w:szCs w:val="22"/>
        </w:rPr>
        <w:t xml:space="preserve">not in                         </w:t>
      </w:r>
      <w:r>
        <w:rPr>
          <w:sz w:val="22"/>
          <w:szCs w:val="22"/>
        </w:rPr>
        <w:t>Returns True if a sequence with the specified value is not present in the object</w:t>
      </w:r>
    </w:p>
    <w:p w:rsidR="00196DF4" w:rsidRDefault="00A92711">
      <w:pPr>
        <w:spacing w:before="9"/>
        <w:ind w:left="131" w:right="1413"/>
        <w:jc w:val="center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x in y</w:t>
      </w:r>
    </w:p>
    <w:p w:rsidR="00196DF4" w:rsidRDefault="00196DF4">
      <w:pPr>
        <w:spacing w:before="7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A92711">
      <w:pPr>
        <w:ind w:left="-37" w:right="1245"/>
        <w:jc w:val="center"/>
        <w:rPr>
          <w:sz w:val="22"/>
          <w:szCs w:val="22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2" w:space="720" w:equalWidth="0">
            <w:col w:w="6248" w:space="1271"/>
            <w:col w:w="2121"/>
          </w:cols>
        </w:sectPr>
      </w:pPr>
      <w:r>
        <w:rPr>
          <w:sz w:val="22"/>
          <w:szCs w:val="22"/>
        </w:rPr>
        <w:t>x not in y</w:t>
      </w:r>
    </w:p>
    <w:p w:rsidR="00196DF4" w:rsidRDefault="00196DF4">
      <w:pPr>
        <w:spacing w:before="2" w:line="100" w:lineRule="exact"/>
        <w:rPr>
          <w:sz w:val="10"/>
          <w:szCs w:val="10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Program 7: Performing 'in' membership operation.</w:t>
      </w:r>
    </w:p>
    <w:p w:rsidR="00196DF4" w:rsidRDefault="00196DF4">
      <w:pPr>
        <w:spacing w:before="6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["wasim", "lubaid", "shahroz", "usman", "faisal", "farhan"]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print("faisal" in x)</w:t>
      </w:r>
    </w:p>
    <w:p w:rsidR="00196DF4" w:rsidRDefault="00196DF4">
      <w:pPr>
        <w:spacing w:before="5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60" w:lineRule="exact"/>
        <w:ind w:left="140"/>
        <w:rPr>
          <w:sz w:val="24"/>
          <w:szCs w:val="24"/>
        </w:rPr>
      </w:pPr>
      <w:r>
        <w:pict>
          <v:group id="_x0000_s1053" style="position:absolute;left:0;text-align:left;margin-left:66.1pt;margin-top:15.6pt;width:479.95pt;height:82.9pt;z-index:-1058;mso-position-horizontal-relative:page" coordorigin="1322,312" coordsize="9599,1658">
            <v:shape id="_x0000_s1062" style="position:absolute;left:1332;top:327;width:9577;height:338" coordorigin="1332,327" coordsize="9577,338" path="m1332,666r9578,l10910,327r-9578,l1332,666xe" fillcolor="#d9d9d9" stroked="f">
              <v:path arrowok="t"/>
            </v:shape>
            <v:shape id="_x0000_s1061" style="position:absolute;left:1332;top:322;width:9577;height:0" coordorigin="1332,322" coordsize="9577,0" path="m1332,322r9578,e" filled="f" strokeweight=".58pt">
              <v:path arrowok="t"/>
            </v:shape>
            <v:shape id="_x0000_s1060" style="position:absolute;left:1332;top:666;width:9577;height:317" coordorigin="1332,666" coordsize="9577,317" path="m1332,982r9578,l10910,666r-9578,l1332,982xe" fillcolor="#d9d9d9" stroked="f">
              <v:path arrowok="t"/>
            </v:shape>
            <v:shape id="_x0000_s1059" style="position:absolute;left:1332;top:982;width:9577;height:317" coordorigin="1332,982" coordsize="9577,317" path="m1332,1299r9578,l10910,982r-9578,l1332,1299xe" fillcolor="#d9d9d9" stroked="f">
              <v:path arrowok="t"/>
            </v:shape>
            <v:shape id="_x0000_s1058" style="position:absolute;left:1332;top:1299;width:9577;height:317" coordorigin="1332,1299" coordsize="9577,317" path="m1332,1616r9578,l10910,1299r-9578,l1332,1616xe" fillcolor="#d9d9d9" stroked="f">
              <v:path arrowok="t"/>
            </v:shape>
            <v:shape id="_x0000_s1057" style="position:absolute;left:1332;top:1616;width:9577;height:338" coordorigin="1332,1616" coordsize="9577,338" path="m1332,1954r9578,l10910,1616r-9578,l1332,1954xe" fillcolor="#d9d9d9" stroked="f">
              <v:path arrowok="t"/>
            </v:shape>
            <v:shape id="_x0000_s1056" style="position:absolute;left:1332;top:1959;width:9577;height:0" coordorigin="1332,1959" coordsize="9577,0" path="m1332,1959r9578,e" filled="f" strokeweight=".58pt">
              <v:path arrowok="t"/>
            </v:shape>
            <v:shape id="_x0000_s1055" style="position:absolute;left:1328;top:318;width:0;height:1646" coordorigin="1328,318" coordsize="0,1646" path="m1328,318r,1646e" filled="f" strokeweight=".58pt">
              <v:path arrowok="t"/>
            </v:shape>
            <v:shape id="_x0000_s1054" style="position:absolute;left:10915;top:318;width:0;height:1646" coordorigin="10915,318" coordsize="0,1646" path="m10915,318r,1646e" filled="f" strokeweight=".58pt">
              <v:path arrowok="t"/>
            </v:shape>
            <w10:wrap anchorx="page"/>
          </v:group>
        </w:pict>
      </w:r>
      <w:r>
        <w:rPr>
          <w:b/>
          <w:position w:val="-1"/>
          <w:sz w:val="24"/>
          <w:szCs w:val="24"/>
        </w:rPr>
        <w:t>Output:</w:t>
      </w:r>
    </w:p>
    <w:p w:rsidR="00196DF4" w:rsidRDefault="00196DF4">
      <w:pPr>
        <w:spacing w:line="180" w:lineRule="exact"/>
        <w:rPr>
          <w:sz w:val="18"/>
          <w:szCs w:val="18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Program 8: Performing 'not in' membership operation.</w:t>
      </w:r>
    </w:p>
    <w:p w:rsidR="00196DF4" w:rsidRDefault="00A92711">
      <w:pPr>
        <w:spacing w:before="36"/>
        <w:ind w:left="140"/>
        <w:rPr>
          <w:sz w:val="24"/>
          <w:szCs w:val="24"/>
        </w:rPr>
      </w:pPr>
      <w:r>
        <w:rPr>
          <w:sz w:val="24"/>
          <w:szCs w:val="24"/>
        </w:rPr>
        <w:t>x = ["wasim", "lubaid", "shahroz", "usman", "faisal", "farhan"]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print("parkash" not in x)</w:t>
      </w:r>
    </w:p>
    <w:p w:rsidR="00196DF4" w:rsidRDefault="00196DF4">
      <w:pPr>
        <w:spacing w:before="2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pict>
          <v:group id="_x0000_s1043" style="position:absolute;left:0;text-align:left;margin-left:66.1pt;margin-top:15.7pt;width:479.95pt;height:82.95pt;z-index:-1057;mso-position-horizontal-relative:page" coordorigin="1322,314" coordsize="9599,1659">
            <v:shape id="_x0000_s1052" style="position:absolute;left:1332;top:330;width:9577;height:336" coordorigin="1332,330" coordsize="9577,336" path="m1332,666r9578,l10910,330r-9578,l1332,666xe" fillcolor="#d9d9d9" stroked="f">
              <v:path arrowok="t"/>
            </v:shape>
            <v:shape id="_x0000_s1051" style="position:absolute;left:1332;top:325;width:9577;height:0" coordorigin="1332,325" coordsize="9577,0" path="m1332,325r9578,e" filled="f" strokeweight=".20464mm">
              <v:path arrowok="t"/>
            </v:shape>
            <v:shape id="_x0000_s1050" style="position:absolute;left:1332;top:666;width:9577;height:319" coordorigin="1332,666" coordsize="9577,319" path="m1332,985r9578,l10910,666r-9578,l1332,985xe" fillcolor="#d9d9d9" stroked="f">
              <v:path arrowok="t"/>
            </v:shape>
            <v:shape id="_x0000_s1049" style="position:absolute;left:1332;top:985;width:9577;height:317" coordorigin="1332,985" coordsize="9577,317" path="m1332,1302r9578,l10910,985r-9578,l1332,1302xe" fillcolor="#d9d9d9" stroked="f">
              <v:path arrowok="t"/>
            </v:shape>
            <v:shape id="_x0000_s1048" style="position:absolute;left:1332;top:1302;width:9577;height:317" coordorigin="1332,1302" coordsize="9577,317" path="m1332,1618r9578,l10910,1302r-9578,l1332,1618xe" fillcolor="#d9d9d9" stroked="f">
              <v:path arrowok="t"/>
            </v:shape>
            <v:shape id="_x0000_s1047" style="position:absolute;left:1332;top:1619;width:9577;height:339" coordorigin="1332,1619" coordsize="9577,339" path="m1332,1957r9578,l10910,1619r-9578,l1332,1957xe" fillcolor="#d9d9d9" stroked="f">
              <v:path arrowok="t"/>
            </v:shape>
            <v:shape id="_x0000_s1046" style="position:absolute;left:1332;top:1962;width:9577;height:0" coordorigin="1332,1962" coordsize="9577,0" path="m1332,1962r9578,e" filled="f" strokeweight=".58pt">
              <v:path arrowok="t"/>
            </v:shape>
            <v:shape id="_x0000_s1045" style="position:absolute;left:1328;top:320;width:0;height:1647" coordorigin="1328,320" coordsize="0,1647" path="m1328,320r,1647e" filled="f" strokeweight=".58pt">
              <v:path arrowok="t"/>
            </v:shape>
            <v:shape id="_x0000_s1044" style="position:absolute;left:10915;top:320;width:0;height:1647" coordorigin="10915,320" coordsize="0,1647" path="m10915,320r,1647e" filled="f" strokeweight=".58pt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Output: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196DF4">
      <w:pPr>
        <w:spacing w:before="7" w:line="280" w:lineRule="exact"/>
        <w:rPr>
          <w:sz w:val="28"/>
          <w:szCs w:val="28"/>
        </w:rPr>
      </w:pPr>
    </w:p>
    <w:p w:rsidR="00196DF4" w:rsidRDefault="00A92711">
      <w:pPr>
        <w:spacing w:before="29" w:line="276" w:lineRule="auto"/>
        <w:ind w:left="140" w:right="103"/>
        <w:rPr>
          <w:sz w:val="24"/>
          <w:szCs w:val="24"/>
        </w:rPr>
      </w:pPr>
      <w:r>
        <w:rPr>
          <w:b/>
          <w:sz w:val="24"/>
          <w:szCs w:val="24"/>
        </w:rPr>
        <w:t xml:space="preserve">Program 9:  </w:t>
      </w:r>
      <w:r>
        <w:rPr>
          <w:sz w:val="24"/>
          <w:szCs w:val="24"/>
        </w:rPr>
        <w:t>You are planning to throw a small bird at a distance d, with time t, and height h to some structure. Write a code in which you will use the physical quantities such as initial velocity, final velocity, angle in radians, gravity, height, sling shot etc.</w:t>
      </w:r>
    </w:p>
    <w:p w:rsidR="00196DF4" w:rsidRDefault="00196DF4">
      <w:pPr>
        <w:spacing w:before="7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mport math</w:t>
      </w:r>
    </w:p>
    <w:p w:rsidR="00196DF4" w:rsidRDefault="00A92711">
      <w:pPr>
        <w:spacing w:before="43"/>
        <w:ind w:left="140"/>
        <w:rPr>
          <w:sz w:val="24"/>
          <w:szCs w:val="24"/>
        </w:rPr>
      </w:pPr>
      <w:r>
        <w:rPr>
          <w:sz w:val="24"/>
          <w:szCs w:val="24"/>
        </w:rPr>
        <w:t># User inputs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velocity = float(input('Give me a velocity to fire at (in m/s): '))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angle = float(input('Give me an angle to fire at: '))</w:t>
      </w:r>
    </w:p>
    <w:p w:rsidR="00196DF4" w:rsidRDefault="00A92711">
      <w:pPr>
        <w:spacing w:before="41" w:line="276" w:lineRule="auto"/>
        <w:ind w:left="140" w:right="2214"/>
        <w:rPr>
          <w:sz w:val="24"/>
          <w:szCs w:val="24"/>
        </w:rPr>
      </w:pPr>
      <w:r>
        <w:rPr>
          <w:sz w:val="24"/>
          <w:szCs w:val="24"/>
        </w:rPr>
        <w:t>distance = float(input('Give me how far away you are from the structure: ')) height = float(input('Give me th</w:t>
      </w:r>
      <w:r>
        <w:rPr>
          <w:sz w:val="24"/>
          <w:szCs w:val="24"/>
        </w:rPr>
        <w:t>e height of the structure (in meters): ')) slingshot = 5 #Height of slingshot in meters</w:t>
      </w: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gravity = 9.8 #Earth gravity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6386"/>
        <w:rPr>
          <w:sz w:val="24"/>
          <w:szCs w:val="24"/>
        </w:rPr>
      </w:pPr>
      <w:r>
        <w:rPr>
          <w:sz w:val="24"/>
          <w:szCs w:val="24"/>
        </w:rPr>
        <w:t># Converting angles to radians angleRad = math.radians(angle)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7" w:lineRule="auto"/>
        <w:ind w:left="140" w:right="5981"/>
        <w:rPr>
          <w:sz w:val="24"/>
          <w:szCs w:val="24"/>
        </w:rPr>
      </w:pPr>
      <w:r>
        <w:rPr>
          <w:sz w:val="24"/>
          <w:szCs w:val="24"/>
        </w:rPr>
        <w:t># Computing our x and y coordinate x = math.cos(angleRad)</w:t>
      </w:r>
    </w:p>
    <w:p w:rsidR="00196DF4" w:rsidRDefault="00A92711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y = math.sin(angleRad)</w:t>
      </w:r>
    </w:p>
    <w:p w:rsidR="00196DF4" w:rsidRDefault="00196DF4">
      <w:pPr>
        <w:spacing w:before="8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# Calculations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time = distance/(velocity * x)</w:t>
      </w:r>
    </w:p>
    <w:p w:rsidR="00196DF4" w:rsidRDefault="00A92711">
      <w:pPr>
        <w:spacing w:before="43"/>
        <w:ind w:left="140"/>
        <w:rPr>
          <w:sz w:val="24"/>
          <w:szCs w:val="24"/>
        </w:rPr>
      </w:pPr>
      <w:r>
        <w:rPr>
          <w:sz w:val="24"/>
          <w:szCs w:val="24"/>
        </w:rPr>
        <w:t>vx = x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vy = y + (-9.8 * time)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finalVelocity = math.sqrt((vx ** 2) + (vy ** 2))</w:t>
      </w:r>
    </w:p>
    <w:p w:rsidR="00196DF4" w:rsidRDefault="00196DF4">
      <w:pPr>
        <w:spacing w:before="5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pict>
          <v:group id="_x0000_s1030" style="position:absolute;left:0;text-align:left;margin-left:66.1pt;margin-top:15.6pt;width:479.95pt;height:130.55pt;z-index:-1056;mso-position-horizontal-relative:page" coordorigin="1322,312" coordsize="9599,2611">
            <v:shape id="_x0000_s1042" style="position:absolute;left:1332;top:327;width:9577;height:338" coordorigin="1332,327" coordsize="9577,338" path="m1332,666r9578,l10910,327r-9578,l1332,666xe" fillcolor="#d9d9d9" stroked="f">
              <v:path arrowok="t"/>
            </v:shape>
            <v:shape id="_x0000_s1041" style="position:absolute;left:1332;top:322;width:9577;height:0" coordorigin="1332,322" coordsize="9577,0" path="m1332,322r9578,e" filled="f" strokeweight=".58pt">
              <v:path arrowok="t"/>
            </v:shape>
            <v:shape id="_x0000_s1040" style="position:absolute;left:1332;top:666;width:9577;height:317" coordorigin="1332,666" coordsize="9577,317" path="m1332,982r9578,l10910,666r-9578,l1332,982xe" fillcolor="#d9d9d9" stroked="f">
              <v:path arrowok="t"/>
            </v:shape>
            <v:shape id="_x0000_s1039" style="position:absolute;left:1332;top:982;width:9577;height:317" coordorigin="1332,982" coordsize="9577,317" path="m1332,1299r9578,l10910,982r-9578,l1332,1299xe" fillcolor="#d9d9d9" stroked="f">
              <v:path arrowok="t"/>
            </v:shape>
            <v:shape id="_x0000_s1038" style="position:absolute;left:1332;top:1299;width:9577;height:317" coordorigin="1332,1299" coordsize="9577,317" path="m1332,1616r9578,l10910,1299r-9578,l1332,1616xe" fillcolor="#d9d9d9" stroked="f">
              <v:path arrowok="t"/>
            </v:shape>
            <v:shape id="_x0000_s1037" style="position:absolute;left:1332;top:1616;width:9577;height:320" coordorigin="1332,1616" coordsize="9577,320" path="m1332,1936r9578,l10910,1616r-9578,l1332,1936xe" fillcolor="#d9d9d9" stroked="f">
              <v:path arrowok="t"/>
            </v:shape>
            <v:shape id="_x0000_s1036" style="position:absolute;left:1332;top:1936;width:9577;height:317" coordorigin="1332,1936" coordsize="9577,317" path="m1332,2253r9578,l10910,1936r-9578,l1332,2253xe" fillcolor="#d9d9d9" stroked="f">
              <v:path arrowok="t"/>
            </v:shape>
            <v:shape id="_x0000_s1035" style="position:absolute;left:1332;top:2253;width:9577;height:317" coordorigin="1332,2253" coordsize="9577,317" path="m1332,2569r9578,l10910,2253r-9578,l1332,2569xe" fillcolor="#d9d9d9" stroked="f">
              <v:path arrowok="t"/>
            </v:shape>
            <v:shape id="_x0000_s1034" style="position:absolute;left:1332;top:2569;width:9577;height:338" coordorigin="1332,2569" coordsize="9577,338" path="m1332,2908r9578,l10910,2569r-9578,l1332,2908xe" fillcolor="#d9d9d9" stroked="f">
              <v:path arrowok="t"/>
            </v:shape>
            <v:shape id="_x0000_s1033" style="position:absolute;left:1332;top:2913;width:9577;height:0" coordorigin="1332,2913" coordsize="9577,0" path="m1332,2913r9578,e" filled="f" strokeweight=".20464mm">
              <v:path arrowok="t"/>
            </v:shape>
            <v:shape id="_x0000_s1032" style="position:absolute;left:1328;top:318;width:0;height:2600" coordorigin="1328,318" coordsize="0,2600" path="m1328,318r,2599e" filled="f" strokeweight=".58pt">
              <v:path arrowok="t"/>
            </v:shape>
            <v:shape id="_x0000_s1031" style="position:absolute;left:10915;top:318;width:0;height:2600" coordorigin="10915,318" coordsize="0,2600" path="m10915,318r,2599e" filled="f" strokeweight=".58pt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Output: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196DF4">
      <w:pPr>
        <w:spacing w:before="6" w:line="120" w:lineRule="exact"/>
        <w:rPr>
          <w:sz w:val="13"/>
          <w:szCs w:val="13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A92711">
      <w:pPr>
        <w:spacing w:before="23" w:line="280" w:lineRule="exact"/>
        <w:ind w:left="140"/>
        <w:rPr>
          <w:rFonts w:ascii="Cambria" w:eastAsia="Cambria" w:hAnsi="Cambria" w:cs="Cambria"/>
          <w:sz w:val="26"/>
          <w:szCs w:val="26"/>
        </w:rPr>
      </w:pPr>
      <w:r>
        <w:pict>
          <v:group id="_x0000_s1027" style="position:absolute;left:0;text-align:left;margin-left:70.1pt;margin-top:.5pt;width:471.95pt;height:19.65pt;z-index:-1055;mso-position-horizontal-relative:page" coordorigin="1402,10" coordsize="9439,393">
            <v:shape id="_x0000_s1029" style="position:absolute;left:1412;top:20;width:9419;height:372" coordorigin="1412,20" coordsize="9419,372" path="m1412,392r9419,l10831,20r-9419,l1412,392xe" fillcolor="#d9d9d9" stroked="f">
              <v:path arrowok="t"/>
            </v:shape>
            <v:shape id="_x0000_s1028" style="position:absolute;left:1412;top:397;width:9419;height:0" coordorigin="1412,397" coordsize="9419,0" path="m1412,397r9419,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w w:val="99"/>
          <w:position w:val="-1"/>
          <w:sz w:val="26"/>
          <w:szCs w:val="26"/>
        </w:rPr>
        <w:t>Programming</w:t>
      </w:r>
      <w:r>
        <w:rPr>
          <w:rFonts w:ascii="Cambria" w:eastAsia="Cambria" w:hAnsi="Cambria" w:cs="Cambria"/>
          <w:b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w w:val="99"/>
          <w:position w:val="-1"/>
          <w:sz w:val="26"/>
          <w:szCs w:val="26"/>
        </w:rPr>
        <w:t>Exercise</w:t>
      </w:r>
    </w:p>
    <w:p w:rsidR="00196DF4" w:rsidRDefault="00196DF4">
      <w:pPr>
        <w:spacing w:before="8" w:line="280" w:lineRule="exact"/>
        <w:rPr>
          <w:sz w:val="28"/>
          <w:szCs w:val="28"/>
        </w:rPr>
      </w:pPr>
    </w:p>
    <w:p w:rsidR="00196DF4" w:rsidRDefault="00A92711">
      <w:pPr>
        <w:spacing w:before="29" w:line="276" w:lineRule="auto"/>
        <w:ind w:left="500" w:right="101"/>
        <w:jc w:val="both"/>
        <w:rPr>
          <w:sz w:val="24"/>
          <w:szCs w:val="24"/>
        </w:rPr>
      </w:pPr>
      <w:r>
        <w:rPr>
          <w:sz w:val="24"/>
          <w:szCs w:val="24"/>
        </w:rPr>
        <w:t>Solving real world problems of physics. Today we will focus on how we can solve the real world  problems  by using  Python  programming  language.  So  for  this,  I am  giving  you  the</w:t>
      </w:r>
      <w:r>
        <w:rPr>
          <w:sz w:val="24"/>
          <w:szCs w:val="24"/>
        </w:rPr>
        <w:t xml:space="preserve"> formulas of physics and you have to write the code to find the answers.</w:t>
      </w:r>
    </w:p>
    <w:p w:rsidR="00196DF4" w:rsidRDefault="00196DF4">
      <w:pPr>
        <w:spacing w:before="8" w:line="140" w:lineRule="exact"/>
        <w:rPr>
          <w:sz w:val="14"/>
          <w:szCs w:val="14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84" w:lineRule="auto"/>
        <w:ind w:left="140" w:right="98"/>
        <w:rPr>
          <w:sz w:val="22"/>
          <w:szCs w:val="22"/>
        </w:rPr>
      </w:pPr>
      <w:r>
        <w:rPr>
          <w:b/>
          <w:sz w:val="22"/>
          <w:szCs w:val="22"/>
        </w:rPr>
        <w:t>Question 1</w:t>
      </w:r>
      <w:r>
        <w:rPr>
          <w:sz w:val="22"/>
          <w:szCs w:val="22"/>
        </w:rPr>
        <w:t>. A ball at the end of a string is revolving uniformly in a horizontal circle of radius 2 meters at</w:t>
      </w:r>
      <w:r>
        <w:rPr>
          <w:sz w:val="22"/>
          <w:szCs w:val="22"/>
        </w:rPr>
        <w:t xml:space="preserve"> constant angular speed 10 rad/s. Determine the magnitude of the linear velocity of a point located: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(a) 0.5 meters from the center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(b) 1 meter from the center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(c) 2 meters from the center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Known:</w:t>
      </w:r>
      <w:r>
        <w:rPr>
          <w:sz w:val="22"/>
          <w:szCs w:val="22"/>
        </w:rPr>
        <w:t xml:space="preserve"> Radius (r) = 0.5 meters, 1 meter, 3 meters, The angular spee</w:t>
      </w:r>
      <w:r>
        <w:rPr>
          <w:sz w:val="22"/>
          <w:szCs w:val="22"/>
        </w:rPr>
        <w:t>d = 10 radians/second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The linear velocity</w:t>
      </w:r>
    </w:p>
    <w:p w:rsidR="00196DF4" w:rsidRDefault="00A92711">
      <w:pPr>
        <w:spacing w:before="16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v = r ω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96pt">
            <v:imagedata r:id="rId9" o:title=""/>
          </v:shape>
        </w:pict>
      </w:r>
    </w:p>
    <w:p w:rsidR="00196DF4" w:rsidRDefault="00196DF4">
      <w:pPr>
        <w:spacing w:before="6" w:line="180" w:lineRule="exact"/>
        <w:rPr>
          <w:sz w:val="19"/>
          <w:szCs w:val="19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40" w:lineRule="exact"/>
        <w:ind w:left="140" w:right="99"/>
        <w:rPr>
          <w:sz w:val="22"/>
          <w:szCs w:val="22"/>
        </w:rPr>
      </w:pPr>
      <w:r>
        <w:rPr>
          <w:b/>
          <w:sz w:val="22"/>
          <w:szCs w:val="22"/>
        </w:rPr>
        <w:t>Question 2</w:t>
      </w:r>
      <w:r>
        <w:rPr>
          <w:sz w:val="22"/>
          <w:szCs w:val="22"/>
        </w:rPr>
        <w:t>. The blades in a blender rotate at a rate of 5000 rpm. Determine the magnitude of the linear velocity:</w:t>
      </w:r>
    </w:p>
    <w:p w:rsidR="00196DF4" w:rsidRDefault="00A92711">
      <w:pPr>
        <w:spacing w:before="46" w:line="284" w:lineRule="auto"/>
        <w:ind w:left="140" w:right="5855"/>
        <w:rPr>
          <w:sz w:val="22"/>
          <w:szCs w:val="22"/>
        </w:rPr>
      </w:pPr>
      <w:r>
        <w:rPr>
          <w:sz w:val="22"/>
          <w:szCs w:val="22"/>
        </w:rPr>
        <w:t xml:space="preserve">(a) a point located 5 cm from the center (b) a point located 10 cm from the center </w:t>
      </w:r>
      <w:r>
        <w:rPr>
          <w:sz w:val="22"/>
          <w:szCs w:val="22"/>
          <w:u w:val="single" w:color="000000"/>
        </w:rPr>
        <w:t>Known:</w:t>
      </w:r>
      <w:r>
        <w:rPr>
          <w:sz w:val="22"/>
          <w:szCs w:val="22"/>
        </w:rPr>
        <w:t xml:space="preserve"> Radius (r) = 5 cm and 10 cm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The angular speed (ω) = 5000 revol</w:t>
      </w:r>
      <w:r>
        <w:rPr>
          <w:sz w:val="22"/>
          <w:szCs w:val="22"/>
        </w:rPr>
        <w:t>utions / 60 seconds = 83.3 revolutions / second = (83.3)(6.28 radian) /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second = 523.3 radians / 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The magnitude of the linear velocity</w:t>
      </w:r>
    </w:p>
    <w:p w:rsidR="00196DF4" w:rsidRDefault="00A92711">
      <w:pPr>
        <w:spacing w:before="47"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  <w:u w:val="single" w:color="000000"/>
        </w:rPr>
        <w:t>Formula:</w:t>
      </w:r>
      <w:r>
        <w:rPr>
          <w:position w:val="-1"/>
          <w:sz w:val="22"/>
          <w:szCs w:val="22"/>
        </w:rPr>
        <w:t xml:space="preserve"> v = r ω</w:t>
      </w:r>
    </w:p>
    <w:p w:rsidR="00196DF4" w:rsidRDefault="00196DF4">
      <w:pPr>
        <w:spacing w:before="9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before="32" w:line="285" w:lineRule="auto"/>
        <w:ind w:left="140" w:right="98"/>
        <w:rPr>
          <w:sz w:val="22"/>
          <w:szCs w:val="22"/>
        </w:rPr>
      </w:pPr>
      <w:r>
        <w:rPr>
          <w:b/>
          <w:sz w:val="22"/>
          <w:szCs w:val="22"/>
        </w:rPr>
        <w:t>Question  3</w:t>
      </w:r>
      <w:r>
        <w:rPr>
          <w:sz w:val="22"/>
          <w:szCs w:val="22"/>
        </w:rPr>
        <w:t xml:space="preserve">. A  point  on  the  edge  of  a  wheel 30  cm in  radius, around  a  circle </w:t>
      </w:r>
      <w:r>
        <w:rPr>
          <w:sz w:val="22"/>
          <w:szCs w:val="22"/>
        </w:rPr>
        <w:t xml:space="preserve"> at  constant  speed 10 meters/second.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What is the magnitude of the angular velocity?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Known:</w:t>
      </w:r>
      <w:r>
        <w:rPr>
          <w:sz w:val="22"/>
          <w:szCs w:val="22"/>
        </w:rPr>
        <w:t xml:space="preserve"> Radius (r) = 30 cm = 0.3 meters, The linear velocity (v) = 10 meters/second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the angular velocity</w:t>
      </w:r>
    </w:p>
    <w:p w:rsidR="00196DF4" w:rsidRDefault="00A92711">
      <w:pPr>
        <w:spacing w:before="47"/>
        <w:ind w:left="140"/>
        <w:rPr>
          <w:sz w:val="22"/>
          <w:szCs w:val="22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v = r ω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Question 4</w:t>
      </w:r>
      <w:r>
        <w:rPr>
          <w:sz w:val="22"/>
          <w:szCs w:val="22"/>
        </w:rPr>
        <w:t>. A car with tires 50 cm in diameter travels 10 meters in 1 second. What is the angular speed?</w:t>
      </w:r>
    </w:p>
    <w:p w:rsidR="00196DF4" w:rsidRDefault="00196DF4">
      <w:pPr>
        <w:spacing w:before="8" w:line="200" w:lineRule="exact"/>
      </w:pPr>
    </w:p>
    <w:p w:rsidR="00196DF4" w:rsidRDefault="00A92711">
      <w:pPr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Known: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Radius (r) = 0.25 meter, The linear speed of a point on the edge of tires (v) = 10 meters/second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The angular speed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v = r ω</w:t>
      </w:r>
    </w:p>
    <w:p w:rsidR="00196DF4" w:rsidRDefault="00A92711">
      <w:pPr>
        <w:spacing w:before="47" w:line="284" w:lineRule="auto"/>
        <w:ind w:left="140" w:right="98"/>
        <w:rPr>
          <w:sz w:val="22"/>
          <w:szCs w:val="22"/>
        </w:rPr>
      </w:pPr>
      <w:r>
        <w:rPr>
          <w:b/>
          <w:sz w:val="22"/>
          <w:szCs w:val="22"/>
        </w:rPr>
        <w:t>Question 5</w:t>
      </w:r>
      <w:r>
        <w:rPr>
          <w:sz w:val="22"/>
          <w:szCs w:val="22"/>
        </w:rPr>
        <w:t>. The angular speed of wheel 20 cm in radians is 120 rpm. What is the distance if the car travels in 10 se</w:t>
      </w:r>
      <w:r>
        <w:rPr>
          <w:sz w:val="22"/>
          <w:szCs w:val="22"/>
        </w:rPr>
        <w:t>conds.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Known:</w:t>
      </w:r>
      <w:r>
        <w:rPr>
          <w:sz w:val="22"/>
          <w:szCs w:val="22"/>
        </w:rPr>
        <w:t xml:space="preserve"> Radius (r) = 20 cm = 0.2 meters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The angular speed = 120 rev / 60 seconds = 2 rev / second = (2)(6.28) radians / second = 12.56 radians /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distance</w:t>
      </w:r>
    </w:p>
    <w:p w:rsidR="00196DF4" w:rsidRDefault="00A92711">
      <w:pPr>
        <w:spacing w:before="47"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  <w:u w:val="single" w:color="000000"/>
        </w:rPr>
        <w:t>Formula:</w:t>
      </w:r>
      <w:r>
        <w:rPr>
          <w:position w:val="-1"/>
          <w:sz w:val="22"/>
          <w:szCs w:val="22"/>
        </w:rPr>
        <w:t xml:space="preserve"> v = r ω</w:t>
      </w:r>
    </w:p>
    <w:p w:rsidR="00196DF4" w:rsidRDefault="00196DF4">
      <w:pPr>
        <w:spacing w:line="200" w:lineRule="exact"/>
      </w:pPr>
    </w:p>
    <w:p w:rsidR="00196DF4" w:rsidRDefault="00196DF4">
      <w:pPr>
        <w:spacing w:before="3" w:line="260" w:lineRule="exact"/>
        <w:rPr>
          <w:sz w:val="26"/>
          <w:szCs w:val="26"/>
        </w:rPr>
      </w:pPr>
    </w:p>
    <w:p w:rsidR="00196DF4" w:rsidRDefault="00A92711">
      <w:pPr>
        <w:spacing w:before="34" w:line="237" w:lineRule="auto"/>
        <w:ind w:left="140" w:right="106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Question 6: </w:t>
      </w:r>
      <w:r>
        <w:rPr>
          <w:sz w:val="22"/>
          <w:szCs w:val="22"/>
        </w:rPr>
        <w:t>A car is running at a velocity of 50 miles per hour and the driver accelerates the car by 10 miles/hr</w:t>
      </w:r>
      <w:r>
        <w:rPr>
          <w:w w:val="99"/>
          <w:position w:val="8"/>
          <w:sz w:val="14"/>
          <w:szCs w:val="14"/>
        </w:rPr>
        <w:t>2</w:t>
      </w:r>
      <w:r>
        <w:rPr>
          <w:sz w:val="22"/>
          <w:szCs w:val="22"/>
        </w:rPr>
        <w:t xml:space="preserve">.  How  far  the  car  travels  from  this  point  in  the  next  2  hours,  if  the  acceleration  is  constant. </w:t>
      </w: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v = u + at</w:t>
      </w:r>
    </w:p>
    <w:p w:rsidR="00196DF4" w:rsidRDefault="00196DF4">
      <w:pPr>
        <w:spacing w:before="19" w:line="200" w:lineRule="exact"/>
      </w:pPr>
    </w:p>
    <w:p w:rsidR="00196DF4" w:rsidRDefault="00A92711">
      <w:pPr>
        <w:spacing w:before="36" w:line="235" w:lineRule="auto"/>
        <w:ind w:left="140" w:right="94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Question 7: </w:t>
      </w:r>
      <w:r>
        <w:rPr>
          <w:sz w:val="22"/>
          <w:szCs w:val="22"/>
        </w:rPr>
        <w:t>A Stone</w:t>
      </w:r>
      <w:r>
        <w:rPr>
          <w:sz w:val="22"/>
          <w:szCs w:val="22"/>
        </w:rPr>
        <w:t xml:space="preserve"> is dropped freely from a height of 100 feet. With what velocity will it hit the ground? (Neglect     the    air     resistance     and    assume     the    acceleration     due    to    gravity    is    32ft/s</w:t>
      </w:r>
      <w:r>
        <w:rPr>
          <w:w w:val="99"/>
          <w:position w:val="8"/>
          <w:sz w:val="14"/>
          <w:szCs w:val="14"/>
        </w:rPr>
        <w:t>2</w:t>
      </w:r>
      <w:r>
        <w:rPr>
          <w:sz w:val="22"/>
          <w:szCs w:val="22"/>
        </w:rPr>
        <w:t xml:space="preserve">). </w:t>
      </w: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 v</w:t>
      </w:r>
      <w:r>
        <w:rPr>
          <w:w w:val="99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  </w:t>
      </w:r>
      <w:r>
        <w:rPr>
          <w:sz w:val="22"/>
          <w:szCs w:val="22"/>
        </w:rPr>
        <w:t>– u</w:t>
      </w:r>
      <w:r>
        <w:rPr>
          <w:w w:val="99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  </w:t>
      </w:r>
      <w:r>
        <w:rPr>
          <w:sz w:val="22"/>
          <w:szCs w:val="22"/>
        </w:rPr>
        <w:t>= 2as</w:t>
      </w:r>
    </w:p>
    <w:sectPr w:rsidR="00196DF4">
      <w:type w:val="continuous"/>
      <w:pgSz w:w="12240" w:h="15840"/>
      <w:pgMar w:top="11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711" w:rsidRDefault="00A92711">
      <w:r>
        <w:separator/>
      </w:r>
    </w:p>
  </w:endnote>
  <w:endnote w:type="continuationSeparator" w:id="0">
    <w:p w:rsidR="00A92711" w:rsidRDefault="00A9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F4" w:rsidRDefault="00A92711">
    <w:pPr>
      <w:spacing w:line="200" w:lineRule="exact"/>
    </w:pPr>
    <w:r>
      <w:pict>
        <v:group id="_x0000_s2052" style="position:absolute;margin-left:71.75pt;margin-top:725.05pt;width:470.2pt;height:20.5pt;z-index:-1068;mso-position-horizontal-relative:page;mso-position-vertical-relative:page" coordorigin="1435,14501" coordsize="9404,410">
          <v:shape id="_x0000_s2060" style="position:absolute;left:9866;top:14539;width:936;height:362" coordorigin="9866,14539" coordsize="936,362" path="m9866,14901r936,l10802,14539r-936,l9866,14901xe" fillcolor="#8db3e1" stroked="f">
            <v:path arrowok="t"/>
          </v:shape>
          <v:shape id="_x0000_s2059" style="position:absolute;left:9981;top:14611;width:706;height:218" coordorigin="9981,14611" coordsize="706,218" path="m9981,14829r706,l10687,14611r-706,l9981,14829xe" fillcolor="#8db3e1" stroked="f">
            <v:path arrowok="t"/>
          </v:shape>
          <v:shape id="_x0000_s2058" style="position:absolute;left:1440;top:14534;width:8425;height:0" coordorigin="1440,14534" coordsize="8425,0" path="m1440,14534r8426,e" filled="f" strokeweight=".20464mm">
            <v:path arrowok="t"/>
          </v:shape>
          <v:shape id="_x0000_s2057" style="position:absolute;left:9866;top:14538;width:10;height:74" coordorigin="9866,14538" coordsize="10,74" path="m9866,14612r10,l9876,14538r-10,l9866,14612xe" fillcolor="#8db3e1" stroked="f">
            <v:path arrowok="t"/>
          </v:shape>
          <v:shape id="_x0000_s2056" style="position:absolute;left:9866;top:14528;width:10;height:12" coordorigin="9866,14528" coordsize="10,12" path="m9866,14540r10,l9876,14528r-10,l9866,14540xe" fillcolor="#c0504d" stroked="f">
            <v:path arrowok="t"/>
          </v:shape>
          <v:shape id="_x0000_s2055" style="position:absolute;left:9876;top:14534;width:926;height:0" coordorigin="9876,14534" coordsize="926,0" path="m9876,14534r926,e" filled="f" strokecolor="#c0504d" strokeweight=".20464mm">
            <v:path arrowok="t"/>
          </v:shape>
          <v:shape id="_x0000_s2054" style="position:absolute;left:9876;top:14575;width:926;height:0" coordorigin="9876,14575" coordsize="926,0" path="m9876,14575r926,e" filled="f" strokecolor="#8db3e1" strokeweight="3.7pt">
            <v:path arrowok="t"/>
          </v:shape>
          <v:shape id="_x0000_s2053" style="position:absolute;left:9866;top:14865;width:936;height:0" coordorigin="9866,14865" coordsize="936,0" path="m9866,14865r936,e" filled="f" strokecolor="#8db3e1" strokeweight="3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31.3pt;width:141.45pt;height:11pt;z-index:-1067;mso-position-horizontal-relative:page;mso-position-vertical-relative:page" filled="f" stroked="f">
          <v:textbox inset="0,0,0,0">
            <w:txbxContent>
              <w:p w:rsidR="00196DF4" w:rsidRDefault="00A92711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Prepared By: Asst. Prof. Syed Faisal Ali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7.65pt;margin-top:731.3pt;width:196.45pt;height:11pt;z-index:-1066;mso-position-horizontal-relative:page;mso-position-vertical-relative:page" filled="f" stroked="f">
          <v:textbox inset="0,0,0,0">
            <w:txbxContent>
              <w:p w:rsidR="00196DF4" w:rsidRDefault="00A92711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CS-112 | Introduction to Programming Fundamentals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7.05pt;margin-top:731.3pt;width:13.1pt;height:11pt;z-index:-1065;mso-position-horizontal-relative:page;mso-position-vertical-relative:page" filled="f" stroked="f">
          <v:textbox inset="0,0,0,0">
            <w:txbxContent>
              <w:p w:rsidR="00196DF4" w:rsidRDefault="00A92711">
                <w:pPr>
                  <w:spacing w:line="200" w:lineRule="exact"/>
                  <w:ind w:left="4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FFFFFF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951B9B">
                  <w:rPr>
                    <w:rFonts w:ascii="Calibri" w:eastAsia="Calibri" w:hAnsi="Calibri" w:cs="Calibri"/>
                    <w:noProof/>
                    <w:color w:val="FFFFFF"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711" w:rsidRDefault="00A92711">
      <w:r>
        <w:separator/>
      </w:r>
    </w:p>
  </w:footnote>
  <w:footnote w:type="continuationSeparator" w:id="0">
    <w:p w:rsidR="00A92711" w:rsidRDefault="00A92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F4" w:rsidRDefault="00A92711">
    <w:pPr>
      <w:spacing w:line="200" w:lineRule="exact"/>
    </w:pPr>
    <w:r>
      <w:pict>
        <v:group id="_x0000_s2063" style="position:absolute;margin-left:70.15pt;margin-top:35.5pt;width:470.2pt;height:22.3pt;z-index:-1071;mso-position-horizontal-relative:page;mso-position-vertical-relative:page" coordorigin="1403,710" coordsize="9404,446">
          <v:shape id="_x0000_s2070" style="position:absolute;left:1440;top:720;width:2808;height:396" coordorigin="1440,720" coordsize="2808,396" path="m1440,1116r2809,l4249,720r-2809,l1440,1116xe" fillcolor="#8db3e1" stroked="f">
            <v:path arrowok="t"/>
          </v:shape>
          <v:shape id="_x0000_s2069" style="position:absolute;left:1556;top:792;width:2578;height:252" coordorigin="1556,792" coordsize="2578,252" path="m1556,1044r2578,l4134,792r-2578,l1556,1044xe" fillcolor="#8db3e1" stroked="f">
            <v:path arrowok="t"/>
          </v:shape>
          <v:shape id="_x0000_s2068" style="position:absolute;left:1440;top:756;width:2808;height:0" coordorigin="1440,756" coordsize="2808,0" path="m1440,756r2809,e" filled="f" strokecolor="#8db3e1" strokeweight="3.7pt">
            <v:path arrowok="t"/>
          </v:shape>
          <v:shape id="_x0000_s2067" style="position:absolute;left:1440;top:1045;width:2808;height:74" coordorigin="1440,1045" coordsize="2808,74" path="m1440,1119r2809,l4249,1045r-2809,l1440,1119xe" fillcolor="#8db3e1" stroked="f">
            <v:path arrowok="t"/>
          </v:shape>
          <v:shape id="_x0000_s2066" style="position:absolute;left:1426;top:1117;width:2823;height:12" coordorigin="1426,1117" coordsize="2823,12" path="m1426,1129r2823,l4249,1117r-2823,l1426,1129xe" fillcolor="#933634" stroked="f">
            <v:path arrowok="t"/>
          </v:shape>
          <v:shape id="_x0000_s2065" style="position:absolute;left:4235;top:1123;width:10;height:0" coordorigin="4235,1123" coordsize="10,0" path="m4235,1123r9,e" filled="f" strokeweight=".58pt">
            <v:path arrowok="t"/>
          </v:shape>
          <v:shape id="_x0000_s2064" style="position:absolute;left:4244;top:1123;width:6558;height:0" coordorigin="4244,1123" coordsize="6558,0" path="m4244,1123r6558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02.8pt;margin-top:39.7pt;width:78.75pt;height:13.05pt;z-index:-1070;mso-position-horizontal-relative:page;mso-position-vertical-relative:page" filled="f" stroked="f">
          <v:textbox inset="0,0,0,0">
            <w:txbxContent>
              <w:p w:rsidR="00196DF4" w:rsidRDefault="00A92711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FFFF"/>
                    <w:sz w:val="22"/>
                    <w:szCs w:val="22"/>
                  </w:rPr>
                  <w:t>October 24, 2018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17.2pt;margin-top:40.3pt;width:125.45pt;height:11pt;z-index:-1069;mso-position-horizontal-relative:page;mso-position-vertical-relative:page" filled="f" stroked="f">
          <v:textbox inset="0,0,0,0">
            <w:txbxContent>
              <w:p w:rsidR="00196DF4" w:rsidRDefault="00A92711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Lab  03  –  Python  Operators.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E7AC0"/>
    <w:multiLevelType w:val="multilevel"/>
    <w:tmpl w:val="C332CE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F4"/>
    <w:rsid w:val="00196DF4"/>
    <w:rsid w:val="00951B9B"/>
    <w:rsid w:val="00A92711"/>
    <w:rsid w:val="00D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5:docId w15:val="{0B902F7E-9121-4566-A480-360738BF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AsmaKhan</dc:creator>
  <cp:lastModifiedBy>AsmaKhan</cp:lastModifiedBy>
  <cp:revision>3</cp:revision>
  <dcterms:created xsi:type="dcterms:W3CDTF">2019-10-24T09:57:00Z</dcterms:created>
  <dcterms:modified xsi:type="dcterms:W3CDTF">2019-10-24T09:59:00Z</dcterms:modified>
</cp:coreProperties>
</file>