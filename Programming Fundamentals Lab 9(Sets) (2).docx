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04D" w:rsidRDefault="0065304D">
      <w:pPr>
        <w:spacing w:before="9" w:line="160" w:lineRule="exact"/>
        <w:rPr>
          <w:sz w:val="16"/>
          <w:szCs w:val="16"/>
        </w:rPr>
        <w:sectPr w:rsidR="0065304D">
          <w:headerReference w:type="default" r:id="rId7"/>
          <w:footerReference w:type="default" r:id="rId8"/>
          <w:pgSz w:w="12240" w:h="15840"/>
          <w:pgMar w:top="1140" w:right="1300" w:bottom="280" w:left="980" w:header="710" w:footer="1078" w:gutter="0"/>
          <w:pgNumType w:start="1"/>
          <w:cols w:space="720"/>
        </w:sectPr>
      </w:pPr>
    </w:p>
    <w:p w:rsidR="0065304D" w:rsidRDefault="00302E92">
      <w:pPr>
        <w:tabs>
          <w:tab w:val="left" w:pos="3680"/>
        </w:tabs>
        <w:spacing w:before="40" w:line="180" w:lineRule="exact"/>
        <w:ind w:left="46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700"/>
        </w:tabs>
        <w:spacing w:before="40" w:line="180" w:lineRule="exact"/>
        <w:rPr>
          <w:sz w:val="16"/>
          <w:szCs w:val="16"/>
        </w:rPr>
        <w:sectPr w:rsidR="0065304D">
          <w:type w:val="continuous"/>
          <w:pgSz w:w="12240" w:h="15840"/>
          <w:pgMar w:top="1140" w:right="1300" w:bottom="280" w:left="980" w:header="720" w:footer="720" w:gutter="0"/>
          <w:cols w:num="3" w:space="720" w:equalWidth="0">
            <w:col w:w="368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65304D" w:rsidRDefault="0092201E">
      <w:pPr>
        <w:spacing w:before="2"/>
        <w:ind w:left="460" w:right="5467"/>
        <w:jc w:val="both"/>
        <w:rPr>
          <w:sz w:val="52"/>
          <w:szCs w:val="52"/>
        </w:rPr>
      </w:pPr>
      <w:r>
        <w:rPr>
          <w:sz w:val="52"/>
          <w:szCs w:val="52"/>
        </w:rPr>
        <w:lastRenderedPageBreak/>
        <w:t>Lab Series No 9</w:t>
      </w:r>
      <w:r w:rsidR="00302E92">
        <w:rPr>
          <w:sz w:val="52"/>
          <w:szCs w:val="52"/>
        </w:rPr>
        <w:t>.</w:t>
      </w:r>
    </w:p>
    <w:p w:rsidR="0065304D" w:rsidRDefault="0065304D">
      <w:pPr>
        <w:spacing w:line="100" w:lineRule="exact"/>
        <w:rPr>
          <w:sz w:val="10"/>
          <w:szCs w:val="10"/>
        </w:rPr>
      </w:pPr>
    </w:p>
    <w:p w:rsidR="0065304D" w:rsidRDefault="003F1B84">
      <w:pPr>
        <w:ind w:left="460" w:right="6845"/>
        <w:jc w:val="both"/>
        <w:rPr>
          <w:sz w:val="24"/>
          <w:szCs w:val="24"/>
        </w:rPr>
      </w:pPr>
      <w:r>
        <w:pict>
          <v:group id="_x0000_s1179" style="position:absolute;left:0;text-align:left;margin-left:70.6pt;margin-top:-.3pt;width:470.95pt;height:0;z-index:-251665920;mso-position-horizontal-relative:page" coordorigin="1412,-6" coordsize="9419,0">
            <v:shape id="_x0000_s1180" style="position:absolute;left:1412;top:-6;width:9419;height:0" coordorigin="1412,-6" coordsize="9419,0" path="m1412,-6r9419,e" filled="f" strokecolor="#4f81bc" strokeweight="1.06pt">
              <v:path arrowok="t"/>
            </v:shape>
            <w10:wrap anchorx="page"/>
          </v:group>
        </w:pict>
      </w:r>
      <w:r w:rsidR="00302E92">
        <w:rPr>
          <w:i/>
          <w:sz w:val="24"/>
          <w:szCs w:val="24"/>
        </w:rPr>
        <w:t>Lab</w:t>
      </w:r>
      <w:r w:rsidR="0092201E">
        <w:rPr>
          <w:i/>
          <w:sz w:val="24"/>
          <w:szCs w:val="24"/>
        </w:rPr>
        <w:t xml:space="preserve">9 </w:t>
      </w:r>
      <w:r w:rsidR="00302E92">
        <w:rPr>
          <w:i/>
          <w:sz w:val="24"/>
          <w:szCs w:val="24"/>
        </w:rPr>
        <w:t xml:space="preserve">–Sets </w:t>
      </w:r>
      <w:proofErr w:type="gramStart"/>
      <w:r w:rsidR="00302E92">
        <w:rPr>
          <w:i/>
          <w:sz w:val="24"/>
          <w:szCs w:val="24"/>
        </w:rPr>
        <w:t>in  Python</w:t>
      </w:r>
      <w:proofErr w:type="gramEnd"/>
      <w:r w:rsidR="00302E92">
        <w:rPr>
          <w:i/>
          <w:sz w:val="24"/>
          <w:szCs w:val="24"/>
        </w:rPr>
        <w:t>.</w:t>
      </w:r>
    </w:p>
    <w:p w:rsidR="0065304D" w:rsidRDefault="0065304D">
      <w:pPr>
        <w:spacing w:before="7" w:line="240" w:lineRule="exact"/>
        <w:rPr>
          <w:sz w:val="24"/>
          <w:szCs w:val="24"/>
        </w:rPr>
      </w:pPr>
    </w:p>
    <w:p w:rsidR="0065304D" w:rsidRDefault="00302E92">
      <w:pPr>
        <w:ind w:left="460" w:right="7968"/>
        <w:jc w:val="both"/>
        <w:rPr>
          <w:sz w:val="22"/>
          <w:szCs w:val="22"/>
        </w:rPr>
      </w:pPr>
      <w:r>
        <w:rPr>
          <w:b/>
          <w:sz w:val="22"/>
          <w:szCs w:val="22"/>
        </w:rPr>
        <w:t>Lab Objectives:</w:t>
      </w:r>
    </w:p>
    <w:p w:rsidR="0065304D" w:rsidRDefault="0065304D">
      <w:pPr>
        <w:spacing w:before="12" w:line="220" w:lineRule="exact"/>
        <w:rPr>
          <w:sz w:val="22"/>
          <w:szCs w:val="22"/>
        </w:rPr>
      </w:pPr>
    </w:p>
    <w:p w:rsidR="0065304D" w:rsidRDefault="00302E92">
      <w:pPr>
        <w:ind w:left="820"/>
        <w:rPr>
          <w:sz w:val="22"/>
          <w:szCs w:val="22"/>
        </w:rPr>
      </w:pPr>
      <w:r>
        <w:rPr>
          <w:sz w:val="22"/>
          <w:szCs w:val="22"/>
        </w:rPr>
        <w:t>1.    Introduction to Sets</w:t>
      </w:r>
    </w:p>
    <w:p w:rsidR="0065304D" w:rsidRDefault="0065304D">
      <w:pPr>
        <w:spacing w:before="1" w:line="240" w:lineRule="exact"/>
        <w:rPr>
          <w:sz w:val="24"/>
          <w:szCs w:val="24"/>
        </w:rPr>
      </w:pPr>
    </w:p>
    <w:p w:rsidR="0065304D" w:rsidRDefault="00302E92">
      <w:pPr>
        <w:ind w:left="100"/>
        <w:rPr>
          <w:sz w:val="28"/>
          <w:szCs w:val="28"/>
        </w:rPr>
      </w:pPr>
      <w:r>
        <w:rPr>
          <w:b/>
          <w:sz w:val="28"/>
          <w:szCs w:val="28"/>
        </w:rPr>
        <w:t>1.  Introduction to Set</w:t>
      </w:r>
    </w:p>
    <w:p w:rsidR="0065304D" w:rsidRDefault="0065304D">
      <w:pPr>
        <w:spacing w:before="4" w:line="120" w:lineRule="exact"/>
        <w:rPr>
          <w:sz w:val="13"/>
          <w:szCs w:val="13"/>
        </w:rPr>
      </w:pPr>
    </w:p>
    <w:p w:rsidR="0065304D" w:rsidRDefault="0065304D">
      <w:pPr>
        <w:spacing w:line="200" w:lineRule="exact"/>
      </w:pPr>
    </w:p>
    <w:p w:rsidR="0065304D" w:rsidRDefault="00302E92">
      <w:pPr>
        <w:spacing w:line="275" w:lineRule="auto"/>
        <w:ind w:left="1180" w:right="100" w:hanging="360"/>
        <w:rPr>
          <w:sz w:val="22"/>
          <w:szCs w:val="22"/>
        </w:rPr>
      </w:pPr>
      <w:r>
        <w:rPr>
          <w:sz w:val="22"/>
          <w:szCs w:val="22"/>
        </w:rPr>
        <w:t>1.    A set is an unordered collection of items. Every element is unique (no duplicates) and must be immutable.</w:t>
      </w:r>
    </w:p>
    <w:p w:rsidR="0065304D" w:rsidRDefault="00302E92">
      <w:pPr>
        <w:spacing w:before="4"/>
        <w:ind w:left="820"/>
        <w:rPr>
          <w:sz w:val="22"/>
          <w:szCs w:val="22"/>
        </w:rPr>
      </w:pPr>
      <w:r>
        <w:rPr>
          <w:sz w:val="22"/>
          <w:szCs w:val="22"/>
        </w:rPr>
        <w:t>2.    However, the set itself is mutable. We can add or remove items from it.</w:t>
      </w:r>
    </w:p>
    <w:p w:rsidR="0065304D" w:rsidRDefault="00302E92">
      <w:pPr>
        <w:spacing w:before="37" w:line="275" w:lineRule="auto"/>
        <w:ind w:left="1180" w:right="107" w:hanging="360"/>
        <w:rPr>
          <w:sz w:val="22"/>
          <w:szCs w:val="22"/>
        </w:rPr>
      </w:pPr>
      <w:r>
        <w:rPr>
          <w:sz w:val="22"/>
          <w:szCs w:val="22"/>
        </w:rPr>
        <w:t xml:space="preserve">3.    Sets  can  be  used  to  perform  mathematical  set  operations  like  union,  intersection,  </w:t>
      </w:r>
      <w:proofErr w:type="gramStart"/>
      <w:r>
        <w:rPr>
          <w:sz w:val="22"/>
          <w:szCs w:val="22"/>
        </w:rPr>
        <w:t>symmetric</w:t>
      </w:r>
      <w:proofErr w:type="gramEnd"/>
      <w:r>
        <w:rPr>
          <w:sz w:val="22"/>
          <w:szCs w:val="22"/>
        </w:rPr>
        <w:t xml:space="preserve"> difference etc.</w:t>
      </w:r>
    </w:p>
    <w:p w:rsidR="0065304D" w:rsidRDefault="0065304D">
      <w:pPr>
        <w:spacing w:before="9" w:line="180" w:lineRule="exact"/>
        <w:rPr>
          <w:sz w:val="18"/>
          <w:szCs w:val="18"/>
        </w:rPr>
      </w:pPr>
    </w:p>
    <w:p w:rsidR="0065304D" w:rsidRDefault="0065304D">
      <w:pPr>
        <w:spacing w:line="200" w:lineRule="exact"/>
      </w:pPr>
    </w:p>
    <w:p w:rsidR="0065304D" w:rsidRDefault="0065304D">
      <w:pPr>
        <w:spacing w:line="200" w:lineRule="exact"/>
      </w:pPr>
    </w:p>
    <w:p w:rsidR="0065304D" w:rsidRDefault="00302E92">
      <w:pPr>
        <w:ind w:left="100"/>
        <w:rPr>
          <w:sz w:val="28"/>
          <w:szCs w:val="28"/>
        </w:rPr>
      </w:pPr>
      <w:r>
        <w:rPr>
          <w:b/>
          <w:sz w:val="28"/>
          <w:szCs w:val="28"/>
        </w:rPr>
        <w:t>1.1 Creating a Set</w:t>
      </w:r>
    </w:p>
    <w:p w:rsidR="0065304D" w:rsidRDefault="00302E92">
      <w:pPr>
        <w:spacing w:before="43" w:line="275" w:lineRule="auto"/>
        <w:ind w:left="460" w:right="101"/>
        <w:jc w:val="both"/>
        <w:rPr>
          <w:sz w:val="22"/>
          <w:szCs w:val="22"/>
        </w:rPr>
      </w:pPr>
      <w:r>
        <w:rPr>
          <w:sz w:val="22"/>
          <w:szCs w:val="22"/>
        </w:rPr>
        <w:t xml:space="preserve">A set is created by placing all the items (elements) inside curly braces {}, separated by comma or by using the built-in function </w:t>
      </w:r>
      <w:proofErr w:type="gramStart"/>
      <w:r>
        <w:rPr>
          <w:sz w:val="22"/>
          <w:szCs w:val="22"/>
        </w:rPr>
        <w:t>set(</w:t>
      </w:r>
      <w:proofErr w:type="gramEnd"/>
      <w:r>
        <w:rPr>
          <w:sz w:val="22"/>
          <w:szCs w:val="22"/>
        </w:rPr>
        <w:t>). It can have any number of items and they may be of different types (integer, float, tuple, string etc.).</w:t>
      </w:r>
    </w:p>
    <w:p w:rsidR="0065304D" w:rsidRDefault="00302E92">
      <w:pPr>
        <w:spacing w:before="3"/>
        <w:ind w:left="460" w:right="1887"/>
        <w:jc w:val="both"/>
        <w:rPr>
          <w:sz w:val="22"/>
          <w:szCs w:val="22"/>
        </w:rPr>
      </w:pPr>
      <w:r>
        <w:rPr>
          <w:sz w:val="22"/>
          <w:szCs w:val="22"/>
        </w:rPr>
        <w:t xml:space="preserve">But a set cannot have a mutable element, like list, set or dictionary, as its element. </w:t>
      </w:r>
      <w:proofErr w:type="gramStart"/>
      <w:r>
        <w:rPr>
          <w:sz w:val="22"/>
          <w:szCs w:val="22"/>
        </w:rPr>
        <w:t>etc</w:t>
      </w:r>
      <w:proofErr w:type="gramEnd"/>
      <w:r>
        <w:rPr>
          <w:sz w:val="22"/>
          <w:szCs w:val="22"/>
        </w:rPr>
        <w:t>.</w:t>
      </w:r>
    </w:p>
    <w:p w:rsidR="0065304D" w:rsidRDefault="0065304D">
      <w:pPr>
        <w:spacing w:before="10" w:line="140" w:lineRule="exact"/>
        <w:rPr>
          <w:sz w:val="15"/>
          <w:szCs w:val="15"/>
        </w:rPr>
      </w:pPr>
    </w:p>
    <w:p w:rsidR="0065304D" w:rsidRDefault="0065304D">
      <w:pPr>
        <w:spacing w:line="200" w:lineRule="exact"/>
      </w:pPr>
    </w:p>
    <w:p w:rsidR="0065304D" w:rsidRDefault="00302E92">
      <w:pPr>
        <w:spacing w:line="271" w:lineRule="auto"/>
        <w:ind w:left="460" w:right="355"/>
        <w:rPr>
          <w:sz w:val="22"/>
          <w:szCs w:val="22"/>
        </w:rPr>
      </w:pPr>
      <w:r>
        <w:rPr>
          <w:b/>
          <w:sz w:val="24"/>
          <w:szCs w:val="24"/>
        </w:rPr>
        <w:t xml:space="preserve">Program 1: </w:t>
      </w:r>
      <w:r>
        <w:rPr>
          <w:sz w:val="22"/>
          <w:szCs w:val="22"/>
        </w:rPr>
        <w:t>Write a Python program to store the information of a student cell number in the form of a set.</w:t>
      </w:r>
    </w:p>
    <w:p w:rsidR="0065304D" w:rsidRDefault="0065304D">
      <w:pPr>
        <w:spacing w:line="120" w:lineRule="exact"/>
        <w:rPr>
          <w:sz w:val="13"/>
          <w:szCs w:val="13"/>
        </w:rPr>
      </w:pPr>
    </w:p>
    <w:p w:rsidR="0065304D" w:rsidRDefault="0065304D">
      <w:pPr>
        <w:spacing w:line="200" w:lineRule="exact"/>
      </w:pPr>
    </w:p>
    <w:p w:rsidR="0065304D" w:rsidRDefault="00302E92">
      <w:pPr>
        <w:ind w:left="460" w:right="8850"/>
        <w:jc w:val="both"/>
        <w:rPr>
          <w:sz w:val="24"/>
          <w:szCs w:val="24"/>
        </w:rPr>
      </w:pPr>
      <w:r>
        <w:rPr>
          <w:b/>
          <w:sz w:val="24"/>
          <w:szCs w:val="24"/>
        </w:rPr>
        <w:t>Code:</w:t>
      </w:r>
    </w:p>
    <w:p w:rsidR="0065304D" w:rsidRDefault="00302E92">
      <w:pPr>
        <w:spacing w:before="45"/>
        <w:ind w:left="460" w:right="224"/>
        <w:jc w:val="both"/>
        <w:rPr>
          <w:rFonts w:ascii="Courier New" w:eastAsia="Courier New" w:hAnsi="Courier New" w:cs="Courier New"/>
          <w:sz w:val="22"/>
          <w:szCs w:val="22"/>
        </w:rPr>
      </w:pPr>
      <w:r>
        <w:rPr>
          <w:rFonts w:ascii="Courier New" w:eastAsia="Courier New" w:hAnsi="Courier New" w:cs="Courier New"/>
          <w:sz w:val="22"/>
          <w:szCs w:val="22"/>
        </w:rPr>
        <w:t>phonebook1 = {'123-45-67', '234-56-78', '345-67-89','123-45-67', '345-</w:t>
      </w:r>
    </w:p>
    <w:p w:rsidR="0065304D" w:rsidRDefault="00302E92">
      <w:pPr>
        <w:spacing w:before="38"/>
        <w:ind w:left="460" w:right="8542"/>
        <w:jc w:val="both"/>
        <w:rPr>
          <w:rFonts w:ascii="Courier New" w:eastAsia="Courier New" w:hAnsi="Courier New" w:cs="Courier New"/>
          <w:sz w:val="22"/>
          <w:szCs w:val="22"/>
        </w:rPr>
      </w:pPr>
      <w:r>
        <w:rPr>
          <w:rFonts w:ascii="Courier New" w:eastAsia="Courier New" w:hAnsi="Courier New" w:cs="Courier New"/>
          <w:sz w:val="22"/>
          <w:szCs w:val="22"/>
        </w:rPr>
        <w:t>67-89'}</w:t>
      </w:r>
    </w:p>
    <w:p w:rsidR="0065304D" w:rsidRDefault="00302E92">
      <w:pPr>
        <w:spacing w:before="36"/>
        <w:ind w:left="460" w:right="7090"/>
        <w:jc w:val="both"/>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 (phonebook1)</w:t>
      </w:r>
    </w:p>
    <w:p w:rsidR="0065304D" w:rsidRDefault="00302E92">
      <w:pPr>
        <w:spacing w:before="36"/>
        <w:ind w:left="460" w:right="6034"/>
        <w:jc w:val="both"/>
        <w:rPr>
          <w:rFonts w:ascii="Courier New" w:eastAsia="Courier New" w:hAnsi="Courier New" w:cs="Courier New"/>
          <w:sz w:val="22"/>
          <w:szCs w:val="22"/>
        </w:rPr>
      </w:pPr>
      <w:proofErr w:type="spellStart"/>
      <w:r>
        <w:rPr>
          <w:rFonts w:ascii="Courier New" w:eastAsia="Courier New" w:hAnsi="Courier New" w:cs="Courier New"/>
          <w:sz w:val="22"/>
          <w:szCs w:val="22"/>
        </w:rPr>
        <w:t>set_len</w:t>
      </w:r>
      <w:proofErr w:type="spellEnd"/>
      <w:r>
        <w:rPr>
          <w:rFonts w:ascii="Courier New" w:eastAsia="Courier New" w:hAnsi="Courier New" w:cs="Courier New"/>
          <w:sz w:val="22"/>
          <w:szCs w:val="22"/>
        </w:rPr>
        <w:t xml:space="preserve"> = </w:t>
      </w:r>
      <w:proofErr w:type="spellStart"/>
      <w:r>
        <w:rPr>
          <w:rFonts w:ascii="Courier New" w:eastAsia="Courier New" w:hAnsi="Courier New" w:cs="Courier New"/>
          <w:sz w:val="22"/>
          <w:szCs w:val="22"/>
        </w:rPr>
        <w:t>len</w:t>
      </w:r>
      <w:proofErr w:type="spellEnd"/>
      <w:r>
        <w:rPr>
          <w:rFonts w:ascii="Courier New" w:eastAsia="Courier New" w:hAnsi="Courier New" w:cs="Courier New"/>
          <w:sz w:val="22"/>
          <w:szCs w:val="22"/>
        </w:rPr>
        <w:t xml:space="preserve"> (phonebook1)</w:t>
      </w:r>
    </w:p>
    <w:p w:rsidR="0065304D" w:rsidRDefault="00302E92">
      <w:pPr>
        <w:spacing w:before="38"/>
        <w:ind w:left="460" w:right="3258"/>
        <w:jc w:val="both"/>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 ("The length of phonebook1 is:", </w:t>
      </w:r>
      <w:proofErr w:type="spellStart"/>
      <w:r>
        <w:rPr>
          <w:rFonts w:ascii="Courier New" w:eastAsia="Courier New" w:hAnsi="Courier New" w:cs="Courier New"/>
          <w:sz w:val="22"/>
          <w:szCs w:val="22"/>
        </w:rPr>
        <w:t>set_len</w:t>
      </w:r>
      <w:proofErr w:type="spellEnd"/>
      <w:r>
        <w:rPr>
          <w:rFonts w:ascii="Courier New" w:eastAsia="Courier New" w:hAnsi="Courier New" w:cs="Courier New"/>
          <w:sz w:val="22"/>
          <w:szCs w:val="22"/>
        </w:rPr>
        <w:t>)</w:t>
      </w:r>
    </w:p>
    <w:p w:rsidR="0065304D" w:rsidRDefault="00302E92">
      <w:pPr>
        <w:spacing w:before="36"/>
        <w:ind w:left="460" w:right="3386"/>
        <w:jc w:val="both"/>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 ("The given phonebook1 is:", phonebook1)</w:t>
      </w:r>
    </w:p>
    <w:p w:rsidR="0065304D" w:rsidRDefault="0065304D">
      <w:pPr>
        <w:spacing w:before="4" w:line="120" w:lineRule="exact"/>
        <w:rPr>
          <w:sz w:val="12"/>
          <w:szCs w:val="12"/>
        </w:rPr>
      </w:pPr>
    </w:p>
    <w:p w:rsidR="0065304D" w:rsidRDefault="0065304D">
      <w:pPr>
        <w:spacing w:line="200" w:lineRule="exact"/>
      </w:pPr>
    </w:p>
    <w:p w:rsidR="0065304D" w:rsidRDefault="003F1B84">
      <w:pPr>
        <w:ind w:left="460" w:right="8635"/>
        <w:jc w:val="both"/>
        <w:rPr>
          <w:sz w:val="24"/>
          <w:szCs w:val="24"/>
        </w:rPr>
        <w:sectPr w:rsidR="0065304D">
          <w:type w:val="continuous"/>
          <w:pgSz w:w="12240" w:h="15840"/>
          <w:pgMar w:top="1140" w:right="1300" w:bottom="280" w:left="980" w:header="720" w:footer="720" w:gutter="0"/>
          <w:cols w:space="720"/>
        </w:sectPr>
      </w:pPr>
      <w:r>
        <w:pict>
          <v:group id="_x0000_s1169" style="position:absolute;left:0;text-align:left;margin-left:66.1pt;margin-top:15.6pt;width:479.95pt;height:82.95pt;z-index:-251664896;mso-position-horizontal-relative:page" coordorigin="1322,312" coordsize="9599,1659">
            <v:shape id="_x0000_s1178" style="position:absolute;left:1332;top:327;width:9577;height:339" coordorigin="1332,327" coordsize="9577,339" path="m1332,666r9578,l10910,327r-9578,l1332,666xe" fillcolor="#d9d9d9" stroked="f">
              <v:path arrowok="t"/>
            </v:shape>
            <v:shape id="_x0000_s1177" style="position:absolute;left:1332;top:322;width:9577;height:0" coordorigin="1332,322" coordsize="9577,0" path="m1332,322r9578,e" filled="f" strokeweight=".20464mm">
              <v:path arrowok="t"/>
            </v:shape>
            <v:shape id="_x0000_s1176" style="position:absolute;left:1332;top:666;width:9577;height:317" coordorigin="1332,666" coordsize="9577,317" path="m1332,983r9578,l10910,666r-9578,l1332,983xe" fillcolor="#d9d9d9" stroked="f">
              <v:path arrowok="t"/>
            </v:shape>
            <v:shape id="_x0000_s1175" style="position:absolute;left:1332;top:983;width:9577;height:317" coordorigin="1332,983" coordsize="9577,317" path="m1332,1300r9578,l10910,983r-9578,l1332,1300xe" fillcolor="#d9d9d9" stroked="f">
              <v:path arrowok="t"/>
            </v:shape>
            <v:shape id="_x0000_s1174" style="position:absolute;left:1332;top:1300;width:9577;height:319" coordorigin="1332,1300" coordsize="9577,319" path="m1332,1619r9578,l10910,1300r-9578,l1332,1619xe" fillcolor="#d9d9d9" stroked="f">
              <v:path arrowok="t"/>
            </v:shape>
            <v:shape id="_x0000_s1173" style="position:absolute;left:1332;top:1619;width:9577;height:336" coordorigin="1332,1619" coordsize="9577,336" path="m1332,1955r9578,l10910,1619r-9578,l1332,1955xe" fillcolor="#d9d9d9" stroked="f">
              <v:path arrowok="t"/>
            </v:shape>
            <v:shape id="_x0000_s1172" style="position:absolute;left:1332;top:1960;width:9577;height:0" coordorigin="1332,1960" coordsize="9577,0" path="m1332,1960r9578,e" filled="f" strokeweight=".58pt">
              <v:path arrowok="t"/>
            </v:shape>
            <v:shape id="_x0000_s1171" style="position:absolute;left:1328;top:318;width:0;height:1647" coordorigin="1328,318" coordsize="0,1647" path="m1328,318r,1647e" filled="f" strokeweight=".58pt">
              <v:path arrowok="t"/>
            </v:shape>
            <v:shape id="_x0000_s1170" style="position:absolute;left:10915;top:318;width:0;height:1647" coordorigin="10915,318" coordsize="0,1647" path="m10915,318r,1647e" filled="f" strokeweight=".58pt">
              <v:path arrowok="t"/>
            </v:shape>
            <w10:wrap anchorx="page"/>
          </v:group>
        </w:pict>
      </w:r>
      <w:r w:rsidR="00302E92">
        <w:rPr>
          <w:b/>
          <w:sz w:val="24"/>
          <w:szCs w:val="24"/>
        </w:rPr>
        <w:t>Output:</w:t>
      </w:r>
    </w:p>
    <w:p w:rsidR="0065304D" w:rsidRDefault="0065304D">
      <w:pPr>
        <w:spacing w:before="9" w:line="160" w:lineRule="exact"/>
        <w:rPr>
          <w:sz w:val="16"/>
          <w:szCs w:val="16"/>
        </w:rPr>
        <w:sectPr w:rsidR="0065304D">
          <w:pgSz w:w="12240" w:h="15840"/>
          <w:pgMar w:top="1140" w:right="1300" w:bottom="280" w:left="980" w:header="710" w:footer="1078" w:gutter="0"/>
          <w:cols w:space="720"/>
        </w:sectPr>
      </w:pPr>
    </w:p>
    <w:p w:rsidR="0065304D" w:rsidRDefault="00302E92">
      <w:pPr>
        <w:tabs>
          <w:tab w:val="left" w:pos="3680"/>
        </w:tabs>
        <w:spacing w:before="40" w:line="180" w:lineRule="exact"/>
        <w:ind w:left="46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700"/>
        </w:tabs>
        <w:spacing w:before="40" w:line="180" w:lineRule="exact"/>
        <w:rPr>
          <w:sz w:val="16"/>
          <w:szCs w:val="16"/>
        </w:rPr>
        <w:sectPr w:rsidR="0065304D">
          <w:type w:val="continuous"/>
          <w:pgSz w:w="12240" w:h="15840"/>
          <w:pgMar w:top="1140" w:right="1300" w:bottom="280" w:left="980" w:header="720" w:footer="720" w:gutter="0"/>
          <w:cols w:num="3" w:space="720" w:equalWidth="0">
            <w:col w:w="368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65304D" w:rsidRDefault="00302E92">
      <w:pPr>
        <w:spacing w:before="4"/>
        <w:ind w:left="460"/>
        <w:rPr>
          <w:sz w:val="22"/>
          <w:szCs w:val="22"/>
        </w:rPr>
      </w:pPr>
      <w:r>
        <w:rPr>
          <w:b/>
          <w:sz w:val="24"/>
          <w:szCs w:val="24"/>
        </w:rPr>
        <w:lastRenderedPageBreak/>
        <w:t xml:space="preserve">Program 2: </w:t>
      </w:r>
      <w:r>
        <w:rPr>
          <w:sz w:val="22"/>
          <w:szCs w:val="22"/>
        </w:rPr>
        <w:t>Write a Python program to store mix data in the form of a set.</w:t>
      </w:r>
    </w:p>
    <w:p w:rsidR="0065304D" w:rsidRDefault="0065304D">
      <w:pPr>
        <w:spacing w:line="160" w:lineRule="exact"/>
        <w:rPr>
          <w:sz w:val="16"/>
          <w:szCs w:val="16"/>
        </w:rPr>
      </w:pPr>
    </w:p>
    <w:p w:rsidR="0065304D" w:rsidRDefault="0065304D">
      <w:pPr>
        <w:spacing w:line="200" w:lineRule="exact"/>
      </w:pPr>
    </w:p>
    <w:p w:rsidR="0065304D" w:rsidRDefault="00302E92">
      <w:pPr>
        <w:ind w:left="460"/>
        <w:rPr>
          <w:sz w:val="24"/>
          <w:szCs w:val="24"/>
        </w:rPr>
      </w:pPr>
      <w:r>
        <w:rPr>
          <w:b/>
          <w:sz w:val="24"/>
          <w:szCs w:val="24"/>
        </w:rPr>
        <w:t>Code:</w:t>
      </w:r>
    </w:p>
    <w:p w:rsidR="0065304D" w:rsidRDefault="00302E92">
      <w:pPr>
        <w:spacing w:before="45"/>
        <w:ind w:left="460"/>
        <w:rPr>
          <w:rFonts w:ascii="Courier New" w:eastAsia="Courier New" w:hAnsi="Courier New" w:cs="Courier New"/>
          <w:sz w:val="22"/>
          <w:szCs w:val="22"/>
        </w:rPr>
      </w:pPr>
      <w:proofErr w:type="spellStart"/>
      <w:r>
        <w:rPr>
          <w:rFonts w:ascii="Courier New" w:eastAsia="Courier New" w:hAnsi="Courier New" w:cs="Courier New"/>
          <w:sz w:val="22"/>
          <w:szCs w:val="22"/>
        </w:rPr>
        <w:t>mix_data</w:t>
      </w:r>
      <w:proofErr w:type="spellEnd"/>
      <w:r>
        <w:rPr>
          <w:rFonts w:ascii="Courier New" w:eastAsia="Courier New" w:hAnsi="Courier New" w:cs="Courier New"/>
          <w:sz w:val="22"/>
          <w:szCs w:val="22"/>
        </w:rPr>
        <w:t xml:space="preserve"> = {'Usman Institute of Technology', 17.5, (1</w:t>
      </w:r>
      <w:proofErr w:type="gramStart"/>
      <w:r>
        <w:rPr>
          <w:rFonts w:ascii="Courier New" w:eastAsia="Courier New" w:hAnsi="Courier New" w:cs="Courier New"/>
          <w:sz w:val="22"/>
          <w:szCs w:val="22"/>
        </w:rPr>
        <w:t>,2,3,4,5,6</w:t>
      </w:r>
      <w:proofErr w:type="gramEnd"/>
      <w:r>
        <w:rPr>
          <w:rFonts w:ascii="Courier New" w:eastAsia="Courier New" w:hAnsi="Courier New" w:cs="Courier New"/>
          <w:sz w:val="22"/>
          <w:szCs w:val="22"/>
        </w:rPr>
        <w:t>)}</w:t>
      </w:r>
    </w:p>
    <w:p w:rsidR="0065304D" w:rsidRDefault="00302E92">
      <w:pPr>
        <w:spacing w:before="36"/>
        <w:ind w:left="460"/>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spellStart"/>
      <w:proofErr w:type="gramEnd"/>
      <w:r>
        <w:rPr>
          <w:rFonts w:ascii="Courier New" w:eastAsia="Courier New" w:hAnsi="Courier New" w:cs="Courier New"/>
          <w:sz w:val="22"/>
          <w:szCs w:val="22"/>
        </w:rPr>
        <w:t>mix_data</w:t>
      </w:r>
      <w:proofErr w:type="spellEnd"/>
      <w:r>
        <w:rPr>
          <w:rFonts w:ascii="Courier New" w:eastAsia="Courier New" w:hAnsi="Courier New" w:cs="Courier New"/>
          <w:sz w:val="22"/>
          <w:szCs w:val="22"/>
        </w:rPr>
        <w:t>)</w:t>
      </w:r>
    </w:p>
    <w:p w:rsidR="0065304D" w:rsidRDefault="00302E92">
      <w:pPr>
        <w:spacing w:before="38"/>
        <w:ind w:left="460"/>
        <w:rPr>
          <w:rFonts w:ascii="Courier New" w:eastAsia="Courier New" w:hAnsi="Courier New" w:cs="Courier New"/>
          <w:sz w:val="22"/>
          <w:szCs w:val="22"/>
        </w:rPr>
      </w:pPr>
      <w:proofErr w:type="spellStart"/>
      <w:r>
        <w:rPr>
          <w:rFonts w:ascii="Courier New" w:eastAsia="Courier New" w:hAnsi="Courier New" w:cs="Courier New"/>
          <w:sz w:val="22"/>
          <w:szCs w:val="22"/>
        </w:rPr>
        <w:t>set_len</w:t>
      </w:r>
      <w:proofErr w:type="spellEnd"/>
      <w:r>
        <w:rPr>
          <w:rFonts w:ascii="Courier New" w:eastAsia="Courier New" w:hAnsi="Courier New" w:cs="Courier New"/>
          <w:sz w:val="22"/>
          <w:szCs w:val="22"/>
        </w:rPr>
        <w:t xml:space="preserve"> = </w:t>
      </w:r>
      <w:proofErr w:type="spellStart"/>
      <w:proofErr w:type="gramStart"/>
      <w:r>
        <w:rPr>
          <w:rFonts w:ascii="Courier New" w:eastAsia="Courier New" w:hAnsi="Courier New" w:cs="Courier New"/>
          <w:sz w:val="22"/>
          <w:szCs w:val="22"/>
        </w:rPr>
        <w:t>len</w:t>
      </w:r>
      <w:proofErr w:type="spellEnd"/>
      <w:r>
        <w:rPr>
          <w:rFonts w:ascii="Courier New" w:eastAsia="Courier New" w:hAnsi="Courier New" w:cs="Courier New"/>
          <w:sz w:val="22"/>
          <w:szCs w:val="22"/>
        </w:rPr>
        <w:t>(</w:t>
      </w:r>
      <w:proofErr w:type="spellStart"/>
      <w:proofErr w:type="gramEnd"/>
      <w:r>
        <w:rPr>
          <w:rFonts w:ascii="Courier New" w:eastAsia="Courier New" w:hAnsi="Courier New" w:cs="Courier New"/>
          <w:sz w:val="22"/>
          <w:szCs w:val="22"/>
        </w:rPr>
        <w:t>mix_data</w:t>
      </w:r>
      <w:proofErr w:type="spellEnd"/>
      <w:r>
        <w:rPr>
          <w:rFonts w:ascii="Courier New" w:eastAsia="Courier New" w:hAnsi="Courier New" w:cs="Courier New"/>
          <w:sz w:val="22"/>
          <w:szCs w:val="22"/>
        </w:rPr>
        <w:t>)</w:t>
      </w:r>
    </w:p>
    <w:p w:rsidR="0065304D" w:rsidRDefault="00302E92">
      <w:pPr>
        <w:spacing w:before="36"/>
        <w:ind w:left="460"/>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 ("The length of mix data is:",</w:t>
      </w:r>
      <w:proofErr w:type="spellStart"/>
      <w:r>
        <w:rPr>
          <w:rFonts w:ascii="Courier New" w:eastAsia="Courier New" w:hAnsi="Courier New" w:cs="Courier New"/>
          <w:sz w:val="22"/>
          <w:szCs w:val="22"/>
        </w:rPr>
        <w:t>set_len</w:t>
      </w:r>
      <w:proofErr w:type="spellEnd"/>
      <w:r>
        <w:rPr>
          <w:rFonts w:ascii="Courier New" w:eastAsia="Courier New" w:hAnsi="Courier New" w:cs="Courier New"/>
          <w:sz w:val="22"/>
          <w:szCs w:val="22"/>
        </w:rPr>
        <w:t>)</w:t>
      </w:r>
    </w:p>
    <w:p w:rsidR="0065304D" w:rsidRDefault="0065304D">
      <w:pPr>
        <w:spacing w:before="9" w:line="100" w:lineRule="exact"/>
        <w:rPr>
          <w:sz w:val="11"/>
          <w:szCs w:val="11"/>
        </w:rPr>
      </w:pPr>
    </w:p>
    <w:p w:rsidR="0065304D" w:rsidRDefault="0065304D">
      <w:pPr>
        <w:spacing w:line="200" w:lineRule="exact"/>
      </w:pPr>
    </w:p>
    <w:p w:rsidR="0065304D" w:rsidRDefault="003F1B84">
      <w:pPr>
        <w:spacing w:line="260" w:lineRule="exact"/>
        <w:ind w:left="460"/>
        <w:rPr>
          <w:sz w:val="24"/>
          <w:szCs w:val="24"/>
        </w:rPr>
      </w:pPr>
      <w:r>
        <w:pict>
          <v:group id="_x0000_s1158" style="position:absolute;left:0;text-align:left;margin-left:66.1pt;margin-top:15.6pt;width:479.95pt;height:98.9pt;z-index:-251663872;mso-position-horizontal-relative:page" coordorigin="1322,312" coordsize="9599,1978">
            <v:shape id="_x0000_s1168" style="position:absolute;left:1332;top:327;width:9577;height:338" coordorigin="1332,327" coordsize="9577,338" path="m1332,666r9578,l10910,327r-9578,l1332,666xe" fillcolor="#d9d9d9" stroked="f">
              <v:path arrowok="t"/>
            </v:shape>
            <v:shape id="_x0000_s1167" style="position:absolute;left:1332;top:322;width:9577;height:0" coordorigin="1332,322" coordsize="9577,0" path="m1332,322r9578,e" filled="f" strokeweight=".58pt">
              <v:path arrowok="t"/>
            </v:shape>
            <v:shape id="_x0000_s1166" style="position:absolute;left:1332;top:666;width:9577;height:317" coordorigin="1332,666" coordsize="9577,317" path="m1332,982r9578,l10910,666r-9578,l1332,982xe" fillcolor="#d9d9d9" stroked="f">
              <v:path arrowok="t"/>
            </v:shape>
            <v:shape id="_x0000_s1165" style="position:absolute;left:1332;top:983;width:9577;height:317" coordorigin="1332,983" coordsize="9577,317" path="m1332,1300r9578,l10910,983r-9578,l1332,1300xe" fillcolor="#d9d9d9" stroked="f">
              <v:path arrowok="t"/>
            </v:shape>
            <v:shape id="_x0000_s1164" style="position:absolute;left:1332;top:1300;width:9577;height:319" coordorigin="1332,1300" coordsize="9577,319" path="m1332,1619r9578,l10910,1300r-9578,l1332,1619xe" fillcolor="#d9d9d9" stroked="f">
              <v:path arrowok="t"/>
            </v:shape>
            <v:shape id="_x0000_s1163" style="position:absolute;left:1332;top:1619;width:9577;height:317" coordorigin="1332,1619" coordsize="9577,317" path="m1332,1936r9578,l10910,1619r-9578,l1332,1936xe" fillcolor="#d9d9d9" stroked="f">
              <v:path arrowok="t"/>
            </v:shape>
            <v:shape id="_x0000_s1162" style="position:absolute;left:1332;top:1936;width:9577;height:338" coordorigin="1332,1936" coordsize="9577,338" path="m1332,2274r9578,l10910,1936r-9578,l1332,2274xe" fillcolor="#d9d9d9" stroked="f">
              <v:path arrowok="t"/>
            </v:shape>
            <v:shape id="_x0000_s1161" style="position:absolute;left:1332;top:2279;width:9577;height:0" coordorigin="1332,2279" coordsize="9577,0" path="m1332,2279r9578,e" filled="f" strokeweight=".58pt">
              <v:path arrowok="t"/>
            </v:shape>
            <v:shape id="_x0000_s1160" style="position:absolute;left:1328;top:318;width:0;height:1966" coordorigin="1328,318" coordsize="0,1966" path="m1328,318r,1966e" filled="f" strokeweight=".58pt">
              <v:path arrowok="t"/>
            </v:shape>
            <v:shape id="_x0000_s1159" style="position:absolute;left:10915;top:318;width:0;height:1966" coordorigin="10915,318" coordsize="0,1966" path="m10915,318r,1966e" filled="f" strokeweight=".58pt">
              <v:path arrowok="t"/>
            </v:shape>
            <w10:wrap anchorx="page"/>
          </v:group>
        </w:pict>
      </w:r>
      <w:r w:rsidR="00302E92">
        <w:rPr>
          <w:b/>
          <w:position w:val="-1"/>
          <w:sz w:val="24"/>
          <w:szCs w:val="24"/>
        </w:rPr>
        <w:t>Output:</w:t>
      </w: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before="16" w:line="280" w:lineRule="exact"/>
        <w:rPr>
          <w:sz w:val="28"/>
          <w:szCs w:val="28"/>
        </w:rPr>
      </w:pPr>
    </w:p>
    <w:p w:rsidR="0065304D" w:rsidRDefault="003F1B84">
      <w:pPr>
        <w:spacing w:before="5" w:line="280" w:lineRule="exact"/>
        <w:ind w:left="460" w:right="456"/>
        <w:rPr>
          <w:sz w:val="22"/>
          <w:szCs w:val="22"/>
        </w:rPr>
      </w:pPr>
      <w:r>
        <w:pict>
          <v:group id="_x0000_s1145" style="position:absolute;left:0;text-align:left;margin-left:66.1pt;margin-top:30.4pt;width:479.95pt;height:129.25pt;z-index:-251662848;mso-position-horizontal-relative:page" coordorigin="1322,608" coordsize="9599,2585">
            <v:shape id="_x0000_s1157" style="position:absolute;left:1332;top:623;width:9577;height:312" coordorigin="1332,623" coordsize="9577,312" path="m1332,935r9578,l10910,623r-9578,l1332,935xe" fillcolor="#d9d9d9" stroked="f">
              <v:path arrowok="t"/>
            </v:shape>
            <v:shape id="_x0000_s1156" style="position:absolute;left:1332;top:619;width:9577;height:0" coordorigin="1332,619" coordsize="9577,0" path="m1332,619r9578,e" filled="f" strokeweight=".58pt">
              <v:path arrowok="t"/>
            </v:shape>
            <v:shape id="_x0000_s1155" style="position:absolute;left:1332;top:935;width:9577;height:317" coordorigin="1332,935" coordsize="9577,317" path="m1332,1252r9578,l10910,935r-9578,l1332,1252xe" fillcolor="#d9d9d9" stroked="f">
              <v:path arrowok="t"/>
            </v:shape>
            <v:shape id="_x0000_s1154" style="position:absolute;left:1332;top:1252;width:9577;height:319" coordorigin="1332,1252" coordsize="9577,319" path="m1332,1571r9578,l10910,1252r-9578,l1332,1571xe" fillcolor="#d9d9d9" stroked="f">
              <v:path arrowok="t"/>
            </v:shape>
            <v:shape id="_x0000_s1153" style="position:absolute;left:1332;top:1571;width:9577;height:317" coordorigin="1332,1571" coordsize="9577,317" path="m1332,1888r9578,l10910,1571r-9578,l1332,1888xe" fillcolor="#d9d9d9" stroked="f">
              <v:path arrowok="t"/>
            </v:shape>
            <v:shape id="_x0000_s1152" style="position:absolute;left:1332;top:1888;width:9577;height:317" coordorigin="1332,1888" coordsize="9577,317" path="m1332,2205r9578,l10910,1888r-9578,l1332,2205xe" fillcolor="#d9d9d9" stroked="f">
              <v:path arrowok="t"/>
            </v:shape>
            <v:shape id="_x0000_s1151" style="position:absolute;left:1332;top:2205;width:9577;height:317" coordorigin="1332,2205" coordsize="9577,317" path="m1332,2522r9578,l10910,2205r-9578,l1332,2522xe" fillcolor="#d9d9d9" stroked="f">
              <v:path arrowok="t"/>
            </v:shape>
            <v:shape id="_x0000_s1150" style="position:absolute;left:1332;top:2522;width:9577;height:319" coordorigin="1332,2522" coordsize="9577,319" path="m1332,2841r9578,l10910,2522r-9578,l1332,2841xe" fillcolor="#d9d9d9" stroked="f">
              <v:path arrowok="t"/>
            </v:shape>
            <v:shape id="_x0000_s1149" style="position:absolute;left:1332;top:2841;width:9577;height:336" coordorigin="1332,2841" coordsize="9577,336" path="m1332,3177r9578,l10910,2841r-9578,l1332,3177xe" fillcolor="#d9d9d9" stroked="f">
              <v:path arrowok="t"/>
            </v:shape>
            <v:shape id="_x0000_s1148" style="position:absolute;left:1332;top:3182;width:9577;height:0" coordorigin="1332,3182" coordsize="9577,0" path="m1332,3182r9578,e" filled="f" strokeweight=".58pt">
              <v:path arrowok="t"/>
            </v:shape>
            <v:shape id="_x0000_s1147" style="position:absolute;left:1328;top:614;width:0;height:2573" coordorigin="1328,614" coordsize="0,2573" path="m1328,614r,2573e" filled="f" strokeweight=".58pt">
              <v:path arrowok="t"/>
            </v:shape>
            <v:shape id="_x0000_s1146" style="position:absolute;left:10915;top:614;width:0;height:2573" coordorigin="10915,614" coordsize="0,2573" path="m10915,614r,2573e" filled="f" strokeweight=".58pt">
              <v:path arrowok="t"/>
            </v:shape>
            <w10:wrap anchorx="page"/>
          </v:group>
        </w:pict>
      </w:r>
      <w:r w:rsidR="00302E92">
        <w:rPr>
          <w:b/>
          <w:sz w:val="22"/>
          <w:szCs w:val="22"/>
        </w:rPr>
        <w:t>Change the above program and try to use dictionary and list to store, if you find an error report this error and analyze why this error has generated:</w:t>
      </w: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before="14" w:line="280" w:lineRule="exact"/>
        <w:rPr>
          <w:sz w:val="28"/>
          <w:szCs w:val="28"/>
        </w:rPr>
      </w:pPr>
    </w:p>
    <w:p w:rsidR="0065304D" w:rsidRDefault="00302E92">
      <w:pPr>
        <w:spacing w:before="24"/>
        <w:ind w:left="100"/>
        <w:rPr>
          <w:sz w:val="28"/>
          <w:szCs w:val="28"/>
        </w:rPr>
      </w:pPr>
      <w:r>
        <w:rPr>
          <w:b/>
          <w:sz w:val="28"/>
          <w:szCs w:val="28"/>
        </w:rPr>
        <w:t>1.2 Initializing an Empty Set</w:t>
      </w:r>
    </w:p>
    <w:p w:rsidR="0065304D" w:rsidRDefault="00302E92">
      <w:pPr>
        <w:spacing w:before="43" w:line="275" w:lineRule="auto"/>
        <w:ind w:left="460" w:right="1870"/>
        <w:rPr>
          <w:sz w:val="22"/>
          <w:szCs w:val="22"/>
        </w:rPr>
      </w:pPr>
      <w:r>
        <w:rPr>
          <w:sz w:val="22"/>
          <w:szCs w:val="22"/>
        </w:rPr>
        <w:t xml:space="preserve">Sets are a mutable collection of distinct (unique) immutable values that are unordered. You can initialize an empty set by using </w:t>
      </w:r>
      <w:proofErr w:type="gramStart"/>
      <w:r>
        <w:rPr>
          <w:sz w:val="22"/>
          <w:szCs w:val="22"/>
        </w:rPr>
        <w:t>set(</w:t>
      </w:r>
      <w:proofErr w:type="gramEnd"/>
      <w:r>
        <w:rPr>
          <w:sz w:val="22"/>
          <w:szCs w:val="22"/>
        </w:rPr>
        <w:t>).</w:t>
      </w:r>
    </w:p>
    <w:p w:rsidR="0065304D" w:rsidRDefault="0065304D">
      <w:pPr>
        <w:spacing w:before="17" w:line="280" w:lineRule="exact"/>
        <w:rPr>
          <w:sz w:val="28"/>
          <w:szCs w:val="28"/>
        </w:rPr>
      </w:pPr>
    </w:p>
    <w:p w:rsidR="0065304D" w:rsidRDefault="00302E92">
      <w:pPr>
        <w:ind w:left="460"/>
        <w:rPr>
          <w:sz w:val="22"/>
          <w:szCs w:val="22"/>
        </w:rPr>
      </w:pPr>
      <w:r>
        <w:rPr>
          <w:b/>
          <w:sz w:val="24"/>
          <w:szCs w:val="24"/>
        </w:rPr>
        <w:t xml:space="preserve">Program 3: </w:t>
      </w:r>
      <w:r>
        <w:rPr>
          <w:sz w:val="22"/>
          <w:szCs w:val="22"/>
        </w:rPr>
        <w:t>Write a program to initialize two different sets one consists the data elements for Data</w:t>
      </w:r>
    </w:p>
    <w:p w:rsidR="0065304D" w:rsidRDefault="00302E92">
      <w:pPr>
        <w:spacing w:before="38"/>
        <w:ind w:left="460"/>
        <w:rPr>
          <w:sz w:val="22"/>
          <w:szCs w:val="22"/>
        </w:rPr>
      </w:pPr>
      <w:r>
        <w:rPr>
          <w:sz w:val="22"/>
          <w:szCs w:val="22"/>
        </w:rPr>
        <w:t xml:space="preserve">Scientist and other set for Data Engineer. You can use list with explicitly type casting of </w:t>
      </w:r>
      <w:proofErr w:type="gramStart"/>
      <w:r>
        <w:rPr>
          <w:sz w:val="22"/>
          <w:szCs w:val="22"/>
        </w:rPr>
        <w:t>set(</w:t>
      </w:r>
      <w:proofErr w:type="gramEnd"/>
      <w:r>
        <w:rPr>
          <w:sz w:val="22"/>
          <w:szCs w:val="22"/>
        </w:rPr>
        <w:t>).</w:t>
      </w:r>
    </w:p>
    <w:p w:rsidR="0065304D" w:rsidRDefault="0065304D">
      <w:pPr>
        <w:spacing w:line="160" w:lineRule="exact"/>
        <w:rPr>
          <w:sz w:val="16"/>
          <w:szCs w:val="16"/>
        </w:rPr>
      </w:pPr>
    </w:p>
    <w:p w:rsidR="0065304D" w:rsidRDefault="0065304D">
      <w:pPr>
        <w:spacing w:line="200" w:lineRule="exact"/>
      </w:pPr>
    </w:p>
    <w:p w:rsidR="0065304D" w:rsidRDefault="00302E92">
      <w:pPr>
        <w:ind w:left="460"/>
        <w:rPr>
          <w:sz w:val="24"/>
          <w:szCs w:val="24"/>
        </w:rPr>
      </w:pPr>
      <w:r>
        <w:rPr>
          <w:b/>
          <w:sz w:val="24"/>
          <w:szCs w:val="24"/>
        </w:rPr>
        <w:t>Code:</w:t>
      </w:r>
    </w:p>
    <w:p w:rsidR="0065304D" w:rsidRDefault="00302E92">
      <w:pPr>
        <w:spacing w:before="45"/>
        <w:ind w:left="460"/>
        <w:rPr>
          <w:rFonts w:ascii="Courier New" w:eastAsia="Courier New" w:hAnsi="Courier New" w:cs="Courier New"/>
          <w:sz w:val="22"/>
          <w:szCs w:val="22"/>
        </w:rPr>
      </w:pPr>
      <w:proofErr w:type="spellStart"/>
      <w:r>
        <w:rPr>
          <w:rFonts w:ascii="Courier New" w:eastAsia="Courier New" w:hAnsi="Courier New" w:cs="Courier New"/>
          <w:sz w:val="22"/>
          <w:szCs w:val="22"/>
        </w:rPr>
        <w:t>dataScientist</w:t>
      </w:r>
      <w:proofErr w:type="spellEnd"/>
      <w:r>
        <w:rPr>
          <w:rFonts w:ascii="Courier New" w:eastAsia="Courier New" w:hAnsi="Courier New" w:cs="Courier New"/>
          <w:sz w:val="22"/>
          <w:szCs w:val="22"/>
        </w:rPr>
        <w:t xml:space="preserve"> = set(['Python', 'R', 'SQL', '</w:t>
      </w:r>
      <w:proofErr w:type="spellStart"/>
      <w:r>
        <w:rPr>
          <w:rFonts w:ascii="Courier New" w:eastAsia="Courier New" w:hAnsi="Courier New" w:cs="Courier New"/>
          <w:sz w:val="22"/>
          <w:szCs w:val="22"/>
        </w:rPr>
        <w:t>Git</w:t>
      </w:r>
      <w:proofErr w:type="spellEnd"/>
      <w:r>
        <w:rPr>
          <w:rFonts w:ascii="Courier New" w:eastAsia="Courier New" w:hAnsi="Courier New" w:cs="Courier New"/>
          <w:sz w:val="22"/>
          <w:szCs w:val="22"/>
        </w:rPr>
        <w:t>', 'Tableau', 'SAS'])</w:t>
      </w:r>
    </w:p>
    <w:p w:rsidR="0065304D" w:rsidRDefault="00302E92">
      <w:pPr>
        <w:spacing w:before="38"/>
        <w:ind w:left="46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dataEngineer</w:t>
      </w:r>
      <w:proofErr w:type="spellEnd"/>
      <w:proofErr w:type="gramEnd"/>
      <w:r>
        <w:rPr>
          <w:rFonts w:ascii="Courier New" w:eastAsia="Courier New" w:hAnsi="Courier New" w:cs="Courier New"/>
          <w:sz w:val="22"/>
          <w:szCs w:val="22"/>
        </w:rPr>
        <w:t xml:space="preserve"> = set(['Python', 'Java', 'Scala', '</w:t>
      </w:r>
      <w:proofErr w:type="spellStart"/>
      <w:r>
        <w:rPr>
          <w:rFonts w:ascii="Courier New" w:eastAsia="Courier New" w:hAnsi="Courier New" w:cs="Courier New"/>
          <w:sz w:val="22"/>
          <w:szCs w:val="22"/>
        </w:rPr>
        <w:t>Git</w:t>
      </w:r>
      <w:proofErr w:type="spellEnd"/>
      <w:r>
        <w:rPr>
          <w:rFonts w:ascii="Courier New" w:eastAsia="Courier New" w:hAnsi="Courier New" w:cs="Courier New"/>
          <w:sz w:val="22"/>
          <w:szCs w:val="22"/>
        </w:rPr>
        <w:t>', 'SQL',</w:t>
      </w:r>
    </w:p>
    <w:p w:rsidR="0065304D" w:rsidRDefault="00302E92">
      <w:pPr>
        <w:spacing w:before="36"/>
        <w:ind w:left="460"/>
        <w:rPr>
          <w:rFonts w:ascii="Courier New" w:eastAsia="Courier New" w:hAnsi="Courier New" w:cs="Courier New"/>
          <w:sz w:val="22"/>
          <w:szCs w:val="22"/>
        </w:rPr>
      </w:pPr>
      <w:r>
        <w:rPr>
          <w:rFonts w:ascii="Courier New" w:eastAsia="Courier New" w:hAnsi="Courier New" w:cs="Courier New"/>
          <w:sz w:val="22"/>
          <w:szCs w:val="22"/>
        </w:rPr>
        <w:t>'Hadoop'])</w:t>
      </w:r>
    </w:p>
    <w:p w:rsidR="0065304D" w:rsidRDefault="00302E92">
      <w:pPr>
        <w:spacing w:before="38"/>
        <w:ind w:left="460"/>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 ("For a Data Scientist specialization you need:", </w:t>
      </w:r>
      <w:proofErr w:type="spellStart"/>
      <w:r>
        <w:rPr>
          <w:rFonts w:ascii="Courier New" w:eastAsia="Courier New" w:hAnsi="Courier New" w:cs="Courier New"/>
          <w:sz w:val="22"/>
          <w:szCs w:val="22"/>
        </w:rPr>
        <w:t>dataScientist</w:t>
      </w:r>
      <w:proofErr w:type="spellEnd"/>
      <w:r>
        <w:rPr>
          <w:rFonts w:ascii="Courier New" w:eastAsia="Courier New" w:hAnsi="Courier New" w:cs="Courier New"/>
          <w:sz w:val="22"/>
          <w:szCs w:val="22"/>
        </w:rPr>
        <w:t>)</w:t>
      </w:r>
    </w:p>
    <w:p w:rsidR="0065304D" w:rsidRDefault="00302E92">
      <w:pPr>
        <w:spacing w:before="36"/>
        <w:ind w:left="460"/>
        <w:rPr>
          <w:rFonts w:ascii="Courier New" w:eastAsia="Courier New" w:hAnsi="Courier New" w:cs="Courier New"/>
          <w:sz w:val="22"/>
          <w:szCs w:val="22"/>
        </w:rPr>
        <w:sectPr w:rsidR="0065304D">
          <w:type w:val="continuous"/>
          <w:pgSz w:w="12240" w:h="15840"/>
          <w:pgMar w:top="1140" w:right="1300" w:bottom="280" w:left="980" w:header="720" w:footer="720" w:gutter="0"/>
          <w:cols w:space="720"/>
        </w:sect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 ("For a Data Engineer specialization you need:", </w:t>
      </w:r>
      <w:proofErr w:type="spellStart"/>
      <w:r>
        <w:rPr>
          <w:rFonts w:ascii="Courier New" w:eastAsia="Courier New" w:hAnsi="Courier New" w:cs="Courier New"/>
          <w:sz w:val="22"/>
          <w:szCs w:val="22"/>
        </w:rPr>
        <w:t>dataEngineer</w:t>
      </w:r>
      <w:proofErr w:type="spellEnd"/>
      <w:r>
        <w:rPr>
          <w:rFonts w:ascii="Courier New" w:eastAsia="Courier New" w:hAnsi="Courier New" w:cs="Courier New"/>
          <w:sz w:val="22"/>
          <w:szCs w:val="22"/>
        </w:rPr>
        <w:t>)</w:t>
      </w:r>
    </w:p>
    <w:p w:rsidR="0065304D" w:rsidRDefault="0065304D">
      <w:pPr>
        <w:spacing w:before="9" w:line="160" w:lineRule="exact"/>
        <w:rPr>
          <w:sz w:val="16"/>
          <w:szCs w:val="16"/>
        </w:rPr>
        <w:sectPr w:rsidR="0065304D">
          <w:pgSz w:w="12240" w:h="15840"/>
          <w:pgMar w:top="1140" w:right="1300" w:bottom="280" w:left="980" w:header="710" w:footer="1078" w:gutter="0"/>
          <w:cols w:space="720"/>
        </w:sectPr>
      </w:pPr>
    </w:p>
    <w:p w:rsidR="0065304D" w:rsidRDefault="00302E92">
      <w:pPr>
        <w:tabs>
          <w:tab w:val="left" w:pos="3680"/>
        </w:tabs>
        <w:spacing w:before="40"/>
        <w:ind w:left="460" w:right="-61"/>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65304D" w:rsidRDefault="003F1B84">
      <w:pPr>
        <w:spacing w:before="1" w:line="260" w:lineRule="exact"/>
        <w:ind w:left="460"/>
        <w:rPr>
          <w:sz w:val="24"/>
          <w:szCs w:val="24"/>
        </w:rPr>
      </w:pPr>
      <w:r>
        <w:pict>
          <v:group id="_x0000_s1135" style="position:absolute;left:0;text-align:left;margin-left:66.1pt;margin-top:15.65pt;width:479.95pt;height:83pt;z-index:-251661824;mso-position-horizontal-relative:page" coordorigin="1322,313" coordsize="9599,1660">
            <v:shape id="_x0000_s1144" style="position:absolute;left:1332;top:328;width:9577;height:338" coordorigin="1332,328" coordsize="9577,338" path="m1332,667r9578,l10910,328r-9578,l1332,667xe" fillcolor="#d9d9d9" stroked="f">
              <v:path arrowok="t"/>
            </v:shape>
            <v:shape id="_x0000_s1143" style="position:absolute;left:1332;top:323;width:9577;height:0" coordorigin="1332,323" coordsize="9577,0" path="m1332,323r9578,e" filled="f" strokeweight=".58pt">
              <v:path arrowok="t"/>
            </v:shape>
            <v:shape id="_x0000_s1142" style="position:absolute;left:1332;top:667;width:9577;height:317" coordorigin="1332,667" coordsize="9577,317" path="m1332,983r9578,l10910,667r-9578,l1332,983xe" fillcolor="#d9d9d9" stroked="f">
              <v:path arrowok="t"/>
            </v:shape>
            <v:shape id="_x0000_s1141" style="position:absolute;left:1332;top:983;width:9577;height:319" coordorigin="1332,983" coordsize="9577,319" path="m1332,1303r9578,l10910,983r-9578,l1332,1303xe" fillcolor="#d9d9d9" stroked="f">
              <v:path arrowok="t"/>
            </v:shape>
            <v:shape id="_x0000_s1140" style="position:absolute;left:1332;top:1303;width:9577;height:317" coordorigin="1332,1303" coordsize="9577,317" path="m1332,1619r9578,l10910,1303r-9578,l1332,1619xe" fillcolor="#d9d9d9" stroked="f">
              <v:path arrowok="t"/>
            </v:shape>
            <v:shape id="_x0000_s1139" style="position:absolute;left:1332;top:1619;width:9577;height:338" coordorigin="1332,1619" coordsize="9577,338" path="m1332,1958r9578,l10910,1619r-9578,l1332,1958xe" fillcolor="#d9d9d9" stroked="f">
              <v:path arrowok="t"/>
            </v:shape>
            <v:shape id="_x0000_s1138" style="position:absolute;left:1332;top:1963;width:9577;height:0" coordorigin="1332,1963" coordsize="9577,0" path="m1332,1963r9578,e" filled="f" strokeweight=".58pt">
              <v:path arrowok="t"/>
            </v:shape>
            <v:shape id="_x0000_s1137" style="position:absolute;left:1328;top:319;width:0;height:1649" coordorigin="1328,319" coordsize="0,1649" path="m1328,319r,1648e" filled="f" strokeweight=".58pt">
              <v:path arrowok="t"/>
            </v:shape>
            <v:shape id="_x0000_s1136" style="position:absolute;left:10915;top:319;width:0;height:1649" coordorigin="10915,319" coordsize="0,1649" path="m10915,319r,1648e" filled="f" strokeweight=".58pt">
              <v:path arrowok="t"/>
            </v:shape>
            <w10:wrap anchorx="page"/>
          </v:group>
        </w:pict>
      </w:r>
      <w:r w:rsidR="00302E92">
        <w:rPr>
          <w:b/>
          <w:position w:val="-1"/>
          <w:sz w:val="24"/>
          <w:szCs w:val="24"/>
        </w:rPr>
        <w:t>Output:</w:t>
      </w:r>
    </w:p>
    <w:p w:rsidR="0065304D" w:rsidRDefault="00302E92">
      <w:pPr>
        <w:tabs>
          <w:tab w:val="left" w:pos="1880"/>
        </w:tabs>
        <w:spacing w:before="40"/>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700"/>
        </w:tabs>
        <w:spacing w:before="40"/>
        <w:rPr>
          <w:sz w:val="16"/>
          <w:szCs w:val="16"/>
        </w:rPr>
        <w:sectPr w:rsidR="0065304D">
          <w:type w:val="continuous"/>
          <w:pgSz w:w="12240" w:h="15840"/>
          <w:pgMar w:top="1140" w:right="1300" w:bottom="280" w:left="980" w:header="720" w:footer="720" w:gutter="0"/>
          <w:cols w:num="3" w:space="720" w:equalWidth="0">
            <w:col w:w="368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65304D" w:rsidRDefault="0065304D">
      <w:pPr>
        <w:spacing w:before="6" w:line="180" w:lineRule="exact"/>
        <w:rPr>
          <w:sz w:val="18"/>
          <w:szCs w:val="18"/>
        </w:rPr>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302E92">
      <w:pPr>
        <w:spacing w:before="24"/>
        <w:ind w:left="100"/>
        <w:rPr>
          <w:sz w:val="28"/>
          <w:szCs w:val="28"/>
        </w:rPr>
      </w:pPr>
      <w:r>
        <w:rPr>
          <w:b/>
          <w:sz w:val="28"/>
          <w:szCs w:val="28"/>
        </w:rPr>
        <w:t>1.3 Similarity between Dictionary and Sets</w:t>
      </w:r>
    </w:p>
    <w:p w:rsidR="0065304D" w:rsidRDefault="00302E92">
      <w:pPr>
        <w:spacing w:before="43" w:line="277" w:lineRule="auto"/>
        <w:ind w:left="460" w:right="448"/>
        <w:rPr>
          <w:sz w:val="22"/>
          <w:szCs w:val="22"/>
        </w:rPr>
      </w:pPr>
      <w:r>
        <w:rPr>
          <w:sz w:val="22"/>
          <w:szCs w:val="22"/>
        </w:rPr>
        <w:t>Keep in mind that curly braces can only be used to initialize a set containing values. Below shows that using curly braces without values is one of the ways to initialize a dictionary and not a set.</w:t>
      </w:r>
    </w:p>
    <w:p w:rsidR="0065304D" w:rsidRDefault="0065304D">
      <w:pPr>
        <w:spacing w:before="9" w:line="180" w:lineRule="exact"/>
        <w:rPr>
          <w:sz w:val="19"/>
          <w:szCs w:val="19"/>
        </w:rPr>
      </w:pPr>
    </w:p>
    <w:p w:rsidR="0065304D" w:rsidRDefault="00302E92">
      <w:pPr>
        <w:ind w:left="460"/>
        <w:rPr>
          <w:sz w:val="22"/>
          <w:szCs w:val="22"/>
        </w:rPr>
      </w:pPr>
      <w:r>
        <w:rPr>
          <w:sz w:val="22"/>
          <w:szCs w:val="22"/>
        </w:rPr>
        <w:t># initialize empty set</w:t>
      </w:r>
    </w:p>
    <w:p w:rsidR="0065304D" w:rsidRDefault="00302E92">
      <w:pPr>
        <w:spacing w:before="37"/>
        <w:ind w:left="460"/>
        <w:rPr>
          <w:sz w:val="22"/>
          <w:szCs w:val="22"/>
        </w:rPr>
      </w:pPr>
      <w:proofErr w:type="spellStart"/>
      <w:r>
        <w:rPr>
          <w:sz w:val="22"/>
          <w:szCs w:val="22"/>
        </w:rPr>
        <w:t>My_empty_set</w:t>
      </w:r>
      <w:proofErr w:type="spellEnd"/>
      <w:r>
        <w:rPr>
          <w:sz w:val="22"/>
          <w:szCs w:val="22"/>
        </w:rPr>
        <w:t xml:space="preserve"> = </w:t>
      </w:r>
      <w:proofErr w:type="gramStart"/>
      <w:r>
        <w:rPr>
          <w:sz w:val="22"/>
          <w:szCs w:val="22"/>
        </w:rPr>
        <w:t>set()</w:t>
      </w:r>
      <w:proofErr w:type="gramEnd"/>
    </w:p>
    <w:p w:rsidR="0065304D" w:rsidRDefault="0065304D">
      <w:pPr>
        <w:spacing w:line="120" w:lineRule="exact"/>
        <w:rPr>
          <w:sz w:val="13"/>
          <w:szCs w:val="13"/>
        </w:rPr>
      </w:pPr>
    </w:p>
    <w:p w:rsidR="0065304D" w:rsidRDefault="0065304D">
      <w:pPr>
        <w:spacing w:line="200" w:lineRule="exact"/>
      </w:pPr>
    </w:p>
    <w:p w:rsidR="0065304D" w:rsidRDefault="00302E92">
      <w:pPr>
        <w:spacing w:line="275" w:lineRule="auto"/>
        <w:ind w:left="460" w:right="6673"/>
        <w:rPr>
          <w:sz w:val="22"/>
          <w:szCs w:val="22"/>
        </w:rPr>
      </w:pPr>
      <w:r>
        <w:rPr>
          <w:sz w:val="22"/>
          <w:szCs w:val="22"/>
        </w:rPr>
        <w:t xml:space="preserve"># </w:t>
      </w:r>
      <w:proofErr w:type="gramStart"/>
      <w:r>
        <w:rPr>
          <w:sz w:val="22"/>
          <w:szCs w:val="22"/>
        </w:rPr>
        <w:t>initialize</w:t>
      </w:r>
      <w:proofErr w:type="gramEnd"/>
      <w:r>
        <w:rPr>
          <w:sz w:val="22"/>
          <w:szCs w:val="22"/>
        </w:rPr>
        <w:t xml:space="preserve"> empty set My_empty_dictionary1 = </w:t>
      </w:r>
      <w:proofErr w:type="spellStart"/>
      <w:r>
        <w:rPr>
          <w:sz w:val="22"/>
          <w:szCs w:val="22"/>
        </w:rPr>
        <w:t>dict</w:t>
      </w:r>
      <w:proofErr w:type="spellEnd"/>
      <w:r>
        <w:rPr>
          <w:sz w:val="22"/>
          <w:szCs w:val="22"/>
        </w:rPr>
        <w:t>() My_empty_dictionary2 = {}</w:t>
      </w:r>
    </w:p>
    <w:p w:rsidR="0065304D" w:rsidRDefault="0065304D">
      <w:pPr>
        <w:spacing w:line="200" w:lineRule="exact"/>
      </w:pPr>
    </w:p>
    <w:p w:rsidR="0065304D" w:rsidRDefault="0065304D">
      <w:pPr>
        <w:spacing w:line="200" w:lineRule="exact"/>
      </w:pPr>
    </w:p>
    <w:p w:rsidR="0065304D" w:rsidRDefault="0065304D">
      <w:pPr>
        <w:spacing w:before="16" w:line="200" w:lineRule="exact"/>
      </w:pPr>
    </w:p>
    <w:p w:rsidR="0065304D" w:rsidRDefault="00302E92">
      <w:pPr>
        <w:spacing w:line="270" w:lineRule="auto"/>
        <w:ind w:left="460" w:right="289"/>
        <w:rPr>
          <w:sz w:val="22"/>
          <w:szCs w:val="22"/>
        </w:rPr>
      </w:pPr>
      <w:r>
        <w:rPr>
          <w:b/>
          <w:sz w:val="24"/>
          <w:szCs w:val="24"/>
        </w:rPr>
        <w:t xml:space="preserve">Program 4: </w:t>
      </w:r>
      <w:r>
        <w:rPr>
          <w:sz w:val="22"/>
          <w:szCs w:val="22"/>
        </w:rPr>
        <w:t>Write a program which will initialize an empty set and similarly initialize two dictionaries with two different methods.</w:t>
      </w:r>
    </w:p>
    <w:p w:rsidR="0065304D" w:rsidRDefault="0065304D">
      <w:pPr>
        <w:spacing w:before="2" w:line="100" w:lineRule="exact"/>
        <w:rPr>
          <w:sz w:val="10"/>
          <w:szCs w:val="10"/>
        </w:rPr>
      </w:pPr>
    </w:p>
    <w:p w:rsidR="0065304D" w:rsidRDefault="0065304D">
      <w:pPr>
        <w:spacing w:line="200" w:lineRule="exact"/>
      </w:pPr>
    </w:p>
    <w:p w:rsidR="0065304D" w:rsidRDefault="00302E92">
      <w:pPr>
        <w:ind w:left="460"/>
        <w:rPr>
          <w:sz w:val="24"/>
          <w:szCs w:val="24"/>
        </w:rPr>
      </w:pPr>
      <w:r>
        <w:rPr>
          <w:b/>
          <w:sz w:val="24"/>
          <w:szCs w:val="24"/>
        </w:rPr>
        <w:t>Code:</w:t>
      </w:r>
    </w:p>
    <w:p w:rsidR="0065304D" w:rsidRDefault="00302E92">
      <w:pPr>
        <w:spacing w:before="48" w:line="275" w:lineRule="auto"/>
        <w:ind w:left="460" w:right="5634"/>
        <w:rPr>
          <w:rFonts w:ascii="Courier New" w:eastAsia="Courier New" w:hAnsi="Courier New" w:cs="Courier New"/>
          <w:sz w:val="22"/>
          <w:szCs w:val="22"/>
        </w:rPr>
      </w:pPr>
      <w:proofErr w:type="spellStart"/>
      <w:r>
        <w:rPr>
          <w:rFonts w:ascii="Courier New" w:eastAsia="Courier New" w:hAnsi="Courier New" w:cs="Courier New"/>
          <w:sz w:val="22"/>
          <w:szCs w:val="22"/>
        </w:rPr>
        <w:t>My_empty_set</w:t>
      </w:r>
      <w:proofErr w:type="spellEnd"/>
      <w:r>
        <w:rPr>
          <w:rFonts w:ascii="Courier New" w:eastAsia="Courier New" w:hAnsi="Courier New" w:cs="Courier New"/>
          <w:sz w:val="22"/>
          <w:szCs w:val="22"/>
        </w:rPr>
        <w:t xml:space="preserve"> = </w:t>
      </w:r>
      <w:proofErr w:type="gramStart"/>
      <w:r>
        <w:rPr>
          <w:rFonts w:ascii="Courier New" w:eastAsia="Courier New" w:hAnsi="Courier New" w:cs="Courier New"/>
          <w:sz w:val="22"/>
          <w:szCs w:val="22"/>
        </w:rPr>
        <w:t>set(</w:t>
      </w:r>
      <w:proofErr w:type="gramEnd"/>
      <w:r>
        <w:rPr>
          <w:rFonts w:ascii="Courier New" w:eastAsia="Courier New" w:hAnsi="Courier New" w:cs="Courier New"/>
          <w:sz w:val="22"/>
          <w:szCs w:val="22"/>
        </w:rPr>
        <w:t xml:space="preserve">) My_empty_dictionary1 = </w:t>
      </w:r>
      <w:proofErr w:type="spellStart"/>
      <w:r>
        <w:rPr>
          <w:rFonts w:ascii="Courier New" w:eastAsia="Courier New" w:hAnsi="Courier New" w:cs="Courier New"/>
          <w:sz w:val="22"/>
          <w:szCs w:val="22"/>
        </w:rPr>
        <w:t>dict</w:t>
      </w:r>
      <w:proofErr w:type="spellEnd"/>
      <w:r>
        <w:rPr>
          <w:rFonts w:ascii="Courier New" w:eastAsia="Courier New" w:hAnsi="Courier New" w:cs="Courier New"/>
          <w:sz w:val="22"/>
          <w:szCs w:val="22"/>
        </w:rPr>
        <w:t>() My_empty_dictionary2 = {}</w:t>
      </w:r>
    </w:p>
    <w:p w:rsidR="0065304D" w:rsidRDefault="0065304D">
      <w:pPr>
        <w:spacing w:before="8" w:line="280" w:lineRule="exact"/>
        <w:rPr>
          <w:sz w:val="28"/>
          <w:szCs w:val="28"/>
        </w:rPr>
      </w:pPr>
    </w:p>
    <w:p w:rsidR="0065304D" w:rsidRDefault="00302E92">
      <w:pPr>
        <w:spacing w:line="276" w:lineRule="auto"/>
        <w:ind w:left="460" w:right="5898"/>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spellStart"/>
      <w:proofErr w:type="gramEnd"/>
      <w:r>
        <w:rPr>
          <w:rFonts w:ascii="Courier New" w:eastAsia="Courier New" w:hAnsi="Courier New" w:cs="Courier New"/>
          <w:sz w:val="22"/>
          <w:szCs w:val="22"/>
        </w:rPr>
        <w:t>My_empty_set</w:t>
      </w:r>
      <w:proofErr w:type="spellEnd"/>
      <w:r>
        <w:rPr>
          <w:rFonts w:ascii="Courier New" w:eastAsia="Courier New" w:hAnsi="Courier New" w:cs="Courier New"/>
          <w:sz w:val="22"/>
          <w:szCs w:val="22"/>
        </w:rPr>
        <w:t>) print(My_empty_dictionary1) print(My_empty_dictionary2)</w:t>
      </w:r>
    </w:p>
    <w:p w:rsidR="0065304D" w:rsidRDefault="0065304D">
      <w:pPr>
        <w:spacing w:before="3" w:line="100" w:lineRule="exact"/>
        <w:rPr>
          <w:sz w:val="11"/>
          <w:szCs w:val="11"/>
        </w:rPr>
      </w:pPr>
    </w:p>
    <w:p w:rsidR="0065304D" w:rsidRDefault="0065304D">
      <w:pPr>
        <w:spacing w:line="200" w:lineRule="exact"/>
      </w:pPr>
    </w:p>
    <w:p w:rsidR="0065304D" w:rsidRDefault="003F1B84">
      <w:pPr>
        <w:ind w:left="460"/>
        <w:rPr>
          <w:sz w:val="24"/>
          <w:szCs w:val="24"/>
        </w:rPr>
        <w:sectPr w:rsidR="0065304D">
          <w:type w:val="continuous"/>
          <w:pgSz w:w="12240" w:h="15840"/>
          <w:pgMar w:top="1140" w:right="1300" w:bottom="280" w:left="980" w:header="720" w:footer="720" w:gutter="0"/>
          <w:cols w:space="720"/>
        </w:sectPr>
      </w:pPr>
      <w:r>
        <w:pict>
          <v:group id="_x0000_s1125" style="position:absolute;left:0;text-align:left;margin-left:66.1pt;margin-top:15.6pt;width:479.95pt;height:82.95pt;z-index:-251660800;mso-position-horizontal-relative:page" coordorigin="1322,312" coordsize="9599,1659">
            <v:shape id="_x0000_s1134" style="position:absolute;left:1332;top:327;width:9577;height:338" coordorigin="1332,327" coordsize="9577,338" path="m1332,666r9578,l10910,327r-9578,l1332,666xe" fillcolor="#d9d9d9" stroked="f">
              <v:path arrowok="t"/>
            </v:shape>
            <v:shape id="_x0000_s1133" style="position:absolute;left:1332;top:322;width:9577;height:0" coordorigin="1332,322" coordsize="9577,0" path="m1332,322r9578,e" filled="f" strokeweight=".58pt">
              <v:path arrowok="t"/>
            </v:shape>
            <v:shape id="_x0000_s1132" style="position:absolute;left:1332;top:666;width:9577;height:317" coordorigin="1332,666" coordsize="9577,317" path="m1332,982r9578,l10910,666r-9578,l1332,982xe" fillcolor="#d9d9d9" stroked="f">
              <v:path arrowok="t"/>
            </v:shape>
            <v:shape id="_x0000_s1131" style="position:absolute;left:1332;top:983;width:9577;height:317" coordorigin="1332,983" coordsize="9577,317" path="m1332,1300r9578,l10910,983r-9578,l1332,1300xe" fillcolor="#d9d9d9" stroked="f">
              <v:path arrowok="t"/>
            </v:shape>
            <v:shape id="_x0000_s1130" style="position:absolute;left:1332;top:1300;width:9577;height:319" coordorigin="1332,1300" coordsize="9577,319" path="m1332,1619r9578,l10910,1300r-9578,l1332,1619xe" fillcolor="#d9d9d9" stroked="f">
              <v:path arrowok="t"/>
            </v:shape>
            <v:shape id="_x0000_s1129" style="position:absolute;left:1332;top:1619;width:9577;height:336" coordorigin="1332,1619" coordsize="9577,336" path="m1332,1955r9578,l10910,1619r-9578,l1332,1955xe" fillcolor="#d9d9d9" stroked="f">
              <v:path arrowok="t"/>
            </v:shape>
            <v:shape id="_x0000_s1128" style="position:absolute;left:1332;top:1960;width:9577;height:0" coordorigin="1332,1960" coordsize="9577,0" path="m1332,1960r9578,e" filled="f" strokeweight=".58pt">
              <v:path arrowok="t"/>
            </v:shape>
            <v:shape id="_x0000_s1127" style="position:absolute;left:1328;top:318;width:0;height:1647" coordorigin="1328,318" coordsize="0,1647" path="m1328,318r,1647e" filled="f" strokeweight=".58pt">
              <v:path arrowok="t"/>
            </v:shape>
            <v:shape id="_x0000_s1126" style="position:absolute;left:10915;top:318;width:0;height:1647" coordorigin="10915,318" coordsize="0,1647" path="m10915,318r,1647e" filled="f" strokeweight=".58pt">
              <v:path arrowok="t"/>
            </v:shape>
            <w10:wrap anchorx="page"/>
          </v:group>
        </w:pict>
      </w:r>
      <w:r w:rsidR="00302E92">
        <w:rPr>
          <w:b/>
          <w:sz w:val="24"/>
          <w:szCs w:val="24"/>
        </w:rPr>
        <w:t>Output:</w:t>
      </w:r>
    </w:p>
    <w:p w:rsidR="0065304D" w:rsidRDefault="0065304D">
      <w:pPr>
        <w:spacing w:before="9" w:line="160" w:lineRule="exact"/>
        <w:rPr>
          <w:sz w:val="16"/>
          <w:szCs w:val="16"/>
        </w:rPr>
        <w:sectPr w:rsidR="0065304D">
          <w:pgSz w:w="12240" w:h="15840"/>
          <w:pgMar w:top="1140" w:right="1300" w:bottom="280" w:left="980" w:header="710" w:footer="1078" w:gutter="0"/>
          <w:cols w:space="720"/>
        </w:sectPr>
      </w:pPr>
    </w:p>
    <w:p w:rsidR="0065304D" w:rsidRDefault="00302E92">
      <w:pPr>
        <w:tabs>
          <w:tab w:val="left" w:pos="3680"/>
        </w:tabs>
        <w:spacing w:before="40" w:line="180" w:lineRule="exact"/>
        <w:ind w:left="46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700"/>
        </w:tabs>
        <w:spacing w:before="40" w:line="180" w:lineRule="exact"/>
        <w:rPr>
          <w:sz w:val="16"/>
          <w:szCs w:val="16"/>
        </w:rPr>
        <w:sectPr w:rsidR="0065304D">
          <w:type w:val="continuous"/>
          <w:pgSz w:w="12240" w:h="15840"/>
          <w:pgMar w:top="1140" w:right="1300" w:bottom="280" w:left="980" w:header="720" w:footer="720" w:gutter="0"/>
          <w:cols w:num="3" w:space="720" w:equalWidth="0">
            <w:col w:w="368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65304D" w:rsidRDefault="00302E92">
      <w:pPr>
        <w:spacing w:before="2"/>
        <w:ind w:left="100"/>
        <w:rPr>
          <w:sz w:val="28"/>
          <w:szCs w:val="28"/>
        </w:rPr>
      </w:pPr>
      <w:r>
        <w:rPr>
          <w:b/>
          <w:sz w:val="28"/>
          <w:szCs w:val="28"/>
        </w:rPr>
        <w:lastRenderedPageBreak/>
        <w:t>1.4 Adding and Removing Values from Set</w:t>
      </w:r>
    </w:p>
    <w:p w:rsidR="0065304D" w:rsidRDefault="00302E92">
      <w:pPr>
        <w:spacing w:before="46" w:line="275" w:lineRule="auto"/>
        <w:ind w:left="460" w:right="466"/>
        <w:rPr>
          <w:sz w:val="22"/>
          <w:szCs w:val="22"/>
        </w:rPr>
      </w:pPr>
      <w:r>
        <w:rPr>
          <w:sz w:val="22"/>
          <w:szCs w:val="22"/>
        </w:rPr>
        <w:t>To add or remove values from set, let us initialize some values inside the set. Then use add method, to add new elements in set.</w:t>
      </w:r>
    </w:p>
    <w:p w:rsidR="0065304D" w:rsidRDefault="0065304D">
      <w:pPr>
        <w:spacing w:before="3" w:line="120" w:lineRule="exact"/>
        <w:rPr>
          <w:sz w:val="12"/>
          <w:szCs w:val="12"/>
        </w:rPr>
      </w:pPr>
    </w:p>
    <w:p w:rsidR="0065304D" w:rsidRDefault="0065304D">
      <w:pPr>
        <w:spacing w:line="200" w:lineRule="exact"/>
      </w:pPr>
    </w:p>
    <w:p w:rsidR="0065304D" w:rsidRDefault="00302E92">
      <w:pPr>
        <w:spacing w:line="270" w:lineRule="auto"/>
        <w:ind w:left="460" w:right="443"/>
        <w:rPr>
          <w:sz w:val="22"/>
          <w:szCs w:val="22"/>
        </w:rPr>
      </w:pPr>
      <w:r>
        <w:rPr>
          <w:b/>
          <w:sz w:val="24"/>
          <w:szCs w:val="24"/>
        </w:rPr>
        <w:t xml:space="preserve">Program 5: </w:t>
      </w:r>
      <w:r>
        <w:rPr>
          <w:sz w:val="22"/>
          <w:szCs w:val="22"/>
        </w:rPr>
        <w:t>Write a program which will have some top scoring students in a set. Now add some new values inside a set, using add method.</w:t>
      </w:r>
    </w:p>
    <w:p w:rsidR="0065304D" w:rsidRDefault="0065304D">
      <w:pPr>
        <w:spacing w:before="1" w:line="120" w:lineRule="exact"/>
        <w:rPr>
          <w:sz w:val="13"/>
          <w:szCs w:val="13"/>
        </w:rPr>
      </w:pPr>
    </w:p>
    <w:p w:rsidR="0065304D" w:rsidRDefault="0065304D">
      <w:pPr>
        <w:spacing w:line="200" w:lineRule="exact"/>
      </w:pPr>
    </w:p>
    <w:p w:rsidR="0065304D" w:rsidRDefault="00302E92">
      <w:pPr>
        <w:ind w:left="460"/>
        <w:rPr>
          <w:sz w:val="24"/>
          <w:szCs w:val="24"/>
        </w:rPr>
      </w:pPr>
      <w:r>
        <w:rPr>
          <w:b/>
          <w:sz w:val="24"/>
          <w:szCs w:val="24"/>
        </w:rPr>
        <w:t>Code:</w:t>
      </w:r>
    </w:p>
    <w:p w:rsidR="0065304D" w:rsidRDefault="00302E92">
      <w:pPr>
        <w:spacing w:before="45"/>
        <w:ind w:left="460"/>
        <w:rPr>
          <w:rFonts w:ascii="Courier New" w:eastAsia="Courier New" w:hAnsi="Courier New" w:cs="Courier New"/>
          <w:sz w:val="22"/>
          <w:szCs w:val="22"/>
        </w:rPr>
      </w:pP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xml:space="preserve"> = {'</w:t>
      </w:r>
      <w:proofErr w:type="spellStart"/>
      <w:r>
        <w:rPr>
          <w:rFonts w:ascii="Courier New" w:eastAsia="Courier New" w:hAnsi="Courier New" w:cs="Courier New"/>
          <w:sz w:val="22"/>
          <w:szCs w:val="22"/>
        </w:rPr>
        <w:t>Bassam</w:t>
      </w:r>
      <w:proofErr w:type="spellEnd"/>
      <w:r>
        <w:rPr>
          <w:rFonts w:ascii="Courier New" w:eastAsia="Courier New" w:hAnsi="Courier New" w:cs="Courier New"/>
          <w:sz w:val="22"/>
          <w:szCs w:val="22"/>
        </w:rPr>
        <w:t>','Usman','</w:t>
      </w:r>
      <w:proofErr w:type="spellStart"/>
      <w:r>
        <w:rPr>
          <w:rFonts w:ascii="Courier New" w:eastAsia="Courier New" w:hAnsi="Courier New" w:cs="Courier New"/>
          <w:sz w:val="22"/>
          <w:szCs w:val="22"/>
        </w:rPr>
        <w:t>Rafeh</w:t>
      </w:r>
      <w:proofErr w:type="spellEnd"/>
      <w:r>
        <w:rPr>
          <w:rFonts w:ascii="Courier New" w:eastAsia="Courier New" w:hAnsi="Courier New" w:cs="Courier New"/>
          <w:sz w:val="22"/>
          <w:szCs w:val="22"/>
        </w:rPr>
        <w:t>', '</w:t>
      </w:r>
      <w:proofErr w:type="spellStart"/>
      <w:r>
        <w:rPr>
          <w:rFonts w:ascii="Courier New" w:eastAsia="Courier New" w:hAnsi="Courier New" w:cs="Courier New"/>
          <w:sz w:val="22"/>
          <w:szCs w:val="22"/>
        </w:rPr>
        <w:t>Ahad</w:t>
      </w:r>
      <w:proofErr w:type="spellEnd"/>
      <w:r>
        <w:rPr>
          <w:rFonts w:ascii="Courier New" w:eastAsia="Courier New" w:hAnsi="Courier New" w:cs="Courier New"/>
          <w:sz w:val="22"/>
          <w:szCs w:val="22"/>
        </w:rPr>
        <w:t>', '</w:t>
      </w:r>
      <w:proofErr w:type="spellStart"/>
      <w:r>
        <w:rPr>
          <w:rFonts w:ascii="Courier New" w:eastAsia="Courier New" w:hAnsi="Courier New" w:cs="Courier New"/>
          <w:sz w:val="22"/>
          <w:szCs w:val="22"/>
        </w:rPr>
        <w:t>Wadood</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Yusra</w:t>
      </w:r>
      <w:proofErr w:type="spellEnd"/>
      <w:r>
        <w:rPr>
          <w:rFonts w:ascii="Courier New" w:eastAsia="Courier New" w:hAnsi="Courier New" w:cs="Courier New"/>
          <w:sz w:val="22"/>
          <w:szCs w:val="22"/>
        </w:rPr>
        <w:t>',</w:t>
      </w:r>
    </w:p>
    <w:p w:rsidR="0065304D" w:rsidRDefault="00302E92">
      <w:pPr>
        <w:spacing w:before="38"/>
        <w:ind w:left="460"/>
        <w:rPr>
          <w:rFonts w:ascii="Courier New" w:eastAsia="Courier New" w:hAnsi="Courier New" w:cs="Courier New"/>
          <w:sz w:val="22"/>
          <w:szCs w:val="22"/>
        </w:rPr>
      </w:pPr>
      <w:r>
        <w:rPr>
          <w:rFonts w:ascii="Courier New" w:eastAsia="Courier New" w:hAnsi="Courier New" w:cs="Courier New"/>
          <w:sz w:val="22"/>
          <w:szCs w:val="22"/>
        </w:rPr>
        <w:t>'</w:t>
      </w:r>
      <w:proofErr w:type="spellStart"/>
      <w:r>
        <w:rPr>
          <w:rFonts w:ascii="Courier New" w:eastAsia="Courier New" w:hAnsi="Courier New" w:cs="Courier New"/>
          <w:sz w:val="22"/>
          <w:szCs w:val="22"/>
        </w:rPr>
        <w:t>Asma</w:t>
      </w:r>
      <w:proofErr w:type="spellEnd"/>
      <w:r>
        <w:rPr>
          <w:rFonts w:ascii="Courier New" w:eastAsia="Courier New" w:hAnsi="Courier New" w:cs="Courier New"/>
          <w:sz w:val="22"/>
          <w:szCs w:val="22"/>
        </w:rPr>
        <w:t>'}</w:t>
      </w:r>
    </w:p>
    <w:p w:rsidR="0065304D" w:rsidRDefault="00302E92">
      <w:pPr>
        <w:spacing w:before="36" w:line="275" w:lineRule="auto"/>
        <w:ind w:left="460" w:right="882"/>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'My top scoring students in Programming fundamentals are:', </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w:t>
      </w:r>
    </w:p>
    <w:p w:rsidR="0065304D" w:rsidRDefault="00302E92">
      <w:pPr>
        <w:spacing w:before="2" w:line="276" w:lineRule="auto"/>
        <w:ind w:left="460" w:right="1014"/>
        <w:rPr>
          <w:rFonts w:ascii="Courier New" w:eastAsia="Courier New" w:hAnsi="Courier New" w:cs="Courier New"/>
          <w:sz w:val="22"/>
          <w:szCs w:val="22"/>
        </w:rPr>
      </w:pPr>
      <w:r>
        <w:rPr>
          <w:rFonts w:ascii="Courier New" w:eastAsia="Courier New" w:hAnsi="Courier New" w:cs="Courier New"/>
          <w:sz w:val="22"/>
          <w:szCs w:val="22"/>
        </w:rPr>
        <w:t xml:space="preserve">print('Oh, I guess I miss one student, let me add his name too') print('Previously I have added :'+ </w:t>
      </w:r>
      <w:proofErr w:type="spellStart"/>
      <w:r>
        <w:rPr>
          <w:rFonts w:ascii="Courier New" w:eastAsia="Courier New" w:hAnsi="Courier New" w:cs="Courier New"/>
          <w:sz w:val="22"/>
          <w:szCs w:val="22"/>
        </w:rPr>
        <w:t>str</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len</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 students in my list')</w:t>
      </w:r>
    </w:p>
    <w:p w:rsidR="0065304D" w:rsidRDefault="00302E92">
      <w:pPr>
        <w:spacing w:line="240" w:lineRule="exact"/>
        <w:ind w:left="460"/>
        <w:rPr>
          <w:rFonts w:ascii="Courier New" w:eastAsia="Courier New" w:hAnsi="Courier New" w:cs="Courier New"/>
          <w:sz w:val="22"/>
          <w:szCs w:val="22"/>
        </w:rPr>
      </w:pPr>
      <w:proofErr w:type="spellStart"/>
      <w:r>
        <w:rPr>
          <w:rFonts w:ascii="Courier New" w:eastAsia="Courier New" w:hAnsi="Courier New" w:cs="Courier New"/>
          <w:position w:val="2"/>
          <w:sz w:val="22"/>
          <w:szCs w:val="22"/>
        </w:rPr>
        <w:t>My_</w:t>
      </w:r>
      <w:proofErr w:type="gramStart"/>
      <w:r>
        <w:rPr>
          <w:rFonts w:ascii="Courier New" w:eastAsia="Courier New" w:hAnsi="Courier New" w:cs="Courier New"/>
          <w:position w:val="2"/>
          <w:sz w:val="22"/>
          <w:szCs w:val="22"/>
        </w:rPr>
        <w:t>topStudents.add</w:t>
      </w:r>
      <w:proofErr w:type="spellEnd"/>
      <w:r>
        <w:rPr>
          <w:rFonts w:ascii="Courier New" w:eastAsia="Courier New" w:hAnsi="Courier New" w:cs="Courier New"/>
          <w:position w:val="2"/>
          <w:sz w:val="22"/>
          <w:szCs w:val="22"/>
        </w:rPr>
        <w:t>(</w:t>
      </w:r>
      <w:proofErr w:type="gramEnd"/>
      <w:r>
        <w:rPr>
          <w:rFonts w:ascii="Courier New" w:eastAsia="Courier New" w:hAnsi="Courier New" w:cs="Courier New"/>
          <w:position w:val="2"/>
          <w:sz w:val="22"/>
          <w:szCs w:val="22"/>
        </w:rPr>
        <w:t>'</w:t>
      </w:r>
      <w:proofErr w:type="spellStart"/>
      <w:r>
        <w:rPr>
          <w:rFonts w:ascii="Courier New" w:eastAsia="Courier New" w:hAnsi="Courier New" w:cs="Courier New"/>
          <w:position w:val="2"/>
          <w:sz w:val="22"/>
          <w:szCs w:val="22"/>
        </w:rPr>
        <w:t>Khurram</w:t>
      </w:r>
      <w:proofErr w:type="spellEnd"/>
      <w:r>
        <w:rPr>
          <w:rFonts w:ascii="Courier New" w:eastAsia="Courier New" w:hAnsi="Courier New" w:cs="Courier New"/>
          <w:position w:val="2"/>
          <w:sz w:val="22"/>
          <w:szCs w:val="22"/>
        </w:rPr>
        <w:t>')</w:t>
      </w:r>
    </w:p>
    <w:p w:rsidR="0065304D" w:rsidRDefault="00302E92">
      <w:pPr>
        <w:spacing w:before="36"/>
        <w:ind w:left="460"/>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'Thanks, I have remember him')</w:t>
      </w:r>
    </w:p>
    <w:p w:rsidR="0065304D" w:rsidRDefault="00302E92">
      <w:pPr>
        <w:spacing w:before="38" w:line="276" w:lineRule="auto"/>
        <w:ind w:left="460" w:right="1014"/>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'Now my top scoring students names are :', </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xml:space="preserve">) print('Now after adding I have :'+ </w:t>
      </w:r>
      <w:proofErr w:type="spellStart"/>
      <w:r>
        <w:rPr>
          <w:rFonts w:ascii="Courier New" w:eastAsia="Courier New" w:hAnsi="Courier New" w:cs="Courier New"/>
          <w:sz w:val="22"/>
          <w:szCs w:val="22"/>
        </w:rPr>
        <w:t>str</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len</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 students in my list')</w:t>
      </w:r>
    </w:p>
    <w:p w:rsidR="0065304D" w:rsidRDefault="0065304D">
      <w:pPr>
        <w:spacing w:before="2" w:line="280" w:lineRule="exact"/>
        <w:rPr>
          <w:sz w:val="28"/>
          <w:szCs w:val="28"/>
        </w:rPr>
      </w:pPr>
    </w:p>
    <w:p w:rsidR="0065304D" w:rsidRDefault="003F1B84">
      <w:pPr>
        <w:spacing w:line="260" w:lineRule="exact"/>
        <w:ind w:left="460"/>
        <w:rPr>
          <w:sz w:val="24"/>
          <w:szCs w:val="24"/>
        </w:rPr>
      </w:pPr>
      <w:r>
        <w:pict>
          <v:group id="_x0000_s1108" style="position:absolute;left:0;text-align:left;margin-left:66.1pt;margin-top:15.6pt;width:479.95pt;height:194.05pt;z-index:-251659776;mso-position-horizontal-relative:page" coordorigin="1322,312" coordsize="9599,3881">
            <v:shape id="_x0000_s1124" style="position:absolute;left:1332;top:327;width:9577;height:338" coordorigin="1332,327" coordsize="9577,338" path="m1332,666r9578,l10910,327r-9578,l1332,666xe" fillcolor="#d9d9d9" stroked="f">
              <v:path arrowok="t"/>
            </v:shape>
            <v:shape id="_x0000_s1123" style="position:absolute;left:1332;top:322;width:9577;height:0" coordorigin="1332,322" coordsize="9577,0" path="m1332,322r9578,e" filled="f" strokeweight=".58pt">
              <v:path arrowok="t"/>
            </v:shape>
            <v:shape id="_x0000_s1122" style="position:absolute;left:1332;top:666;width:9577;height:317" coordorigin="1332,666" coordsize="9577,317" path="m1332,983r9578,l10910,666r-9578,l1332,983xe" fillcolor="#d9d9d9" stroked="f">
              <v:path arrowok="t"/>
            </v:shape>
            <v:shape id="_x0000_s1121" style="position:absolute;left:1332;top:983;width:9577;height:317" coordorigin="1332,983" coordsize="9577,317" path="m1332,1300r9578,l10910,983r-9578,l1332,1300xe" fillcolor="#d9d9d9" stroked="f">
              <v:path arrowok="t"/>
            </v:shape>
            <v:shape id="_x0000_s1120" style="position:absolute;left:1332;top:1300;width:9577;height:317" coordorigin="1332,1300" coordsize="9577,317" path="m1332,1616r9578,l10910,1300r-9578,l1332,1616xe" fillcolor="#d9d9d9" stroked="f">
              <v:path arrowok="t"/>
            </v:shape>
            <v:shape id="_x0000_s1119" style="position:absolute;left:1332;top:1616;width:9577;height:317" coordorigin="1332,1616" coordsize="9577,317" path="m1332,1933r9578,l10910,1616r-9578,l1332,1933xe" fillcolor="#d9d9d9" stroked="f">
              <v:path arrowok="t"/>
            </v:shape>
            <v:shape id="_x0000_s1118" style="position:absolute;left:1332;top:1933;width:9577;height:319" coordorigin="1332,1933" coordsize="9577,319" path="m1332,2252r9578,l10910,1933r-9578,l1332,2252xe" fillcolor="#d9d9d9" stroked="f">
              <v:path arrowok="t"/>
            </v:shape>
            <v:shape id="_x0000_s1117" style="position:absolute;left:1332;top:2252;width:9577;height:317" coordorigin="1332,2252" coordsize="9577,317" path="m1332,2569r9578,l10910,2252r-9578,l1332,2569xe" fillcolor="#d9d9d9" stroked="f">
              <v:path arrowok="t"/>
            </v:shape>
            <v:shape id="_x0000_s1116" style="position:absolute;left:1332;top:2569;width:9577;height:317" coordorigin="1332,2569" coordsize="9577,317" path="m1332,2886r9578,l10910,2569r-9578,l1332,2886xe" fillcolor="#d9d9d9" stroked="f">
              <v:path arrowok="t"/>
            </v:shape>
            <v:shape id="_x0000_s1115" style="position:absolute;left:1332;top:2886;width:9577;height:317" coordorigin="1332,2886" coordsize="9577,317" path="m1332,3203r9578,l10910,2886r-9578,l1332,3203xe" fillcolor="#d9d9d9" stroked="f">
              <v:path arrowok="t"/>
            </v:shape>
            <v:shape id="_x0000_s1114" style="position:absolute;left:1332;top:3203;width:9577;height:319" coordorigin="1332,3203" coordsize="9577,319" path="m1332,3522r9578,l10910,3203r-9578,l1332,3522xe" fillcolor="#d9d9d9" stroked="f">
              <v:path arrowok="t"/>
            </v:shape>
            <v:shape id="_x0000_s1113" style="position:absolute;left:1332;top:3522;width:9577;height:317" coordorigin="1332,3522" coordsize="9577,317" path="m1332,3839r9578,l10910,3522r-9578,l1332,3839xe" fillcolor="#d9d9d9" stroked="f">
              <v:path arrowok="t"/>
            </v:shape>
            <v:shape id="_x0000_s1112" style="position:absolute;left:1332;top:3839;width:9577;height:338" coordorigin="1332,3839" coordsize="9577,338" path="m1332,4177r9578,l10910,3839r-9578,l1332,4177xe" fillcolor="#d9d9d9" stroked="f">
              <v:path arrowok="t"/>
            </v:shape>
            <v:shape id="_x0000_s1111" style="position:absolute;left:1332;top:4182;width:9577;height:0" coordorigin="1332,4182" coordsize="9577,0" path="m1332,4182r9578,e" filled="f" strokeweight=".58pt">
              <v:path arrowok="t"/>
            </v:shape>
            <v:shape id="_x0000_s1110" style="position:absolute;left:1328;top:318;width:0;height:3869" coordorigin="1328,318" coordsize="0,3869" path="m1328,318r,3869e" filled="f" strokeweight=".58pt">
              <v:path arrowok="t"/>
            </v:shape>
            <v:shape id="_x0000_s1109" style="position:absolute;left:10915;top:318;width:0;height:3869" coordorigin="10915,318" coordsize="0,3869" path="m10915,318r,3869e" filled="f" strokeweight=".58pt">
              <v:path arrowok="t"/>
            </v:shape>
            <w10:wrap anchorx="page"/>
          </v:group>
        </w:pict>
      </w:r>
      <w:r w:rsidR="00302E92">
        <w:rPr>
          <w:b/>
          <w:position w:val="-1"/>
          <w:sz w:val="24"/>
          <w:szCs w:val="24"/>
        </w:rPr>
        <w:t>Output:</w:t>
      </w:r>
    </w:p>
    <w:p w:rsidR="0065304D" w:rsidRDefault="0065304D">
      <w:pPr>
        <w:spacing w:before="10" w:line="160" w:lineRule="exact"/>
        <w:rPr>
          <w:sz w:val="16"/>
          <w:szCs w:val="16"/>
        </w:rPr>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302E92">
      <w:pPr>
        <w:spacing w:before="24"/>
        <w:ind w:left="820"/>
        <w:rPr>
          <w:sz w:val="28"/>
          <w:szCs w:val="28"/>
        </w:rPr>
      </w:pPr>
      <w:r>
        <w:rPr>
          <w:b/>
          <w:sz w:val="28"/>
          <w:szCs w:val="28"/>
        </w:rPr>
        <w:t>1.  Removing Items from the Set using .</w:t>
      </w:r>
      <w:proofErr w:type="gramStart"/>
      <w:r>
        <w:rPr>
          <w:b/>
          <w:sz w:val="28"/>
          <w:szCs w:val="28"/>
        </w:rPr>
        <w:t>remove()</w:t>
      </w:r>
      <w:proofErr w:type="gramEnd"/>
    </w:p>
    <w:p w:rsidR="0065304D" w:rsidRDefault="00302E92">
      <w:pPr>
        <w:spacing w:before="43"/>
        <w:ind w:left="820"/>
        <w:rPr>
          <w:sz w:val="22"/>
          <w:szCs w:val="22"/>
        </w:rPr>
      </w:pPr>
      <w:r>
        <w:rPr>
          <w:sz w:val="22"/>
          <w:szCs w:val="22"/>
        </w:rPr>
        <w:t>You can also use remove method to remove an element from a set.</w:t>
      </w:r>
    </w:p>
    <w:p w:rsidR="0065304D" w:rsidRDefault="0065304D">
      <w:pPr>
        <w:spacing w:before="5" w:line="140" w:lineRule="exact"/>
        <w:rPr>
          <w:sz w:val="15"/>
          <w:szCs w:val="15"/>
        </w:rPr>
      </w:pPr>
    </w:p>
    <w:p w:rsidR="0065304D" w:rsidRDefault="0065304D">
      <w:pPr>
        <w:spacing w:line="200" w:lineRule="exact"/>
      </w:pPr>
    </w:p>
    <w:p w:rsidR="0065304D" w:rsidRDefault="00302E92">
      <w:pPr>
        <w:spacing w:line="277" w:lineRule="auto"/>
        <w:ind w:left="460" w:right="420"/>
        <w:rPr>
          <w:sz w:val="24"/>
          <w:szCs w:val="24"/>
        </w:rPr>
        <w:sectPr w:rsidR="0065304D">
          <w:type w:val="continuous"/>
          <w:pgSz w:w="12240" w:h="15840"/>
          <w:pgMar w:top="1140" w:right="1300" w:bottom="280" w:left="980" w:header="720" w:footer="720" w:gutter="0"/>
          <w:cols w:space="720"/>
        </w:sectPr>
      </w:pPr>
      <w:r>
        <w:rPr>
          <w:b/>
          <w:sz w:val="24"/>
          <w:szCs w:val="24"/>
        </w:rPr>
        <w:t xml:space="preserve">Program 6: </w:t>
      </w:r>
      <w:r>
        <w:rPr>
          <w:sz w:val="24"/>
          <w:szCs w:val="24"/>
        </w:rPr>
        <w:t>Write a program which will remove some information from the exiting set. Use a method remove to remove an element from a set.</w:t>
      </w:r>
    </w:p>
    <w:p w:rsidR="0065304D" w:rsidRDefault="0065304D">
      <w:pPr>
        <w:spacing w:before="9" w:line="160" w:lineRule="exact"/>
        <w:rPr>
          <w:sz w:val="16"/>
          <w:szCs w:val="16"/>
        </w:rPr>
        <w:sectPr w:rsidR="0065304D">
          <w:pgSz w:w="12240" w:h="15840"/>
          <w:pgMar w:top="1140" w:right="1300" w:bottom="280" w:left="1300" w:header="710" w:footer="1078" w:gutter="0"/>
          <w:cols w:space="720"/>
        </w:sectPr>
      </w:pPr>
    </w:p>
    <w:p w:rsidR="0065304D" w:rsidRDefault="00302E92">
      <w:pPr>
        <w:tabs>
          <w:tab w:val="left" w:pos="3360"/>
        </w:tabs>
        <w:spacing w:before="40"/>
        <w:ind w:left="140" w:right="-61"/>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65304D" w:rsidRDefault="00302E92">
      <w:pPr>
        <w:spacing w:before="1" w:line="260" w:lineRule="exact"/>
        <w:ind w:left="140"/>
        <w:rPr>
          <w:sz w:val="24"/>
          <w:szCs w:val="24"/>
        </w:rPr>
      </w:pPr>
      <w:r>
        <w:rPr>
          <w:b/>
          <w:position w:val="-1"/>
          <w:sz w:val="24"/>
          <w:szCs w:val="24"/>
        </w:rPr>
        <w:t>Code:</w:t>
      </w:r>
    </w:p>
    <w:p w:rsidR="0065304D" w:rsidRDefault="00302E92">
      <w:pPr>
        <w:tabs>
          <w:tab w:val="left" w:pos="1880"/>
        </w:tabs>
        <w:spacing w:before="40"/>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700"/>
        </w:tabs>
        <w:spacing w:before="40"/>
        <w:rPr>
          <w:sz w:val="16"/>
          <w:szCs w:val="16"/>
        </w:rPr>
        <w:sectPr w:rsidR="0065304D">
          <w:type w:val="continuous"/>
          <w:pgSz w:w="12240" w:h="15840"/>
          <w:pgMar w:top="1140" w:right="1300" w:bottom="280" w:left="1300" w:header="720" w:footer="720" w:gutter="0"/>
          <w:cols w:num="3" w:space="720" w:equalWidth="0">
            <w:col w:w="336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65304D" w:rsidRDefault="00302E92">
      <w:pPr>
        <w:spacing w:before="53"/>
        <w:ind w:left="140"/>
        <w:rPr>
          <w:rFonts w:ascii="Courier New" w:eastAsia="Courier New" w:hAnsi="Courier New" w:cs="Courier New"/>
          <w:sz w:val="22"/>
          <w:szCs w:val="22"/>
        </w:rPr>
      </w:pPr>
      <w:proofErr w:type="spellStart"/>
      <w:r>
        <w:rPr>
          <w:rFonts w:ascii="Courier New" w:eastAsia="Courier New" w:hAnsi="Courier New" w:cs="Courier New"/>
          <w:sz w:val="22"/>
          <w:szCs w:val="22"/>
        </w:rPr>
        <w:lastRenderedPageBreak/>
        <w:t>My_topStudents</w:t>
      </w:r>
      <w:proofErr w:type="spellEnd"/>
      <w:r>
        <w:rPr>
          <w:rFonts w:ascii="Courier New" w:eastAsia="Courier New" w:hAnsi="Courier New" w:cs="Courier New"/>
          <w:sz w:val="22"/>
          <w:szCs w:val="22"/>
        </w:rPr>
        <w:t xml:space="preserve"> = {'</w:t>
      </w:r>
      <w:proofErr w:type="spellStart"/>
      <w:r>
        <w:rPr>
          <w:rFonts w:ascii="Courier New" w:eastAsia="Courier New" w:hAnsi="Courier New" w:cs="Courier New"/>
          <w:sz w:val="22"/>
          <w:szCs w:val="22"/>
        </w:rPr>
        <w:t>Bassam</w:t>
      </w:r>
      <w:proofErr w:type="spellEnd"/>
      <w:r>
        <w:rPr>
          <w:rFonts w:ascii="Courier New" w:eastAsia="Courier New" w:hAnsi="Courier New" w:cs="Courier New"/>
          <w:sz w:val="22"/>
          <w:szCs w:val="22"/>
        </w:rPr>
        <w:t>','Usman','</w:t>
      </w:r>
      <w:proofErr w:type="spellStart"/>
      <w:r>
        <w:rPr>
          <w:rFonts w:ascii="Courier New" w:eastAsia="Courier New" w:hAnsi="Courier New" w:cs="Courier New"/>
          <w:sz w:val="22"/>
          <w:szCs w:val="22"/>
        </w:rPr>
        <w:t>Rafeh</w:t>
      </w:r>
      <w:proofErr w:type="spellEnd"/>
      <w:r>
        <w:rPr>
          <w:rFonts w:ascii="Courier New" w:eastAsia="Courier New" w:hAnsi="Courier New" w:cs="Courier New"/>
          <w:sz w:val="22"/>
          <w:szCs w:val="22"/>
        </w:rPr>
        <w:t>', '</w:t>
      </w:r>
      <w:proofErr w:type="spellStart"/>
      <w:r>
        <w:rPr>
          <w:rFonts w:ascii="Courier New" w:eastAsia="Courier New" w:hAnsi="Courier New" w:cs="Courier New"/>
          <w:sz w:val="22"/>
          <w:szCs w:val="22"/>
        </w:rPr>
        <w:t>Ahad</w:t>
      </w:r>
      <w:proofErr w:type="spellEnd"/>
      <w:r>
        <w:rPr>
          <w:rFonts w:ascii="Courier New" w:eastAsia="Courier New" w:hAnsi="Courier New" w:cs="Courier New"/>
          <w:sz w:val="22"/>
          <w:szCs w:val="22"/>
        </w:rPr>
        <w:t>', '</w:t>
      </w:r>
      <w:proofErr w:type="spellStart"/>
      <w:r>
        <w:rPr>
          <w:rFonts w:ascii="Courier New" w:eastAsia="Courier New" w:hAnsi="Courier New" w:cs="Courier New"/>
          <w:sz w:val="22"/>
          <w:szCs w:val="22"/>
        </w:rPr>
        <w:t>Wadood</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Yusra</w:t>
      </w:r>
      <w:proofErr w:type="spellEnd"/>
      <w:r>
        <w:rPr>
          <w:rFonts w:ascii="Courier New" w:eastAsia="Courier New" w:hAnsi="Courier New" w:cs="Courier New"/>
          <w:sz w:val="22"/>
          <w:szCs w:val="22"/>
        </w:rPr>
        <w:t>',</w:t>
      </w:r>
    </w:p>
    <w:p w:rsidR="0065304D" w:rsidRDefault="00302E92">
      <w:pPr>
        <w:ind w:left="140"/>
        <w:rPr>
          <w:rFonts w:ascii="Courier New" w:eastAsia="Courier New" w:hAnsi="Courier New" w:cs="Courier New"/>
          <w:sz w:val="22"/>
          <w:szCs w:val="22"/>
        </w:rPr>
      </w:pPr>
      <w:r>
        <w:rPr>
          <w:rFonts w:ascii="Courier New" w:eastAsia="Courier New" w:hAnsi="Courier New" w:cs="Courier New"/>
          <w:sz w:val="22"/>
          <w:szCs w:val="22"/>
        </w:rPr>
        <w:t>'</w:t>
      </w:r>
      <w:proofErr w:type="spellStart"/>
      <w:r>
        <w:rPr>
          <w:rFonts w:ascii="Courier New" w:eastAsia="Courier New" w:hAnsi="Courier New" w:cs="Courier New"/>
          <w:sz w:val="22"/>
          <w:szCs w:val="22"/>
        </w:rPr>
        <w:t>Asma</w:t>
      </w:r>
      <w:proofErr w:type="spellEnd"/>
      <w:r>
        <w:rPr>
          <w:rFonts w:ascii="Courier New" w:eastAsia="Courier New" w:hAnsi="Courier New" w:cs="Courier New"/>
          <w:sz w:val="22"/>
          <w:szCs w:val="22"/>
        </w:rPr>
        <w:t>'}</w:t>
      </w:r>
    </w:p>
    <w:p w:rsidR="0065304D" w:rsidRDefault="00302E92">
      <w:pPr>
        <w:ind w:left="140" w:right="882"/>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'My top scoring students in Programming fundamentals are:', </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w:t>
      </w:r>
    </w:p>
    <w:p w:rsidR="0065304D" w:rsidRDefault="00302E92">
      <w:pPr>
        <w:ind w:left="140" w:right="1014"/>
        <w:rPr>
          <w:rFonts w:ascii="Courier New" w:eastAsia="Courier New" w:hAnsi="Courier New" w:cs="Courier New"/>
          <w:sz w:val="22"/>
          <w:szCs w:val="22"/>
        </w:rPr>
      </w:pPr>
      <w:r>
        <w:rPr>
          <w:rFonts w:ascii="Courier New" w:eastAsia="Courier New" w:hAnsi="Courier New" w:cs="Courier New"/>
          <w:sz w:val="22"/>
          <w:szCs w:val="22"/>
        </w:rPr>
        <w:t xml:space="preserve">print('Oh, I guess I miss one student, let me add his name too') print('Previously I have added :'+ </w:t>
      </w:r>
      <w:proofErr w:type="spellStart"/>
      <w:r>
        <w:rPr>
          <w:rFonts w:ascii="Courier New" w:eastAsia="Courier New" w:hAnsi="Courier New" w:cs="Courier New"/>
          <w:sz w:val="22"/>
          <w:szCs w:val="22"/>
        </w:rPr>
        <w:t>str</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len</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 students in my list')</w:t>
      </w:r>
    </w:p>
    <w:p w:rsidR="0065304D" w:rsidRDefault="00302E92">
      <w:pPr>
        <w:ind w:left="140" w:right="4710"/>
        <w:rPr>
          <w:rFonts w:ascii="Courier New" w:eastAsia="Courier New" w:hAnsi="Courier New" w:cs="Courier New"/>
          <w:sz w:val="22"/>
          <w:szCs w:val="22"/>
        </w:rPr>
      </w:pPr>
      <w:proofErr w:type="spellStart"/>
      <w:r>
        <w:rPr>
          <w:rFonts w:ascii="Courier New" w:eastAsia="Courier New" w:hAnsi="Courier New" w:cs="Courier New"/>
          <w:sz w:val="22"/>
          <w:szCs w:val="22"/>
        </w:rPr>
        <w:t>My_</w:t>
      </w:r>
      <w:proofErr w:type="gramStart"/>
      <w:r>
        <w:rPr>
          <w:rFonts w:ascii="Courier New" w:eastAsia="Courier New" w:hAnsi="Courier New" w:cs="Courier New"/>
          <w:sz w:val="22"/>
          <w:szCs w:val="22"/>
        </w:rPr>
        <w:t>topStudents.add</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w:t>
      </w:r>
      <w:proofErr w:type="spellStart"/>
      <w:r>
        <w:rPr>
          <w:rFonts w:ascii="Courier New" w:eastAsia="Courier New" w:hAnsi="Courier New" w:cs="Courier New"/>
          <w:sz w:val="22"/>
          <w:szCs w:val="22"/>
        </w:rPr>
        <w:t>Khurram</w:t>
      </w:r>
      <w:proofErr w:type="spellEnd"/>
      <w:r>
        <w:rPr>
          <w:rFonts w:ascii="Courier New" w:eastAsia="Courier New" w:hAnsi="Courier New" w:cs="Courier New"/>
          <w:sz w:val="22"/>
          <w:szCs w:val="22"/>
        </w:rPr>
        <w:t xml:space="preserve"> Khalil') </w:t>
      </w:r>
      <w:proofErr w:type="spellStart"/>
      <w:r>
        <w:rPr>
          <w:rFonts w:ascii="Courier New" w:eastAsia="Courier New" w:hAnsi="Courier New" w:cs="Courier New"/>
          <w:sz w:val="22"/>
          <w:szCs w:val="22"/>
        </w:rPr>
        <w:t>My_topStudents.add</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Khurram</w:t>
      </w:r>
      <w:proofErr w:type="spellEnd"/>
      <w:r>
        <w:rPr>
          <w:rFonts w:ascii="Courier New" w:eastAsia="Courier New" w:hAnsi="Courier New" w:cs="Courier New"/>
          <w:sz w:val="22"/>
          <w:szCs w:val="22"/>
        </w:rPr>
        <w:t xml:space="preserve"> Khan') print('Thanks, I have remember him')</w:t>
      </w:r>
    </w:p>
    <w:p w:rsidR="0065304D" w:rsidRDefault="00302E92">
      <w:pPr>
        <w:ind w:left="140" w:right="1013"/>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'Now my top scoring students names are :', </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xml:space="preserve">) print('Now after adding I have :'+ </w:t>
      </w:r>
      <w:proofErr w:type="spellStart"/>
      <w:r>
        <w:rPr>
          <w:rFonts w:ascii="Courier New" w:eastAsia="Courier New" w:hAnsi="Courier New" w:cs="Courier New"/>
          <w:sz w:val="22"/>
          <w:szCs w:val="22"/>
        </w:rPr>
        <w:t>str</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len</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 students in my list')</w:t>
      </w:r>
    </w:p>
    <w:p w:rsidR="0065304D" w:rsidRDefault="00302E92">
      <w:pPr>
        <w:spacing w:before="1"/>
        <w:ind w:left="140" w:right="354"/>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'Oh, I guess I have added one student with similar name, let me remove his name.')</w:t>
      </w:r>
    </w:p>
    <w:p w:rsidR="0065304D" w:rsidRDefault="00302E92">
      <w:pPr>
        <w:ind w:left="140"/>
        <w:rPr>
          <w:rFonts w:ascii="Courier New" w:eastAsia="Courier New" w:hAnsi="Courier New" w:cs="Courier New"/>
          <w:sz w:val="22"/>
          <w:szCs w:val="22"/>
        </w:rPr>
      </w:pPr>
      <w:proofErr w:type="spellStart"/>
      <w:r>
        <w:rPr>
          <w:rFonts w:ascii="Courier New" w:eastAsia="Courier New" w:hAnsi="Courier New" w:cs="Courier New"/>
          <w:sz w:val="22"/>
          <w:szCs w:val="22"/>
        </w:rPr>
        <w:t>My_</w:t>
      </w:r>
      <w:proofErr w:type="gramStart"/>
      <w:r>
        <w:rPr>
          <w:rFonts w:ascii="Courier New" w:eastAsia="Courier New" w:hAnsi="Courier New" w:cs="Courier New"/>
          <w:sz w:val="22"/>
          <w:szCs w:val="22"/>
        </w:rPr>
        <w:t>topStudents.remove</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w:t>
      </w:r>
      <w:proofErr w:type="spellStart"/>
      <w:r>
        <w:rPr>
          <w:rFonts w:ascii="Courier New" w:eastAsia="Courier New" w:hAnsi="Courier New" w:cs="Courier New"/>
          <w:sz w:val="22"/>
          <w:szCs w:val="22"/>
        </w:rPr>
        <w:t>Khurram</w:t>
      </w:r>
      <w:proofErr w:type="spellEnd"/>
      <w:r>
        <w:rPr>
          <w:rFonts w:ascii="Courier New" w:eastAsia="Courier New" w:hAnsi="Courier New" w:cs="Courier New"/>
          <w:sz w:val="22"/>
          <w:szCs w:val="22"/>
        </w:rPr>
        <w:t xml:space="preserve"> Khalil')</w:t>
      </w:r>
    </w:p>
    <w:p w:rsidR="0065304D" w:rsidRDefault="00302E92">
      <w:pPr>
        <w:ind w:left="140"/>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'Now my top scoring students names after removing extra name are</w:t>
      </w:r>
    </w:p>
    <w:p w:rsidR="0065304D" w:rsidRDefault="00302E92">
      <w:pPr>
        <w:ind w:left="140"/>
        <w:rPr>
          <w:rFonts w:ascii="Courier New" w:eastAsia="Courier New" w:hAnsi="Courier New" w:cs="Courier New"/>
          <w:sz w:val="22"/>
          <w:szCs w:val="22"/>
        </w:rPr>
      </w:pPr>
      <w:proofErr w:type="gramStart"/>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w:t>
      </w:r>
    </w:p>
    <w:p w:rsidR="0065304D" w:rsidRDefault="00302E92">
      <w:pPr>
        <w:spacing w:line="240" w:lineRule="exact"/>
        <w:ind w:left="140"/>
        <w:rPr>
          <w:rFonts w:ascii="Courier New" w:eastAsia="Courier New" w:hAnsi="Courier New" w:cs="Courier New"/>
          <w:sz w:val="22"/>
          <w:szCs w:val="22"/>
        </w:rPr>
      </w:pPr>
      <w:proofErr w:type="gramStart"/>
      <w:r>
        <w:rPr>
          <w:rFonts w:ascii="Courier New" w:eastAsia="Courier New" w:hAnsi="Courier New" w:cs="Courier New"/>
          <w:position w:val="2"/>
          <w:sz w:val="22"/>
          <w:szCs w:val="22"/>
        </w:rPr>
        <w:t>print(</w:t>
      </w:r>
      <w:proofErr w:type="gramEnd"/>
      <w:r>
        <w:rPr>
          <w:rFonts w:ascii="Courier New" w:eastAsia="Courier New" w:hAnsi="Courier New" w:cs="Courier New"/>
          <w:position w:val="2"/>
          <w:sz w:val="22"/>
          <w:szCs w:val="22"/>
        </w:rPr>
        <w:t xml:space="preserve">'Now after removing I have :'+ </w:t>
      </w:r>
      <w:proofErr w:type="spellStart"/>
      <w:r>
        <w:rPr>
          <w:rFonts w:ascii="Courier New" w:eastAsia="Courier New" w:hAnsi="Courier New" w:cs="Courier New"/>
          <w:position w:val="2"/>
          <w:sz w:val="22"/>
          <w:szCs w:val="22"/>
        </w:rPr>
        <w:t>str</w:t>
      </w:r>
      <w:proofErr w:type="spellEnd"/>
      <w:r>
        <w:rPr>
          <w:rFonts w:ascii="Courier New" w:eastAsia="Courier New" w:hAnsi="Courier New" w:cs="Courier New"/>
          <w:position w:val="2"/>
          <w:sz w:val="22"/>
          <w:szCs w:val="22"/>
        </w:rPr>
        <w:t>(</w:t>
      </w:r>
      <w:proofErr w:type="spellStart"/>
      <w:r>
        <w:rPr>
          <w:rFonts w:ascii="Courier New" w:eastAsia="Courier New" w:hAnsi="Courier New" w:cs="Courier New"/>
          <w:position w:val="2"/>
          <w:sz w:val="22"/>
          <w:szCs w:val="22"/>
        </w:rPr>
        <w:t>len</w:t>
      </w:r>
      <w:proofErr w:type="spellEnd"/>
      <w:r>
        <w:rPr>
          <w:rFonts w:ascii="Courier New" w:eastAsia="Courier New" w:hAnsi="Courier New" w:cs="Courier New"/>
          <w:position w:val="2"/>
          <w:sz w:val="22"/>
          <w:szCs w:val="22"/>
        </w:rPr>
        <w:t>(</w:t>
      </w:r>
      <w:proofErr w:type="spellStart"/>
      <w:r>
        <w:rPr>
          <w:rFonts w:ascii="Courier New" w:eastAsia="Courier New" w:hAnsi="Courier New" w:cs="Courier New"/>
          <w:position w:val="2"/>
          <w:sz w:val="22"/>
          <w:szCs w:val="22"/>
        </w:rPr>
        <w:t>My_topStudents</w:t>
      </w:r>
      <w:proofErr w:type="spellEnd"/>
      <w:r>
        <w:rPr>
          <w:rFonts w:ascii="Courier New" w:eastAsia="Courier New" w:hAnsi="Courier New" w:cs="Courier New"/>
          <w:position w:val="2"/>
          <w:sz w:val="22"/>
          <w:szCs w:val="22"/>
        </w:rPr>
        <w:t>)) +'</w:t>
      </w:r>
    </w:p>
    <w:p w:rsidR="0065304D" w:rsidRDefault="00302E92">
      <w:pPr>
        <w:ind w:left="140"/>
        <w:rPr>
          <w:rFonts w:ascii="Courier New" w:eastAsia="Courier New" w:hAnsi="Courier New" w:cs="Courier New"/>
          <w:sz w:val="22"/>
          <w:szCs w:val="22"/>
        </w:rPr>
      </w:pPr>
      <w:proofErr w:type="gramStart"/>
      <w:r>
        <w:rPr>
          <w:rFonts w:ascii="Courier New" w:eastAsia="Courier New" w:hAnsi="Courier New" w:cs="Courier New"/>
          <w:sz w:val="22"/>
          <w:szCs w:val="22"/>
        </w:rPr>
        <w:t>students</w:t>
      </w:r>
      <w:proofErr w:type="gramEnd"/>
      <w:r>
        <w:rPr>
          <w:rFonts w:ascii="Courier New" w:eastAsia="Courier New" w:hAnsi="Courier New" w:cs="Courier New"/>
          <w:sz w:val="22"/>
          <w:szCs w:val="22"/>
        </w:rPr>
        <w:t xml:space="preserve"> in my list')</w:t>
      </w:r>
    </w:p>
    <w:p w:rsidR="0065304D" w:rsidRDefault="003F1B84">
      <w:pPr>
        <w:spacing w:line="260" w:lineRule="exact"/>
        <w:ind w:left="140"/>
        <w:rPr>
          <w:sz w:val="24"/>
          <w:szCs w:val="24"/>
        </w:rPr>
      </w:pPr>
      <w:r>
        <w:pict>
          <v:group id="_x0000_s1096" style="position:absolute;left:0;text-align:left;margin-left:66.1pt;margin-top:25.2pt;width:479.95pt;height:114.7pt;z-index:-251658752;mso-position-horizontal-relative:page" coordorigin="1322,504" coordsize="9599,2294">
            <v:shape id="_x0000_s1107" style="position:absolute;left:1332;top:520;width:9577;height:338" coordorigin="1332,520" coordsize="9577,338" path="m1332,858r9578,l10910,520r-9578,l1332,858xe" fillcolor="#d9d9d9" stroked="f">
              <v:path arrowok="t"/>
            </v:shape>
            <v:shape id="_x0000_s1106" style="position:absolute;left:1332;top:515;width:9577;height:0" coordorigin="1332,515" coordsize="9577,0" path="m1332,515r9578,e" filled="f" strokeweight=".58pt">
              <v:path arrowok="t"/>
            </v:shape>
            <v:shape id="_x0000_s1105" style="position:absolute;left:1332;top:858;width:9577;height:317" coordorigin="1332,858" coordsize="9577,317" path="m1332,1175r9578,l10910,858r-9578,l1332,1175xe" fillcolor="#d9d9d9" stroked="f">
              <v:path arrowok="t"/>
            </v:shape>
            <v:shape id="_x0000_s1104" style="position:absolute;left:1332;top:1175;width:9577;height:319" coordorigin="1332,1175" coordsize="9577,319" path="m1332,1494r9578,l10910,1175r-9578,l1332,1494xe" fillcolor="#d9d9d9" stroked="f">
              <v:path arrowok="t"/>
            </v:shape>
            <v:shape id="_x0000_s1103" style="position:absolute;left:1332;top:1494;width:9577;height:317" coordorigin="1332,1494" coordsize="9577,317" path="m1332,1811r9578,l10910,1494r-9578,l1332,1811xe" fillcolor="#d9d9d9" stroked="f">
              <v:path arrowok="t"/>
            </v:shape>
            <v:shape id="_x0000_s1102" style="position:absolute;left:1332;top:1811;width:9577;height:317" coordorigin="1332,1811" coordsize="9577,317" path="m1332,2128r9578,l10910,1811r-9578,l1332,2128xe" fillcolor="#d9d9d9" stroked="f">
              <v:path arrowok="t"/>
            </v:shape>
            <v:shape id="_x0000_s1101" style="position:absolute;left:1332;top:2128;width:9577;height:317" coordorigin="1332,2128" coordsize="9577,317" path="m1332,2445r9578,l10910,2128r-9578,l1332,2445xe" fillcolor="#d9d9d9" stroked="f">
              <v:path arrowok="t"/>
            </v:shape>
            <v:shape id="_x0000_s1100" style="position:absolute;left:1332;top:2445;width:9577;height:338" coordorigin="1332,2445" coordsize="9577,338" path="m1332,2783r9578,l10910,2445r-9578,l1332,2783xe" fillcolor="#d9d9d9" stroked="f">
              <v:path arrowok="t"/>
            </v:shape>
            <v:shape id="_x0000_s1099" style="position:absolute;left:1332;top:2788;width:9577;height:0" coordorigin="1332,2788" coordsize="9577,0" path="m1332,2788r9578,e" filled="f" strokeweight=".58pt">
              <v:path arrowok="t"/>
            </v:shape>
            <v:shape id="_x0000_s1098" style="position:absolute;left:1328;top:510;width:0;height:2283" coordorigin="1328,510" coordsize="0,2283" path="m1328,510r,2283e" filled="f" strokeweight=".58pt">
              <v:path arrowok="t"/>
            </v:shape>
            <v:shape id="_x0000_s1097" style="position:absolute;left:10915;top:510;width:0;height:2283" coordorigin="10915,510" coordsize="0,2283" path="m10915,510r,2283e" filled="f" strokeweight=".58pt">
              <v:path arrowok="t"/>
            </v:shape>
            <w10:wrap anchorx="page"/>
          </v:group>
        </w:pict>
      </w:r>
      <w:r w:rsidR="00302E92">
        <w:rPr>
          <w:b/>
          <w:position w:val="-1"/>
          <w:sz w:val="24"/>
          <w:szCs w:val="24"/>
        </w:rPr>
        <w:t>Output:</w:t>
      </w:r>
    </w:p>
    <w:p w:rsidR="0065304D" w:rsidRDefault="0065304D">
      <w:pPr>
        <w:spacing w:before="2" w:line="180" w:lineRule="exact"/>
        <w:rPr>
          <w:sz w:val="18"/>
          <w:szCs w:val="18"/>
        </w:rPr>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302E92">
      <w:pPr>
        <w:spacing w:before="24"/>
        <w:ind w:left="500"/>
        <w:rPr>
          <w:sz w:val="28"/>
          <w:szCs w:val="28"/>
        </w:rPr>
      </w:pPr>
      <w:r>
        <w:rPr>
          <w:b/>
          <w:sz w:val="28"/>
          <w:szCs w:val="28"/>
        </w:rPr>
        <w:t>2.  Removing Items from the Set using discard ()</w:t>
      </w:r>
    </w:p>
    <w:p w:rsidR="0065304D" w:rsidRDefault="00302E92">
      <w:pPr>
        <w:spacing w:before="46"/>
        <w:ind w:left="500"/>
        <w:rPr>
          <w:sz w:val="22"/>
          <w:szCs w:val="22"/>
        </w:rPr>
      </w:pPr>
      <w:r>
        <w:rPr>
          <w:sz w:val="22"/>
          <w:szCs w:val="22"/>
        </w:rPr>
        <w:t>You can use the discard method to remove a value from a set.</w:t>
      </w:r>
    </w:p>
    <w:p w:rsidR="0065304D" w:rsidRDefault="0065304D">
      <w:pPr>
        <w:spacing w:before="2" w:line="240" w:lineRule="exact"/>
        <w:rPr>
          <w:sz w:val="24"/>
          <w:szCs w:val="24"/>
        </w:rPr>
      </w:pPr>
    </w:p>
    <w:p w:rsidR="0065304D" w:rsidRDefault="00302E92">
      <w:pPr>
        <w:spacing w:line="270" w:lineRule="auto"/>
        <w:ind w:left="140" w:right="363"/>
        <w:rPr>
          <w:sz w:val="22"/>
          <w:szCs w:val="22"/>
        </w:rPr>
      </w:pPr>
      <w:r>
        <w:rPr>
          <w:b/>
          <w:sz w:val="24"/>
          <w:szCs w:val="24"/>
        </w:rPr>
        <w:t xml:space="preserve">Program 7: </w:t>
      </w:r>
      <w:r>
        <w:rPr>
          <w:sz w:val="22"/>
          <w:szCs w:val="22"/>
        </w:rPr>
        <w:t>Write a program which will remove some information from the exiting set. Use a method discard to remove an element from a set.</w:t>
      </w:r>
    </w:p>
    <w:p w:rsidR="0065304D" w:rsidRDefault="0065304D">
      <w:pPr>
        <w:spacing w:before="9" w:line="120" w:lineRule="exact"/>
        <w:rPr>
          <w:sz w:val="12"/>
          <w:szCs w:val="12"/>
        </w:rPr>
      </w:pPr>
    </w:p>
    <w:p w:rsidR="0065304D" w:rsidRDefault="0065304D">
      <w:pPr>
        <w:spacing w:line="200" w:lineRule="exact"/>
      </w:pPr>
    </w:p>
    <w:p w:rsidR="0065304D" w:rsidRDefault="00302E92">
      <w:pPr>
        <w:ind w:left="140"/>
        <w:rPr>
          <w:sz w:val="24"/>
          <w:szCs w:val="24"/>
        </w:rPr>
      </w:pPr>
      <w:r>
        <w:rPr>
          <w:b/>
          <w:sz w:val="24"/>
          <w:szCs w:val="24"/>
        </w:rPr>
        <w:t>Code:</w:t>
      </w:r>
    </w:p>
    <w:p w:rsidR="0065304D" w:rsidRDefault="00302E92">
      <w:pPr>
        <w:spacing w:before="50"/>
        <w:ind w:left="140"/>
        <w:rPr>
          <w:rFonts w:ascii="Courier New" w:eastAsia="Courier New" w:hAnsi="Courier New" w:cs="Courier New"/>
          <w:sz w:val="22"/>
          <w:szCs w:val="22"/>
        </w:rPr>
      </w:pP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xml:space="preserve"> = {'</w:t>
      </w:r>
      <w:proofErr w:type="spellStart"/>
      <w:r>
        <w:rPr>
          <w:rFonts w:ascii="Courier New" w:eastAsia="Courier New" w:hAnsi="Courier New" w:cs="Courier New"/>
          <w:sz w:val="22"/>
          <w:szCs w:val="22"/>
        </w:rPr>
        <w:t>Bassam</w:t>
      </w:r>
      <w:proofErr w:type="spellEnd"/>
      <w:r>
        <w:rPr>
          <w:rFonts w:ascii="Courier New" w:eastAsia="Courier New" w:hAnsi="Courier New" w:cs="Courier New"/>
          <w:sz w:val="22"/>
          <w:szCs w:val="22"/>
        </w:rPr>
        <w:t>','Usman','</w:t>
      </w:r>
      <w:proofErr w:type="spellStart"/>
      <w:r>
        <w:rPr>
          <w:rFonts w:ascii="Courier New" w:eastAsia="Courier New" w:hAnsi="Courier New" w:cs="Courier New"/>
          <w:sz w:val="22"/>
          <w:szCs w:val="22"/>
        </w:rPr>
        <w:t>Rafeh</w:t>
      </w:r>
      <w:proofErr w:type="spellEnd"/>
      <w:r>
        <w:rPr>
          <w:rFonts w:ascii="Courier New" w:eastAsia="Courier New" w:hAnsi="Courier New" w:cs="Courier New"/>
          <w:sz w:val="22"/>
          <w:szCs w:val="22"/>
        </w:rPr>
        <w:t>', '</w:t>
      </w:r>
      <w:proofErr w:type="spellStart"/>
      <w:r>
        <w:rPr>
          <w:rFonts w:ascii="Courier New" w:eastAsia="Courier New" w:hAnsi="Courier New" w:cs="Courier New"/>
          <w:sz w:val="22"/>
          <w:szCs w:val="22"/>
        </w:rPr>
        <w:t>Ahad</w:t>
      </w:r>
      <w:proofErr w:type="spellEnd"/>
      <w:r>
        <w:rPr>
          <w:rFonts w:ascii="Courier New" w:eastAsia="Courier New" w:hAnsi="Courier New" w:cs="Courier New"/>
          <w:sz w:val="22"/>
          <w:szCs w:val="22"/>
        </w:rPr>
        <w:t>', '</w:t>
      </w:r>
      <w:proofErr w:type="spellStart"/>
      <w:r>
        <w:rPr>
          <w:rFonts w:ascii="Courier New" w:eastAsia="Courier New" w:hAnsi="Courier New" w:cs="Courier New"/>
          <w:sz w:val="22"/>
          <w:szCs w:val="22"/>
        </w:rPr>
        <w:t>Wadood</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Yusra</w:t>
      </w:r>
      <w:proofErr w:type="spellEnd"/>
      <w:r>
        <w:rPr>
          <w:rFonts w:ascii="Courier New" w:eastAsia="Courier New" w:hAnsi="Courier New" w:cs="Courier New"/>
          <w:sz w:val="22"/>
          <w:szCs w:val="22"/>
        </w:rPr>
        <w:t>',</w:t>
      </w:r>
    </w:p>
    <w:p w:rsidR="0065304D" w:rsidRDefault="00302E92">
      <w:pPr>
        <w:spacing w:line="240" w:lineRule="exact"/>
        <w:ind w:left="140"/>
        <w:rPr>
          <w:rFonts w:ascii="Courier New" w:eastAsia="Courier New" w:hAnsi="Courier New" w:cs="Courier New"/>
          <w:sz w:val="22"/>
          <w:szCs w:val="22"/>
        </w:rPr>
      </w:pPr>
      <w:r>
        <w:rPr>
          <w:rFonts w:ascii="Courier New" w:eastAsia="Courier New" w:hAnsi="Courier New" w:cs="Courier New"/>
          <w:position w:val="2"/>
          <w:sz w:val="22"/>
          <w:szCs w:val="22"/>
        </w:rPr>
        <w:t>'</w:t>
      </w:r>
      <w:proofErr w:type="spellStart"/>
      <w:r>
        <w:rPr>
          <w:rFonts w:ascii="Courier New" w:eastAsia="Courier New" w:hAnsi="Courier New" w:cs="Courier New"/>
          <w:position w:val="2"/>
          <w:sz w:val="22"/>
          <w:szCs w:val="22"/>
        </w:rPr>
        <w:t>Asma</w:t>
      </w:r>
      <w:proofErr w:type="spellEnd"/>
      <w:r>
        <w:rPr>
          <w:rFonts w:ascii="Courier New" w:eastAsia="Courier New" w:hAnsi="Courier New" w:cs="Courier New"/>
          <w:position w:val="2"/>
          <w:sz w:val="22"/>
          <w:szCs w:val="22"/>
        </w:rPr>
        <w:t>'}</w:t>
      </w:r>
    </w:p>
    <w:p w:rsidR="0065304D" w:rsidRDefault="00302E92">
      <w:pPr>
        <w:ind w:left="140" w:right="882"/>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'My top scoring students in Programming fundamentals are:', </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w:t>
      </w:r>
    </w:p>
    <w:p w:rsidR="0065304D" w:rsidRDefault="00302E92">
      <w:pPr>
        <w:ind w:left="140" w:right="1014"/>
        <w:rPr>
          <w:rFonts w:ascii="Courier New" w:eastAsia="Courier New" w:hAnsi="Courier New" w:cs="Courier New"/>
          <w:sz w:val="22"/>
          <w:szCs w:val="22"/>
        </w:rPr>
      </w:pPr>
      <w:r>
        <w:rPr>
          <w:rFonts w:ascii="Courier New" w:eastAsia="Courier New" w:hAnsi="Courier New" w:cs="Courier New"/>
          <w:sz w:val="22"/>
          <w:szCs w:val="22"/>
        </w:rPr>
        <w:t xml:space="preserve">print('Oh, I guess I miss one student, let me add his name too') print('Previously I have added :'+ </w:t>
      </w:r>
      <w:proofErr w:type="spellStart"/>
      <w:r>
        <w:rPr>
          <w:rFonts w:ascii="Courier New" w:eastAsia="Courier New" w:hAnsi="Courier New" w:cs="Courier New"/>
          <w:sz w:val="22"/>
          <w:szCs w:val="22"/>
        </w:rPr>
        <w:t>str</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len</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 students in my list')</w:t>
      </w:r>
    </w:p>
    <w:p w:rsidR="0065304D" w:rsidRDefault="00302E92">
      <w:pPr>
        <w:spacing w:line="240" w:lineRule="exact"/>
        <w:ind w:left="140"/>
        <w:rPr>
          <w:rFonts w:ascii="Courier New" w:eastAsia="Courier New" w:hAnsi="Courier New" w:cs="Courier New"/>
          <w:sz w:val="22"/>
          <w:szCs w:val="22"/>
        </w:rPr>
        <w:sectPr w:rsidR="0065304D">
          <w:type w:val="continuous"/>
          <w:pgSz w:w="12240" w:h="15840"/>
          <w:pgMar w:top="1140" w:right="1300" w:bottom="280" w:left="1300" w:header="720" w:footer="720" w:gutter="0"/>
          <w:cols w:space="720"/>
        </w:sectPr>
      </w:pPr>
      <w:proofErr w:type="spellStart"/>
      <w:r>
        <w:rPr>
          <w:rFonts w:ascii="Courier New" w:eastAsia="Courier New" w:hAnsi="Courier New" w:cs="Courier New"/>
          <w:position w:val="2"/>
          <w:sz w:val="22"/>
          <w:szCs w:val="22"/>
        </w:rPr>
        <w:t>My_</w:t>
      </w:r>
      <w:proofErr w:type="gramStart"/>
      <w:r>
        <w:rPr>
          <w:rFonts w:ascii="Courier New" w:eastAsia="Courier New" w:hAnsi="Courier New" w:cs="Courier New"/>
          <w:position w:val="2"/>
          <w:sz w:val="22"/>
          <w:szCs w:val="22"/>
        </w:rPr>
        <w:t>topStudents.add</w:t>
      </w:r>
      <w:proofErr w:type="spellEnd"/>
      <w:r>
        <w:rPr>
          <w:rFonts w:ascii="Courier New" w:eastAsia="Courier New" w:hAnsi="Courier New" w:cs="Courier New"/>
          <w:position w:val="2"/>
          <w:sz w:val="22"/>
          <w:szCs w:val="22"/>
        </w:rPr>
        <w:t>(</w:t>
      </w:r>
      <w:proofErr w:type="gramEnd"/>
      <w:r>
        <w:rPr>
          <w:rFonts w:ascii="Courier New" w:eastAsia="Courier New" w:hAnsi="Courier New" w:cs="Courier New"/>
          <w:position w:val="2"/>
          <w:sz w:val="22"/>
          <w:szCs w:val="22"/>
        </w:rPr>
        <w:t>'</w:t>
      </w:r>
      <w:proofErr w:type="spellStart"/>
      <w:r>
        <w:rPr>
          <w:rFonts w:ascii="Courier New" w:eastAsia="Courier New" w:hAnsi="Courier New" w:cs="Courier New"/>
          <w:position w:val="2"/>
          <w:sz w:val="22"/>
          <w:szCs w:val="22"/>
        </w:rPr>
        <w:t>Khurram</w:t>
      </w:r>
      <w:proofErr w:type="spellEnd"/>
      <w:r>
        <w:rPr>
          <w:rFonts w:ascii="Courier New" w:eastAsia="Courier New" w:hAnsi="Courier New" w:cs="Courier New"/>
          <w:position w:val="2"/>
          <w:sz w:val="22"/>
          <w:szCs w:val="22"/>
        </w:rPr>
        <w:t xml:space="preserve"> Khalil')</w:t>
      </w:r>
    </w:p>
    <w:p w:rsidR="0065304D" w:rsidRDefault="0065304D">
      <w:pPr>
        <w:spacing w:before="9" w:line="160" w:lineRule="exact"/>
        <w:rPr>
          <w:sz w:val="16"/>
          <w:szCs w:val="16"/>
        </w:rPr>
        <w:sectPr w:rsidR="0065304D">
          <w:pgSz w:w="12240" w:h="15840"/>
          <w:pgMar w:top="1140" w:right="1300" w:bottom="280" w:left="1300" w:header="710" w:footer="1078" w:gutter="0"/>
          <w:cols w:space="720"/>
        </w:sectPr>
      </w:pPr>
    </w:p>
    <w:p w:rsidR="0065304D" w:rsidRDefault="00302E92">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700"/>
        </w:tabs>
        <w:spacing w:before="40" w:line="180" w:lineRule="exact"/>
        <w:rPr>
          <w:sz w:val="16"/>
          <w:szCs w:val="16"/>
        </w:rPr>
        <w:sectPr w:rsidR="0065304D">
          <w:type w:val="continuous"/>
          <w:pgSz w:w="12240" w:h="15840"/>
          <w:pgMar w:top="1140" w:right="1300" w:bottom="280" w:left="1300" w:header="720" w:footer="720" w:gutter="0"/>
          <w:cols w:num="3" w:space="720" w:equalWidth="0">
            <w:col w:w="336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65304D" w:rsidRDefault="00302E92">
      <w:pPr>
        <w:spacing w:before="11"/>
        <w:ind w:left="140"/>
        <w:rPr>
          <w:rFonts w:ascii="Courier New" w:eastAsia="Courier New" w:hAnsi="Courier New" w:cs="Courier New"/>
          <w:sz w:val="22"/>
          <w:szCs w:val="22"/>
        </w:rPr>
      </w:pPr>
      <w:proofErr w:type="spellStart"/>
      <w:r>
        <w:rPr>
          <w:rFonts w:ascii="Courier New" w:eastAsia="Courier New" w:hAnsi="Courier New" w:cs="Courier New"/>
          <w:sz w:val="22"/>
          <w:szCs w:val="22"/>
        </w:rPr>
        <w:lastRenderedPageBreak/>
        <w:t>My_</w:t>
      </w:r>
      <w:proofErr w:type="gramStart"/>
      <w:r>
        <w:rPr>
          <w:rFonts w:ascii="Courier New" w:eastAsia="Courier New" w:hAnsi="Courier New" w:cs="Courier New"/>
          <w:sz w:val="22"/>
          <w:szCs w:val="22"/>
        </w:rPr>
        <w:t>topStudents.add</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w:t>
      </w:r>
      <w:proofErr w:type="spellStart"/>
      <w:r>
        <w:rPr>
          <w:rFonts w:ascii="Courier New" w:eastAsia="Courier New" w:hAnsi="Courier New" w:cs="Courier New"/>
          <w:sz w:val="22"/>
          <w:szCs w:val="22"/>
        </w:rPr>
        <w:t>Khurram</w:t>
      </w:r>
      <w:proofErr w:type="spellEnd"/>
      <w:r>
        <w:rPr>
          <w:rFonts w:ascii="Courier New" w:eastAsia="Courier New" w:hAnsi="Courier New" w:cs="Courier New"/>
          <w:sz w:val="22"/>
          <w:szCs w:val="22"/>
        </w:rPr>
        <w:t xml:space="preserve"> Khan')</w:t>
      </w:r>
    </w:p>
    <w:p w:rsidR="0065304D" w:rsidRDefault="00302E92">
      <w:pPr>
        <w:ind w:left="140"/>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'Thanks, I have remember him')</w:t>
      </w:r>
    </w:p>
    <w:p w:rsidR="0065304D" w:rsidRDefault="00302E92">
      <w:pPr>
        <w:spacing w:before="1"/>
        <w:ind w:left="140" w:right="1014"/>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'Now my top scoring students names are :', </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xml:space="preserve">) print('Now after adding I have :'+ </w:t>
      </w:r>
      <w:proofErr w:type="spellStart"/>
      <w:r>
        <w:rPr>
          <w:rFonts w:ascii="Courier New" w:eastAsia="Courier New" w:hAnsi="Courier New" w:cs="Courier New"/>
          <w:sz w:val="22"/>
          <w:szCs w:val="22"/>
        </w:rPr>
        <w:t>str</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len</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 students in my list')</w:t>
      </w:r>
    </w:p>
    <w:p w:rsidR="0065304D" w:rsidRDefault="00302E92">
      <w:pPr>
        <w:ind w:left="140" w:right="354"/>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'Oh, I guess I have added one student with similar name, let me remove his name.')</w:t>
      </w:r>
    </w:p>
    <w:p w:rsidR="0065304D" w:rsidRDefault="00302E92">
      <w:pPr>
        <w:ind w:left="140"/>
        <w:rPr>
          <w:rFonts w:ascii="Courier New" w:eastAsia="Courier New" w:hAnsi="Courier New" w:cs="Courier New"/>
          <w:sz w:val="22"/>
          <w:szCs w:val="22"/>
        </w:rPr>
      </w:pPr>
      <w:proofErr w:type="spellStart"/>
      <w:r>
        <w:rPr>
          <w:rFonts w:ascii="Courier New" w:eastAsia="Courier New" w:hAnsi="Courier New" w:cs="Courier New"/>
          <w:sz w:val="22"/>
          <w:szCs w:val="22"/>
        </w:rPr>
        <w:t>My_</w:t>
      </w:r>
      <w:proofErr w:type="gramStart"/>
      <w:r>
        <w:rPr>
          <w:rFonts w:ascii="Courier New" w:eastAsia="Courier New" w:hAnsi="Courier New" w:cs="Courier New"/>
          <w:sz w:val="22"/>
          <w:szCs w:val="22"/>
        </w:rPr>
        <w:t>topStudents.remove</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w:t>
      </w:r>
      <w:proofErr w:type="spellStart"/>
      <w:r>
        <w:rPr>
          <w:rFonts w:ascii="Courier New" w:eastAsia="Courier New" w:hAnsi="Courier New" w:cs="Courier New"/>
          <w:sz w:val="22"/>
          <w:szCs w:val="22"/>
        </w:rPr>
        <w:t>Khurram</w:t>
      </w:r>
      <w:proofErr w:type="spellEnd"/>
      <w:r>
        <w:rPr>
          <w:rFonts w:ascii="Courier New" w:eastAsia="Courier New" w:hAnsi="Courier New" w:cs="Courier New"/>
          <w:sz w:val="22"/>
          <w:szCs w:val="22"/>
        </w:rPr>
        <w:t xml:space="preserve"> Khalil')</w:t>
      </w:r>
    </w:p>
    <w:p w:rsidR="0065304D" w:rsidRDefault="00302E92">
      <w:pPr>
        <w:ind w:left="140"/>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'Now my top scoring students names after removing extra name are</w:t>
      </w:r>
    </w:p>
    <w:p w:rsidR="0065304D" w:rsidRDefault="00302E92">
      <w:pPr>
        <w:ind w:left="140"/>
        <w:rPr>
          <w:rFonts w:ascii="Courier New" w:eastAsia="Courier New" w:hAnsi="Courier New" w:cs="Courier New"/>
          <w:sz w:val="22"/>
          <w:szCs w:val="22"/>
        </w:rPr>
      </w:pPr>
      <w:proofErr w:type="gramStart"/>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w:t>
      </w:r>
    </w:p>
    <w:p w:rsidR="0065304D" w:rsidRDefault="00302E92">
      <w:pPr>
        <w:spacing w:line="240" w:lineRule="exact"/>
        <w:ind w:left="140"/>
        <w:rPr>
          <w:rFonts w:ascii="Courier New" w:eastAsia="Courier New" w:hAnsi="Courier New" w:cs="Courier New"/>
          <w:sz w:val="22"/>
          <w:szCs w:val="22"/>
        </w:rPr>
      </w:pPr>
      <w:proofErr w:type="gramStart"/>
      <w:r>
        <w:rPr>
          <w:rFonts w:ascii="Courier New" w:eastAsia="Courier New" w:hAnsi="Courier New" w:cs="Courier New"/>
          <w:position w:val="2"/>
          <w:sz w:val="22"/>
          <w:szCs w:val="22"/>
        </w:rPr>
        <w:t>print(</w:t>
      </w:r>
      <w:proofErr w:type="gramEnd"/>
      <w:r>
        <w:rPr>
          <w:rFonts w:ascii="Courier New" w:eastAsia="Courier New" w:hAnsi="Courier New" w:cs="Courier New"/>
          <w:position w:val="2"/>
          <w:sz w:val="22"/>
          <w:szCs w:val="22"/>
        </w:rPr>
        <w:t xml:space="preserve">'Now after removing I have :'+ </w:t>
      </w:r>
      <w:proofErr w:type="spellStart"/>
      <w:r>
        <w:rPr>
          <w:rFonts w:ascii="Courier New" w:eastAsia="Courier New" w:hAnsi="Courier New" w:cs="Courier New"/>
          <w:position w:val="2"/>
          <w:sz w:val="22"/>
          <w:szCs w:val="22"/>
        </w:rPr>
        <w:t>str</w:t>
      </w:r>
      <w:proofErr w:type="spellEnd"/>
      <w:r>
        <w:rPr>
          <w:rFonts w:ascii="Courier New" w:eastAsia="Courier New" w:hAnsi="Courier New" w:cs="Courier New"/>
          <w:position w:val="2"/>
          <w:sz w:val="22"/>
          <w:szCs w:val="22"/>
        </w:rPr>
        <w:t>(</w:t>
      </w:r>
      <w:proofErr w:type="spellStart"/>
      <w:r>
        <w:rPr>
          <w:rFonts w:ascii="Courier New" w:eastAsia="Courier New" w:hAnsi="Courier New" w:cs="Courier New"/>
          <w:position w:val="2"/>
          <w:sz w:val="22"/>
          <w:szCs w:val="22"/>
        </w:rPr>
        <w:t>len</w:t>
      </w:r>
      <w:proofErr w:type="spellEnd"/>
      <w:r>
        <w:rPr>
          <w:rFonts w:ascii="Courier New" w:eastAsia="Courier New" w:hAnsi="Courier New" w:cs="Courier New"/>
          <w:position w:val="2"/>
          <w:sz w:val="22"/>
          <w:szCs w:val="22"/>
        </w:rPr>
        <w:t>(</w:t>
      </w:r>
      <w:proofErr w:type="spellStart"/>
      <w:r>
        <w:rPr>
          <w:rFonts w:ascii="Courier New" w:eastAsia="Courier New" w:hAnsi="Courier New" w:cs="Courier New"/>
          <w:position w:val="2"/>
          <w:sz w:val="22"/>
          <w:szCs w:val="22"/>
        </w:rPr>
        <w:t>My_topStudents</w:t>
      </w:r>
      <w:proofErr w:type="spellEnd"/>
      <w:r>
        <w:rPr>
          <w:rFonts w:ascii="Courier New" w:eastAsia="Courier New" w:hAnsi="Courier New" w:cs="Courier New"/>
          <w:position w:val="2"/>
          <w:sz w:val="22"/>
          <w:szCs w:val="22"/>
        </w:rPr>
        <w:t>)) +'</w:t>
      </w:r>
    </w:p>
    <w:p w:rsidR="0065304D" w:rsidRDefault="00302E92">
      <w:pPr>
        <w:ind w:left="140" w:right="4182"/>
        <w:rPr>
          <w:rFonts w:ascii="Courier New" w:eastAsia="Courier New" w:hAnsi="Courier New" w:cs="Courier New"/>
          <w:sz w:val="22"/>
          <w:szCs w:val="22"/>
        </w:rPr>
      </w:pPr>
      <w:proofErr w:type="gramStart"/>
      <w:r>
        <w:rPr>
          <w:rFonts w:ascii="Courier New" w:eastAsia="Courier New" w:hAnsi="Courier New" w:cs="Courier New"/>
          <w:sz w:val="22"/>
          <w:szCs w:val="22"/>
        </w:rPr>
        <w:t>students</w:t>
      </w:r>
      <w:proofErr w:type="gramEnd"/>
      <w:r>
        <w:rPr>
          <w:rFonts w:ascii="Courier New" w:eastAsia="Courier New" w:hAnsi="Courier New" w:cs="Courier New"/>
          <w:sz w:val="22"/>
          <w:szCs w:val="22"/>
        </w:rPr>
        <w:t xml:space="preserve"> in my list') </w:t>
      </w:r>
      <w:proofErr w:type="spellStart"/>
      <w:r>
        <w:rPr>
          <w:rFonts w:ascii="Courier New" w:eastAsia="Courier New" w:hAnsi="Courier New" w:cs="Courier New"/>
          <w:sz w:val="22"/>
          <w:szCs w:val="22"/>
        </w:rPr>
        <w:t>My_topStudents.discard</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Khurram</w:t>
      </w:r>
      <w:proofErr w:type="spellEnd"/>
      <w:r>
        <w:rPr>
          <w:rFonts w:ascii="Courier New" w:eastAsia="Courier New" w:hAnsi="Courier New" w:cs="Courier New"/>
          <w:sz w:val="22"/>
          <w:szCs w:val="22"/>
        </w:rPr>
        <w:t xml:space="preserve"> Khalil')</w:t>
      </w:r>
    </w:p>
    <w:p w:rsidR="0065304D" w:rsidRDefault="00302E92">
      <w:pPr>
        <w:ind w:left="140"/>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'Now my top scoring students names after removing extra name are</w:t>
      </w:r>
    </w:p>
    <w:p w:rsidR="0065304D" w:rsidRDefault="00302E92">
      <w:pPr>
        <w:spacing w:before="1"/>
        <w:ind w:left="140"/>
        <w:rPr>
          <w:rFonts w:ascii="Courier New" w:eastAsia="Courier New" w:hAnsi="Courier New" w:cs="Courier New"/>
          <w:sz w:val="22"/>
          <w:szCs w:val="22"/>
        </w:rPr>
      </w:pPr>
      <w:proofErr w:type="gramStart"/>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w:t>
      </w:r>
    </w:p>
    <w:p w:rsidR="0065304D" w:rsidRDefault="00302E92">
      <w:pPr>
        <w:ind w:left="140" w:right="1014"/>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'Now after removing I have :'+ </w:t>
      </w:r>
      <w:proofErr w:type="spellStart"/>
      <w:r>
        <w:rPr>
          <w:rFonts w:ascii="Courier New" w:eastAsia="Courier New" w:hAnsi="Courier New" w:cs="Courier New"/>
          <w:sz w:val="22"/>
          <w:szCs w:val="22"/>
        </w:rPr>
        <w:t>str</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len</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 students in my list')</w:t>
      </w:r>
    </w:p>
    <w:p w:rsidR="0065304D" w:rsidRDefault="003F1B84">
      <w:pPr>
        <w:spacing w:line="260" w:lineRule="exact"/>
        <w:ind w:left="140"/>
        <w:rPr>
          <w:sz w:val="24"/>
          <w:szCs w:val="24"/>
        </w:rPr>
      </w:pPr>
      <w:r>
        <w:pict>
          <v:group id="_x0000_s1084" style="position:absolute;left:0;text-align:left;margin-left:66.1pt;margin-top:25.2pt;width:479.95pt;height:114.6pt;z-index:-251657728;mso-position-horizontal-relative:page" coordorigin="1322,504" coordsize="9599,2292">
            <v:shape id="_x0000_s1095" style="position:absolute;left:1332;top:519;width:9577;height:336" coordorigin="1332,519" coordsize="9577,336" path="m1332,855r9578,l10910,519r-9578,l1332,855xe" fillcolor="#d9d9d9" stroked="f">
              <v:path arrowok="t"/>
            </v:shape>
            <v:shape id="_x0000_s1094" style="position:absolute;left:1332;top:514;width:9577;height:0" coordorigin="1332,514" coordsize="9577,0" path="m1332,514r9578,e" filled="f" strokeweight=".58pt">
              <v:path arrowok="t"/>
            </v:shape>
            <v:shape id="_x0000_s1093" style="position:absolute;left:1332;top:855;width:9577;height:319" coordorigin="1332,855" coordsize="9577,319" path="m1332,1174r9578,l10910,855r-9578,l1332,1174xe" fillcolor="#d9d9d9" stroked="f">
              <v:path arrowok="t"/>
            </v:shape>
            <v:shape id="_x0000_s1092" style="position:absolute;left:1332;top:1174;width:9577;height:317" coordorigin="1332,1174" coordsize="9577,317" path="m1332,1491r9578,l10910,1174r-9578,l1332,1491xe" fillcolor="#d9d9d9" stroked="f">
              <v:path arrowok="t"/>
            </v:shape>
            <v:shape id="_x0000_s1091" style="position:absolute;left:1332;top:1491;width:9577;height:317" coordorigin="1332,1491" coordsize="9577,317" path="m1332,1808r9578,l10910,1491r-9578,l1332,1808xe" fillcolor="#d9d9d9" stroked="f">
              <v:path arrowok="t"/>
            </v:shape>
            <v:shape id="_x0000_s1090" style="position:absolute;left:1332;top:1808;width:9577;height:317" coordorigin="1332,1808" coordsize="9577,317" path="m1332,2125r9578,l10910,1808r-9578,l1332,2125xe" fillcolor="#d9d9d9" stroked="f">
              <v:path arrowok="t"/>
            </v:shape>
            <v:shape id="_x0000_s1089" style="position:absolute;left:1332;top:2125;width:9577;height:317" coordorigin="1332,2125" coordsize="9577,317" path="m1332,2441r9578,l10910,2125r-9578,l1332,2441xe" fillcolor="#d9d9d9" stroked="f">
              <v:path arrowok="t"/>
            </v:shape>
            <v:shape id="_x0000_s1088" style="position:absolute;left:1332;top:2441;width:9577;height:339" coordorigin="1332,2441" coordsize="9577,339" path="m1332,2780r9578,l10910,2441r-9578,l1332,2780xe" fillcolor="#d9d9d9" stroked="f">
              <v:path arrowok="t"/>
            </v:shape>
            <v:shape id="_x0000_s1087" style="position:absolute;left:1332;top:2785;width:9577;height:0" coordorigin="1332,2785" coordsize="9577,0" path="m1332,2785r9578,e" filled="f" strokeweight=".58pt">
              <v:path arrowok="t"/>
            </v:shape>
            <v:shape id="_x0000_s1086" style="position:absolute;left:1328;top:509;width:0;height:2280" coordorigin="1328,509" coordsize="0,2280" path="m1328,509r,2281e" filled="f" strokeweight=".58pt">
              <v:path arrowok="t"/>
            </v:shape>
            <v:shape id="_x0000_s1085" style="position:absolute;left:10915;top:509;width:0;height:2280" coordorigin="10915,509" coordsize="0,2280" path="m10915,509r,2281e" filled="f" strokeweight=".58pt">
              <v:path arrowok="t"/>
            </v:shape>
            <w10:wrap anchorx="page"/>
          </v:group>
        </w:pict>
      </w:r>
      <w:r w:rsidR="00302E92">
        <w:rPr>
          <w:b/>
          <w:position w:val="-1"/>
          <w:sz w:val="24"/>
          <w:szCs w:val="24"/>
        </w:rPr>
        <w:t>Output:</w:t>
      </w: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before="13" w:line="200" w:lineRule="exact"/>
      </w:pPr>
    </w:p>
    <w:p w:rsidR="0065304D" w:rsidRDefault="00302E92">
      <w:pPr>
        <w:spacing w:before="29"/>
        <w:ind w:left="140"/>
        <w:rPr>
          <w:sz w:val="24"/>
          <w:szCs w:val="24"/>
        </w:rPr>
      </w:pPr>
      <w:r>
        <w:rPr>
          <w:b/>
          <w:sz w:val="24"/>
          <w:szCs w:val="24"/>
        </w:rPr>
        <w:t>Compare Program 6 and Program 7, what is your analysis? Write your findings in the</w:t>
      </w:r>
    </w:p>
    <w:p w:rsidR="0065304D" w:rsidRDefault="003F1B84">
      <w:pPr>
        <w:spacing w:before="43" w:line="260" w:lineRule="exact"/>
        <w:ind w:left="140"/>
        <w:rPr>
          <w:sz w:val="24"/>
          <w:szCs w:val="24"/>
        </w:rPr>
      </w:pPr>
      <w:r>
        <w:pict>
          <v:group id="_x0000_s1071" style="position:absolute;left:0;text-align:left;margin-left:66.1pt;margin-top:17.75pt;width:479.95pt;height:130.55pt;z-index:-251656704;mso-position-horizontal-relative:page" coordorigin="1322,355" coordsize="9599,2611">
            <v:shape id="_x0000_s1083" style="position:absolute;left:1332;top:370;width:9577;height:338" coordorigin="1332,370" coordsize="9577,338" path="m1332,709r9578,l10910,370r-9578,l1332,709xe" fillcolor="#d9d9d9" stroked="f">
              <v:path arrowok="t"/>
            </v:shape>
            <v:shape id="_x0000_s1082" style="position:absolute;left:1332;top:365;width:9577;height:0" coordorigin="1332,365" coordsize="9577,0" path="m1332,365r9578,e" filled="f" strokeweight=".58pt">
              <v:path arrowok="t"/>
            </v:shape>
            <v:shape id="_x0000_s1081" style="position:absolute;left:1332;top:709;width:9577;height:317" coordorigin="1332,709" coordsize="9577,317" path="m1332,1025r9578,l10910,709r-9578,l1332,1025xe" fillcolor="#d9d9d9" stroked="f">
              <v:path arrowok="t"/>
            </v:shape>
            <v:shape id="_x0000_s1080" style="position:absolute;left:1332;top:1025;width:9577;height:317" coordorigin="1332,1025" coordsize="9577,317" path="m1332,1342r9578,l10910,1025r-9578,l1332,1342xe" fillcolor="#d9d9d9" stroked="f">
              <v:path arrowok="t"/>
            </v:shape>
            <v:shape id="_x0000_s1079" style="position:absolute;left:1332;top:1342;width:9577;height:317" coordorigin="1332,1342" coordsize="9577,317" path="m1332,1659r9578,l10910,1342r-9578,l1332,1659xe" fillcolor="#d9d9d9" stroked="f">
              <v:path arrowok="t"/>
            </v:shape>
            <v:shape id="_x0000_s1078" style="position:absolute;left:1332;top:1659;width:9577;height:319" coordorigin="1332,1659" coordsize="9577,319" path="m1332,1978r9578,l10910,1659r-9578,l1332,1978xe" fillcolor="#d9d9d9" stroked="f">
              <v:path arrowok="t"/>
            </v:shape>
            <v:shape id="_x0000_s1077" style="position:absolute;left:1332;top:1978;width:9577;height:317" coordorigin="1332,1978" coordsize="9577,317" path="m1332,2295r9578,l10910,1978r-9578,l1332,2295xe" fillcolor="#d9d9d9" stroked="f">
              <v:path arrowok="t"/>
            </v:shape>
            <v:shape id="_x0000_s1076" style="position:absolute;left:1332;top:2295;width:9577;height:317" coordorigin="1332,2295" coordsize="9577,317" path="m1332,2612r9578,l10910,2295r-9578,l1332,2612xe" fillcolor="#d9d9d9" stroked="f">
              <v:path arrowok="t"/>
            </v:shape>
            <v:shape id="_x0000_s1075" style="position:absolute;left:1332;top:2612;width:9577;height:339" coordorigin="1332,2612" coordsize="9577,339" path="m1332,2951r9578,l10910,2612r-9578,l1332,2951xe" fillcolor="#d9d9d9" stroked="f">
              <v:path arrowok="t"/>
            </v:shape>
            <v:shape id="_x0000_s1074" style="position:absolute;left:1332;top:2956;width:9577;height:0" coordorigin="1332,2956" coordsize="9577,0" path="m1332,2956r9578,e" filled="f" strokeweight=".20464mm">
              <v:path arrowok="t"/>
            </v:shape>
            <v:shape id="_x0000_s1073" style="position:absolute;left:1328;top:361;width:0;height:2600" coordorigin="1328,361" coordsize="0,2600" path="m1328,361r,2599e" filled="f" strokeweight=".58pt">
              <v:path arrowok="t"/>
            </v:shape>
            <v:shape id="_x0000_s1072" style="position:absolute;left:10915;top:361;width:0;height:2600" coordorigin="10915,361" coordsize="0,2600" path="m10915,361r,2599e" filled="f" strokeweight=".58pt">
              <v:path arrowok="t"/>
            </v:shape>
            <w10:wrap anchorx="page"/>
          </v:group>
        </w:pict>
      </w:r>
      <w:proofErr w:type="gramStart"/>
      <w:r w:rsidR="00302E92">
        <w:rPr>
          <w:b/>
          <w:position w:val="-1"/>
          <w:sz w:val="24"/>
          <w:szCs w:val="24"/>
        </w:rPr>
        <w:t>following</w:t>
      </w:r>
      <w:proofErr w:type="gramEnd"/>
      <w:r w:rsidR="00302E92">
        <w:rPr>
          <w:b/>
          <w:position w:val="-1"/>
          <w:sz w:val="24"/>
          <w:szCs w:val="24"/>
        </w:rPr>
        <w:t xml:space="preserve"> box:</w:t>
      </w: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before="20" w:line="280" w:lineRule="exact"/>
        <w:rPr>
          <w:sz w:val="28"/>
          <w:szCs w:val="28"/>
        </w:rPr>
      </w:pPr>
    </w:p>
    <w:p w:rsidR="0065304D" w:rsidRDefault="00302E92">
      <w:pPr>
        <w:spacing w:before="24"/>
        <w:ind w:left="500"/>
        <w:rPr>
          <w:sz w:val="28"/>
          <w:szCs w:val="28"/>
        </w:rPr>
      </w:pPr>
      <w:r>
        <w:rPr>
          <w:b/>
          <w:sz w:val="28"/>
          <w:szCs w:val="28"/>
        </w:rPr>
        <w:t xml:space="preserve">3.  Removing Items from the Set using </w:t>
      </w:r>
      <w:proofErr w:type="gramStart"/>
      <w:r>
        <w:rPr>
          <w:b/>
          <w:sz w:val="28"/>
          <w:szCs w:val="28"/>
        </w:rPr>
        <w:t>POP()</w:t>
      </w:r>
      <w:proofErr w:type="gramEnd"/>
    </w:p>
    <w:p w:rsidR="0065304D" w:rsidRDefault="00302E92">
      <w:pPr>
        <w:spacing w:before="43" w:line="276" w:lineRule="auto"/>
        <w:ind w:left="140" w:right="138"/>
        <w:rPr>
          <w:sz w:val="22"/>
          <w:szCs w:val="22"/>
        </w:rPr>
        <w:sectPr w:rsidR="0065304D">
          <w:type w:val="continuous"/>
          <w:pgSz w:w="12240" w:h="15840"/>
          <w:pgMar w:top="1140" w:right="1300" w:bottom="280" w:left="1300" w:header="720" w:footer="720" w:gutter="0"/>
          <w:cols w:space="720"/>
        </w:sectPr>
      </w:pPr>
      <w:r>
        <w:rPr>
          <w:sz w:val="22"/>
          <w:szCs w:val="22"/>
        </w:rPr>
        <w:t xml:space="preserve">You can also use the </w:t>
      </w:r>
      <w:proofErr w:type="gramStart"/>
      <w:r>
        <w:rPr>
          <w:sz w:val="22"/>
          <w:szCs w:val="22"/>
        </w:rPr>
        <w:t>pop(</w:t>
      </w:r>
      <w:proofErr w:type="gramEnd"/>
      <w:r>
        <w:rPr>
          <w:sz w:val="22"/>
          <w:szCs w:val="22"/>
        </w:rPr>
        <w:t xml:space="preserve">), method to remove an item, but this method will remove the last item. Remember that sets are unordered, so you will not know what item that gets removed. The return value of the </w:t>
      </w:r>
      <w:proofErr w:type="gramStart"/>
      <w:r>
        <w:rPr>
          <w:sz w:val="22"/>
          <w:szCs w:val="22"/>
        </w:rPr>
        <w:t>pop(</w:t>
      </w:r>
      <w:proofErr w:type="gramEnd"/>
      <w:r>
        <w:rPr>
          <w:sz w:val="22"/>
          <w:szCs w:val="22"/>
        </w:rPr>
        <w:t>) method is the removed item.</w:t>
      </w:r>
    </w:p>
    <w:p w:rsidR="0065304D" w:rsidRDefault="0065304D">
      <w:pPr>
        <w:spacing w:before="9" w:line="160" w:lineRule="exact"/>
        <w:rPr>
          <w:sz w:val="16"/>
          <w:szCs w:val="16"/>
        </w:rPr>
        <w:sectPr w:rsidR="0065304D">
          <w:pgSz w:w="12240" w:h="15840"/>
          <w:pgMar w:top="1140" w:right="1300" w:bottom="280" w:left="1300" w:header="710" w:footer="1078" w:gutter="0"/>
          <w:cols w:space="720"/>
        </w:sectPr>
      </w:pPr>
    </w:p>
    <w:p w:rsidR="0065304D" w:rsidRDefault="00302E92">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700"/>
        </w:tabs>
        <w:spacing w:before="40" w:line="180" w:lineRule="exact"/>
        <w:rPr>
          <w:sz w:val="16"/>
          <w:szCs w:val="16"/>
        </w:rPr>
        <w:sectPr w:rsidR="0065304D">
          <w:type w:val="continuous"/>
          <w:pgSz w:w="12240" w:h="15840"/>
          <w:pgMar w:top="1140" w:right="1300" w:bottom="280" w:left="1300" w:header="720" w:footer="720" w:gutter="0"/>
          <w:cols w:num="3" w:space="720" w:equalWidth="0">
            <w:col w:w="336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65304D" w:rsidRDefault="00302E92">
      <w:pPr>
        <w:spacing w:line="260" w:lineRule="exact"/>
        <w:ind w:left="140"/>
        <w:rPr>
          <w:sz w:val="24"/>
          <w:szCs w:val="24"/>
        </w:rPr>
      </w:pPr>
      <w:r>
        <w:rPr>
          <w:b/>
          <w:sz w:val="24"/>
          <w:szCs w:val="24"/>
        </w:rPr>
        <w:lastRenderedPageBreak/>
        <w:t xml:space="preserve">Program 8: </w:t>
      </w:r>
      <w:r>
        <w:rPr>
          <w:sz w:val="24"/>
          <w:szCs w:val="24"/>
        </w:rPr>
        <w:t xml:space="preserve">Use </w:t>
      </w:r>
      <w:proofErr w:type="gramStart"/>
      <w:r>
        <w:rPr>
          <w:sz w:val="24"/>
          <w:szCs w:val="24"/>
        </w:rPr>
        <w:t>pop(</w:t>
      </w:r>
      <w:proofErr w:type="gramEnd"/>
      <w:r>
        <w:rPr>
          <w:sz w:val="24"/>
          <w:szCs w:val="24"/>
        </w:rPr>
        <w:t>) to remove the key and its item from the exiting set.</w:t>
      </w:r>
    </w:p>
    <w:p w:rsidR="0065304D" w:rsidRDefault="0065304D">
      <w:pPr>
        <w:spacing w:before="5" w:line="160" w:lineRule="exact"/>
        <w:rPr>
          <w:sz w:val="16"/>
          <w:szCs w:val="16"/>
        </w:rPr>
      </w:pPr>
    </w:p>
    <w:p w:rsidR="0065304D" w:rsidRDefault="0065304D">
      <w:pPr>
        <w:spacing w:line="200" w:lineRule="exact"/>
      </w:pPr>
    </w:p>
    <w:p w:rsidR="0065304D" w:rsidRDefault="00302E92">
      <w:pPr>
        <w:ind w:left="140"/>
        <w:rPr>
          <w:sz w:val="24"/>
          <w:szCs w:val="24"/>
        </w:rPr>
      </w:pPr>
      <w:r>
        <w:rPr>
          <w:b/>
          <w:sz w:val="24"/>
          <w:szCs w:val="24"/>
        </w:rPr>
        <w:t>Code:</w:t>
      </w:r>
    </w:p>
    <w:p w:rsidR="0065304D" w:rsidRDefault="00302E92">
      <w:pPr>
        <w:spacing w:before="48"/>
        <w:ind w:left="140"/>
        <w:rPr>
          <w:rFonts w:ascii="Courier New" w:eastAsia="Courier New" w:hAnsi="Courier New" w:cs="Courier New"/>
          <w:sz w:val="22"/>
          <w:szCs w:val="22"/>
        </w:rPr>
      </w:pP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xml:space="preserve"> = {'</w:t>
      </w:r>
      <w:proofErr w:type="spellStart"/>
      <w:r>
        <w:rPr>
          <w:rFonts w:ascii="Courier New" w:eastAsia="Courier New" w:hAnsi="Courier New" w:cs="Courier New"/>
          <w:sz w:val="22"/>
          <w:szCs w:val="22"/>
        </w:rPr>
        <w:t>Bassam</w:t>
      </w:r>
      <w:proofErr w:type="spellEnd"/>
      <w:r>
        <w:rPr>
          <w:rFonts w:ascii="Courier New" w:eastAsia="Courier New" w:hAnsi="Courier New" w:cs="Courier New"/>
          <w:sz w:val="22"/>
          <w:szCs w:val="22"/>
        </w:rPr>
        <w:t>','Usman','</w:t>
      </w:r>
      <w:proofErr w:type="spellStart"/>
      <w:r>
        <w:rPr>
          <w:rFonts w:ascii="Courier New" w:eastAsia="Courier New" w:hAnsi="Courier New" w:cs="Courier New"/>
          <w:sz w:val="22"/>
          <w:szCs w:val="22"/>
        </w:rPr>
        <w:t>Rafeh</w:t>
      </w:r>
      <w:proofErr w:type="spellEnd"/>
      <w:r>
        <w:rPr>
          <w:rFonts w:ascii="Courier New" w:eastAsia="Courier New" w:hAnsi="Courier New" w:cs="Courier New"/>
          <w:sz w:val="22"/>
          <w:szCs w:val="22"/>
        </w:rPr>
        <w:t>', '</w:t>
      </w:r>
      <w:proofErr w:type="spellStart"/>
      <w:r>
        <w:rPr>
          <w:rFonts w:ascii="Courier New" w:eastAsia="Courier New" w:hAnsi="Courier New" w:cs="Courier New"/>
          <w:sz w:val="22"/>
          <w:szCs w:val="22"/>
        </w:rPr>
        <w:t>Ahad</w:t>
      </w:r>
      <w:proofErr w:type="spellEnd"/>
      <w:r>
        <w:rPr>
          <w:rFonts w:ascii="Courier New" w:eastAsia="Courier New" w:hAnsi="Courier New" w:cs="Courier New"/>
          <w:sz w:val="22"/>
          <w:szCs w:val="22"/>
        </w:rPr>
        <w:t>', '</w:t>
      </w:r>
      <w:proofErr w:type="spellStart"/>
      <w:r>
        <w:rPr>
          <w:rFonts w:ascii="Courier New" w:eastAsia="Courier New" w:hAnsi="Courier New" w:cs="Courier New"/>
          <w:sz w:val="22"/>
          <w:szCs w:val="22"/>
        </w:rPr>
        <w:t>Wadood</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Yusra</w:t>
      </w:r>
      <w:proofErr w:type="spellEnd"/>
      <w:r>
        <w:rPr>
          <w:rFonts w:ascii="Courier New" w:eastAsia="Courier New" w:hAnsi="Courier New" w:cs="Courier New"/>
          <w:sz w:val="22"/>
          <w:szCs w:val="22"/>
        </w:rPr>
        <w:t>',</w:t>
      </w:r>
    </w:p>
    <w:p w:rsidR="0065304D" w:rsidRDefault="00302E92">
      <w:pPr>
        <w:ind w:left="140"/>
        <w:rPr>
          <w:rFonts w:ascii="Courier New" w:eastAsia="Courier New" w:hAnsi="Courier New" w:cs="Courier New"/>
          <w:sz w:val="22"/>
          <w:szCs w:val="22"/>
        </w:rPr>
      </w:pPr>
      <w:r>
        <w:rPr>
          <w:rFonts w:ascii="Courier New" w:eastAsia="Courier New" w:hAnsi="Courier New" w:cs="Courier New"/>
          <w:sz w:val="22"/>
          <w:szCs w:val="22"/>
        </w:rPr>
        <w:t>'</w:t>
      </w:r>
      <w:proofErr w:type="spellStart"/>
      <w:r>
        <w:rPr>
          <w:rFonts w:ascii="Courier New" w:eastAsia="Courier New" w:hAnsi="Courier New" w:cs="Courier New"/>
          <w:sz w:val="22"/>
          <w:szCs w:val="22"/>
        </w:rPr>
        <w:t>Asma</w:t>
      </w:r>
      <w:proofErr w:type="spellEnd"/>
      <w:r>
        <w:rPr>
          <w:rFonts w:ascii="Courier New" w:eastAsia="Courier New" w:hAnsi="Courier New" w:cs="Courier New"/>
          <w:sz w:val="22"/>
          <w:szCs w:val="22"/>
        </w:rPr>
        <w:t>'}</w:t>
      </w:r>
    </w:p>
    <w:p w:rsidR="0065304D" w:rsidRDefault="00302E92">
      <w:pPr>
        <w:spacing w:line="240" w:lineRule="exact"/>
        <w:ind w:left="140"/>
        <w:rPr>
          <w:rFonts w:ascii="Courier New" w:eastAsia="Courier New" w:hAnsi="Courier New" w:cs="Courier New"/>
          <w:sz w:val="22"/>
          <w:szCs w:val="22"/>
        </w:rPr>
      </w:pPr>
      <w:proofErr w:type="gramStart"/>
      <w:r>
        <w:rPr>
          <w:rFonts w:ascii="Courier New" w:eastAsia="Courier New" w:hAnsi="Courier New" w:cs="Courier New"/>
          <w:position w:val="2"/>
          <w:sz w:val="22"/>
          <w:szCs w:val="22"/>
        </w:rPr>
        <w:t>print(</w:t>
      </w:r>
      <w:proofErr w:type="gramEnd"/>
      <w:r>
        <w:rPr>
          <w:rFonts w:ascii="Courier New" w:eastAsia="Courier New" w:hAnsi="Courier New" w:cs="Courier New"/>
          <w:position w:val="2"/>
          <w:sz w:val="22"/>
          <w:szCs w:val="22"/>
        </w:rPr>
        <w:t>'My top scoring students in Programming fundamentals are:',</w:t>
      </w:r>
    </w:p>
    <w:p w:rsidR="0065304D" w:rsidRDefault="00302E92">
      <w:pPr>
        <w:ind w:left="140"/>
        <w:rPr>
          <w:rFonts w:ascii="Courier New" w:eastAsia="Courier New" w:hAnsi="Courier New" w:cs="Courier New"/>
          <w:sz w:val="22"/>
          <w:szCs w:val="22"/>
        </w:rPr>
      </w:pP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w:t>
      </w:r>
    </w:p>
    <w:p w:rsidR="0065304D" w:rsidRDefault="00302E92">
      <w:pPr>
        <w:ind w:left="140" w:right="1014"/>
        <w:rPr>
          <w:rFonts w:ascii="Courier New" w:eastAsia="Courier New" w:hAnsi="Courier New" w:cs="Courier New"/>
          <w:sz w:val="22"/>
          <w:szCs w:val="22"/>
        </w:rPr>
      </w:pPr>
      <w:r>
        <w:rPr>
          <w:rFonts w:ascii="Courier New" w:eastAsia="Courier New" w:hAnsi="Courier New" w:cs="Courier New"/>
          <w:sz w:val="22"/>
          <w:szCs w:val="22"/>
        </w:rPr>
        <w:t xml:space="preserve">print('Oh, I guess I miss one student, let me add his name too') print('Previously I have added :'+ </w:t>
      </w:r>
      <w:proofErr w:type="spellStart"/>
      <w:r>
        <w:rPr>
          <w:rFonts w:ascii="Courier New" w:eastAsia="Courier New" w:hAnsi="Courier New" w:cs="Courier New"/>
          <w:sz w:val="22"/>
          <w:szCs w:val="22"/>
        </w:rPr>
        <w:t>str</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len</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 students in my list')</w:t>
      </w:r>
    </w:p>
    <w:p w:rsidR="0065304D" w:rsidRDefault="00302E92">
      <w:pPr>
        <w:ind w:left="140" w:right="4710"/>
        <w:rPr>
          <w:rFonts w:ascii="Courier New" w:eastAsia="Courier New" w:hAnsi="Courier New" w:cs="Courier New"/>
          <w:sz w:val="22"/>
          <w:szCs w:val="22"/>
        </w:rPr>
      </w:pPr>
      <w:proofErr w:type="spellStart"/>
      <w:r>
        <w:rPr>
          <w:rFonts w:ascii="Courier New" w:eastAsia="Courier New" w:hAnsi="Courier New" w:cs="Courier New"/>
          <w:sz w:val="22"/>
          <w:szCs w:val="22"/>
        </w:rPr>
        <w:t>My_</w:t>
      </w:r>
      <w:proofErr w:type="gramStart"/>
      <w:r>
        <w:rPr>
          <w:rFonts w:ascii="Courier New" w:eastAsia="Courier New" w:hAnsi="Courier New" w:cs="Courier New"/>
          <w:sz w:val="22"/>
          <w:szCs w:val="22"/>
        </w:rPr>
        <w:t>topStudents.add</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w:t>
      </w:r>
      <w:proofErr w:type="spellStart"/>
      <w:r>
        <w:rPr>
          <w:rFonts w:ascii="Courier New" w:eastAsia="Courier New" w:hAnsi="Courier New" w:cs="Courier New"/>
          <w:sz w:val="22"/>
          <w:szCs w:val="22"/>
        </w:rPr>
        <w:t>Khurram</w:t>
      </w:r>
      <w:proofErr w:type="spellEnd"/>
      <w:r>
        <w:rPr>
          <w:rFonts w:ascii="Courier New" w:eastAsia="Courier New" w:hAnsi="Courier New" w:cs="Courier New"/>
          <w:sz w:val="22"/>
          <w:szCs w:val="22"/>
        </w:rPr>
        <w:t xml:space="preserve"> Khalil') </w:t>
      </w:r>
      <w:proofErr w:type="spellStart"/>
      <w:r>
        <w:rPr>
          <w:rFonts w:ascii="Courier New" w:eastAsia="Courier New" w:hAnsi="Courier New" w:cs="Courier New"/>
          <w:sz w:val="22"/>
          <w:szCs w:val="22"/>
        </w:rPr>
        <w:t>My_topStudents.add</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Khurram</w:t>
      </w:r>
      <w:proofErr w:type="spellEnd"/>
      <w:r>
        <w:rPr>
          <w:rFonts w:ascii="Courier New" w:eastAsia="Courier New" w:hAnsi="Courier New" w:cs="Courier New"/>
          <w:sz w:val="22"/>
          <w:szCs w:val="22"/>
        </w:rPr>
        <w:t xml:space="preserve"> Khan') print('Thanks, I have remember him')</w:t>
      </w:r>
    </w:p>
    <w:p w:rsidR="0065304D" w:rsidRDefault="00302E92">
      <w:pPr>
        <w:spacing w:before="1"/>
        <w:ind w:left="140" w:right="1014"/>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'Now my top scoring students names are :', </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xml:space="preserve">) print('Now after adding I have :'+ </w:t>
      </w:r>
      <w:proofErr w:type="spellStart"/>
      <w:r>
        <w:rPr>
          <w:rFonts w:ascii="Courier New" w:eastAsia="Courier New" w:hAnsi="Courier New" w:cs="Courier New"/>
          <w:sz w:val="22"/>
          <w:szCs w:val="22"/>
        </w:rPr>
        <w:t>str</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len</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 students in my list')</w:t>
      </w:r>
    </w:p>
    <w:p w:rsidR="0065304D" w:rsidRDefault="00302E92">
      <w:pPr>
        <w:ind w:left="140" w:right="354"/>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'Oh, I guess I have added one student with similar name, let me remove his name.')</w:t>
      </w:r>
    </w:p>
    <w:p w:rsidR="0065304D" w:rsidRDefault="00302E92">
      <w:pPr>
        <w:spacing w:line="240" w:lineRule="exact"/>
        <w:ind w:left="140"/>
        <w:rPr>
          <w:rFonts w:ascii="Courier New" w:eastAsia="Courier New" w:hAnsi="Courier New" w:cs="Courier New"/>
          <w:sz w:val="22"/>
          <w:szCs w:val="22"/>
        </w:rPr>
      </w:pPr>
      <w:proofErr w:type="spellStart"/>
      <w:r>
        <w:rPr>
          <w:rFonts w:ascii="Courier New" w:eastAsia="Courier New" w:hAnsi="Courier New" w:cs="Courier New"/>
          <w:position w:val="2"/>
          <w:sz w:val="22"/>
          <w:szCs w:val="22"/>
        </w:rPr>
        <w:t>My_</w:t>
      </w:r>
      <w:proofErr w:type="gramStart"/>
      <w:r>
        <w:rPr>
          <w:rFonts w:ascii="Courier New" w:eastAsia="Courier New" w:hAnsi="Courier New" w:cs="Courier New"/>
          <w:position w:val="2"/>
          <w:sz w:val="22"/>
          <w:szCs w:val="22"/>
        </w:rPr>
        <w:t>topStudents.remove</w:t>
      </w:r>
      <w:proofErr w:type="spellEnd"/>
      <w:r>
        <w:rPr>
          <w:rFonts w:ascii="Courier New" w:eastAsia="Courier New" w:hAnsi="Courier New" w:cs="Courier New"/>
          <w:position w:val="2"/>
          <w:sz w:val="22"/>
          <w:szCs w:val="22"/>
        </w:rPr>
        <w:t>(</w:t>
      </w:r>
      <w:proofErr w:type="gramEnd"/>
      <w:r>
        <w:rPr>
          <w:rFonts w:ascii="Courier New" w:eastAsia="Courier New" w:hAnsi="Courier New" w:cs="Courier New"/>
          <w:position w:val="2"/>
          <w:sz w:val="22"/>
          <w:szCs w:val="22"/>
        </w:rPr>
        <w:t>'</w:t>
      </w:r>
      <w:proofErr w:type="spellStart"/>
      <w:r>
        <w:rPr>
          <w:rFonts w:ascii="Courier New" w:eastAsia="Courier New" w:hAnsi="Courier New" w:cs="Courier New"/>
          <w:position w:val="2"/>
          <w:sz w:val="22"/>
          <w:szCs w:val="22"/>
        </w:rPr>
        <w:t>Khurram</w:t>
      </w:r>
      <w:proofErr w:type="spellEnd"/>
      <w:r>
        <w:rPr>
          <w:rFonts w:ascii="Courier New" w:eastAsia="Courier New" w:hAnsi="Courier New" w:cs="Courier New"/>
          <w:position w:val="2"/>
          <w:sz w:val="22"/>
          <w:szCs w:val="22"/>
        </w:rPr>
        <w:t xml:space="preserve"> Khalil')</w:t>
      </w:r>
    </w:p>
    <w:p w:rsidR="0065304D" w:rsidRDefault="00302E92">
      <w:pPr>
        <w:ind w:left="140"/>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'Now my top scoring students names after removing extra name are</w:t>
      </w:r>
    </w:p>
    <w:p w:rsidR="0065304D" w:rsidRDefault="00302E92">
      <w:pPr>
        <w:ind w:left="140"/>
        <w:rPr>
          <w:rFonts w:ascii="Courier New" w:eastAsia="Courier New" w:hAnsi="Courier New" w:cs="Courier New"/>
          <w:sz w:val="22"/>
          <w:szCs w:val="22"/>
        </w:rPr>
      </w:pPr>
      <w:proofErr w:type="gramStart"/>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w:t>
      </w:r>
    </w:p>
    <w:p w:rsidR="0065304D" w:rsidRDefault="00302E92">
      <w:pPr>
        <w:ind w:left="140" w:right="1014"/>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'Now after removing I have :'+ </w:t>
      </w:r>
      <w:proofErr w:type="spellStart"/>
      <w:r>
        <w:rPr>
          <w:rFonts w:ascii="Courier New" w:eastAsia="Courier New" w:hAnsi="Courier New" w:cs="Courier New"/>
          <w:sz w:val="22"/>
          <w:szCs w:val="22"/>
        </w:rPr>
        <w:t>str</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len</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 students in my list')</w:t>
      </w:r>
    </w:p>
    <w:p w:rsidR="0065304D" w:rsidRDefault="00302E92">
      <w:pPr>
        <w:ind w:left="140"/>
        <w:rPr>
          <w:rFonts w:ascii="Courier New" w:eastAsia="Courier New" w:hAnsi="Courier New" w:cs="Courier New"/>
          <w:sz w:val="22"/>
          <w:szCs w:val="22"/>
        </w:rPr>
      </w:pPr>
      <w:proofErr w:type="spellStart"/>
      <w:r>
        <w:rPr>
          <w:rFonts w:ascii="Courier New" w:eastAsia="Courier New" w:hAnsi="Courier New" w:cs="Courier New"/>
          <w:sz w:val="22"/>
          <w:szCs w:val="22"/>
        </w:rPr>
        <w:t>My_</w:t>
      </w:r>
      <w:proofErr w:type="gramStart"/>
      <w:r>
        <w:rPr>
          <w:rFonts w:ascii="Courier New" w:eastAsia="Courier New" w:hAnsi="Courier New" w:cs="Courier New"/>
          <w:sz w:val="22"/>
          <w:szCs w:val="22"/>
        </w:rPr>
        <w:t>topStudents.discard</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w:t>
      </w:r>
      <w:proofErr w:type="spellStart"/>
      <w:r>
        <w:rPr>
          <w:rFonts w:ascii="Courier New" w:eastAsia="Courier New" w:hAnsi="Courier New" w:cs="Courier New"/>
          <w:sz w:val="22"/>
          <w:szCs w:val="22"/>
        </w:rPr>
        <w:t>Khurram</w:t>
      </w:r>
      <w:proofErr w:type="spellEnd"/>
      <w:r>
        <w:rPr>
          <w:rFonts w:ascii="Courier New" w:eastAsia="Courier New" w:hAnsi="Courier New" w:cs="Courier New"/>
          <w:sz w:val="22"/>
          <w:szCs w:val="22"/>
        </w:rPr>
        <w:t xml:space="preserve"> Khalil')</w:t>
      </w:r>
    </w:p>
    <w:p w:rsidR="0065304D" w:rsidRDefault="00302E92">
      <w:pPr>
        <w:spacing w:line="240" w:lineRule="exact"/>
        <w:ind w:left="140"/>
        <w:rPr>
          <w:rFonts w:ascii="Courier New" w:eastAsia="Courier New" w:hAnsi="Courier New" w:cs="Courier New"/>
          <w:sz w:val="22"/>
          <w:szCs w:val="22"/>
        </w:rPr>
      </w:pPr>
      <w:proofErr w:type="gramStart"/>
      <w:r>
        <w:rPr>
          <w:rFonts w:ascii="Courier New" w:eastAsia="Courier New" w:hAnsi="Courier New" w:cs="Courier New"/>
          <w:position w:val="2"/>
          <w:sz w:val="22"/>
          <w:szCs w:val="22"/>
        </w:rPr>
        <w:t>print(</w:t>
      </w:r>
      <w:proofErr w:type="gramEnd"/>
      <w:r>
        <w:rPr>
          <w:rFonts w:ascii="Courier New" w:eastAsia="Courier New" w:hAnsi="Courier New" w:cs="Courier New"/>
          <w:position w:val="2"/>
          <w:sz w:val="22"/>
          <w:szCs w:val="22"/>
        </w:rPr>
        <w:t>'Now my top scoring students names after removing extra name are</w:t>
      </w:r>
    </w:p>
    <w:p w:rsidR="0065304D" w:rsidRDefault="00302E92">
      <w:pPr>
        <w:ind w:left="140"/>
        <w:rPr>
          <w:rFonts w:ascii="Courier New" w:eastAsia="Courier New" w:hAnsi="Courier New" w:cs="Courier New"/>
          <w:sz w:val="22"/>
          <w:szCs w:val="22"/>
        </w:rPr>
      </w:pPr>
      <w:proofErr w:type="gramStart"/>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w:t>
      </w:r>
    </w:p>
    <w:p w:rsidR="0065304D" w:rsidRDefault="00302E92">
      <w:pPr>
        <w:ind w:left="140" w:right="1014"/>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'Now after removing I have :'+ </w:t>
      </w:r>
      <w:proofErr w:type="spellStart"/>
      <w:r>
        <w:rPr>
          <w:rFonts w:ascii="Courier New" w:eastAsia="Courier New" w:hAnsi="Courier New" w:cs="Courier New"/>
          <w:sz w:val="22"/>
          <w:szCs w:val="22"/>
        </w:rPr>
        <w:t>str</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len</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 students in my list')</w:t>
      </w:r>
    </w:p>
    <w:p w:rsidR="0065304D" w:rsidRDefault="00302E92">
      <w:pPr>
        <w:spacing w:line="240" w:lineRule="exact"/>
        <w:ind w:left="140"/>
        <w:rPr>
          <w:rFonts w:ascii="Courier New" w:eastAsia="Courier New" w:hAnsi="Courier New" w:cs="Courier New"/>
          <w:sz w:val="22"/>
          <w:szCs w:val="22"/>
        </w:rPr>
      </w:pPr>
      <w:proofErr w:type="spellStart"/>
      <w:r>
        <w:rPr>
          <w:rFonts w:ascii="Courier New" w:eastAsia="Courier New" w:hAnsi="Courier New" w:cs="Courier New"/>
          <w:position w:val="2"/>
          <w:sz w:val="22"/>
          <w:szCs w:val="22"/>
        </w:rPr>
        <w:t>My_</w:t>
      </w:r>
      <w:proofErr w:type="gramStart"/>
      <w:r>
        <w:rPr>
          <w:rFonts w:ascii="Courier New" w:eastAsia="Courier New" w:hAnsi="Courier New" w:cs="Courier New"/>
          <w:position w:val="2"/>
          <w:sz w:val="22"/>
          <w:szCs w:val="22"/>
        </w:rPr>
        <w:t>topStudents.pop</w:t>
      </w:r>
      <w:proofErr w:type="spellEnd"/>
      <w:r>
        <w:rPr>
          <w:rFonts w:ascii="Courier New" w:eastAsia="Courier New" w:hAnsi="Courier New" w:cs="Courier New"/>
          <w:position w:val="2"/>
          <w:sz w:val="22"/>
          <w:szCs w:val="22"/>
        </w:rPr>
        <w:t>()</w:t>
      </w:r>
      <w:proofErr w:type="gramEnd"/>
    </w:p>
    <w:p w:rsidR="0065304D" w:rsidRDefault="00302E92">
      <w:pPr>
        <w:ind w:left="140"/>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'Now my top scoring students names after removing extra name are</w:t>
      </w:r>
    </w:p>
    <w:p w:rsidR="0065304D" w:rsidRDefault="00302E92">
      <w:pPr>
        <w:ind w:left="140"/>
        <w:rPr>
          <w:rFonts w:ascii="Courier New" w:eastAsia="Courier New" w:hAnsi="Courier New" w:cs="Courier New"/>
          <w:sz w:val="22"/>
          <w:szCs w:val="22"/>
        </w:rPr>
      </w:pPr>
      <w:proofErr w:type="gramStart"/>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w:t>
      </w:r>
    </w:p>
    <w:p w:rsidR="0065304D" w:rsidRDefault="00302E92">
      <w:pPr>
        <w:spacing w:line="240" w:lineRule="exact"/>
        <w:ind w:left="140"/>
        <w:rPr>
          <w:rFonts w:ascii="Courier New" w:eastAsia="Courier New" w:hAnsi="Courier New" w:cs="Courier New"/>
          <w:sz w:val="22"/>
          <w:szCs w:val="22"/>
        </w:rPr>
      </w:pPr>
      <w:proofErr w:type="gramStart"/>
      <w:r>
        <w:rPr>
          <w:rFonts w:ascii="Courier New" w:eastAsia="Courier New" w:hAnsi="Courier New" w:cs="Courier New"/>
          <w:position w:val="2"/>
          <w:sz w:val="22"/>
          <w:szCs w:val="22"/>
        </w:rPr>
        <w:t>print(</w:t>
      </w:r>
      <w:proofErr w:type="gramEnd"/>
      <w:r>
        <w:rPr>
          <w:rFonts w:ascii="Courier New" w:eastAsia="Courier New" w:hAnsi="Courier New" w:cs="Courier New"/>
          <w:position w:val="2"/>
          <w:sz w:val="22"/>
          <w:szCs w:val="22"/>
        </w:rPr>
        <w:t xml:space="preserve">'Now after removing I have :'+ </w:t>
      </w:r>
      <w:proofErr w:type="spellStart"/>
      <w:r>
        <w:rPr>
          <w:rFonts w:ascii="Courier New" w:eastAsia="Courier New" w:hAnsi="Courier New" w:cs="Courier New"/>
          <w:position w:val="2"/>
          <w:sz w:val="22"/>
          <w:szCs w:val="22"/>
        </w:rPr>
        <w:t>str</w:t>
      </w:r>
      <w:proofErr w:type="spellEnd"/>
      <w:r>
        <w:rPr>
          <w:rFonts w:ascii="Courier New" w:eastAsia="Courier New" w:hAnsi="Courier New" w:cs="Courier New"/>
          <w:position w:val="2"/>
          <w:sz w:val="22"/>
          <w:szCs w:val="22"/>
        </w:rPr>
        <w:t>(</w:t>
      </w:r>
      <w:proofErr w:type="spellStart"/>
      <w:r>
        <w:rPr>
          <w:rFonts w:ascii="Courier New" w:eastAsia="Courier New" w:hAnsi="Courier New" w:cs="Courier New"/>
          <w:position w:val="2"/>
          <w:sz w:val="22"/>
          <w:szCs w:val="22"/>
        </w:rPr>
        <w:t>len</w:t>
      </w:r>
      <w:proofErr w:type="spellEnd"/>
      <w:r>
        <w:rPr>
          <w:rFonts w:ascii="Courier New" w:eastAsia="Courier New" w:hAnsi="Courier New" w:cs="Courier New"/>
          <w:position w:val="2"/>
          <w:sz w:val="22"/>
          <w:szCs w:val="22"/>
        </w:rPr>
        <w:t>(</w:t>
      </w:r>
      <w:proofErr w:type="spellStart"/>
      <w:r>
        <w:rPr>
          <w:rFonts w:ascii="Courier New" w:eastAsia="Courier New" w:hAnsi="Courier New" w:cs="Courier New"/>
          <w:position w:val="2"/>
          <w:sz w:val="22"/>
          <w:szCs w:val="22"/>
        </w:rPr>
        <w:t>My_topStudents</w:t>
      </w:r>
      <w:proofErr w:type="spellEnd"/>
      <w:r>
        <w:rPr>
          <w:rFonts w:ascii="Courier New" w:eastAsia="Courier New" w:hAnsi="Courier New" w:cs="Courier New"/>
          <w:position w:val="2"/>
          <w:sz w:val="22"/>
          <w:szCs w:val="22"/>
        </w:rPr>
        <w:t>)) +'</w:t>
      </w:r>
    </w:p>
    <w:p w:rsidR="0065304D" w:rsidRDefault="00302E92">
      <w:pPr>
        <w:ind w:left="140"/>
        <w:rPr>
          <w:rFonts w:ascii="Courier New" w:eastAsia="Courier New" w:hAnsi="Courier New" w:cs="Courier New"/>
          <w:sz w:val="22"/>
          <w:szCs w:val="22"/>
        </w:rPr>
      </w:pPr>
      <w:proofErr w:type="gramStart"/>
      <w:r>
        <w:rPr>
          <w:rFonts w:ascii="Courier New" w:eastAsia="Courier New" w:hAnsi="Courier New" w:cs="Courier New"/>
          <w:sz w:val="22"/>
          <w:szCs w:val="22"/>
        </w:rPr>
        <w:t>students</w:t>
      </w:r>
      <w:proofErr w:type="gramEnd"/>
      <w:r>
        <w:rPr>
          <w:rFonts w:ascii="Courier New" w:eastAsia="Courier New" w:hAnsi="Courier New" w:cs="Courier New"/>
          <w:sz w:val="22"/>
          <w:szCs w:val="22"/>
        </w:rPr>
        <w:t xml:space="preserve"> in my list')</w:t>
      </w:r>
    </w:p>
    <w:p w:rsidR="0065304D" w:rsidRDefault="003F1B84">
      <w:pPr>
        <w:spacing w:line="260" w:lineRule="exact"/>
        <w:ind w:left="140"/>
        <w:rPr>
          <w:sz w:val="24"/>
          <w:szCs w:val="24"/>
        </w:rPr>
        <w:sectPr w:rsidR="0065304D">
          <w:type w:val="continuous"/>
          <w:pgSz w:w="12240" w:h="15840"/>
          <w:pgMar w:top="1140" w:right="1300" w:bottom="280" w:left="1300" w:header="720" w:footer="720" w:gutter="0"/>
          <w:cols w:space="720"/>
        </w:sectPr>
      </w:pPr>
      <w:r>
        <w:pict>
          <v:group id="_x0000_s1055" style="position:absolute;left:0;text-align:left;margin-left:66.1pt;margin-top:25.2pt;width:479.95pt;height:178.2pt;z-index:-251655680;mso-position-horizontal-relative:page" coordorigin="1322,504" coordsize="9599,3564">
            <v:shape id="_x0000_s1070" style="position:absolute;left:1332;top:520;width:9577;height:338" coordorigin="1332,520" coordsize="9577,338" path="m1332,858r9578,l10910,520r-9578,l1332,858xe" fillcolor="#d9d9d9" stroked="f">
              <v:path arrowok="t"/>
            </v:shape>
            <v:shape id="_x0000_s1069" style="position:absolute;left:1332;top:515;width:9577;height:0" coordorigin="1332,515" coordsize="9577,0" path="m1332,515r9578,e" filled="f" strokeweight=".58pt">
              <v:path arrowok="t"/>
            </v:shape>
            <v:shape id="_x0000_s1068" style="position:absolute;left:1332;top:858;width:9577;height:317" coordorigin="1332,858" coordsize="9577,317" path="m1332,1175r9578,l10910,858r-9578,l1332,1175xe" fillcolor="#d9d9d9" stroked="f">
              <v:path arrowok="t"/>
            </v:shape>
            <v:shape id="_x0000_s1067" style="position:absolute;left:1332;top:1175;width:9577;height:317" coordorigin="1332,1175" coordsize="9577,317" path="m1332,1492r9578,l10910,1175r-9578,l1332,1492xe" fillcolor="#d9d9d9" stroked="f">
              <v:path arrowok="t"/>
            </v:shape>
            <v:shape id="_x0000_s1066" style="position:absolute;left:1332;top:1492;width:9577;height:319" coordorigin="1332,1492" coordsize="9577,319" path="m1332,1811r9578,l10910,1492r-9578,l1332,1811xe" fillcolor="#d9d9d9" stroked="f">
              <v:path arrowok="t"/>
            </v:shape>
            <v:shape id="_x0000_s1065" style="position:absolute;left:1332;top:1811;width:9577;height:317" coordorigin="1332,1811" coordsize="9577,317" path="m1332,2128r9578,l10910,1811r-9578,l1332,2128xe" fillcolor="#d9d9d9" stroked="f">
              <v:path arrowok="t"/>
            </v:shape>
            <v:shape id="_x0000_s1064" style="position:absolute;left:1332;top:2128;width:9577;height:317" coordorigin="1332,2128" coordsize="9577,317" path="m1332,2445r9578,l10910,2128r-9578,l1332,2445xe" fillcolor="#d9d9d9" stroked="f">
              <v:path arrowok="t"/>
            </v:shape>
            <v:shape id="_x0000_s1063" style="position:absolute;left:1332;top:2445;width:9577;height:317" coordorigin="1332,2445" coordsize="9577,317" path="m1332,2762r9578,l10910,2445r-9578,l1332,2762xe" fillcolor="#d9d9d9" stroked="f">
              <v:path arrowok="t"/>
            </v:shape>
            <v:shape id="_x0000_s1062" style="position:absolute;left:1332;top:2762;width:9577;height:319" coordorigin="1332,2762" coordsize="9577,319" path="m1332,3081r9578,l10910,2762r-9578,l1332,3081xe" fillcolor="#d9d9d9" stroked="f">
              <v:path arrowok="t"/>
            </v:shape>
            <v:shape id="_x0000_s1061" style="position:absolute;left:1332;top:3081;width:9577;height:317" coordorigin="1332,3081" coordsize="9577,317" path="m1332,3398r9578,l10910,3081r-9578,l1332,3398xe" fillcolor="#d9d9d9" stroked="f">
              <v:path arrowok="t"/>
            </v:shape>
            <v:shape id="_x0000_s1060" style="position:absolute;left:1332;top:3398;width:9577;height:317" coordorigin="1332,3398" coordsize="9577,317" path="m1332,3715r9578,l10910,3398r-9578,l1332,3715xe" fillcolor="#d9d9d9" stroked="f">
              <v:path arrowok="t"/>
            </v:shape>
            <v:shape id="_x0000_s1059" style="position:absolute;left:1332;top:3714;width:9577;height:338" coordorigin="1332,3714" coordsize="9577,338" path="m1332,4053r9578,l10910,3714r-9578,l1332,4053xe" fillcolor="#d9d9d9" stroked="f">
              <v:path arrowok="t"/>
            </v:shape>
            <v:shape id="_x0000_s1058" style="position:absolute;left:1332;top:4058;width:9577;height:0" coordorigin="1332,4058" coordsize="9577,0" path="m1332,4058r9578,e" filled="f" strokeweight=".58pt">
              <v:path arrowok="t"/>
            </v:shape>
            <v:shape id="_x0000_s1057" style="position:absolute;left:1328;top:510;width:0;height:3553" coordorigin="1328,510" coordsize="0,3553" path="m1328,510r,3552e" filled="f" strokeweight=".58pt">
              <v:path arrowok="t"/>
            </v:shape>
            <v:shape id="_x0000_s1056" style="position:absolute;left:10915;top:510;width:0;height:3553" coordorigin="10915,510" coordsize="0,3553" path="m10915,510r,3552e" filled="f" strokeweight=".58pt">
              <v:path arrowok="t"/>
            </v:shape>
            <w10:wrap anchorx="page"/>
          </v:group>
        </w:pict>
      </w:r>
      <w:r w:rsidR="00302E92">
        <w:rPr>
          <w:b/>
          <w:sz w:val="24"/>
          <w:szCs w:val="24"/>
        </w:rPr>
        <w:t>Output:</w:t>
      </w:r>
    </w:p>
    <w:p w:rsidR="0065304D" w:rsidRDefault="0065304D">
      <w:pPr>
        <w:spacing w:before="9" w:line="160" w:lineRule="exact"/>
        <w:rPr>
          <w:sz w:val="16"/>
          <w:szCs w:val="16"/>
        </w:rPr>
        <w:sectPr w:rsidR="0065304D">
          <w:pgSz w:w="12240" w:h="15840"/>
          <w:pgMar w:top="1140" w:right="1300" w:bottom="280" w:left="980" w:header="710" w:footer="1078" w:gutter="0"/>
          <w:cols w:space="720"/>
        </w:sectPr>
      </w:pPr>
    </w:p>
    <w:p w:rsidR="0065304D" w:rsidRDefault="00302E92">
      <w:pPr>
        <w:tabs>
          <w:tab w:val="left" w:pos="3680"/>
        </w:tabs>
        <w:spacing w:before="40" w:line="180" w:lineRule="exact"/>
        <w:ind w:left="46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700"/>
        </w:tabs>
        <w:spacing w:before="40" w:line="180" w:lineRule="exact"/>
        <w:rPr>
          <w:sz w:val="16"/>
          <w:szCs w:val="16"/>
        </w:rPr>
        <w:sectPr w:rsidR="0065304D">
          <w:type w:val="continuous"/>
          <w:pgSz w:w="12240" w:h="15840"/>
          <w:pgMar w:top="1140" w:right="1300" w:bottom="280" w:left="980" w:header="720" w:footer="720" w:gutter="0"/>
          <w:cols w:num="3" w:space="720" w:equalWidth="0">
            <w:col w:w="368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65304D" w:rsidRDefault="00302E92">
      <w:pPr>
        <w:spacing w:before="2"/>
        <w:ind w:left="820"/>
        <w:rPr>
          <w:sz w:val="28"/>
          <w:szCs w:val="28"/>
        </w:rPr>
      </w:pPr>
      <w:r>
        <w:rPr>
          <w:b/>
          <w:sz w:val="28"/>
          <w:szCs w:val="28"/>
        </w:rPr>
        <w:lastRenderedPageBreak/>
        <w:t xml:space="preserve">4.  Clearing Items from the Set using </w:t>
      </w:r>
      <w:proofErr w:type="gramStart"/>
      <w:r>
        <w:rPr>
          <w:b/>
          <w:sz w:val="28"/>
          <w:szCs w:val="28"/>
        </w:rPr>
        <w:t>clear()</w:t>
      </w:r>
      <w:proofErr w:type="gramEnd"/>
    </w:p>
    <w:p w:rsidR="0065304D" w:rsidRDefault="0065304D">
      <w:pPr>
        <w:spacing w:before="6" w:line="120" w:lineRule="exact"/>
        <w:rPr>
          <w:sz w:val="13"/>
          <w:szCs w:val="13"/>
        </w:rPr>
      </w:pPr>
    </w:p>
    <w:p w:rsidR="0065304D" w:rsidRDefault="0065304D">
      <w:pPr>
        <w:spacing w:line="200" w:lineRule="exact"/>
      </w:pPr>
    </w:p>
    <w:p w:rsidR="0065304D" w:rsidRDefault="00302E92">
      <w:pPr>
        <w:ind w:left="460"/>
        <w:rPr>
          <w:sz w:val="22"/>
          <w:szCs w:val="22"/>
        </w:rPr>
      </w:pPr>
      <w:r>
        <w:rPr>
          <w:sz w:val="22"/>
          <w:szCs w:val="22"/>
        </w:rPr>
        <w:t xml:space="preserve">The </w:t>
      </w:r>
      <w:proofErr w:type="gramStart"/>
      <w:r>
        <w:rPr>
          <w:sz w:val="22"/>
          <w:szCs w:val="22"/>
        </w:rPr>
        <w:t>clear(</w:t>
      </w:r>
      <w:proofErr w:type="gramEnd"/>
      <w:r>
        <w:rPr>
          <w:sz w:val="22"/>
          <w:szCs w:val="22"/>
        </w:rPr>
        <w:t>) methods removes all the elements from the sets.</w:t>
      </w:r>
    </w:p>
    <w:p w:rsidR="0065304D" w:rsidRDefault="0065304D">
      <w:pPr>
        <w:spacing w:before="3" w:line="120" w:lineRule="exact"/>
        <w:rPr>
          <w:sz w:val="13"/>
          <w:szCs w:val="13"/>
        </w:rPr>
      </w:pPr>
    </w:p>
    <w:p w:rsidR="0065304D" w:rsidRDefault="0065304D">
      <w:pPr>
        <w:spacing w:line="200" w:lineRule="exact"/>
      </w:pPr>
    </w:p>
    <w:p w:rsidR="0065304D" w:rsidRDefault="00302E92">
      <w:pPr>
        <w:ind w:left="460"/>
        <w:rPr>
          <w:sz w:val="22"/>
          <w:szCs w:val="22"/>
        </w:rPr>
      </w:pPr>
      <w:r>
        <w:rPr>
          <w:b/>
          <w:sz w:val="24"/>
          <w:szCs w:val="24"/>
        </w:rPr>
        <w:t xml:space="preserve">Program 9: </w:t>
      </w:r>
      <w:r>
        <w:rPr>
          <w:sz w:val="22"/>
          <w:szCs w:val="22"/>
        </w:rPr>
        <w:t>Write a program which will clear the set from all the existing elements inside the set.</w:t>
      </w:r>
    </w:p>
    <w:p w:rsidR="0065304D" w:rsidRDefault="0065304D">
      <w:pPr>
        <w:spacing w:line="160" w:lineRule="exact"/>
        <w:rPr>
          <w:sz w:val="16"/>
          <w:szCs w:val="16"/>
        </w:rPr>
      </w:pPr>
    </w:p>
    <w:p w:rsidR="0065304D" w:rsidRDefault="0065304D">
      <w:pPr>
        <w:spacing w:line="200" w:lineRule="exact"/>
      </w:pPr>
    </w:p>
    <w:p w:rsidR="0065304D" w:rsidRDefault="00302E92">
      <w:pPr>
        <w:ind w:left="460"/>
        <w:rPr>
          <w:sz w:val="24"/>
          <w:szCs w:val="24"/>
        </w:rPr>
      </w:pPr>
      <w:r>
        <w:rPr>
          <w:b/>
          <w:sz w:val="24"/>
          <w:szCs w:val="24"/>
        </w:rPr>
        <w:t>Code:</w:t>
      </w:r>
    </w:p>
    <w:p w:rsidR="0065304D" w:rsidRDefault="00302E92">
      <w:pPr>
        <w:spacing w:before="48"/>
        <w:ind w:left="460"/>
        <w:rPr>
          <w:rFonts w:ascii="Courier New" w:eastAsia="Courier New" w:hAnsi="Courier New" w:cs="Courier New"/>
          <w:sz w:val="22"/>
          <w:szCs w:val="22"/>
        </w:rPr>
      </w:pP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xml:space="preserve"> = {'</w:t>
      </w:r>
      <w:proofErr w:type="spellStart"/>
      <w:r>
        <w:rPr>
          <w:rFonts w:ascii="Courier New" w:eastAsia="Courier New" w:hAnsi="Courier New" w:cs="Courier New"/>
          <w:sz w:val="22"/>
          <w:szCs w:val="22"/>
        </w:rPr>
        <w:t>Bassam</w:t>
      </w:r>
      <w:proofErr w:type="spellEnd"/>
      <w:r>
        <w:rPr>
          <w:rFonts w:ascii="Courier New" w:eastAsia="Courier New" w:hAnsi="Courier New" w:cs="Courier New"/>
          <w:sz w:val="22"/>
          <w:szCs w:val="22"/>
        </w:rPr>
        <w:t>','Usman','</w:t>
      </w:r>
      <w:proofErr w:type="spellStart"/>
      <w:r>
        <w:rPr>
          <w:rFonts w:ascii="Courier New" w:eastAsia="Courier New" w:hAnsi="Courier New" w:cs="Courier New"/>
          <w:sz w:val="22"/>
          <w:szCs w:val="22"/>
        </w:rPr>
        <w:t>Rafeh</w:t>
      </w:r>
      <w:proofErr w:type="spellEnd"/>
      <w:r>
        <w:rPr>
          <w:rFonts w:ascii="Courier New" w:eastAsia="Courier New" w:hAnsi="Courier New" w:cs="Courier New"/>
          <w:sz w:val="22"/>
          <w:szCs w:val="22"/>
        </w:rPr>
        <w:t>', '</w:t>
      </w:r>
      <w:proofErr w:type="spellStart"/>
      <w:r>
        <w:rPr>
          <w:rFonts w:ascii="Courier New" w:eastAsia="Courier New" w:hAnsi="Courier New" w:cs="Courier New"/>
          <w:sz w:val="22"/>
          <w:szCs w:val="22"/>
        </w:rPr>
        <w:t>Ahad</w:t>
      </w:r>
      <w:proofErr w:type="spellEnd"/>
      <w:r>
        <w:rPr>
          <w:rFonts w:ascii="Courier New" w:eastAsia="Courier New" w:hAnsi="Courier New" w:cs="Courier New"/>
          <w:sz w:val="22"/>
          <w:szCs w:val="22"/>
        </w:rPr>
        <w:t>', '</w:t>
      </w:r>
      <w:proofErr w:type="spellStart"/>
      <w:r>
        <w:rPr>
          <w:rFonts w:ascii="Courier New" w:eastAsia="Courier New" w:hAnsi="Courier New" w:cs="Courier New"/>
          <w:sz w:val="22"/>
          <w:szCs w:val="22"/>
        </w:rPr>
        <w:t>Wadood</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Yusra</w:t>
      </w:r>
      <w:proofErr w:type="spellEnd"/>
      <w:r>
        <w:rPr>
          <w:rFonts w:ascii="Courier New" w:eastAsia="Courier New" w:hAnsi="Courier New" w:cs="Courier New"/>
          <w:sz w:val="22"/>
          <w:szCs w:val="22"/>
        </w:rPr>
        <w:t>',</w:t>
      </w:r>
    </w:p>
    <w:p w:rsidR="0065304D" w:rsidRDefault="00302E92">
      <w:pPr>
        <w:ind w:left="460"/>
        <w:rPr>
          <w:rFonts w:ascii="Courier New" w:eastAsia="Courier New" w:hAnsi="Courier New" w:cs="Courier New"/>
          <w:sz w:val="22"/>
          <w:szCs w:val="22"/>
        </w:rPr>
      </w:pPr>
      <w:r>
        <w:rPr>
          <w:rFonts w:ascii="Courier New" w:eastAsia="Courier New" w:hAnsi="Courier New" w:cs="Courier New"/>
          <w:sz w:val="22"/>
          <w:szCs w:val="22"/>
        </w:rPr>
        <w:t>'</w:t>
      </w:r>
      <w:proofErr w:type="spellStart"/>
      <w:r>
        <w:rPr>
          <w:rFonts w:ascii="Courier New" w:eastAsia="Courier New" w:hAnsi="Courier New" w:cs="Courier New"/>
          <w:sz w:val="22"/>
          <w:szCs w:val="22"/>
        </w:rPr>
        <w:t>Asma</w:t>
      </w:r>
      <w:proofErr w:type="spellEnd"/>
      <w:r>
        <w:rPr>
          <w:rFonts w:ascii="Courier New" w:eastAsia="Courier New" w:hAnsi="Courier New" w:cs="Courier New"/>
          <w:sz w:val="22"/>
          <w:szCs w:val="22"/>
        </w:rPr>
        <w:t>'}</w:t>
      </w:r>
    </w:p>
    <w:p w:rsidR="0065304D" w:rsidRDefault="00302E92">
      <w:pPr>
        <w:spacing w:line="240" w:lineRule="exact"/>
        <w:ind w:left="460"/>
        <w:rPr>
          <w:rFonts w:ascii="Courier New" w:eastAsia="Courier New" w:hAnsi="Courier New" w:cs="Courier New"/>
          <w:sz w:val="22"/>
          <w:szCs w:val="22"/>
        </w:rPr>
      </w:pPr>
      <w:proofErr w:type="gramStart"/>
      <w:r>
        <w:rPr>
          <w:rFonts w:ascii="Courier New" w:eastAsia="Courier New" w:hAnsi="Courier New" w:cs="Courier New"/>
          <w:position w:val="2"/>
          <w:sz w:val="22"/>
          <w:szCs w:val="22"/>
        </w:rPr>
        <w:t>print(</w:t>
      </w:r>
      <w:proofErr w:type="gramEnd"/>
      <w:r>
        <w:rPr>
          <w:rFonts w:ascii="Courier New" w:eastAsia="Courier New" w:hAnsi="Courier New" w:cs="Courier New"/>
          <w:position w:val="2"/>
          <w:sz w:val="22"/>
          <w:szCs w:val="22"/>
        </w:rPr>
        <w:t>'My top scoring students in Programming fundamentals are:',</w:t>
      </w:r>
    </w:p>
    <w:p w:rsidR="0065304D" w:rsidRDefault="00302E92">
      <w:pPr>
        <w:ind w:left="460"/>
        <w:rPr>
          <w:rFonts w:ascii="Courier New" w:eastAsia="Courier New" w:hAnsi="Courier New" w:cs="Courier New"/>
          <w:sz w:val="22"/>
          <w:szCs w:val="22"/>
        </w:rPr>
      </w:pP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w:t>
      </w:r>
    </w:p>
    <w:p w:rsidR="0065304D" w:rsidRDefault="00302E92">
      <w:pPr>
        <w:ind w:left="460" w:right="222"/>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'Lets clear this list and prepare new list for the final exams') </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xml:space="preserve"> = </w:t>
      </w:r>
      <w:proofErr w:type="spellStart"/>
      <w:r>
        <w:rPr>
          <w:rFonts w:ascii="Courier New" w:eastAsia="Courier New" w:hAnsi="Courier New" w:cs="Courier New"/>
          <w:sz w:val="22"/>
          <w:szCs w:val="22"/>
        </w:rPr>
        <w:t>My_topStudents.clear</w:t>
      </w:r>
      <w:proofErr w:type="spellEnd"/>
      <w:r>
        <w:rPr>
          <w:rFonts w:ascii="Courier New" w:eastAsia="Courier New" w:hAnsi="Courier New" w:cs="Courier New"/>
          <w:sz w:val="22"/>
          <w:szCs w:val="22"/>
        </w:rPr>
        <w:t>()</w:t>
      </w:r>
    </w:p>
    <w:p w:rsidR="0065304D" w:rsidRDefault="00302E92">
      <w:pPr>
        <w:spacing w:line="240" w:lineRule="exact"/>
        <w:ind w:left="460"/>
        <w:rPr>
          <w:rFonts w:ascii="Courier New" w:eastAsia="Courier New" w:hAnsi="Courier New" w:cs="Courier New"/>
          <w:sz w:val="22"/>
          <w:szCs w:val="22"/>
        </w:rPr>
      </w:pPr>
      <w:proofErr w:type="gramStart"/>
      <w:r>
        <w:rPr>
          <w:rFonts w:ascii="Courier New" w:eastAsia="Courier New" w:hAnsi="Courier New" w:cs="Courier New"/>
          <w:position w:val="2"/>
          <w:sz w:val="22"/>
          <w:szCs w:val="22"/>
        </w:rPr>
        <w:t>print(</w:t>
      </w:r>
      <w:proofErr w:type="gramEnd"/>
      <w:r>
        <w:rPr>
          <w:rFonts w:ascii="Courier New" w:eastAsia="Courier New" w:hAnsi="Courier New" w:cs="Courier New"/>
          <w:position w:val="2"/>
          <w:sz w:val="22"/>
          <w:szCs w:val="22"/>
        </w:rPr>
        <w:t xml:space="preserve">'Now after clearing the set I have :', </w:t>
      </w:r>
      <w:proofErr w:type="spellStart"/>
      <w:r>
        <w:rPr>
          <w:rFonts w:ascii="Courier New" w:eastAsia="Courier New" w:hAnsi="Courier New" w:cs="Courier New"/>
          <w:position w:val="2"/>
          <w:sz w:val="22"/>
          <w:szCs w:val="22"/>
        </w:rPr>
        <w:t>My_topStudents</w:t>
      </w:r>
      <w:proofErr w:type="spellEnd"/>
      <w:r>
        <w:rPr>
          <w:rFonts w:ascii="Courier New" w:eastAsia="Courier New" w:hAnsi="Courier New" w:cs="Courier New"/>
          <w:position w:val="2"/>
          <w:sz w:val="22"/>
          <w:szCs w:val="22"/>
        </w:rPr>
        <w:t>)</w:t>
      </w:r>
    </w:p>
    <w:p w:rsidR="0065304D" w:rsidRDefault="003F1B84">
      <w:pPr>
        <w:spacing w:line="260" w:lineRule="exact"/>
        <w:ind w:left="460"/>
        <w:rPr>
          <w:sz w:val="24"/>
          <w:szCs w:val="24"/>
        </w:rPr>
      </w:pPr>
      <w:r>
        <w:pict>
          <v:group id="_x0000_s1045" style="position:absolute;left:0;text-align:left;margin-left:66.1pt;margin-top:25.2pt;width:479.95pt;height:82.9pt;z-index:-251654656;mso-position-horizontal-relative:page" coordorigin="1322,504" coordsize="9599,1658">
            <v:shape id="_x0000_s1054" style="position:absolute;left:1332;top:520;width:9577;height:338" coordorigin="1332,520" coordsize="9577,338" path="m1332,858r9578,l10910,520r-9578,l1332,858xe" fillcolor="#d9d9d9" stroked="f">
              <v:path arrowok="t"/>
            </v:shape>
            <v:shape id="_x0000_s1053" style="position:absolute;left:1332;top:515;width:9577;height:0" coordorigin="1332,515" coordsize="9577,0" path="m1332,515r9578,e" filled="f" strokeweight=".58pt">
              <v:path arrowok="t"/>
            </v:shape>
            <v:shape id="_x0000_s1052" style="position:absolute;left:1332;top:858;width:9577;height:317" coordorigin="1332,858" coordsize="9577,317" path="m1332,1175r9578,l10910,858r-9578,l1332,1175xe" fillcolor="#d9d9d9" stroked="f">
              <v:path arrowok="t"/>
            </v:shape>
            <v:shape id="_x0000_s1051" style="position:absolute;left:1332;top:1175;width:9577;height:317" coordorigin="1332,1175" coordsize="9577,317" path="m1332,1492r9578,l10910,1175r-9578,l1332,1492xe" fillcolor="#d9d9d9" stroked="f">
              <v:path arrowok="t"/>
            </v:shape>
            <v:shape id="_x0000_s1050" style="position:absolute;left:1332;top:1492;width:9577;height:317" coordorigin="1332,1492" coordsize="9577,317" path="m1332,1808r9578,l10910,1492r-9578,l1332,1808xe" fillcolor="#d9d9d9" stroked="f">
              <v:path arrowok="t"/>
            </v:shape>
            <v:shape id="_x0000_s1049" style="position:absolute;left:1332;top:1808;width:9577;height:338" coordorigin="1332,1808" coordsize="9577,338" path="m1332,2147r9578,l10910,1808r-9578,l1332,2147xe" fillcolor="#d9d9d9" stroked="f">
              <v:path arrowok="t"/>
            </v:shape>
            <v:shape id="_x0000_s1048" style="position:absolute;left:1332;top:2152;width:9577;height:0" coordorigin="1332,2152" coordsize="9577,0" path="m1332,2152r9578,e" filled="f" strokeweight=".58pt">
              <v:path arrowok="t"/>
            </v:shape>
            <v:shape id="_x0000_s1047" style="position:absolute;left:1328;top:510;width:0;height:1646" coordorigin="1328,510" coordsize="0,1646" path="m1328,510r,1646e" filled="f" strokeweight=".58pt">
              <v:path arrowok="t"/>
            </v:shape>
            <v:shape id="_x0000_s1046" style="position:absolute;left:10915;top:510;width:0;height:1646" coordorigin="10915,510" coordsize="0,1646" path="m10915,510r,1646e" filled="f" strokeweight=".58pt">
              <v:path arrowok="t"/>
            </v:shape>
            <w10:wrap anchorx="page"/>
          </v:group>
        </w:pict>
      </w:r>
      <w:r w:rsidR="00302E92">
        <w:rPr>
          <w:b/>
          <w:position w:val="-1"/>
          <w:sz w:val="24"/>
          <w:szCs w:val="24"/>
        </w:rPr>
        <w:t>Output:</w:t>
      </w:r>
    </w:p>
    <w:p w:rsidR="0065304D" w:rsidRDefault="0065304D">
      <w:pPr>
        <w:spacing w:before="6" w:line="140" w:lineRule="exact"/>
        <w:rPr>
          <w:sz w:val="15"/>
          <w:szCs w:val="15"/>
        </w:rPr>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302E92">
      <w:pPr>
        <w:spacing w:before="24"/>
        <w:ind w:left="100"/>
        <w:rPr>
          <w:sz w:val="28"/>
          <w:szCs w:val="28"/>
        </w:rPr>
      </w:pPr>
      <w:r>
        <w:rPr>
          <w:b/>
          <w:sz w:val="28"/>
          <w:szCs w:val="28"/>
        </w:rPr>
        <w:t>1.5 Use Set Operations in SET data</w:t>
      </w:r>
    </w:p>
    <w:p w:rsidR="0065304D" w:rsidRDefault="0065304D">
      <w:pPr>
        <w:spacing w:before="8" w:line="120" w:lineRule="exact"/>
        <w:rPr>
          <w:sz w:val="13"/>
          <w:szCs w:val="13"/>
        </w:rPr>
      </w:pPr>
    </w:p>
    <w:p w:rsidR="0065304D" w:rsidRDefault="0065304D">
      <w:pPr>
        <w:spacing w:line="200" w:lineRule="exact"/>
      </w:pPr>
    </w:p>
    <w:p w:rsidR="0065304D" w:rsidRDefault="0065304D">
      <w:pPr>
        <w:spacing w:line="200" w:lineRule="exact"/>
      </w:pPr>
    </w:p>
    <w:p w:rsidR="0065304D" w:rsidRDefault="00302E92">
      <w:pPr>
        <w:ind w:left="460"/>
        <w:rPr>
          <w:sz w:val="22"/>
          <w:szCs w:val="22"/>
        </w:rPr>
      </w:pPr>
      <w:r>
        <w:rPr>
          <w:sz w:val="22"/>
          <w:szCs w:val="22"/>
        </w:rPr>
        <w:t>We can use almost all the set operations on a set.</w:t>
      </w:r>
    </w:p>
    <w:p w:rsidR="0065304D" w:rsidRDefault="0065304D">
      <w:pPr>
        <w:spacing w:before="2" w:line="240" w:lineRule="exact"/>
        <w:rPr>
          <w:sz w:val="24"/>
          <w:szCs w:val="24"/>
        </w:rPr>
      </w:pPr>
    </w:p>
    <w:p w:rsidR="0065304D" w:rsidRDefault="00302E92">
      <w:pPr>
        <w:spacing w:line="272" w:lineRule="auto"/>
        <w:ind w:left="460" w:right="174"/>
        <w:rPr>
          <w:sz w:val="22"/>
          <w:szCs w:val="22"/>
        </w:rPr>
      </w:pPr>
      <w:r>
        <w:rPr>
          <w:b/>
          <w:sz w:val="24"/>
          <w:szCs w:val="24"/>
        </w:rPr>
        <w:t xml:space="preserve">Program 10: </w:t>
      </w:r>
      <w:r>
        <w:rPr>
          <w:sz w:val="22"/>
          <w:szCs w:val="22"/>
        </w:rPr>
        <w:t>Write a program that will operate on phonebook1 and phonebook3 for union, intersection, difference and symmetric difference.</w:t>
      </w:r>
    </w:p>
    <w:p w:rsidR="0065304D" w:rsidRDefault="0065304D">
      <w:pPr>
        <w:spacing w:before="9" w:line="200" w:lineRule="exact"/>
      </w:pPr>
    </w:p>
    <w:p w:rsidR="0065304D" w:rsidRDefault="00302E92">
      <w:pPr>
        <w:ind w:left="460"/>
        <w:rPr>
          <w:sz w:val="24"/>
          <w:szCs w:val="24"/>
        </w:rPr>
      </w:pPr>
      <w:r>
        <w:rPr>
          <w:b/>
          <w:sz w:val="24"/>
          <w:szCs w:val="24"/>
        </w:rPr>
        <w:t>Code:</w:t>
      </w:r>
    </w:p>
    <w:p w:rsidR="0065304D" w:rsidRDefault="0065304D">
      <w:pPr>
        <w:spacing w:before="7" w:line="240" w:lineRule="exact"/>
        <w:rPr>
          <w:sz w:val="24"/>
          <w:szCs w:val="24"/>
        </w:rPr>
      </w:pPr>
    </w:p>
    <w:p w:rsidR="0065304D" w:rsidRDefault="00302E92">
      <w:pPr>
        <w:ind w:left="460"/>
        <w:rPr>
          <w:rFonts w:ascii="Courier New" w:eastAsia="Courier New" w:hAnsi="Courier New" w:cs="Courier New"/>
          <w:sz w:val="22"/>
          <w:szCs w:val="22"/>
        </w:rPr>
      </w:pPr>
      <w:r>
        <w:rPr>
          <w:rFonts w:ascii="Courier New" w:eastAsia="Courier New" w:hAnsi="Courier New" w:cs="Courier New"/>
          <w:sz w:val="22"/>
          <w:szCs w:val="22"/>
        </w:rPr>
        <w:t>phonebook1 = {'123-45-67', '234-56-78', '345-67-89','123-45-67', '345-</w:t>
      </w:r>
    </w:p>
    <w:p w:rsidR="0065304D" w:rsidRDefault="00302E92">
      <w:pPr>
        <w:ind w:left="460"/>
        <w:rPr>
          <w:rFonts w:ascii="Courier New" w:eastAsia="Courier New" w:hAnsi="Courier New" w:cs="Courier New"/>
          <w:sz w:val="22"/>
          <w:szCs w:val="22"/>
        </w:rPr>
      </w:pPr>
      <w:r>
        <w:rPr>
          <w:rFonts w:ascii="Courier New" w:eastAsia="Courier New" w:hAnsi="Courier New" w:cs="Courier New"/>
          <w:sz w:val="22"/>
          <w:szCs w:val="22"/>
        </w:rPr>
        <w:t>67-89'}</w:t>
      </w:r>
    </w:p>
    <w:p w:rsidR="0065304D" w:rsidRDefault="00302E92">
      <w:pPr>
        <w:spacing w:line="240" w:lineRule="exact"/>
        <w:ind w:left="460"/>
        <w:rPr>
          <w:rFonts w:ascii="Courier New" w:eastAsia="Courier New" w:hAnsi="Courier New" w:cs="Courier New"/>
          <w:sz w:val="22"/>
          <w:szCs w:val="22"/>
        </w:rPr>
      </w:pPr>
      <w:r>
        <w:rPr>
          <w:rFonts w:ascii="Courier New" w:eastAsia="Courier New" w:hAnsi="Courier New" w:cs="Courier New"/>
          <w:position w:val="2"/>
          <w:sz w:val="22"/>
          <w:szCs w:val="22"/>
        </w:rPr>
        <w:t>phonebook3 = {'345-67-89','456-78-90'}</w:t>
      </w:r>
    </w:p>
    <w:p w:rsidR="0065304D" w:rsidRDefault="00302E92">
      <w:pPr>
        <w:ind w:left="460"/>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"Phonebook1 is :",phonebook1)</w:t>
      </w:r>
    </w:p>
    <w:p w:rsidR="0065304D" w:rsidRDefault="00302E92">
      <w:pPr>
        <w:ind w:left="460"/>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"Phonebook3 is :",phonebook3)</w:t>
      </w:r>
    </w:p>
    <w:p w:rsidR="0065304D" w:rsidRDefault="00302E92">
      <w:pPr>
        <w:spacing w:before="1"/>
        <w:ind w:left="460"/>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"The Union of Phonebook1 and Phonebook3:",phonebook1 |</w:t>
      </w:r>
    </w:p>
    <w:p w:rsidR="0065304D" w:rsidRDefault="00302E92">
      <w:pPr>
        <w:ind w:left="460"/>
        <w:rPr>
          <w:rFonts w:ascii="Courier New" w:eastAsia="Courier New" w:hAnsi="Courier New" w:cs="Courier New"/>
          <w:sz w:val="22"/>
          <w:szCs w:val="22"/>
        </w:rPr>
      </w:pPr>
      <w:r>
        <w:rPr>
          <w:rFonts w:ascii="Courier New" w:eastAsia="Courier New" w:hAnsi="Courier New" w:cs="Courier New"/>
          <w:sz w:val="22"/>
          <w:szCs w:val="22"/>
        </w:rPr>
        <w:t>phonebook3)</w:t>
      </w:r>
    </w:p>
    <w:p w:rsidR="0065304D" w:rsidRDefault="00302E92">
      <w:pPr>
        <w:ind w:left="460"/>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"The Union of Phonebook3 and Phonebook1:",phonebook3 |</w:t>
      </w:r>
    </w:p>
    <w:p w:rsidR="0065304D" w:rsidRDefault="00302E92">
      <w:pPr>
        <w:ind w:left="460"/>
        <w:rPr>
          <w:rFonts w:ascii="Courier New" w:eastAsia="Courier New" w:hAnsi="Courier New" w:cs="Courier New"/>
          <w:sz w:val="22"/>
          <w:szCs w:val="22"/>
        </w:rPr>
      </w:pPr>
      <w:r>
        <w:rPr>
          <w:rFonts w:ascii="Courier New" w:eastAsia="Courier New" w:hAnsi="Courier New" w:cs="Courier New"/>
          <w:sz w:val="22"/>
          <w:szCs w:val="22"/>
        </w:rPr>
        <w:t>phonebook1)</w:t>
      </w:r>
    </w:p>
    <w:p w:rsidR="0065304D" w:rsidRDefault="00302E92">
      <w:pPr>
        <w:spacing w:line="240" w:lineRule="exact"/>
        <w:ind w:left="460"/>
        <w:rPr>
          <w:rFonts w:ascii="Courier New" w:eastAsia="Courier New" w:hAnsi="Courier New" w:cs="Courier New"/>
          <w:sz w:val="22"/>
          <w:szCs w:val="22"/>
        </w:rPr>
      </w:pPr>
      <w:proofErr w:type="gramStart"/>
      <w:r>
        <w:rPr>
          <w:rFonts w:ascii="Courier New" w:eastAsia="Courier New" w:hAnsi="Courier New" w:cs="Courier New"/>
          <w:position w:val="2"/>
          <w:sz w:val="22"/>
          <w:szCs w:val="22"/>
        </w:rPr>
        <w:t>print(</w:t>
      </w:r>
      <w:proofErr w:type="gramEnd"/>
      <w:r>
        <w:rPr>
          <w:rFonts w:ascii="Courier New" w:eastAsia="Courier New" w:hAnsi="Courier New" w:cs="Courier New"/>
          <w:position w:val="2"/>
          <w:sz w:val="22"/>
          <w:szCs w:val="22"/>
        </w:rPr>
        <w:t>"The Intersection of Phonebook1 and Phonebook3:",phonebook1 &amp;</w:t>
      </w:r>
    </w:p>
    <w:p w:rsidR="0065304D" w:rsidRDefault="00302E92">
      <w:pPr>
        <w:ind w:left="460"/>
        <w:rPr>
          <w:rFonts w:ascii="Courier New" w:eastAsia="Courier New" w:hAnsi="Courier New" w:cs="Courier New"/>
          <w:sz w:val="22"/>
          <w:szCs w:val="22"/>
        </w:rPr>
      </w:pPr>
      <w:r>
        <w:rPr>
          <w:rFonts w:ascii="Courier New" w:eastAsia="Courier New" w:hAnsi="Courier New" w:cs="Courier New"/>
          <w:sz w:val="22"/>
          <w:szCs w:val="22"/>
        </w:rPr>
        <w:t>phonebook3)</w:t>
      </w:r>
    </w:p>
    <w:p w:rsidR="0065304D" w:rsidRDefault="00302E92">
      <w:pPr>
        <w:ind w:left="460"/>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"The Intersection of Phonebook3 and Phonebook1:",phonebook3 &amp;</w:t>
      </w:r>
    </w:p>
    <w:p w:rsidR="0065304D" w:rsidRDefault="00302E92">
      <w:pPr>
        <w:ind w:left="460"/>
        <w:rPr>
          <w:rFonts w:ascii="Courier New" w:eastAsia="Courier New" w:hAnsi="Courier New" w:cs="Courier New"/>
          <w:sz w:val="22"/>
          <w:szCs w:val="22"/>
        </w:rPr>
      </w:pPr>
      <w:r>
        <w:rPr>
          <w:rFonts w:ascii="Courier New" w:eastAsia="Courier New" w:hAnsi="Courier New" w:cs="Courier New"/>
          <w:sz w:val="22"/>
          <w:szCs w:val="22"/>
        </w:rPr>
        <w:t>phonebook1)</w:t>
      </w:r>
    </w:p>
    <w:p w:rsidR="0065304D" w:rsidRDefault="00302E92">
      <w:pPr>
        <w:ind w:left="460" w:right="220"/>
        <w:rPr>
          <w:rFonts w:ascii="Courier New" w:eastAsia="Courier New" w:hAnsi="Courier New" w:cs="Courier New"/>
          <w:sz w:val="22"/>
          <w:szCs w:val="22"/>
        </w:rPr>
        <w:sectPr w:rsidR="0065304D">
          <w:type w:val="continuous"/>
          <w:pgSz w:w="12240" w:h="15840"/>
          <w:pgMar w:top="1140" w:right="1300" w:bottom="280" w:left="980" w:header="720" w:footer="720" w:gutter="0"/>
          <w:cols w:space="720"/>
        </w:sect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"The Difference Between Phonebook1 and Phonebook3:",phonebook1 - phonebook3)</w:t>
      </w:r>
    </w:p>
    <w:p w:rsidR="0065304D" w:rsidRDefault="0065304D">
      <w:pPr>
        <w:spacing w:before="9" w:line="160" w:lineRule="exact"/>
        <w:rPr>
          <w:sz w:val="16"/>
          <w:szCs w:val="16"/>
        </w:rPr>
        <w:sectPr w:rsidR="0065304D">
          <w:pgSz w:w="12240" w:h="15840"/>
          <w:pgMar w:top="1140" w:right="1300" w:bottom="280" w:left="1300" w:header="710" w:footer="1078" w:gutter="0"/>
          <w:cols w:space="720"/>
        </w:sectPr>
      </w:pPr>
    </w:p>
    <w:p w:rsidR="0065304D" w:rsidRDefault="00302E92">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700"/>
        </w:tabs>
        <w:spacing w:before="40" w:line="180" w:lineRule="exact"/>
        <w:rPr>
          <w:sz w:val="16"/>
          <w:szCs w:val="16"/>
        </w:rPr>
        <w:sectPr w:rsidR="0065304D">
          <w:type w:val="continuous"/>
          <w:pgSz w:w="12240" w:h="15840"/>
          <w:pgMar w:top="1140" w:right="1300" w:bottom="280" w:left="1300" w:header="720" w:footer="720" w:gutter="0"/>
          <w:cols w:num="3" w:space="720" w:equalWidth="0">
            <w:col w:w="336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65304D" w:rsidRDefault="00302E92">
      <w:pPr>
        <w:spacing w:before="11"/>
        <w:ind w:left="140" w:right="220"/>
        <w:rPr>
          <w:rFonts w:ascii="Courier New" w:eastAsia="Courier New" w:hAnsi="Courier New" w:cs="Courier New"/>
          <w:sz w:val="22"/>
          <w:szCs w:val="22"/>
        </w:rPr>
      </w:pPr>
      <w:proofErr w:type="gramStart"/>
      <w:r>
        <w:rPr>
          <w:rFonts w:ascii="Courier New" w:eastAsia="Courier New" w:hAnsi="Courier New" w:cs="Courier New"/>
          <w:sz w:val="22"/>
          <w:szCs w:val="22"/>
        </w:rPr>
        <w:lastRenderedPageBreak/>
        <w:t>print(</w:t>
      </w:r>
      <w:proofErr w:type="gramEnd"/>
      <w:r>
        <w:rPr>
          <w:rFonts w:ascii="Courier New" w:eastAsia="Courier New" w:hAnsi="Courier New" w:cs="Courier New"/>
          <w:sz w:val="22"/>
          <w:szCs w:val="22"/>
        </w:rPr>
        <w:t>"The Difference Between Phonebook3 and Phonebook1:",phonebook3 - phonebook1)</w:t>
      </w:r>
    </w:p>
    <w:p w:rsidR="0065304D" w:rsidRDefault="00302E92">
      <w:pPr>
        <w:ind w:left="140"/>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"The Symmetric Difference Between Phonebook1 and</w:t>
      </w:r>
    </w:p>
    <w:p w:rsidR="0065304D" w:rsidRDefault="00302E92">
      <w:pPr>
        <w:ind w:left="140"/>
        <w:rPr>
          <w:rFonts w:ascii="Courier New" w:eastAsia="Courier New" w:hAnsi="Courier New" w:cs="Courier New"/>
          <w:sz w:val="22"/>
          <w:szCs w:val="22"/>
        </w:rPr>
      </w:pPr>
      <w:r>
        <w:rPr>
          <w:rFonts w:ascii="Courier New" w:eastAsia="Courier New" w:hAnsi="Courier New" w:cs="Courier New"/>
          <w:sz w:val="22"/>
          <w:szCs w:val="22"/>
        </w:rPr>
        <w:t>Phonebook3:"</w:t>
      </w:r>
      <w:proofErr w:type="gramStart"/>
      <w:r>
        <w:rPr>
          <w:rFonts w:ascii="Courier New" w:eastAsia="Courier New" w:hAnsi="Courier New" w:cs="Courier New"/>
          <w:sz w:val="22"/>
          <w:szCs w:val="22"/>
        </w:rPr>
        <w:t>,phonebook1</w:t>
      </w:r>
      <w:proofErr w:type="gramEnd"/>
      <w:r>
        <w:rPr>
          <w:rFonts w:ascii="Courier New" w:eastAsia="Courier New" w:hAnsi="Courier New" w:cs="Courier New"/>
          <w:sz w:val="22"/>
          <w:szCs w:val="22"/>
        </w:rPr>
        <w:t xml:space="preserve"> ^ phonebook3)</w:t>
      </w:r>
    </w:p>
    <w:p w:rsidR="0065304D" w:rsidRDefault="00302E92">
      <w:pPr>
        <w:spacing w:line="240" w:lineRule="exact"/>
        <w:ind w:left="140"/>
        <w:rPr>
          <w:rFonts w:ascii="Courier New" w:eastAsia="Courier New" w:hAnsi="Courier New" w:cs="Courier New"/>
          <w:sz w:val="22"/>
          <w:szCs w:val="22"/>
        </w:rPr>
      </w:pPr>
      <w:proofErr w:type="gramStart"/>
      <w:r>
        <w:rPr>
          <w:rFonts w:ascii="Courier New" w:eastAsia="Courier New" w:hAnsi="Courier New" w:cs="Courier New"/>
          <w:position w:val="2"/>
          <w:sz w:val="22"/>
          <w:szCs w:val="22"/>
        </w:rPr>
        <w:t>print(</w:t>
      </w:r>
      <w:proofErr w:type="gramEnd"/>
      <w:r>
        <w:rPr>
          <w:rFonts w:ascii="Courier New" w:eastAsia="Courier New" w:hAnsi="Courier New" w:cs="Courier New"/>
          <w:position w:val="2"/>
          <w:sz w:val="22"/>
          <w:szCs w:val="22"/>
        </w:rPr>
        <w:t>"The Symmetric Difference Between Phonebook3 and</w:t>
      </w:r>
    </w:p>
    <w:p w:rsidR="0065304D" w:rsidRDefault="00302E92">
      <w:pPr>
        <w:ind w:left="140"/>
        <w:rPr>
          <w:rFonts w:ascii="Courier New" w:eastAsia="Courier New" w:hAnsi="Courier New" w:cs="Courier New"/>
          <w:sz w:val="22"/>
          <w:szCs w:val="22"/>
        </w:rPr>
      </w:pPr>
      <w:r>
        <w:rPr>
          <w:rFonts w:ascii="Courier New" w:eastAsia="Courier New" w:hAnsi="Courier New" w:cs="Courier New"/>
          <w:sz w:val="22"/>
          <w:szCs w:val="22"/>
        </w:rPr>
        <w:t>Phonebook1:"</w:t>
      </w:r>
      <w:proofErr w:type="gramStart"/>
      <w:r>
        <w:rPr>
          <w:rFonts w:ascii="Courier New" w:eastAsia="Courier New" w:hAnsi="Courier New" w:cs="Courier New"/>
          <w:sz w:val="22"/>
          <w:szCs w:val="22"/>
        </w:rPr>
        <w:t>,phonebook3</w:t>
      </w:r>
      <w:proofErr w:type="gramEnd"/>
      <w:r>
        <w:rPr>
          <w:rFonts w:ascii="Courier New" w:eastAsia="Courier New" w:hAnsi="Courier New" w:cs="Courier New"/>
          <w:sz w:val="22"/>
          <w:szCs w:val="22"/>
        </w:rPr>
        <w:t xml:space="preserve"> ^ phonebook1)</w:t>
      </w:r>
    </w:p>
    <w:p w:rsidR="0065304D" w:rsidRDefault="003F1B84">
      <w:pPr>
        <w:spacing w:line="260" w:lineRule="exact"/>
        <w:ind w:left="140"/>
        <w:rPr>
          <w:sz w:val="24"/>
          <w:szCs w:val="24"/>
        </w:rPr>
        <w:sectPr w:rsidR="0065304D">
          <w:type w:val="continuous"/>
          <w:pgSz w:w="12240" w:h="15840"/>
          <w:pgMar w:top="1140" w:right="1300" w:bottom="280" w:left="1300" w:header="720" w:footer="720" w:gutter="0"/>
          <w:cols w:space="720"/>
        </w:sectPr>
      </w:pPr>
      <w:r>
        <w:pict>
          <v:group id="_x0000_s1034" style="position:absolute;left:0;text-align:left;margin-left:66.1pt;margin-top:25.2pt;width:479.95pt;height:98.9pt;z-index:-251653632;mso-position-horizontal-relative:page" coordorigin="1322,504" coordsize="9599,1978">
            <v:shape id="_x0000_s1044" style="position:absolute;left:1332;top:520;width:9577;height:338" coordorigin="1332,520" coordsize="9577,338" path="m1332,858r9578,l10910,520r-9578,l1332,858xe" fillcolor="#d9d9d9" stroked="f">
              <v:path arrowok="t"/>
            </v:shape>
            <v:shape id="_x0000_s1043" style="position:absolute;left:1332;top:515;width:9577;height:0" coordorigin="1332,515" coordsize="9577,0" path="m1332,515r9578,e" filled="f" strokeweight=".58pt">
              <v:path arrowok="t"/>
            </v:shape>
            <v:shape id="_x0000_s1042" style="position:absolute;left:1332;top:858;width:9577;height:317" coordorigin="1332,858" coordsize="9577,317" path="m1332,1175r9578,l10910,858r-9578,l1332,1175xe" fillcolor="#d9d9d9" stroked="f">
              <v:path arrowok="t"/>
            </v:shape>
            <v:shape id="_x0000_s1041" style="position:absolute;left:1332;top:1175;width:9577;height:317" coordorigin="1332,1175" coordsize="9577,317" path="m1332,1492r9578,l10910,1175r-9578,l1332,1492xe" fillcolor="#d9d9d9" stroked="f">
              <v:path arrowok="t"/>
            </v:shape>
            <v:shape id="_x0000_s1040" style="position:absolute;left:1332;top:1492;width:9577;height:319" coordorigin="1332,1492" coordsize="9577,319" path="m1332,1811r9578,l10910,1492r-9578,l1332,1811xe" fillcolor="#d9d9d9" stroked="f">
              <v:path arrowok="t"/>
            </v:shape>
            <v:shape id="_x0000_s1039" style="position:absolute;left:1332;top:1811;width:9577;height:317" coordorigin="1332,1811" coordsize="9577,317" path="m1332,2128r9578,l10910,1811r-9578,l1332,2128xe" fillcolor="#d9d9d9" stroked="f">
              <v:path arrowok="t"/>
            </v:shape>
            <v:shape id="_x0000_s1038" style="position:absolute;left:1332;top:2128;width:9577;height:338" coordorigin="1332,2128" coordsize="9577,338" path="m1332,2467r9578,l10910,2128r-9578,l1332,2467xe" fillcolor="#d9d9d9" stroked="f">
              <v:path arrowok="t"/>
            </v:shape>
            <v:shape id="_x0000_s1037" style="position:absolute;left:1332;top:2471;width:9577;height:0" coordorigin="1332,2471" coordsize="9577,0" path="m1332,2471r9578,e" filled="f" strokeweight=".58pt">
              <v:path arrowok="t"/>
            </v:shape>
            <v:shape id="_x0000_s1036" style="position:absolute;left:1328;top:510;width:0;height:1966" coordorigin="1328,510" coordsize="0,1966" path="m1328,510r,1966e" filled="f" strokeweight=".58pt">
              <v:path arrowok="t"/>
            </v:shape>
            <v:shape id="_x0000_s1035" style="position:absolute;left:10915;top:510;width:0;height:1966" coordorigin="10915,510" coordsize="0,1966" path="m10915,510r,1966e" filled="f" strokeweight=".58pt">
              <v:path arrowok="t"/>
            </v:shape>
            <w10:wrap anchorx="page"/>
          </v:group>
        </w:pict>
      </w:r>
      <w:r w:rsidR="00302E92">
        <w:rPr>
          <w:b/>
          <w:sz w:val="24"/>
          <w:szCs w:val="24"/>
        </w:rPr>
        <w:t>Output:</w:t>
      </w:r>
    </w:p>
    <w:p w:rsidR="0065304D" w:rsidRDefault="0065304D">
      <w:pPr>
        <w:spacing w:before="9" w:line="160" w:lineRule="exact"/>
        <w:rPr>
          <w:sz w:val="16"/>
          <w:szCs w:val="16"/>
        </w:rPr>
        <w:sectPr w:rsidR="0065304D">
          <w:pgSz w:w="12240" w:h="15840"/>
          <w:pgMar w:top="1140" w:right="1300" w:bottom="280" w:left="1300" w:header="710" w:footer="1078" w:gutter="0"/>
          <w:cols w:space="720"/>
        </w:sectPr>
      </w:pPr>
    </w:p>
    <w:p w:rsidR="0065304D" w:rsidRDefault="00302E92">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700"/>
        </w:tabs>
        <w:spacing w:before="40" w:line="180" w:lineRule="exact"/>
        <w:rPr>
          <w:sz w:val="16"/>
          <w:szCs w:val="16"/>
        </w:rPr>
        <w:sectPr w:rsidR="0065304D">
          <w:type w:val="continuous"/>
          <w:pgSz w:w="12240" w:h="15840"/>
          <w:pgMar w:top="1140" w:right="1300" w:bottom="280" w:left="1300" w:header="720" w:footer="720" w:gutter="0"/>
          <w:cols w:num="3" w:space="720" w:equalWidth="0">
            <w:col w:w="336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65304D" w:rsidRDefault="0065304D">
      <w:pPr>
        <w:spacing w:line="200" w:lineRule="exact"/>
      </w:pPr>
    </w:p>
    <w:p w:rsidR="0065304D" w:rsidRDefault="0065304D">
      <w:pPr>
        <w:spacing w:before="11" w:line="260" w:lineRule="exact"/>
        <w:rPr>
          <w:sz w:val="26"/>
          <w:szCs w:val="26"/>
        </w:rPr>
      </w:pPr>
    </w:p>
    <w:p w:rsidR="0065304D" w:rsidRDefault="003F1B84">
      <w:pPr>
        <w:spacing w:before="26" w:line="280" w:lineRule="exact"/>
        <w:ind w:left="140"/>
        <w:rPr>
          <w:sz w:val="26"/>
          <w:szCs w:val="26"/>
        </w:rPr>
      </w:pPr>
      <w:r>
        <w:pict>
          <v:group id="_x0000_s1031" style="position:absolute;left:0;text-align:left;margin-left:70.1pt;margin-top:.7pt;width:471.95pt;height:19.4pt;z-index:-251652608;mso-position-horizontal-relative:page" coordorigin="1402,14" coordsize="9439,388">
            <v:shape id="_x0000_s1033" style="position:absolute;left:1412;top:24;width:9419;height:367" coordorigin="1412,24" coordsize="9419,367" path="m1412,391r9419,l10831,24r-9419,l1412,391xe" fillcolor="#d9d9d9" stroked="f">
              <v:path arrowok="t"/>
            </v:shape>
            <v:shape id="_x0000_s1032" style="position:absolute;left:1412;top:396;width:9419;height:0" coordorigin="1412,396" coordsize="9419,0" path="m1412,396r9419,e" filled="f" strokeweight=".58pt">
              <v:path arrowok="t"/>
            </v:shape>
            <w10:wrap anchorx="page"/>
          </v:group>
        </w:pict>
      </w:r>
      <w:r w:rsidR="00302E92">
        <w:rPr>
          <w:b/>
          <w:w w:val="99"/>
          <w:position w:val="-1"/>
          <w:sz w:val="26"/>
          <w:szCs w:val="26"/>
        </w:rPr>
        <w:t>Programming</w:t>
      </w:r>
      <w:r w:rsidR="00302E92">
        <w:rPr>
          <w:b/>
          <w:position w:val="-1"/>
          <w:sz w:val="26"/>
          <w:szCs w:val="26"/>
        </w:rPr>
        <w:t xml:space="preserve"> </w:t>
      </w:r>
      <w:r w:rsidR="00302E92">
        <w:rPr>
          <w:b/>
          <w:w w:val="99"/>
          <w:position w:val="-1"/>
          <w:sz w:val="26"/>
          <w:szCs w:val="26"/>
        </w:rPr>
        <w:t>Exercise</w:t>
      </w:r>
    </w:p>
    <w:p w:rsidR="0065304D" w:rsidRDefault="0065304D">
      <w:pPr>
        <w:spacing w:before="3" w:line="160" w:lineRule="exact"/>
        <w:rPr>
          <w:sz w:val="16"/>
          <w:szCs w:val="16"/>
        </w:rPr>
      </w:pPr>
    </w:p>
    <w:p w:rsidR="0065304D" w:rsidRDefault="0065304D">
      <w:pPr>
        <w:spacing w:line="200" w:lineRule="exact"/>
      </w:pPr>
    </w:p>
    <w:p w:rsidR="0065304D" w:rsidRDefault="00302E92">
      <w:pPr>
        <w:spacing w:before="29" w:line="275" w:lineRule="auto"/>
        <w:ind w:left="860" w:right="96" w:hanging="360"/>
        <w:jc w:val="both"/>
        <w:rPr>
          <w:sz w:val="24"/>
          <w:szCs w:val="24"/>
        </w:rPr>
      </w:pPr>
      <w:r>
        <w:rPr>
          <w:sz w:val="24"/>
          <w:szCs w:val="24"/>
        </w:rPr>
        <w:t>1.   Write a program which will add your best five students name in a set. You will use a loop to insert names in set.</w:t>
      </w:r>
    </w:p>
    <w:p w:rsidR="0065304D" w:rsidRDefault="00302E92">
      <w:pPr>
        <w:spacing w:before="1"/>
        <w:ind w:left="500"/>
        <w:rPr>
          <w:sz w:val="24"/>
          <w:szCs w:val="24"/>
        </w:rPr>
      </w:pPr>
      <w:r>
        <w:rPr>
          <w:sz w:val="24"/>
          <w:szCs w:val="24"/>
        </w:rPr>
        <w:t>2.   Write a program which wi</w:t>
      </w:r>
      <w:r w:rsidR="00AD692E">
        <w:rPr>
          <w:sz w:val="24"/>
          <w:szCs w:val="24"/>
        </w:rPr>
        <w:t>ll remove 2 friends who left NED.</w:t>
      </w:r>
    </w:p>
    <w:p w:rsidR="0065304D" w:rsidRDefault="00302E92">
      <w:pPr>
        <w:spacing w:before="43" w:line="275" w:lineRule="auto"/>
        <w:ind w:left="860" w:right="106" w:hanging="360"/>
        <w:jc w:val="both"/>
        <w:rPr>
          <w:sz w:val="24"/>
          <w:szCs w:val="24"/>
        </w:rPr>
      </w:pPr>
      <w:r>
        <w:rPr>
          <w:sz w:val="24"/>
          <w:szCs w:val="24"/>
        </w:rPr>
        <w:t>3.   Write a program which will add your best dishes and then pop one by one until the set is empty.</w:t>
      </w:r>
    </w:p>
    <w:p w:rsidR="0065304D" w:rsidRDefault="00302E92">
      <w:pPr>
        <w:spacing w:before="1" w:line="276" w:lineRule="auto"/>
        <w:ind w:left="860" w:right="97" w:hanging="360"/>
        <w:jc w:val="both"/>
        <w:rPr>
          <w:sz w:val="24"/>
          <w:szCs w:val="24"/>
        </w:rPr>
      </w:pPr>
      <w:r>
        <w:rPr>
          <w:sz w:val="24"/>
          <w:szCs w:val="24"/>
        </w:rPr>
        <w:t xml:space="preserve">4.   Write a program which will store number of items in a set after each purchasing the items will be pop from the set and compare its price at the end program will give you the total amount of items have been sold. Also find the max amount </w:t>
      </w:r>
      <w:r w:rsidR="00603220">
        <w:rPr>
          <w:sz w:val="24"/>
          <w:szCs w:val="24"/>
        </w:rPr>
        <w:t xml:space="preserve"> </w:t>
      </w:r>
      <w:r w:rsidR="008D4011">
        <w:rPr>
          <w:sz w:val="24"/>
          <w:szCs w:val="24"/>
        </w:rPr>
        <w:t>a</w:t>
      </w:r>
      <w:bookmarkStart w:id="0" w:name="_GoBack"/>
      <w:bookmarkEnd w:id="0"/>
      <w:r>
        <w:rPr>
          <w:sz w:val="24"/>
          <w:szCs w:val="24"/>
        </w:rPr>
        <w:t>nd minimum amount of items sold.</w:t>
      </w:r>
    </w:p>
    <w:p w:rsidR="0065304D" w:rsidRDefault="00302E92">
      <w:pPr>
        <w:spacing w:line="272" w:lineRule="auto"/>
        <w:ind w:left="860" w:right="96" w:hanging="360"/>
        <w:jc w:val="both"/>
        <w:rPr>
          <w:sz w:val="22"/>
          <w:szCs w:val="22"/>
        </w:rPr>
      </w:pPr>
      <w:r>
        <w:rPr>
          <w:sz w:val="24"/>
          <w:szCs w:val="24"/>
        </w:rPr>
        <w:t xml:space="preserve">5.   </w:t>
      </w:r>
      <w:r>
        <w:rPr>
          <w:sz w:val="22"/>
          <w:szCs w:val="22"/>
        </w:rPr>
        <w:t>Write a program which will compare two sets, Set A and Set B. Both the sets have some students who love to play one is hockey and other one is cricket. 10 of them play both. Now using sets find how many of them are playing cricket only, if universal set is 40, students who play hockey are 21.</w:t>
      </w:r>
    </w:p>
    <w:p w:rsidR="0065304D" w:rsidRDefault="00302E92">
      <w:pPr>
        <w:spacing w:before="5" w:line="273" w:lineRule="auto"/>
        <w:ind w:left="860" w:right="103" w:hanging="360"/>
        <w:jc w:val="both"/>
        <w:rPr>
          <w:sz w:val="24"/>
          <w:szCs w:val="24"/>
        </w:rPr>
      </w:pPr>
      <w:r>
        <w:rPr>
          <w:sz w:val="24"/>
          <w:szCs w:val="24"/>
        </w:rPr>
        <w:t xml:space="preserve">6.   </w:t>
      </w:r>
      <w:r>
        <w:rPr>
          <w:sz w:val="22"/>
          <w:szCs w:val="22"/>
        </w:rPr>
        <w:t xml:space="preserve">A pet store keeps track of the purchases of customers over a four-hour period. The store manager </w:t>
      </w:r>
      <w:r>
        <w:rPr>
          <w:sz w:val="24"/>
          <w:szCs w:val="24"/>
        </w:rPr>
        <w:t xml:space="preserve">classifies purchases as containing a dog product, a cat product, a fish product, or </w:t>
      </w:r>
      <w:proofErr w:type="gramStart"/>
      <w:r>
        <w:rPr>
          <w:sz w:val="24"/>
          <w:szCs w:val="24"/>
        </w:rPr>
        <w:t xml:space="preserve">product </w:t>
      </w:r>
      <w:r w:rsidR="00AD692E">
        <w:rPr>
          <w:sz w:val="24"/>
          <w:szCs w:val="24"/>
        </w:rPr>
        <w:t xml:space="preserve"> </w:t>
      </w:r>
      <w:r>
        <w:rPr>
          <w:sz w:val="24"/>
          <w:szCs w:val="24"/>
        </w:rPr>
        <w:t>for</w:t>
      </w:r>
      <w:proofErr w:type="gramEnd"/>
      <w:r>
        <w:rPr>
          <w:sz w:val="24"/>
          <w:szCs w:val="24"/>
        </w:rPr>
        <w:t xml:space="preserve"> a different kind of pet. She found.</w:t>
      </w:r>
    </w:p>
    <w:p w:rsidR="0065304D" w:rsidRDefault="00302E92">
      <w:pPr>
        <w:spacing w:before="4" w:line="269" w:lineRule="auto"/>
        <w:ind w:left="1220" w:right="5551"/>
        <w:jc w:val="both"/>
        <w:rPr>
          <w:sz w:val="22"/>
          <w:szCs w:val="22"/>
        </w:rPr>
      </w:pPr>
      <w:r>
        <w:rPr>
          <w:sz w:val="24"/>
          <w:szCs w:val="24"/>
        </w:rPr>
        <w:t xml:space="preserve">a.   </w:t>
      </w:r>
      <w:r>
        <w:rPr>
          <w:sz w:val="22"/>
          <w:szCs w:val="22"/>
        </w:rPr>
        <w:t xml:space="preserve">83 purchased a dog product </w:t>
      </w:r>
      <w:r>
        <w:rPr>
          <w:sz w:val="24"/>
          <w:szCs w:val="24"/>
        </w:rPr>
        <w:t xml:space="preserve">b.   </w:t>
      </w:r>
      <w:r>
        <w:rPr>
          <w:sz w:val="22"/>
          <w:szCs w:val="22"/>
        </w:rPr>
        <w:t xml:space="preserve">101 purchased a cat product </w:t>
      </w:r>
      <w:r>
        <w:rPr>
          <w:sz w:val="24"/>
          <w:szCs w:val="24"/>
        </w:rPr>
        <w:t xml:space="preserve">c.   </w:t>
      </w:r>
      <w:r>
        <w:rPr>
          <w:sz w:val="22"/>
          <w:szCs w:val="22"/>
        </w:rPr>
        <w:t>22 purchased a fish product</w:t>
      </w:r>
    </w:p>
    <w:p w:rsidR="0065304D" w:rsidRDefault="00302E92">
      <w:pPr>
        <w:spacing w:before="1" w:line="269" w:lineRule="auto"/>
        <w:ind w:left="1220" w:right="4749"/>
        <w:jc w:val="both"/>
        <w:rPr>
          <w:sz w:val="22"/>
          <w:szCs w:val="22"/>
        </w:rPr>
      </w:pPr>
      <w:r>
        <w:rPr>
          <w:sz w:val="24"/>
          <w:szCs w:val="24"/>
        </w:rPr>
        <w:t xml:space="preserve">d.   </w:t>
      </w:r>
      <w:r>
        <w:rPr>
          <w:sz w:val="22"/>
          <w:szCs w:val="22"/>
        </w:rPr>
        <w:t xml:space="preserve">31 purchased a dog and a cat product </w:t>
      </w:r>
      <w:r>
        <w:rPr>
          <w:sz w:val="24"/>
          <w:szCs w:val="24"/>
        </w:rPr>
        <w:t xml:space="preserve">e.   </w:t>
      </w:r>
      <w:r>
        <w:rPr>
          <w:sz w:val="22"/>
          <w:szCs w:val="22"/>
        </w:rPr>
        <w:t xml:space="preserve">8 purchased a dog and a fish product </w:t>
      </w:r>
      <w:r>
        <w:rPr>
          <w:sz w:val="24"/>
          <w:szCs w:val="24"/>
        </w:rPr>
        <w:t xml:space="preserve">f.    </w:t>
      </w:r>
      <w:r>
        <w:rPr>
          <w:sz w:val="22"/>
          <w:szCs w:val="22"/>
        </w:rPr>
        <w:t>10 purchased a cat and a fish product</w:t>
      </w:r>
    </w:p>
    <w:p w:rsidR="0065304D" w:rsidRDefault="00302E92">
      <w:pPr>
        <w:spacing w:before="1"/>
        <w:ind w:left="1220" w:right="4272"/>
        <w:jc w:val="both"/>
        <w:rPr>
          <w:sz w:val="22"/>
          <w:szCs w:val="22"/>
        </w:rPr>
      </w:pPr>
      <w:r>
        <w:rPr>
          <w:sz w:val="24"/>
          <w:szCs w:val="24"/>
        </w:rPr>
        <w:t xml:space="preserve">g.   </w:t>
      </w:r>
      <w:r>
        <w:rPr>
          <w:sz w:val="22"/>
          <w:szCs w:val="22"/>
        </w:rPr>
        <w:t>6 purchased a dog, a cat and a fish product</w:t>
      </w:r>
    </w:p>
    <w:p w:rsidR="0065304D" w:rsidRDefault="00302E92">
      <w:pPr>
        <w:spacing w:before="33"/>
        <w:ind w:left="1220" w:right="2509"/>
        <w:jc w:val="both"/>
        <w:rPr>
          <w:sz w:val="22"/>
          <w:szCs w:val="22"/>
        </w:rPr>
      </w:pPr>
      <w:r>
        <w:rPr>
          <w:sz w:val="24"/>
          <w:szCs w:val="24"/>
        </w:rPr>
        <w:t xml:space="preserve">h.   </w:t>
      </w:r>
      <w:r>
        <w:rPr>
          <w:sz w:val="22"/>
          <w:szCs w:val="22"/>
        </w:rPr>
        <w:t>34 purchased a product for a pet other than a dog, cat or a fish.</w:t>
      </w:r>
    </w:p>
    <w:p w:rsidR="0065304D" w:rsidRDefault="00302E92">
      <w:pPr>
        <w:spacing w:before="33"/>
        <w:ind w:left="1993"/>
        <w:rPr>
          <w:sz w:val="22"/>
          <w:szCs w:val="22"/>
        </w:rPr>
      </w:pPr>
      <w:proofErr w:type="spellStart"/>
      <w:r>
        <w:rPr>
          <w:sz w:val="24"/>
          <w:szCs w:val="24"/>
        </w:rPr>
        <w:t>i</w:t>
      </w:r>
      <w:proofErr w:type="spellEnd"/>
      <w:r>
        <w:rPr>
          <w:sz w:val="24"/>
          <w:szCs w:val="24"/>
        </w:rPr>
        <w:t xml:space="preserve">.   </w:t>
      </w:r>
      <w:r>
        <w:rPr>
          <w:sz w:val="22"/>
          <w:szCs w:val="22"/>
        </w:rPr>
        <w:t>How many purchases were for a dog product only?</w:t>
      </w:r>
    </w:p>
    <w:p w:rsidR="0065304D" w:rsidRDefault="00302E92">
      <w:pPr>
        <w:spacing w:before="9" w:line="300" w:lineRule="exact"/>
        <w:ind w:left="1861" w:right="2954" w:firstLine="65"/>
        <w:rPr>
          <w:sz w:val="22"/>
          <w:szCs w:val="22"/>
        </w:rPr>
      </w:pPr>
      <w:r>
        <w:rPr>
          <w:sz w:val="24"/>
          <w:szCs w:val="24"/>
        </w:rPr>
        <w:t xml:space="preserve">ii.   </w:t>
      </w:r>
      <w:r>
        <w:rPr>
          <w:sz w:val="22"/>
          <w:szCs w:val="22"/>
        </w:rPr>
        <w:t xml:space="preserve">How many purchases were for cat product only? </w:t>
      </w:r>
      <w:r>
        <w:rPr>
          <w:sz w:val="24"/>
          <w:szCs w:val="24"/>
        </w:rPr>
        <w:t xml:space="preserve">iii.   </w:t>
      </w:r>
      <w:r>
        <w:rPr>
          <w:sz w:val="22"/>
          <w:szCs w:val="22"/>
        </w:rPr>
        <w:t xml:space="preserve">How many purchases for a dog or a fish product? </w:t>
      </w:r>
      <w:r>
        <w:rPr>
          <w:sz w:val="24"/>
          <w:szCs w:val="24"/>
        </w:rPr>
        <w:t xml:space="preserve">iv.   </w:t>
      </w:r>
      <w:r>
        <w:rPr>
          <w:sz w:val="22"/>
          <w:szCs w:val="22"/>
        </w:rPr>
        <w:t>How many purchases were there in total?</w:t>
      </w:r>
    </w:p>
    <w:p w:rsidR="0065304D" w:rsidRDefault="0065304D">
      <w:pPr>
        <w:spacing w:line="200" w:lineRule="exact"/>
      </w:pPr>
    </w:p>
    <w:p w:rsidR="0065304D" w:rsidRDefault="0065304D">
      <w:pPr>
        <w:spacing w:line="200" w:lineRule="exact"/>
      </w:pPr>
    </w:p>
    <w:p w:rsidR="0065304D" w:rsidRDefault="0065304D">
      <w:pPr>
        <w:spacing w:before="2" w:line="220" w:lineRule="exact"/>
        <w:rPr>
          <w:sz w:val="22"/>
          <w:szCs w:val="22"/>
        </w:rPr>
      </w:pPr>
    </w:p>
    <w:p w:rsidR="0065304D" w:rsidRDefault="00302E92">
      <w:pPr>
        <w:spacing w:before="12"/>
        <w:ind w:left="2776"/>
        <w:rPr>
          <w:rFonts w:ascii="Calibri" w:eastAsia="Calibri" w:hAnsi="Calibri" w:cs="Calibri"/>
          <w:sz w:val="22"/>
          <w:szCs w:val="22"/>
        </w:rPr>
      </w:pPr>
      <w:r>
        <w:rPr>
          <w:rFonts w:ascii="Calibri" w:eastAsia="Calibri" w:hAnsi="Calibri" w:cs="Calibri"/>
          <w:color w:val="FF0000"/>
          <w:sz w:val="22"/>
          <w:szCs w:val="22"/>
        </w:rPr>
        <w:t xml:space="preserve">Dog                    </w:t>
      </w:r>
      <w:r>
        <w:rPr>
          <w:rFonts w:ascii="Calibri" w:eastAsia="Calibri" w:hAnsi="Calibri" w:cs="Calibri"/>
          <w:color w:val="1F487C"/>
          <w:position w:val="-7"/>
          <w:sz w:val="22"/>
          <w:szCs w:val="22"/>
        </w:rPr>
        <w:t>Cat</w:t>
      </w:r>
    </w:p>
    <w:p w:rsidR="0065304D" w:rsidRDefault="0065304D">
      <w:pPr>
        <w:spacing w:before="9" w:line="140" w:lineRule="exact"/>
        <w:rPr>
          <w:sz w:val="15"/>
          <w:szCs w:val="15"/>
        </w:rPr>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3F1B84">
      <w:pPr>
        <w:spacing w:before="12"/>
        <w:ind w:left="3361" w:right="5852"/>
        <w:jc w:val="center"/>
        <w:rPr>
          <w:rFonts w:ascii="Calibri" w:eastAsia="Calibri" w:hAnsi="Calibri" w:cs="Calibri"/>
          <w:sz w:val="22"/>
          <w:szCs w:val="22"/>
        </w:rPr>
        <w:sectPr w:rsidR="0065304D">
          <w:type w:val="continuous"/>
          <w:pgSz w:w="12240" w:h="15840"/>
          <w:pgMar w:top="1140" w:right="1300" w:bottom="280" w:left="1300" w:header="720" w:footer="720" w:gutter="0"/>
          <w:cols w:space="720"/>
        </w:sectPr>
      </w:pPr>
      <w:r>
        <w:pict>
          <v:group id="_x0000_s1027" style="position:absolute;left:0;text-align:left;margin-left:170.9pt;margin-top:-76.55pt;width:151.75pt;height:123.6pt;z-index:-251651584;mso-position-horizontal-relative:page" coordorigin="3418,-1531" coordsize="3035,2472">
            <v:shape id="_x0000_s1030" style="position:absolute;left:3420;top:-1528;width:1665;height:1380" coordorigin="3420,-1528" coordsize="1665,1380" path="m3420,-838r3,-57l3431,-950r13,-54l3485,-1107r28,-48l3545,-1201r36,-45l3620,-1287r44,-39l3711,-1362r50,-33l3814,-1425r56,-26l3928,-1474r61,-19l4052,-1508r65,-11l4184,-1526r68,-2l4321,-1526r66,7l4452,-1508r64,15l4576,-1474r59,23l4691,-1425r53,30l4794,-1362r47,36l4885,-1287r39,41l4960,-1201r32,46l5020,-1107r41,103l5074,-950r8,55l5085,-838r-3,57l5074,-726r-13,54l5020,-569r-28,48l4960,-475r-36,45l4885,-389r-44,39l4794,-314r-50,33l4691,-251r-56,26l4576,-202r-60,19l4452,-168r-65,11l4321,-150r-69,2l4184,-150r-67,-7l4052,-168r-63,-15l3928,-202r-58,-23l3814,-251r-53,-30l3711,-314r-47,-36l3620,-389r-39,-41l3545,-475r-32,-46l3485,-569r-41,-103l3431,-726r-8,-55l3420,-838xe" filled="f" strokecolor="#385d89" strokeweight=".25pt">
              <v:path arrowok="t"/>
            </v:shape>
            <v:shape id="_x0000_s1029" style="position:absolute;left:4725;top:-1498;width:1725;height:1455" coordorigin="4725,-1498" coordsize="1725,1455" path="m4725,-770r3,-60l4736,-888r14,-57l4769,-1000r24,-54l4821,-1105r33,-49l4891,-1200r42,-44l4978,-1285r48,-38l5078,-1358r55,-31l5191,-1417r61,-24l5315,-1461r65,-16l5448,-1489r69,-7l5587,-1498r71,2l5727,-1489r68,12l5860,-1461r63,20l5984,-1417r58,28l6097,-1358r52,35l6197,-1285r45,41l6284,-1200r37,46l6354,-1105r28,51l6406,-1000r19,55l6439,-888r8,58l6450,-770r-3,59l6439,-652r-14,56l6406,-541r-24,54l6354,-436r-33,49l6284,-341r-42,44l6197,-256r-48,38l6097,-183r-55,31l5984,-124r-61,24l5860,-80r-65,16l5727,-53r-69,8l5587,-43r-70,-2l5448,-53r-68,-11l5315,-80r-63,-20l5191,-124r-58,-28l5078,-183r-52,-35l4978,-256r-45,-41l4891,-341r-37,-46l4821,-436r-28,-51l4769,-541r-19,-55l4736,-652r-8,-59l4725,-770xe" filled="f" strokecolor="#385d89" strokeweight=".25pt">
              <v:path arrowok="t"/>
            </v:shape>
            <v:shape id="_x0000_s1028" style="position:absolute;left:4050;top:-411;width:1650;height:1350" coordorigin="4050,-411" coordsize="1650,1350" path="m4050,264r3,-56l4074,101,4115,1r59,-93l4209,-135r40,-41l4292,-214r46,-35l4388,-281r52,-29l4496,-336r58,-22l4614,-377r63,-15l4741,-403r66,-6l4875,-411r68,2l5009,-403r64,11l5136,-377r60,19l5254,-336r56,26l5362,-281r50,32l5458,-214r43,38l5541,-135r35,43l5608,-47r50,97l5689,154r11,110l5697,319r-21,107l5635,526r-59,93l5541,662r-40,41l5458,741r-46,35l5362,808r-52,29l5254,863r-58,23l5136,904r-63,15l5009,930r-66,6l4875,939r-68,-3l4741,930r-64,-11l4614,904r-60,-18l4496,863r-56,-26l4388,808r-50,-32l4292,741r-43,-38l4209,662r-35,-43l4142,574r-50,-97l4061,373,4050,264xe" filled="f" strokecolor="#385d89" strokeweight=".25pt">
              <v:path arrowok="t"/>
            </v:shape>
            <w10:wrap anchorx="page"/>
          </v:group>
        </w:pict>
      </w:r>
      <w:r w:rsidR="00302E92">
        <w:rPr>
          <w:rFonts w:ascii="Calibri" w:eastAsia="Calibri" w:hAnsi="Calibri" w:cs="Calibri"/>
          <w:color w:val="00AF50"/>
          <w:sz w:val="22"/>
          <w:szCs w:val="22"/>
        </w:rPr>
        <w:t>Fish</w:t>
      </w:r>
    </w:p>
    <w:p w:rsidR="0065304D" w:rsidRDefault="0065304D">
      <w:pPr>
        <w:spacing w:before="9" w:line="160" w:lineRule="exact"/>
        <w:rPr>
          <w:sz w:val="16"/>
          <w:szCs w:val="16"/>
        </w:rPr>
        <w:sectPr w:rsidR="0065304D">
          <w:pgSz w:w="12240" w:h="15840"/>
          <w:pgMar w:top="1140" w:right="1300" w:bottom="280" w:left="1300" w:header="710" w:footer="1078" w:gutter="0"/>
          <w:cols w:space="720"/>
        </w:sectPr>
      </w:pPr>
    </w:p>
    <w:p w:rsidR="0065304D" w:rsidRDefault="00302E92">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700"/>
        </w:tabs>
        <w:spacing w:before="40" w:line="180" w:lineRule="exact"/>
        <w:rPr>
          <w:sz w:val="16"/>
          <w:szCs w:val="16"/>
        </w:rPr>
        <w:sectPr w:rsidR="0065304D">
          <w:type w:val="continuous"/>
          <w:pgSz w:w="12240" w:h="15840"/>
          <w:pgMar w:top="1140" w:right="1300" w:bottom="280" w:left="1300" w:header="720" w:footer="720" w:gutter="0"/>
          <w:cols w:num="3" w:space="720" w:equalWidth="0">
            <w:col w:w="336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65304D" w:rsidRDefault="00302E92">
      <w:pPr>
        <w:spacing w:line="240" w:lineRule="exact"/>
        <w:ind w:left="500" w:right="4976"/>
        <w:jc w:val="both"/>
        <w:rPr>
          <w:sz w:val="22"/>
          <w:szCs w:val="22"/>
        </w:rPr>
      </w:pPr>
      <w:r>
        <w:rPr>
          <w:sz w:val="22"/>
          <w:szCs w:val="22"/>
        </w:rPr>
        <w:lastRenderedPageBreak/>
        <w:t>7.    Solve the following problem of real world.</w:t>
      </w:r>
    </w:p>
    <w:p w:rsidR="0065304D" w:rsidRDefault="00302E92">
      <w:pPr>
        <w:spacing w:before="37" w:line="276" w:lineRule="auto"/>
        <w:ind w:left="500" w:right="100"/>
        <w:jc w:val="both"/>
        <w:rPr>
          <w:sz w:val="22"/>
          <w:szCs w:val="22"/>
        </w:rPr>
      </w:pPr>
      <w:r>
        <w:rPr>
          <w:sz w:val="22"/>
          <w:szCs w:val="22"/>
        </w:rPr>
        <w:t>A camp of international students has 110 students, as shown in the diagram. The diagram will elaborate that all the students speak some kind of a language. We need to find out how many that speak none of them out of 110 students.</w:t>
      </w:r>
    </w:p>
    <w:p w:rsidR="0065304D" w:rsidRDefault="00302E92">
      <w:pPr>
        <w:ind w:left="500" w:right="6392"/>
        <w:jc w:val="both"/>
        <w:rPr>
          <w:sz w:val="22"/>
          <w:szCs w:val="22"/>
        </w:rPr>
      </w:pPr>
      <w:r>
        <w:rPr>
          <w:sz w:val="22"/>
          <w:szCs w:val="22"/>
        </w:rPr>
        <w:t>Find how many students speak</w:t>
      </w:r>
    </w:p>
    <w:p w:rsidR="0065304D" w:rsidRDefault="00302E92">
      <w:pPr>
        <w:spacing w:before="37"/>
        <w:ind w:left="1220"/>
        <w:rPr>
          <w:sz w:val="22"/>
          <w:szCs w:val="22"/>
        </w:rPr>
      </w:pPr>
      <w:r>
        <w:rPr>
          <w:sz w:val="22"/>
          <w:szCs w:val="22"/>
        </w:rPr>
        <w:t>a.    English and Spanish but not French?</w:t>
      </w:r>
    </w:p>
    <w:p w:rsidR="0065304D" w:rsidRDefault="00302E92">
      <w:pPr>
        <w:spacing w:before="40"/>
        <w:ind w:left="1220"/>
        <w:rPr>
          <w:sz w:val="22"/>
          <w:szCs w:val="22"/>
        </w:rPr>
      </w:pPr>
      <w:r>
        <w:rPr>
          <w:sz w:val="22"/>
          <w:szCs w:val="22"/>
        </w:rPr>
        <w:t>b.    Neither English, Spanish, nor French?</w:t>
      </w:r>
    </w:p>
    <w:p w:rsidR="0065304D" w:rsidRDefault="00302E92">
      <w:pPr>
        <w:spacing w:before="37"/>
        <w:ind w:left="1220"/>
        <w:rPr>
          <w:sz w:val="22"/>
          <w:szCs w:val="22"/>
        </w:rPr>
      </w:pPr>
      <w:r>
        <w:rPr>
          <w:sz w:val="22"/>
          <w:szCs w:val="22"/>
        </w:rPr>
        <w:t>c.    French, but neither English nor Spanish?</w:t>
      </w:r>
    </w:p>
    <w:p w:rsidR="0065304D" w:rsidRDefault="00302E92">
      <w:pPr>
        <w:spacing w:before="37"/>
        <w:ind w:left="1220"/>
        <w:rPr>
          <w:sz w:val="22"/>
          <w:szCs w:val="22"/>
        </w:rPr>
      </w:pPr>
      <w:r>
        <w:rPr>
          <w:sz w:val="22"/>
          <w:szCs w:val="22"/>
        </w:rPr>
        <w:t>d.    Only one of the three languages?</w:t>
      </w:r>
    </w:p>
    <w:p w:rsidR="0065304D" w:rsidRDefault="00302E92">
      <w:pPr>
        <w:spacing w:before="37"/>
        <w:ind w:left="1220"/>
        <w:rPr>
          <w:sz w:val="22"/>
          <w:szCs w:val="22"/>
        </w:rPr>
      </w:pPr>
      <w:r>
        <w:rPr>
          <w:sz w:val="22"/>
          <w:szCs w:val="22"/>
        </w:rPr>
        <w:t>e.    Exactly two of the three languages?</w:t>
      </w:r>
    </w:p>
    <w:p w:rsidR="0065304D" w:rsidRDefault="003F1B84">
      <w:pPr>
        <w:spacing w:before="44"/>
        <w:ind w:left="8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05pt;height:170.85pt">
            <v:imagedata r:id="rId9" o:title=""/>
          </v:shape>
        </w:pict>
      </w:r>
    </w:p>
    <w:p w:rsidR="0065304D" w:rsidRDefault="00302E92">
      <w:pPr>
        <w:spacing w:before="34"/>
        <w:ind w:left="860"/>
        <w:rPr>
          <w:sz w:val="22"/>
          <w:szCs w:val="22"/>
        </w:rPr>
      </w:pPr>
      <w:r>
        <w:rPr>
          <w:sz w:val="22"/>
          <w:szCs w:val="22"/>
        </w:rPr>
        <w:t>As a programmer your task is to verify that above Venn diagram is correctly filled.</w:t>
      </w:r>
    </w:p>
    <w:sectPr w:rsidR="0065304D">
      <w:type w:val="continuous"/>
      <w:pgSz w:w="12240" w:h="15840"/>
      <w:pgMar w:top="1140" w:right="1300" w:bottom="280" w:left="13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B84" w:rsidRDefault="003F1B84">
      <w:r>
        <w:separator/>
      </w:r>
    </w:p>
  </w:endnote>
  <w:endnote w:type="continuationSeparator" w:id="0">
    <w:p w:rsidR="003F1B84" w:rsidRDefault="003F1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04D" w:rsidRDefault="003F1B84">
    <w:pPr>
      <w:spacing w:line="200" w:lineRule="exact"/>
    </w:pPr>
    <w:r>
      <w:pict>
        <v:group id="_x0000_s2052" style="position:absolute;margin-left:71.75pt;margin-top:725.05pt;width:470.2pt;height:20.5pt;z-index:-251658752;mso-position-horizontal-relative:page;mso-position-vertical-relative:page" coordorigin="1435,14501" coordsize="9404,410">
          <v:shape id="_x0000_s2060" style="position:absolute;left:9866;top:14539;width:936;height:362" coordorigin="9866,14539" coordsize="936,362" path="m9866,14901r936,l10802,14539r-936,l9866,14901xe" fillcolor="#8db3e1" stroked="f">
            <v:path arrowok="t"/>
          </v:shape>
          <v:shape id="_x0000_s2059" style="position:absolute;left:9981;top:14611;width:706;height:218" coordorigin="9981,14611" coordsize="706,218" path="m9981,14829r706,l10687,14611r-706,l9981,14829xe" fillcolor="#8db3e1" stroked="f">
            <v:path arrowok="t"/>
          </v:shape>
          <v:shape id="_x0000_s2058" style="position:absolute;left:1440;top:14534;width:8425;height:0" coordorigin="1440,14534" coordsize="8425,0" path="m1440,14534r8426,e" filled="f" strokeweight=".20464mm">
            <v:path arrowok="t"/>
          </v:shape>
          <v:shape id="_x0000_s2057" style="position:absolute;left:9866;top:14538;width:10;height:74" coordorigin="9866,14538" coordsize="10,74" path="m9866,14612r10,l9876,14538r-10,l9866,14612xe" fillcolor="#8db3e1" stroked="f">
            <v:path arrowok="t"/>
          </v:shape>
          <v:shape id="_x0000_s2056" style="position:absolute;left:9866;top:14528;width:10;height:12" coordorigin="9866,14528" coordsize="10,12" path="m9866,14540r10,l9876,14528r-10,l9866,14540xe" fillcolor="#c0504d" stroked="f">
            <v:path arrowok="t"/>
          </v:shape>
          <v:shape id="_x0000_s2055" style="position:absolute;left:9876;top:14534;width:926;height:0" coordorigin="9876,14534" coordsize="926,0" path="m9876,14534r926,e" filled="f" strokecolor="#c0504d" strokeweight=".20464mm">
            <v:path arrowok="t"/>
          </v:shape>
          <v:shape id="_x0000_s2054" style="position:absolute;left:9876;top:14575;width:926;height:0" coordorigin="9876,14575" coordsize="926,0" path="m9876,14575r926,e" filled="f" strokecolor="#8db3e1" strokeweight="3.7pt">
            <v:path arrowok="t"/>
          </v:shape>
          <v:shape id="_x0000_s2053" style="position:absolute;left:9866;top:14865;width:936;height:0" coordorigin="9866,14865" coordsize="936,0" path="m9866,14865r936,e" filled="f" strokecolor="#8db3e1" strokeweight="3.7pt">
            <v:path arrowok="t"/>
          </v:shape>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6.8pt;margin-top:731.3pt;width:141.45pt;height:11pt;z-index:-251657728;mso-position-horizontal-relative:page;mso-position-vertical-relative:page" filled="f" stroked="f">
          <v:textbox inset="0,0,0,0">
            <w:txbxContent>
              <w:p w:rsidR="0065304D" w:rsidRDefault="0065304D">
                <w:pPr>
                  <w:spacing w:line="200" w:lineRule="exact"/>
                  <w:ind w:left="20" w:right="-27"/>
                  <w:rPr>
                    <w:rFonts w:ascii="Calibri" w:eastAsia="Calibri" w:hAnsi="Calibri" w:cs="Calibri"/>
                    <w:sz w:val="18"/>
                    <w:szCs w:val="18"/>
                  </w:rPr>
                </w:pPr>
              </w:p>
            </w:txbxContent>
          </v:textbox>
          <w10:wrap anchorx="page" anchory="page"/>
        </v:shape>
      </w:pict>
    </w:r>
    <w:r>
      <w:pict>
        <v:shape id="_x0000_s2050" type="#_x0000_t202" style="position:absolute;margin-left:287.65pt;margin-top:731.3pt;width:196.45pt;height:11pt;z-index:-251656704;mso-position-horizontal-relative:page;mso-position-vertical-relative:page" filled="f" stroked="f">
          <v:textbox inset="0,0,0,0">
            <w:txbxContent>
              <w:p w:rsidR="0065304D" w:rsidRDefault="00302E92">
                <w:pPr>
                  <w:spacing w:line="200" w:lineRule="exact"/>
                  <w:ind w:left="20" w:right="-27"/>
                  <w:rPr>
                    <w:rFonts w:ascii="Calibri" w:eastAsia="Calibri" w:hAnsi="Calibri" w:cs="Calibri"/>
                    <w:sz w:val="18"/>
                    <w:szCs w:val="18"/>
                  </w:rPr>
                </w:pPr>
                <w:r>
                  <w:rPr>
                    <w:rFonts w:ascii="Calibri" w:eastAsia="Calibri" w:hAnsi="Calibri" w:cs="Calibri"/>
                    <w:sz w:val="18"/>
                    <w:szCs w:val="18"/>
                  </w:rPr>
                  <w:t>| Introduction to Programming Fundamentals</w:t>
                </w:r>
              </w:p>
            </w:txbxContent>
          </v:textbox>
          <w10:wrap anchorx="page" anchory="page"/>
        </v:shape>
      </w:pict>
    </w:r>
    <w:r>
      <w:pict>
        <v:shape id="_x0000_s2049" type="#_x0000_t202" style="position:absolute;margin-left:497.05pt;margin-top:731.3pt;width:13.1pt;height:11pt;z-index:-251655680;mso-position-horizontal-relative:page;mso-position-vertical-relative:page" filled="f" stroked="f">
          <v:textbox inset="0,0,0,0">
            <w:txbxContent>
              <w:p w:rsidR="0065304D" w:rsidRDefault="00302E92">
                <w:pPr>
                  <w:spacing w:line="200" w:lineRule="exact"/>
                  <w:ind w:left="40"/>
                  <w:rPr>
                    <w:rFonts w:ascii="Calibri" w:eastAsia="Calibri" w:hAnsi="Calibri" w:cs="Calibri"/>
                    <w:sz w:val="18"/>
                    <w:szCs w:val="18"/>
                  </w:rPr>
                </w:pPr>
                <w:r>
                  <w:fldChar w:fldCharType="begin"/>
                </w:r>
                <w:r>
                  <w:rPr>
                    <w:rFonts w:ascii="Calibri" w:eastAsia="Calibri" w:hAnsi="Calibri" w:cs="Calibri"/>
                    <w:color w:val="FFFFFF"/>
                    <w:sz w:val="18"/>
                    <w:szCs w:val="18"/>
                  </w:rPr>
                  <w:instrText xml:space="preserve"> PAGE </w:instrText>
                </w:r>
                <w:r>
                  <w:fldChar w:fldCharType="separate"/>
                </w:r>
                <w:r w:rsidR="008D4011">
                  <w:rPr>
                    <w:rFonts w:ascii="Calibri" w:eastAsia="Calibri" w:hAnsi="Calibri" w:cs="Calibri"/>
                    <w:noProof/>
                    <w:color w:val="FFFFFF"/>
                    <w:sz w:val="18"/>
                    <w:szCs w:val="18"/>
                  </w:rPr>
                  <w:t>11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B84" w:rsidRDefault="003F1B84">
      <w:r>
        <w:separator/>
      </w:r>
    </w:p>
  </w:footnote>
  <w:footnote w:type="continuationSeparator" w:id="0">
    <w:p w:rsidR="003F1B84" w:rsidRDefault="003F1B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04D" w:rsidRDefault="003F1B84">
    <w:pPr>
      <w:spacing w:line="200" w:lineRule="exact"/>
    </w:pPr>
    <w:r>
      <w:pict>
        <v:shapetype id="_x0000_t202" coordsize="21600,21600" o:spt="202" path="m,l,21600r21600,l21600,xe">
          <v:stroke joinstyle="miter"/>
          <v:path gradientshapeok="t" o:connecttype="rect"/>
        </v:shapetype>
        <v:shape id="_x0000_s2062" type="#_x0000_t202" style="position:absolute;margin-left:103.4pt;margin-top:39.7pt;width:77.6pt;height:13.05pt;z-index:-251660800;mso-position-horizontal-relative:page;mso-position-vertical-relative:page" filled="f" stroked="f">
          <v:textbox inset="0,0,0,0">
            <w:txbxContent>
              <w:p w:rsidR="0065304D" w:rsidRDefault="00302E92">
                <w:pPr>
                  <w:spacing w:line="240" w:lineRule="exact"/>
                  <w:ind w:left="20" w:right="-33"/>
                  <w:rPr>
                    <w:sz w:val="22"/>
                    <w:szCs w:val="22"/>
                  </w:rPr>
                </w:pPr>
                <w:r>
                  <w:rPr>
                    <w:color w:val="FFFFFF"/>
                    <w:sz w:val="22"/>
                    <w:szCs w:val="22"/>
                  </w:rPr>
                  <w:t>January 10, 2019</w:t>
                </w:r>
              </w:p>
            </w:txbxContent>
          </v:textbox>
          <w10:wrap anchorx="page" anchory="page"/>
        </v:shape>
      </w:pict>
    </w:r>
    <w:r>
      <w:pict>
        <v:shape id="_x0000_s2061" type="#_x0000_t202" style="position:absolute;margin-left:217.2pt;margin-top:40.3pt;width:110.3pt;height:11pt;z-index:-251659776;mso-position-horizontal-relative:page;mso-position-vertical-relative:page" filled="f" stroked="f">
          <v:textbox inset="0,0,0,0">
            <w:txbxContent>
              <w:p w:rsidR="0065304D" w:rsidRDefault="0092201E">
                <w:pPr>
                  <w:spacing w:line="200" w:lineRule="exact"/>
                  <w:ind w:left="20" w:right="-27"/>
                  <w:rPr>
                    <w:rFonts w:ascii="Cambria" w:eastAsia="Cambria" w:hAnsi="Cambria" w:cs="Cambria"/>
                    <w:sz w:val="18"/>
                    <w:szCs w:val="18"/>
                  </w:rPr>
                </w:pPr>
                <w:proofErr w:type="gramStart"/>
                <w:r>
                  <w:rPr>
                    <w:rFonts w:ascii="Cambria" w:eastAsia="Cambria" w:hAnsi="Cambria" w:cs="Cambria"/>
                    <w:sz w:val="18"/>
                    <w:szCs w:val="18"/>
                  </w:rPr>
                  <w:t>Lab  9</w:t>
                </w:r>
                <w:proofErr w:type="gramEnd"/>
                <w:r w:rsidR="00302E92">
                  <w:rPr>
                    <w:rFonts w:ascii="Cambria" w:eastAsia="Cambria" w:hAnsi="Cambria" w:cs="Cambria"/>
                    <w:sz w:val="18"/>
                    <w:szCs w:val="18"/>
                  </w:rPr>
                  <w:t xml:space="preserve">  –  Sets  in  Python.</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30663"/>
    <w:multiLevelType w:val="multilevel"/>
    <w:tmpl w:val="486A9D4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04D"/>
    <w:rsid w:val="001A5BE2"/>
    <w:rsid w:val="00302E92"/>
    <w:rsid w:val="003F1B84"/>
    <w:rsid w:val="00603220"/>
    <w:rsid w:val="0065304D"/>
    <w:rsid w:val="008D4011"/>
    <w:rsid w:val="0092201E"/>
    <w:rsid w:val="009615C8"/>
    <w:rsid w:val="009C2A44"/>
    <w:rsid w:val="00AD692E"/>
    <w:rsid w:val="00EE3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5:docId w15:val="{44740A6A-655D-4C24-AAD0-3A6F72809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2201E"/>
    <w:pPr>
      <w:tabs>
        <w:tab w:val="center" w:pos="4680"/>
        <w:tab w:val="right" w:pos="9360"/>
      </w:tabs>
    </w:pPr>
  </w:style>
  <w:style w:type="character" w:customStyle="1" w:styleId="HeaderChar">
    <w:name w:val="Header Char"/>
    <w:basedOn w:val="DefaultParagraphFont"/>
    <w:link w:val="Header"/>
    <w:uiPriority w:val="99"/>
    <w:rsid w:val="0092201E"/>
  </w:style>
  <w:style w:type="paragraph" w:styleId="Footer">
    <w:name w:val="footer"/>
    <w:basedOn w:val="Normal"/>
    <w:link w:val="FooterChar"/>
    <w:uiPriority w:val="99"/>
    <w:unhideWhenUsed/>
    <w:rsid w:val="0092201E"/>
    <w:pPr>
      <w:tabs>
        <w:tab w:val="center" w:pos="4680"/>
        <w:tab w:val="right" w:pos="9360"/>
      </w:tabs>
    </w:pPr>
  </w:style>
  <w:style w:type="character" w:customStyle="1" w:styleId="FooterChar">
    <w:name w:val="Footer Char"/>
    <w:basedOn w:val="DefaultParagraphFont"/>
    <w:link w:val="Footer"/>
    <w:uiPriority w:val="99"/>
    <w:rsid w:val="00922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11</Pages>
  <Words>1874</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AsmaKhan</dc:creator>
  <cp:lastModifiedBy>AsmaKhan</cp:lastModifiedBy>
  <cp:revision>8</cp:revision>
  <dcterms:created xsi:type="dcterms:W3CDTF">2019-11-13T06:38:00Z</dcterms:created>
  <dcterms:modified xsi:type="dcterms:W3CDTF">2019-12-24T04:32:00Z</dcterms:modified>
</cp:coreProperties>
</file>